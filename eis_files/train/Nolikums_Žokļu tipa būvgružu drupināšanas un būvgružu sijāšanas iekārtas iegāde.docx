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BCA24" w14:textId="6F54787F" w:rsidR="00D03E4C" w:rsidRPr="005C0026" w:rsidRDefault="00377AC4" w:rsidP="00D03E4C">
      <w:pPr>
        <w:ind w:left="317" w:hanging="317"/>
        <w:jc w:val="right"/>
        <w:rPr>
          <w:rFonts w:ascii="LatoLatin" w:hAnsi="LatoLatin"/>
          <w:sz w:val="22"/>
          <w:szCs w:val="22"/>
          <w:lang w:val="lv-LV"/>
        </w:rPr>
      </w:pPr>
      <w:r>
        <w:rPr>
          <w:rFonts w:ascii="LatoLatin" w:hAnsi="LatoLatin"/>
          <w:sz w:val="22"/>
          <w:szCs w:val="22"/>
          <w:lang w:val="lv-LV"/>
        </w:rPr>
        <w:t>A</w:t>
      </w:r>
      <w:r w:rsidR="00D03E4C" w:rsidRPr="005C0026">
        <w:rPr>
          <w:rFonts w:ascii="LatoLatin" w:hAnsi="LatoLatin"/>
          <w:sz w:val="22"/>
          <w:szCs w:val="22"/>
          <w:lang w:val="lv-LV"/>
        </w:rPr>
        <w:t>pstiprināt</w:t>
      </w:r>
      <w:r>
        <w:rPr>
          <w:rFonts w:ascii="LatoLatin" w:hAnsi="LatoLatin"/>
          <w:sz w:val="22"/>
          <w:szCs w:val="22"/>
          <w:lang w:val="lv-LV"/>
        </w:rPr>
        <w:t>s</w:t>
      </w:r>
      <w:r w:rsidR="00D03E4C" w:rsidRPr="005C0026">
        <w:rPr>
          <w:rFonts w:ascii="LatoLatin" w:hAnsi="LatoLatin"/>
          <w:sz w:val="22"/>
          <w:szCs w:val="22"/>
          <w:lang w:val="lv-LV"/>
        </w:rPr>
        <w:t xml:space="preserve"> 2025. gada </w:t>
      </w:r>
      <w:r>
        <w:rPr>
          <w:rFonts w:ascii="LatoLatin" w:hAnsi="LatoLatin"/>
          <w:sz w:val="22"/>
          <w:szCs w:val="22"/>
          <w:lang w:val="lv-LV"/>
        </w:rPr>
        <w:t>30</w:t>
      </w:r>
      <w:r w:rsidR="0063153B">
        <w:rPr>
          <w:rFonts w:ascii="LatoLatin" w:hAnsi="LatoLatin"/>
          <w:sz w:val="22"/>
          <w:szCs w:val="22"/>
          <w:lang w:val="lv-LV"/>
        </w:rPr>
        <w:t>.jūnijā</w:t>
      </w:r>
    </w:p>
    <w:p w14:paraId="3DF69348" w14:textId="77777777" w:rsidR="00D03E4C" w:rsidRPr="005C0026" w:rsidRDefault="00D03E4C" w:rsidP="00D03E4C">
      <w:pPr>
        <w:ind w:left="317" w:hanging="317"/>
        <w:jc w:val="right"/>
        <w:rPr>
          <w:rFonts w:ascii="LatoLatin" w:hAnsi="LatoLatin"/>
          <w:sz w:val="22"/>
          <w:szCs w:val="22"/>
          <w:lang w:val="lv-LV"/>
        </w:rPr>
      </w:pPr>
      <w:r w:rsidRPr="005C0026">
        <w:rPr>
          <w:rFonts w:ascii="LatoLatin" w:hAnsi="LatoLatin"/>
          <w:sz w:val="22"/>
          <w:szCs w:val="22"/>
          <w:lang w:val="lv-LV"/>
        </w:rPr>
        <w:t>Iepirkumu komisijas sēdē</w:t>
      </w:r>
    </w:p>
    <w:p w14:paraId="377D0095" w14:textId="4ECBCAF3" w:rsidR="00D03E4C" w:rsidRPr="005C0026" w:rsidRDefault="00D03E4C" w:rsidP="00D03E4C">
      <w:pPr>
        <w:ind w:left="317" w:hanging="317"/>
        <w:jc w:val="right"/>
        <w:rPr>
          <w:rFonts w:ascii="LatoLatin" w:hAnsi="LatoLatin"/>
          <w:sz w:val="22"/>
          <w:szCs w:val="22"/>
          <w:lang w:val="lv-LV"/>
        </w:rPr>
      </w:pPr>
      <w:r w:rsidRPr="005C0026">
        <w:rPr>
          <w:rFonts w:ascii="LatoLatin" w:hAnsi="LatoLatin"/>
          <w:sz w:val="22"/>
          <w:szCs w:val="22"/>
          <w:lang w:val="lv-LV"/>
        </w:rPr>
        <w:t>protokols Nr. GEKO 2025/</w:t>
      </w:r>
      <w:r w:rsidR="0063153B">
        <w:rPr>
          <w:rFonts w:ascii="LatoLatin" w:hAnsi="LatoLatin"/>
          <w:sz w:val="22"/>
          <w:szCs w:val="22"/>
          <w:lang w:val="lv-LV"/>
        </w:rPr>
        <w:t>06-</w:t>
      </w:r>
      <w:r w:rsidR="00377AC4">
        <w:rPr>
          <w:rFonts w:ascii="LatoLatin" w:hAnsi="LatoLatin"/>
          <w:sz w:val="22"/>
          <w:szCs w:val="22"/>
          <w:lang w:val="lv-LV"/>
        </w:rPr>
        <w:t>26</w:t>
      </w:r>
    </w:p>
    <w:p w14:paraId="760660D7" w14:textId="77777777" w:rsidR="00E25DD2" w:rsidRPr="005C0026" w:rsidRDefault="00E25DD2" w:rsidP="00E25DD2">
      <w:pPr>
        <w:spacing w:before="60" w:after="60"/>
        <w:rPr>
          <w:rFonts w:ascii="LatoLatin" w:hAnsi="LatoLatin"/>
          <w:sz w:val="21"/>
          <w:szCs w:val="21"/>
          <w:lang w:val="lv-LV"/>
        </w:rPr>
      </w:pPr>
    </w:p>
    <w:p w14:paraId="6DBE0E91" w14:textId="77777777" w:rsidR="00E25DD2" w:rsidRPr="005C0026" w:rsidRDefault="00E25DD2" w:rsidP="00E25DD2">
      <w:pPr>
        <w:rPr>
          <w:rFonts w:ascii="LatoLatin" w:hAnsi="LatoLatin" w:cs="Calibri Light"/>
          <w:b/>
          <w:bCs/>
          <w:sz w:val="21"/>
          <w:szCs w:val="21"/>
          <w:lang w:val="lv-LV"/>
        </w:rPr>
      </w:pPr>
    </w:p>
    <w:p w14:paraId="2F41B142" w14:textId="77777777" w:rsidR="00E25DD2" w:rsidRPr="005C0026" w:rsidRDefault="00E25DD2" w:rsidP="00E25DD2">
      <w:pPr>
        <w:jc w:val="center"/>
        <w:rPr>
          <w:rFonts w:ascii="LatoLatin" w:hAnsi="LatoLatin" w:cs="Calibri Light"/>
          <w:b/>
          <w:bCs/>
          <w:sz w:val="21"/>
          <w:szCs w:val="21"/>
          <w:lang w:val="lv-LV"/>
        </w:rPr>
      </w:pPr>
    </w:p>
    <w:p w14:paraId="063A1010" w14:textId="77777777" w:rsidR="00E25DD2" w:rsidRPr="005C0026" w:rsidRDefault="00E25DD2" w:rsidP="00E25DD2">
      <w:pPr>
        <w:jc w:val="center"/>
        <w:rPr>
          <w:rFonts w:ascii="LatoLatin" w:hAnsi="LatoLatin" w:cs="Calibri Light"/>
          <w:b/>
          <w:bCs/>
          <w:sz w:val="21"/>
          <w:szCs w:val="21"/>
          <w:lang w:val="lv-LV"/>
        </w:rPr>
      </w:pPr>
    </w:p>
    <w:p w14:paraId="7C86FC8B" w14:textId="77777777" w:rsidR="00E25DD2" w:rsidRPr="005C0026" w:rsidRDefault="00E25DD2" w:rsidP="00E25DD2">
      <w:pPr>
        <w:jc w:val="center"/>
        <w:rPr>
          <w:rFonts w:ascii="LatoLatin" w:hAnsi="LatoLatin" w:cs="Calibri Light"/>
          <w:b/>
          <w:bCs/>
          <w:sz w:val="21"/>
          <w:szCs w:val="21"/>
          <w:lang w:val="lv-LV"/>
        </w:rPr>
      </w:pPr>
    </w:p>
    <w:p w14:paraId="61934C51" w14:textId="77777777" w:rsidR="00E25DD2" w:rsidRPr="005C0026" w:rsidRDefault="00E25DD2" w:rsidP="00E25DD2">
      <w:pPr>
        <w:jc w:val="center"/>
        <w:rPr>
          <w:rFonts w:ascii="LatoLatin" w:hAnsi="LatoLatin" w:cs="Calibri Light"/>
          <w:b/>
          <w:bCs/>
          <w:sz w:val="21"/>
          <w:szCs w:val="21"/>
          <w:lang w:val="lv-LV"/>
        </w:rPr>
      </w:pPr>
    </w:p>
    <w:p w14:paraId="6AE3A7F3" w14:textId="77777777" w:rsidR="00E25DD2" w:rsidRPr="005C0026" w:rsidRDefault="00E25DD2" w:rsidP="00E25DD2">
      <w:pPr>
        <w:jc w:val="center"/>
        <w:rPr>
          <w:rFonts w:ascii="LatoLatin" w:hAnsi="LatoLatin" w:cs="Calibri Light"/>
          <w:b/>
          <w:bCs/>
          <w:sz w:val="21"/>
          <w:szCs w:val="21"/>
          <w:lang w:val="lv-LV"/>
        </w:rPr>
      </w:pPr>
    </w:p>
    <w:p w14:paraId="3AAEFE07" w14:textId="77777777" w:rsidR="00E25DD2" w:rsidRPr="005C0026" w:rsidRDefault="00E25DD2" w:rsidP="00E25DD2">
      <w:pPr>
        <w:jc w:val="center"/>
        <w:rPr>
          <w:rFonts w:ascii="LatoLatin" w:hAnsi="LatoLatin" w:cs="Calibri Light"/>
          <w:b/>
          <w:bCs/>
          <w:sz w:val="21"/>
          <w:szCs w:val="21"/>
          <w:lang w:val="lv-LV"/>
        </w:rPr>
      </w:pPr>
    </w:p>
    <w:p w14:paraId="024134FE" w14:textId="71CDF1F9" w:rsidR="00D03E4C" w:rsidRPr="005C0026" w:rsidRDefault="00D03E4C" w:rsidP="00D03E4C">
      <w:pPr>
        <w:spacing w:before="120"/>
        <w:jc w:val="center"/>
        <w:rPr>
          <w:rFonts w:ascii="LatoLatin" w:hAnsi="LatoLatin" w:cs="Calibri Light"/>
          <w:b/>
          <w:bCs/>
          <w:sz w:val="28"/>
          <w:szCs w:val="28"/>
          <w:lang w:val="lv-LV"/>
        </w:rPr>
      </w:pPr>
      <w:r w:rsidRPr="005C0026">
        <w:rPr>
          <w:rFonts w:ascii="LatoLatin" w:hAnsi="LatoLatin"/>
          <w:b/>
          <w:caps/>
          <w:sz w:val="28"/>
          <w:szCs w:val="28"/>
          <w:lang w:val="lv-LV"/>
        </w:rPr>
        <w:t>ATKLĀT</w:t>
      </w:r>
      <w:r w:rsidR="00377AC4">
        <w:rPr>
          <w:rFonts w:ascii="LatoLatin" w:hAnsi="LatoLatin"/>
          <w:b/>
          <w:caps/>
          <w:sz w:val="28"/>
          <w:szCs w:val="28"/>
          <w:lang w:val="lv-LV"/>
        </w:rPr>
        <w:t xml:space="preserve">A </w:t>
      </w:r>
      <w:r w:rsidRPr="005C0026">
        <w:rPr>
          <w:rFonts w:ascii="LatoLatin" w:hAnsi="LatoLatin"/>
          <w:b/>
          <w:caps/>
          <w:sz w:val="28"/>
          <w:szCs w:val="28"/>
          <w:lang w:val="lv-LV"/>
        </w:rPr>
        <w:t>KONKURS</w:t>
      </w:r>
      <w:r w:rsidR="00377AC4">
        <w:rPr>
          <w:rFonts w:ascii="LatoLatin" w:hAnsi="LatoLatin"/>
          <w:b/>
          <w:caps/>
          <w:sz w:val="28"/>
          <w:szCs w:val="28"/>
          <w:lang w:val="lv-LV"/>
        </w:rPr>
        <w:t>A</w:t>
      </w:r>
    </w:p>
    <w:p w14:paraId="11008352" w14:textId="77777777" w:rsidR="00E25DD2" w:rsidRPr="005C0026" w:rsidRDefault="00E25DD2" w:rsidP="00E25DD2">
      <w:pPr>
        <w:spacing w:before="60" w:after="60"/>
        <w:rPr>
          <w:rFonts w:ascii="LatoLatin" w:hAnsi="LatoLatin"/>
          <w:b/>
          <w:bCs/>
          <w:sz w:val="28"/>
          <w:szCs w:val="28"/>
          <w:lang w:val="lv-LV"/>
        </w:rPr>
      </w:pPr>
    </w:p>
    <w:p w14:paraId="5BBAA306" w14:textId="30DCFEEA" w:rsidR="00E25DD2" w:rsidRPr="005C0026" w:rsidRDefault="00E25DD2" w:rsidP="00E25DD2">
      <w:pPr>
        <w:jc w:val="center"/>
        <w:rPr>
          <w:rFonts w:ascii="LatoLatin" w:hAnsi="LatoLatin"/>
          <w:b/>
          <w:bCs/>
          <w:caps/>
          <w:sz w:val="28"/>
          <w:szCs w:val="28"/>
          <w:lang w:val="lv-LV"/>
        </w:rPr>
      </w:pPr>
      <w:bookmarkStart w:id="0" w:name="_Hlk168912224"/>
      <w:r w:rsidRPr="005C0026">
        <w:rPr>
          <w:rFonts w:ascii="LatoLatin" w:hAnsi="LatoLatin"/>
          <w:b/>
          <w:bCs/>
          <w:caps/>
          <w:sz w:val="28"/>
          <w:szCs w:val="28"/>
          <w:lang w:val="lv-LV"/>
        </w:rPr>
        <w:t>“</w:t>
      </w:r>
      <w:bookmarkStart w:id="1" w:name="_Hlk202176236"/>
      <w:r w:rsidR="000D584B" w:rsidRPr="005C0026">
        <w:rPr>
          <w:rFonts w:ascii="LatoLatin" w:hAnsi="LatoLatin"/>
          <w:b/>
          <w:bCs/>
          <w:sz w:val="28"/>
          <w:szCs w:val="28"/>
          <w:lang w:val="lv-LV"/>
        </w:rPr>
        <w:t>Žokļu tipa būvgružu drupināšanas un būvgružu sijāšanas iekārtas iegāde</w:t>
      </w:r>
      <w:bookmarkEnd w:id="1"/>
      <w:r w:rsidRPr="005C0026">
        <w:rPr>
          <w:rFonts w:ascii="LatoLatin" w:hAnsi="LatoLatin"/>
          <w:b/>
          <w:bCs/>
          <w:caps/>
          <w:sz w:val="28"/>
          <w:szCs w:val="28"/>
          <w:lang w:val="lv-LV"/>
        </w:rPr>
        <w:t>”</w:t>
      </w:r>
    </w:p>
    <w:bookmarkEnd w:id="0"/>
    <w:p w14:paraId="220D0CE6" w14:textId="77777777" w:rsidR="00E25DD2" w:rsidRPr="005C0026" w:rsidRDefault="00E25DD2" w:rsidP="00E25DD2">
      <w:pPr>
        <w:jc w:val="center"/>
        <w:rPr>
          <w:rFonts w:ascii="LatoLatin" w:hAnsi="LatoLatin"/>
          <w:b/>
          <w:caps/>
          <w:sz w:val="21"/>
          <w:szCs w:val="21"/>
          <w:lang w:val="lv-LV"/>
        </w:rPr>
      </w:pPr>
    </w:p>
    <w:p w14:paraId="69B4A6B9" w14:textId="77777777" w:rsidR="00E25DD2" w:rsidRPr="00377AC4" w:rsidRDefault="00E25DD2" w:rsidP="00E25DD2">
      <w:pPr>
        <w:spacing w:before="60" w:after="60"/>
        <w:ind w:right="121"/>
        <w:jc w:val="center"/>
        <w:rPr>
          <w:rFonts w:ascii="LatoLatin" w:hAnsi="LatoLatin"/>
          <w:b/>
          <w:w w:val="99"/>
          <w:sz w:val="24"/>
          <w:szCs w:val="24"/>
          <w:lang w:val="lv-LV"/>
        </w:rPr>
      </w:pPr>
      <w:r w:rsidRPr="00377AC4">
        <w:rPr>
          <w:rFonts w:ascii="LatoLatin" w:hAnsi="LatoLatin"/>
          <w:b/>
          <w:w w:val="99"/>
          <w:sz w:val="24"/>
          <w:szCs w:val="24"/>
          <w:lang w:val="lv-LV"/>
        </w:rPr>
        <w:t>N</w:t>
      </w:r>
      <w:r w:rsidRPr="00377AC4">
        <w:rPr>
          <w:rFonts w:ascii="LatoLatin" w:hAnsi="LatoLatin"/>
          <w:b/>
          <w:spacing w:val="-1"/>
          <w:w w:val="99"/>
          <w:sz w:val="24"/>
          <w:szCs w:val="24"/>
          <w:lang w:val="lv-LV"/>
        </w:rPr>
        <w:t>O</w:t>
      </w:r>
      <w:r w:rsidRPr="00377AC4">
        <w:rPr>
          <w:rFonts w:ascii="LatoLatin" w:hAnsi="LatoLatin"/>
          <w:b/>
          <w:w w:val="99"/>
          <w:sz w:val="24"/>
          <w:szCs w:val="24"/>
          <w:lang w:val="lv-LV"/>
        </w:rPr>
        <w:t>L</w:t>
      </w:r>
      <w:r w:rsidRPr="00377AC4">
        <w:rPr>
          <w:rFonts w:ascii="LatoLatin" w:hAnsi="LatoLatin"/>
          <w:b/>
          <w:spacing w:val="4"/>
          <w:w w:val="99"/>
          <w:sz w:val="24"/>
          <w:szCs w:val="24"/>
          <w:lang w:val="lv-LV"/>
        </w:rPr>
        <w:t>I</w:t>
      </w:r>
      <w:r w:rsidRPr="00377AC4">
        <w:rPr>
          <w:rFonts w:ascii="LatoLatin" w:hAnsi="LatoLatin"/>
          <w:b/>
          <w:spacing w:val="-1"/>
          <w:w w:val="99"/>
          <w:sz w:val="24"/>
          <w:szCs w:val="24"/>
          <w:lang w:val="lv-LV"/>
        </w:rPr>
        <w:t>K</w:t>
      </w:r>
      <w:r w:rsidRPr="00377AC4">
        <w:rPr>
          <w:rFonts w:ascii="LatoLatin" w:hAnsi="LatoLatin"/>
          <w:b/>
          <w:w w:val="99"/>
          <w:sz w:val="24"/>
          <w:szCs w:val="24"/>
          <w:lang w:val="lv-LV"/>
        </w:rPr>
        <w:t>U</w:t>
      </w:r>
      <w:r w:rsidRPr="00377AC4">
        <w:rPr>
          <w:rFonts w:ascii="LatoLatin" w:hAnsi="LatoLatin"/>
          <w:b/>
          <w:spacing w:val="1"/>
          <w:w w:val="99"/>
          <w:sz w:val="24"/>
          <w:szCs w:val="24"/>
          <w:lang w:val="lv-LV"/>
        </w:rPr>
        <w:t>M</w:t>
      </w:r>
      <w:r w:rsidRPr="00377AC4">
        <w:rPr>
          <w:rFonts w:ascii="LatoLatin" w:hAnsi="LatoLatin"/>
          <w:b/>
          <w:w w:val="99"/>
          <w:sz w:val="24"/>
          <w:szCs w:val="24"/>
          <w:lang w:val="lv-LV"/>
        </w:rPr>
        <w:t>S</w:t>
      </w:r>
    </w:p>
    <w:p w14:paraId="526CF8DF" w14:textId="77777777" w:rsidR="00E25DD2" w:rsidRPr="005C0026" w:rsidRDefault="00E25DD2" w:rsidP="00E25DD2">
      <w:pPr>
        <w:spacing w:before="60" w:after="60"/>
        <w:rPr>
          <w:rFonts w:ascii="LatoLatin" w:hAnsi="LatoLatin"/>
          <w:sz w:val="21"/>
          <w:szCs w:val="21"/>
          <w:lang w:val="lv-LV"/>
        </w:rPr>
      </w:pPr>
    </w:p>
    <w:p w14:paraId="399471E8" w14:textId="77777777" w:rsidR="00E25DD2" w:rsidRPr="00377AC4" w:rsidRDefault="00E25DD2" w:rsidP="00E25DD2">
      <w:pPr>
        <w:spacing w:before="60" w:after="60"/>
        <w:ind w:right="-21"/>
        <w:jc w:val="center"/>
        <w:rPr>
          <w:rFonts w:ascii="LatoLatin" w:hAnsi="LatoLatin"/>
          <w:sz w:val="24"/>
          <w:szCs w:val="24"/>
          <w:lang w:val="lv-LV"/>
        </w:rPr>
      </w:pPr>
      <w:r w:rsidRPr="00377AC4">
        <w:rPr>
          <w:rFonts w:ascii="LatoLatin" w:hAnsi="LatoLatin"/>
          <w:sz w:val="24"/>
          <w:szCs w:val="24"/>
          <w:lang w:val="lv-LV"/>
        </w:rPr>
        <w:t>Ie</w:t>
      </w:r>
      <w:r w:rsidRPr="00377AC4">
        <w:rPr>
          <w:rFonts w:ascii="LatoLatin" w:hAnsi="LatoLatin"/>
          <w:spacing w:val="-1"/>
          <w:sz w:val="24"/>
          <w:szCs w:val="24"/>
          <w:lang w:val="lv-LV"/>
        </w:rPr>
        <w:t>p</w:t>
      </w:r>
      <w:r w:rsidRPr="00377AC4">
        <w:rPr>
          <w:rFonts w:ascii="LatoLatin" w:hAnsi="LatoLatin"/>
          <w:spacing w:val="1"/>
          <w:sz w:val="24"/>
          <w:szCs w:val="24"/>
          <w:lang w:val="lv-LV"/>
        </w:rPr>
        <w:t>i</w:t>
      </w:r>
      <w:r w:rsidRPr="00377AC4">
        <w:rPr>
          <w:rFonts w:ascii="LatoLatin" w:hAnsi="LatoLatin"/>
          <w:sz w:val="24"/>
          <w:szCs w:val="24"/>
          <w:lang w:val="lv-LV"/>
        </w:rPr>
        <w:t>r</w:t>
      </w:r>
      <w:r w:rsidRPr="00377AC4">
        <w:rPr>
          <w:rFonts w:ascii="LatoLatin" w:hAnsi="LatoLatin"/>
          <w:spacing w:val="-1"/>
          <w:sz w:val="24"/>
          <w:szCs w:val="24"/>
          <w:lang w:val="lv-LV"/>
        </w:rPr>
        <w:t>k</w:t>
      </w:r>
      <w:r w:rsidRPr="00377AC4">
        <w:rPr>
          <w:rFonts w:ascii="LatoLatin" w:hAnsi="LatoLatin"/>
          <w:spacing w:val="1"/>
          <w:sz w:val="24"/>
          <w:szCs w:val="24"/>
          <w:lang w:val="lv-LV"/>
        </w:rPr>
        <w:t>u</w:t>
      </w:r>
      <w:r w:rsidRPr="00377AC4">
        <w:rPr>
          <w:rFonts w:ascii="LatoLatin" w:hAnsi="LatoLatin"/>
          <w:spacing w:val="-5"/>
          <w:sz w:val="24"/>
          <w:szCs w:val="24"/>
          <w:lang w:val="lv-LV"/>
        </w:rPr>
        <w:t>m</w:t>
      </w:r>
      <w:r w:rsidRPr="00377AC4">
        <w:rPr>
          <w:rFonts w:ascii="LatoLatin" w:hAnsi="LatoLatin"/>
          <w:sz w:val="24"/>
          <w:szCs w:val="24"/>
          <w:lang w:val="lv-LV"/>
        </w:rPr>
        <w:t>a i</w:t>
      </w:r>
      <w:r w:rsidRPr="00377AC4">
        <w:rPr>
          <w:rFonts w:ascii="LatoLatin" w:hAnsi="LatoLatin"/>
          <w:spacing w:val="2"/>
          <w:sz w:val="24"/>
          <w:szCs w:val="24"/>
          <w:lang w:val="lv-LV"/>
        </w:rPr>
        <w:t>d</w:t>
      </w:r>
      <w:r w:rsidRPr="00377AC4">
        <w:rPr>
          <w:rFonts w:ascii="LatoLatin" w:hAnsi="LatoLatin"/>
          <w:sz w:val="24"/>
          <w:szCs w:val="24"/>
          <w:lang w:val="lv-LV"/>
        </w:rPr>
        <w:t>e</w:t>
      </w:r>
      <w:r w:rsidRPr="00377AC4">
        <w:rPr>
          <w:rFonts w:ascii="LatoLatin" w:hAnsi="LatoLatin"/>
          <w:spacing w:val="-1"/>
          <w:sz w:val="24"/>
          <w:szCs w:val="24"/>
          <w:lang w:val="lv-LV"/>
        </w:rPr>
        <w:t>nt</w:t>
      </w:r>
      <w:r w:rsidRPr="00377AC4">
        <w:rPr>
          <w:rFonts w:ascii="LatoLatin" w:hAnsi="LatoLatin"/>
          <w:spacing w:val="1"/>
          <w:sz w:val="24"/>
          <w:szCs w:val="24"/>
          <w:lang w:val="lv-LV"/>
        </w:rPr>
        <w:t>i</w:t>
      </w:r>
      <w:r w:rsidRPr="00377AC4">
        <w:rPr>
          <w:rFonts w:ascii="LatoLatin" w:hAnsi="LatoLatin"/>
          <w:sz w:val="24"/>
          <w:szCs w:val="24"/>
          <w:lang w:val="lv-LV"/>
        </w:rPr>
        <w:t>f</w:t>
      </w:r>
      <w:r w:rsidRPr="00377AC4">
        <w:rPr>
          <w:rFonts w:ascii="LatoLatin" w:hAnsi="LatoLatin"/>
          <w:spacing w:val="-1"/>
          <w:sz w:val="24"/>
          <w:szCs w:val="24"/>
          <w:lang w:val="lv-LV"/>
        </w:rPr>
        <w:t>i</w:t>
      </w:r>
      <w:r w:rsidRPr="00377AC4">
        <w:rPr>
          <w:rFonts w:ascii="LatoLatin" w:hAnsi="LatoLatin"/>
          <w:spacing w:val="1"/>
          <w:sz w:val="24"/>
          <w:szCs w:val="24"/>
          <w:lang w:val="lv-LV"/>
        </w:rPr>
        <w:t>k</w:t>
      </w:r>
      <w:r w:rsidRPr="00377AC4">
        <w:rPr>
          <w:rFonts w:ascii="LatoLatin" w:hAnsi="LatoLatin"/>
          <w:sz w:val="24"/>
          <w:szCs w:val="24"/>
          <w:lang w:val="lv-LV"/>
        </w:rPr>
        <w:t>ā</w:t>
      </w:r>
      <w:r w:rsidRPr="00377AC4">
        <w:rPr>
          <w:rFonts w:ascii="LatoLatin" w:hAnsi="LatoLatin"/>
          <w:spacing w:val="-2"/>
          <w:sz w:val="24"/>
          <w:szCs w:val="24"/>
          <w:lang w:val="lv-LV"/>
        </w:rPr>
        <w:t>c</w:t>
      </w:r>
      <w:r w:rsidRPr="00377AC4">
        <w:rPr>
          <w:rFonts w:ascii="LatoLatin" w:hAnsi="LatoLatin"/>
          <w:spacing w:val="1"/>
          <w:sz w:val="24"/>
          <w:szCs w:val="24"/>
          <w:lang w:val="lv-LV"/>
        </w:rPr>
        <w:t>i</w:t>
      </w:r>
      <w:r w:rsidRPr="00377AC4">
        <w:rPr>
          <w:rFonts w:ascii="LatoLatin" w:hAnsi="LatoLatin"/>
          <w:spacing w:val="-1"/>
          <w:sz w:val="24"/>
          <w:szCs w:val="24"/>
          <w:lang w:val="lv-LV"/>
        </w:rPr>
        <w:t>j</w:t>
      </w:r>
      <w:r w:rsidRPr="00377AC4">
        <w:rPr>
          <w:rFonts w:ascii="LatoLatin" w:hAnsi="LatoLatin"/>
          <w:sz w:val="24"/>
          <w:szCs w:val="24"/>
          <w:lang w:val="lv-LV"/>
        </w:rPr>
        <w:t>as</w:t>
      </w:r>
      <w:r w:rsidRPr="00377AC4">
        <w:rPr>
          <w:rFonts w:ascii="LatoLatin" w:hAnsi="LatoLatin"/>
          <w:spacing w:val="1"/>
          <w:sz w:val="24"/>
          <w:szCs w:val="24"/>
          <w:lang w:val="lv-LV"/>
        </w:rPr>
        <w:t xml:space="preserve"> </w:t>
      </w:r>
      <w:r w:rsidRPr="00377AC4">
        <w:rPr>
          <w:rFonts w:ascii="LatoLatin" w:hAnsi="LatoLatin"/>
          <w:spacing w:val="-2"/>
          <w:sz w:val="24"/>
          <w:szCs w:val="24"/>
          <w:lang w:val="lv-LV"/>
        </w:rPr>
        <w:t>n</w:t>
      </w:r>
      <w:r w:rsidRPr="00377AC4">
        <w:rPr>
          <w:rFonts w:ascii="LatoLatin" w:hAnsi="LatoLatin"/>
          <w:spacing w:val="1"/>
          <w:sz w:val="24"/>
          <w:szCs w:val="24"/>
          <w:lang w:val="lv-LV"/>
        </w:rPr>
        <w:t>u</w:t>
      </w:r>
      <w:r w:rsidRPr="00377AC4">
        <w:rPr>
          <w:rFonts w:ascii="LatoLatin" w:hAnsi="LatoLatin"/>
          <w:spacing w:val="-5"/>
          <w:sz w:val="24"/>
          <w:szCs w:val="24"/>
          <w:lang w:val="lv-LV"/>
        </w:rPr>
        <w:t>m</w:t>
      </w:r>
      <w:r w:rsidRPr="00377AC4">
        <w:rPr>
          <w:rFonts w:ascii="LatoLatin" w:hAnsi="LatoLatin"/>
          <w:spacing w:val="1"/>
          <w:sz w:val="24"/>
          <w:szCs w:val="24"/>
          <w:lang w:val="lv-LV"/>
        </w:rPr>
        <w:t>u</w:t>
      </w:r>
      <w:r w:rsidRPr="00377AC4">
        <w:rPr>
          <w:rFonts w:ascii="LatoLatin" w:hAnsi="LatoLatin"/>
          <w:sz w:val="24"/>
          <w:szCs w:val="24"/>
          <w:lang w:val="lv-LV"/>
        </w:rPr>
        <w:t>rs</w:t>
      </w:r>
    </w:p>
    <w:p w14:paraId="0EE2A488" w14:textId="227FF29F" w:rsidR="00E25DD2" w:rsidRPr="00377AC4" w:rsidRDefault="00790484" w:rsidP="00E25DD2">
      <w:pPr>
        <w:spacing w:before="60" w:after="60"/>
        <w:jc w:val="center"/>
        <w:rPr>
          <w:rFonts w:ascii="LatoLatin" w:hAnsi="LatoLatin"/>
          <w:b/>
          <w:bCs/>
          <w:sz w:val="24"/>
          <w:szCs w:val="24"/>
          <w:lang w:val="lv-LV"/>
        </w:rPr>
      </w:pPr>
      <w:r w:rsidRPr="00377AC4">
        <w:rPr>
          <w:rFonts w:ascii="LatoLatin" w:hAnsi="LatoLatin"/>
          <w:b/>
          <w:bCs/>
          <w:sz w:val="24"/>
          <w:szCs w:val="24"/>
          <w:lang w:val="lv-LV"/>
        </w:rPr>
        <w:t xml:space="preserve">Nr. </w:t>
      </w:r>
      <w:r w:rsidR="00E25DD2" w:rsidRPr="00377AC4">
        <w:rPr>
          <w:rFonts w:ascii="LatoLatin" w:hAnsi="LatoLatin"/>
          <w:b/>
          <w:bCs/>
          <w:sz w:val="24"/>
          <w:szCs w:val="24"/>
          <w:lang w:val="lv-LV"/>
        </w:rPr>
        <w:t>GEKO 202</w:t>
      </w:r>
      <w:r w:rsidR="00EB3092" w:rsidRPr="00377AC4">
        <w:rPr>
          <w:rFonts w:ascii="LatoLatin" w:hAnsi="LatoLatin"/>
          <w:b/>
          <w:bCs/>
          <w:sz w:val="24"/>
          <w:szCs w:val="24"/>
          <w:lang w:val="lv-LV"/>
        </w:rPr>
        <w:t>5</w:t>
      </w:r>
      <w:r w:rsidR="00E25DD2" w:rsidRPr="00377AC4">
        <w:rPr>
          <w:rFonts w:ascii="LatoLatin" w:hAnsi="LatoLatin"/>
          <w:b/>
          <w:bCs/>
          <w:sz w:val="24"/>
          <w:szCs w:val="24"/>
          <w:lang w:val="lv-LV"/>
        </w:rPr>
        <w:t>/</w:t>
      </w:r>
      <w:r w:rsidR="000D584B" w:rsidRPr="00377AC4">
        <w:rPr>
          <w:rFonts w:ascii="LatoLatin" w:hAnsi="LatoLatin"/>
          <w:b/>
          <w:bCs/>
          <w:sz w:val="24"/>
          <w:szCs w:val="24"/>
          <w:lang w:val="lv-LV"/>
        </w:rPr>
        <w:t>0</w:t>
      </w:r>
      <w:r w:rsidR="005C0026" w:rsidRPr="00377AC4">
        <w:rPr>
          <w:rFonts w:ascii="LatoLatin" w:hAnsi="LatoLatin"/>
          <w:b/>
          <w:bCs/>
          <w:sz w:val="24"/>
          <w:szCs w:val="24"/>
          <w:lang w:val="lv-LV"/>
        </w:rPr>
        <w:t>6</w:t>
      </w:r>
      <w:r w:rsidR="000D584B" w:rsidRPr="00377AC4">
        <w:rPr>
          <w:rFonts w:ascii="LatoLatin" w:hAnsi="LatoLatin"/>
          <w:b/>
          <w:bCs/>
          <w:sz w:val="24"/>
          <w:szCs w:val="24"/>
          <w:lang w:val="lv-LV"/>
        </w:rPr>
        <w:t>/0</w:t>
      </w:r>
      <w:r w:rsidR="005C0026" w:rsidRPr="00377AC4">
        <w:rPr>
          <w:rFonts w:ascii="LatoLatin" w:hAnsi="LatoLatin"/>
          <w:b/>
          <w:bCs/>
          <w:sz w:val="24"/>
          <w:szCs w:val="24"/>
          <w:lang w:val="lv-LV"/>
        </w:rPr>
        <w:t>2</w:t>
      </w:r>
    </w:p>
    <w:p w14:paraId="27CEA151" w14:textId="77777777" w:rsidR="00E25DD2" w:rsidRPr="00377AC4" w:rsidRDefault="00E25DD2" w:rsidP="00E25DD2">
      <w:pPr>
        <w:spacing w:before="60" w:after="60"/>
        <w:rPr>
          <w:rFonts w:ascii="LatoLatin" w:hAnsi="LatoLatin"/>
          <w:sz w:val="24"/>
          <w:szCs w:val="24"/>
          <w:lang w:val="lv-LV"/>
        </w:rPr>
      </w:pPr>
    </w:p>
    <w:p w14:paraId="3D0F64D6" w14:textId="77777777" w:rsidR="00E25DD2" w:rsidRPr="005C0026" w:rsidRDefault="00E25DD2" w:rsidP="00E25DD2">
      <w:pPr>
        <w:spacing w:before="60" w:after="60"/>
        <w:rPr>
          <w:rFonts w:ascii="LatoLatin" w:hAnsi="LatoLatin"/>
          <w:sz w:val="21"/>
          <w:szCs w:val="21"/>
          <w:lang w:val="lv-LV"/>
        </w:rPr>
      </w:pPr>
    </w:p>
    <w:p w14:paraId="129C395E" w14:textId="77777777" w:rsidR="00E25DD2" w:rsidRPr="005C0026" w:rsidRDefault="00E25DD2" w:rsidP="00E25DD2">
      <w:pPr>
        <w:spacing w:before="60" w:after="60"/>
        <w:rPr>
          <w:rFonts w:ascii="LatoLatin" w:hAnsi="LatoLatin"/>
          <w:sz w:val="21"/>
          <w:szCs w:val="21"/>
          <w:lang w:val="lv-LV"/>
        </w:rPr>
      </w:pPr>
    </w:p>
    <w:p w14:paraId="0E51738A" w14:textId="77777777" w:rsidR="00E25DD2" w:rsidRPr="005C0026" w:rsidRDefault="00E25DD2" w:rsidP="00E25DD2">
      <w:pPr>
        <w:spacing w:before="60" w:after="60"/>
        <w:rPr>
          <w:rFonts w:ascii="LatoLatin" w:hAnsi="LatoLatin"/>
          <w:sz w:val="21"/>
          <w:szCs w:val="21"/>
          <w:lang w:val="lv-LV"/>
        </w:rPr>
      </w:pPr>
    </w:p>
    <w:p w14:paraId="65CA24EF" w14:textId="77777777" w:rsidR="00E25DD2" w:rsidRPr="005C0026" w:rsidRDefault="00E25DD2" w:rsidP="00E25DD2">
      <w:pPr>
        <w:spacing w:before="60" w:after="60"/>
        <w:rPr>
          <w:rFonts w:ascii="LatoLatin" w:hAnsi="LatoLatin"/>
          <w:sz w:val="21"/>
          <w:szCs w:val="21"/>
          <w:lang w:val="lv-LV"/>
        </w:rPr>
      </w:pPr>
    </w:p>
    <w:p w14:paraId="16F7E0AF" w14:textId="77777777" w:rsidR="00E25DD2" w:rsidRPr="005C0026" w:rsidRDefault="00E25DD2" w:rsidP="00E25DD2">
      <w:pPr>
        <w:spacing w:before="60" w:after="60"/>
        <w:rPr>
          <w:rFonts w:ascii="LatoLatin" w:hAnsi="LatoLatin"/>
          <w:sz w:val="21"/>
          <w:szCs w:val="21"/>
          <w:lang w:val="lv-LV"/>
        </w:rPr>
      </w:pPr>
    </w:p>
    <w:p w14:paraId="3E7356B7" w14:textId="77777777" w:rsidR="00E25DD2" w:rsidRPr="005C0026" w:rsidRDefault="00E25DD2" w:rsidP="00E25DD2">
      <w:pPr>
        <w:spacing w:before="60" w:after="60"/>
        <w:rPr>
          <w:rFonts w:ascii="LatoLatin" w:hAnsi="LatoLatin"/>
          <w:sz w:val="21"/>
          <w:szCs w:val="21"/>
          <w:lang w:val="lv-LV"/>
        </w:rPr>
      </w:pPr>
    </w:p>
    <w:p w14:paraId="69D28CB6" w14:textId="77777777" w:rsidR="00E25DD2" w:rsidRPr="005C0026" w:rsidRDefault="00E25DD2" w:rsidP="00E25DD2">
      <w:pPr>
        <w:pStyle w:val="TOC1"/>
        <w:rPr>
          <w:rFonts w:ascii="LatoLatin" w:hAnsi="LatoLatin" w:cs="Calibri Light"/>
          <w:sz w:val="21"/>
          <w:szCs w:val="21"/>
        </w:rPr>
      </w:pPr>
    </w:p>
    <w:p w14:paraId="4D6D00FA" w14:textId="77777777" w:rsidR="00E25DD2" w:rsidRPr="005C0026" w:rsidRDefault="00E25DD2" w:rsidP="00E25DD2">
      <w:pPr>
        <w:pStyle w:val="TOC1"/>
        <w:rPr>
          <w:rFonts w:ascii="LatoLatin" w:hAnsi="LatoLatin" w:cs="Calibri Light"/>
          <w:sz w:val="21"/>
          <w:szCs w:val="21"/>
        </w:rPr>
      </w:pPr>
    </w:p>
    <w:p w14:paraId="69CB4F02" w14:textId="77777777" w:rsidR="00E25DD2" w:rsidRPr="005C0026" w:rsidRDefault="00E25DD2" w:rsidP="00E25DD2">
      <w:pPr>
        <w:spacing w:before="60" w:after="60"/>
        <w:rPr>
          <w:rFonts w:ascii="LatoLatin" w:hAnsi="LatoLatin"/>
          <w:sz w:val="21"/>
          <w:szCs w:val="21"/>
          <w:lang w:val="lv-LV"/>
        </w:rPr>
      </w:pPr>
    </w:p>
    <w:p w14:paraId="37A2F7EA" w14:textId="77777777" w:rsidR="00E25DD2" w:rsidRPr="005C0026" w:rsidRDefault="00E25DD2" w:rsidP="00E25DD2">
      <w:pPr>
        <w:spacing w:before="60" w:after="60"/>
        <w:ind w:right="-21"/>
        <w:jc w:val="center"/>
        <w:rPr>
          <w:rFonts w:ascii="LatoLatin" w:hAnsi="LatoLatin"/>
          <w:sz w:val="21"/>
          <w:szCs w:val="21"/>
          <w:lang w:val="lv-LV"/>
        </w:rPr>
      </w:pPr>
    </w:p>
    <w:p w14:paraId="020D8CFA" w14:textId="77777777" w:rsidR="00E25DD2" w:rsidRPr="005C0026" w:rsidRDefault="00E25DD2" w:rsidP="00E25DD2">
      <w:pPr>
        <w:spacing w:before="60" w:after="60"/>
        <w:ind w:right="-21"/>
        <w:jc w:val="center"/>
        <w:rPr>
          <w:rFonts w:ascii="LatoLatin" w:hAnsi="LatoLatin"/>
          <w:sz w:val="21"/>
          <w:szCs w:val="21"/>
          <w:lang w:val="lv-LV"/>
        </w:rPr>
      </w:pPr>
    </w:p>
    <w:p w14:paraId="5CE5F270" w14:textId="77777777" w:rsidR="00E25DD2" w:rsidRPr="005C0026" w:rsidRDefault="00E25DD2" w:rsidP="00E25DD2">
      <w:pPr>
        <w:spacing w:before="60" w:after="60"/>
        <w:ind w:right="-21"/>
        <w:jc w:val="center"/>
        <w:rPr>
          <w:rFonts w:ascii="LatoLatin" w:hAnsi="LatoLatin"/>
          <w:sz w:val="21"/>
          <w:szCs w:val="21"/>
          <w:lang w:val="lv-LV"/>
        </w:rPr>
      </w:pPr>
    </w:p>
    <w:p w14:paraId="7C92A58D" w14:textId="77777777" w:rsidR="00E25DD2" w:rsidRPr="005C0026" w:rsidRDefault="00E25DD2" w:rsidP="00E25DD2">
      <w:pPr>
        <w:spacing w:before="60" w:after="60"/>
        <w:ind w:right="-21"/>
        <w:jc w:val="center"/>
        <w:rPr>
          <w:rFonts w:ascii="LatoLatin" w:hAnsi="LatoLatin"/>
          <w:sz w:val="21"/>
          <w:szCs w:val="21"/>
          <w:lang w:val="lv-LV"/>
        </w:rPr>
      </w:pPr>
    </w:p>
    <w:p w14:paraId="20E61486" w14:textId="77777777" w:rsidR="00E25DD2" w:rsidRPr="005C0026" w:rsidRDefault="00E25DD2" w:rsidP="00E25DD2">
      <w:pPr>
        <w:spacing w:before="60" w:after="60"/>
        <w:ind w:right="-21"/>
        <w:jc w:val="center"/>
        <w:rPr>
          <w:rFonts w:ascii="LatoLatin" w:hAnsi="LatoLatin"/>
          <w:sz w:val="21"/>
          <w:szCs w:val="21"/>
          <w:lang w:val="lv-LV"/>
        </w:rPr>
      </w:pPr>
    </w:p>
    <w:p w14:paraId="35AE2DB9" w14:textId="77777777" w:rsidR="00E25DD2" w:rsidRPr="005C0026" w:rsidRDefault="00E25DD2" w:rsidP="00E25DD2">
      <w:pPr>
        <w:spacing w:before="60" w:after="60"/>
        <w:ind w:right="-21"/>
        <w:jc w:val="center"/>
        <w:rPr>
          <w:rFonts w:ascii="LatoLatin" w:hAnsi="LatoLatin"/>
          <w:sz w:val="21"/>
          <w:szCs w:val="21"/>
          <w:lang w:val="lv-LV"/>
        </w:rPr>
      </w:pPr>
    </w:p>
    <w:p w14:paraId="039D7C02" w14:textId="77777777" w:rsidR="00377AC4" w:rsidRDefault="00377AC4" w:rsidP="000D584B">
      <w:pPr>
        <w:spacing w:before="60" w:after="60"/>
        <w:ind w:right="-21"/>
        <w:jc w:val="center"/>
        <w:rPr>
          <w:rFonts w:ascii="LatoLatin" w:hAnsi="LatoLatin"/>
          <w:sz w:val="21"/>
          <w:szCs w:val="21"/>
          <w:lang w:val="lv-LV"/>
        </w:rPr>
      </w:pPr>
    </w:p>
    <w:p w14:paraId="7A6AAACB" w14:textId="77777777" w:rsidR="00377AC4" w:rsidRDefault="00377AC4" w:rsidP="000D584B">
      <w:pPr>
        <w:spacing w:before="60" w:after="60"/>
        <w:ind w:right="-21"/>
        <w:jc w:val="center"/>
        <w:rPr>
          <w:rFonts w:ascii="LatoLatin" w:hAnsi="LatoLatin"/>
          <w:sz w:val="21"/>
          <w:szCs w:val="21"/>
          <w:lang w:val="lv-LV"/>
        </w:rPr>
      </w:pPr>
    </w:p>
    <w:p w14:paraId="1FE0EC07" w14:textId="77777777" w:rsidR="00377AC4" w:rsidRDefault="00377AC4" w:rsidP="000D584B">
      <w:pPr>
        <w:spacing w:before="60" w:after="60"/>
        <w:ind w:right="-21"/>
        <w:jc w:val="center"/>
        <w:rPr>
          <w:rFonts w:ascii="LatoLatin" w:hAnsi="LatoLatin"/>
          <w:sz w:val="21"/>
          <w:szCs w:val="21"/>
          <w:lang w:val="lv-LV"/>
        </w:rPr>
      </w:pPr>
    </w:p>
    <w:p w14:paraId="76BC8ABF" w14:textId="6927331E" w:rsidR="00377AC4" w:rsidRPr="00377AC4" w:rsidRDefault="00E25DD2" w:rsidP="000D584B">
      <w:pPr>
        <w:spacing w:before="60" w:after="60"/>
        <w:ind w:right="-21"/>
        <w:jc w:val="center"/>
        <w:rPr>
          <w:rFonts w:ascii="LatoLatin" w:hAnsi="LatoLatin"/>
          <w:sz w:val="24"/>
          <w:szCs w:val="24"/>
          <w:lang w:val="lv-LV"/>
        </w:rPr>
      </w:pPr>
      <w:r w:rsidRPr="00377AC4">
        <w:rPr>
          <w:rFonts w:ascii="LatoLatin" w:hAnsi="LatoLatin"/>
          <w:sz w:val="24"/>
          <w:szCs w:val="24"/>
          <w:lang w:val="lv-LV"/>
        </w:rPr>
        <w:t>Rumbula, 202</w:t>
      </w:r>
      <w:r w:rsidR="00EB3092" w:rsidRPr="00377AC4">
        <w:rPr>
          <w:rFonts w:ascii="LatoLatin" w:hAnsi="LatoLatin"/>
          <w:sz w:val="24"/>
          <w:szCs w:val="24"/>
          <w:lang w:val="lv-LV"/>
        </w:rPr>
        <w:t>5</w:t>
      </w:r>
    </w:p>
    <w:p w14:paraId="26372F11" w14:textId="77777777" w:rsidR="00377AC4" w:rsidRDefault="00377AC4">
      <w:pPr>
        <w:rPr>
          <w:rFonts w:ascii="LatoLatin" w:hAnsi="LatoLatin"/>
          <w:sz w:val="21"/>
          <w:szCs w:val="21"/>
          <w:lang w:val="lv-LV"/>
        </w:rPr>
      </w:pPr>
      <w:r>
        <w:rPr>
          <w:rFonts w:ascii="LatoLatin" w:hAnsi="LatoLatin"/>
          <w:sz w:val="21"/>
          <w:szCs w:val="21"/>
          <w:lang w:val="lv-LV"/>
        </w:rPr>
        <w:br w:type="page"/>
      </w:r>
    </w:p>
    <w:p w14:paraId="5439CC44" w14:textId="77777777" w:rsidR="00FE11F5" w:rsidRPr="005C0026" w:rsidRDefault="00FE11F5" w:rsidP="00FE11F5">
      <w:pPr>
        <w:spacing w:before="60" w:after="60"/>
        <w:ind w:right="-21"/>
        <w:jc w:val="center"/>
        <w:rPr>
          <w:rFonts w:ascii="LatoLatin" w:hAnsi="LatoLatin"/>
          <w:b/>
          <w:sz w:val="21"/>
          <w:szCs w:val="21"/>
          <w:lang w:val="lv-LV"/>
        </w:rPr>
      </w:pPr>
      <w:r w:rsidRPr="005C0026">
        <w:rPr>
          <w:rFonts w:ascii="LatoLatin" w:hAnsi="LatoLatin"/>
          <w:sz w:val="21"/>
          <w:szCs w:val="21"/>
          <w:lang w:val="lv-LV"/>
        </w:rPr>
        <w:lastRenderedPageBreak/>
        <w:tab/>
      </w:r>
      <w:r w:rsidRPr="005C0026">
        <w:rPr>
          <w:rFonts w:ascii="LatoLatin" w:hAnsi="LatoLatin"/>
          <w:b/>
          <w:sz w:val="21"/>
          <w:szCs w:val="21"/>
          <w:lang w:val="lv-LV"/>
        </w:rPr>
        <w:t>1. VIS</w:t>
      </w:r>
      <w:r w:rsidRPr="005C0026">
        <w:rPr>
          <w:rFonts w:ascii="LatoLatin" w:hAnsi="LatoLatin"/>
          <w:b/>
          <w:spacing w:val="1"/>
          <w:sz w:val="21"/>
          <w:szCs w:val="21"/>
          <w:lang w:val="lv-LV"/>
        </w:rPr>
        <w:t>P</w:t>
      </w:r>
      <w:r w:rsidRPr="005C0026">
        <w:rPr>
          <w:rFonts w:ascii="LatoLatin" w:hAnsi="LatoLatin"/>
          <w:b/>
          <w:sz w:val="21"/>
          <w:szCs w:val="21"/>
          <w:lang w:val="lv-LV"/>
        </w:rPr>
        <w:t>Ā</w:t>
      </w:r>
      <w:r w:rsidRPr="005C0026">
        <w:rPr>
          <w:rFonts w:ascii="LatoLatin" w:hAnsi="LatoLatin"/>
          <w:b/>
          <w:spacing w:val="-1"/>
          <w:sz w:val="21"/>
          <w:szCs w:val="21"/>
          <w:lang w:val="lv-LV"/>
        </w:rPr>
        <w:t>R</w:t>
      </w:r>
      <w:r w:rsidRPr="005C0026">
        <w:rPr>
          <w:rFonts w:ascii="LatoLatin" w:hAnsi="LatoLatin"/>
          <w:b/>
          <w:sz w:val="21"/>
          <w:szCs w:val="21"/>
          <w:lang w:val="lv-LV"/>
        </w:rPr>
        <w:t xml:space="preserve">ĪGĀ </w:t>
      </w:r>
      <w:r w:rsidRPr="005C0026">
        <w:rPr>
          <w:rFonts w:ascii="LatoLatin" w:hAnsi="LatoLatin"/>
          <w:b/>
          <w:spacing w:val="1"/>
          <w:sz w:val="21"/>
          <w:szCs w:val="21"/>
          <w:lang w:val="lv-LV"/>
        </w:rPr>
        <w:t>I</w:t>
      </w:r>
      <w:r w:rsidRPr="005C0026">
        <w:rPr>
          <w:rFonts w:ascii="LatoLatin" w:hAnsi="LatoLatin"/>
          <w:b/>
          <w:spacing w:val="-1"/>
          <w:sz w:val="21"/>
          <w:szCs w:val="21"/>
          <w:lang w:val="lv-LV"/>
        </w:rPr>
        <w:t>N</w:t>
      </w:r>
      <w:r w:rsidRPr="005C0026">
        <w:rPr>
          <w:rFonts w:ascii="LatoLatin" w:hAnsi="LatoLatin"/>
          <w:b/>
          <w:spacing w:val="1"/>
          <w:sz w:val="21"/>
          <w:szCs w:val="21"/>
          <w:lang w:val="lv-LV"/>
        </w:rPr>
        <w:t>F</w:t>
      </w:r>
      <w:r w:rsidRPr="005C0026">
        <w:rPr>
          <w:rFonts w:ascii="LatoLatin" w:hAnsi="LatoLatin"/>
          <w:b/>
          <w:sz w:val="21"/>
          <w:szCs w:val="21"/>
          <w:lang w:val="lv-LV"/>
        </w:rPr>
        <w:t>O</w:t>
      </w:r>
      <w:r w:rsidRPr="005C0026">
        <w:rPr>
          <w:rFonts w:ascii="LatoLatin" w:hAnsi="LatoLatin"/>
          <w:b/>
          <w:spacing w:val="-1"/>
          <w:sz w:val="21"/>
          <w:szCs w:val="21"/>
          <w:lang w:val="lv-LV"/>
        </w:rPr>
        <w:t>R</w:t>
      </w:r>
      <w:r w:rsidRPr="005C0026">
        <w:rPr>
          <w:rFonts w:ascii="LatoLatin" w:hAnsi="LatoLatin"/>
          <w:b/>
          <w:spacing w:val="-3"/>
          <w:sz w:val="21"/>
          <w:szCs w:val="21"/>
          <w:lang w:val="lv-LV"/>
        </w:rPr>
        <w:t>M</w:t>
      </w:r>
      <w:r w:rsidRPr="005C0026">
        <w:rPr>
          <w:rFonts w:ascii="LatoLatin" w:hAnsi="LatoLatin"/>
          <w:b/>
          <w:spacing w:val="2"/>
          <w:sz w:val="21"/>
          <w:szCs w:val="21"/>
          <w:lang w:val="lv-LV"/>
        </w:rPr>
        <w:t>Ā</w:t>
      </w:r>
      <w:r w:rsidRPr="005C0026">
        <w:rPr>
          <w:rFonts w:ascii="LatoLatin" w:hAnsi="LatoLatin"/>
          <w:b/>
          <w:spacing w:val="-1"/>
          <w:sz w:val="21"/>
          <w:szCs w:val="21"/>
          <w:lang w:val="lv-LV"/>
        </w:rPr>
        <w:t>C</w:t>
      </w:r>
      <w:r w:rsidRPr="005C0026">
        <w:rPr>
          <w:rFonts w:ascii="LatoLatin" w:hAnsi="LatoLatin"/>
          <w:b/>
          <w:sz w:val="21"/>
          <w:szCs w:val="21"/>
          <w:lang w:val="lv-LV"/>
        </w:rPr>
        <w:t>I</w:t>
      </w:r>
      <w:r w:rsidRPr="005C0026">
        <w:rPr>
          <w:rFonts w:ascii="LatoLatin" w:hAnsi="LatoLatin"/>
          <w:b/>
          <w:spacing w:val="2"/>
          <w:sz w:val="21"/>
          <w:szCs w:val="21"/>
          <w:lang w:val="lv-LV"/>
        </w:rPr>
        <w:t>J</w:t>
      </w:r>
      <w:r w:rsidRPr="005C0026">
        <w:rPr>
          <w:rFonts w:ascii="LatoLatin" w:hAnsi="LatoLatin"/>
          <w:b/>
          <w:sz w:val="21"/>
          <w:szCs w:val="21"/>
          <w:lang w:val="lv-LV"/>
        </w:rPr>
        <w:t>A</w:t>
      </w:r>
    </w:p>
    <w:p w14:paraId="485E1F93" w14:textId="77777777" w:rsidR="00FE11F5" w:rsidRPr="005C0026" w:rsidRDefault="00FE11F5" w:rsidP="00FE11F5">
      <w:pPr>
        <w:numPr>
          <w:ilvl w:val="1"/>
          <w:numId w:val="8"/>
        </w:numPr>
        <w:tabs>
          <w:tab w:val="left" w:pos="567"/>
        </w:tabs>
        <w:spacing w:before="60" w:after="60"/>
        <w:ind w:left="0" w:right="12" w:firstLine="0"/>
        <w:rPr>
          <w:rFonts w:ascii="LatoLatin" w:hAnsi="LatoLatin"/>
          <w:sz w:val="21"/>
          <w:szCs w:val="21"/>
          <w:lang w:val="lv-LV"/>
        </w:rPr>
      </w:pPr>
      <w:r w:rsidRPr="005C0026">
        <w:rPr>
          <w:rFonts w:ascii="LatoLatin" w:hAnsi="LatoLatin"/>
          <w:b/>
          <w:spacing w:val="-3"/>
          <w:sz w:val="21"/>
          <w:szCs w:val="21"/>
          <w:lang w:val="lv-LV"/>
        </w:rPr>
        <w:t>I</w:t>
      </w:r>
      <w:r w:rsidRPr="005C0026">
        <w:rPr>
          <w:rFonts w:ascii="LatoLatin" w:hAnsi="LatoLatin"/>
          <w:b/>
          <w:spacing w:val="1"/>
          <w:sz w:val="21"/>
          <w:szCs w:val="21"/>
          <w:lang w:val="lv-LV"/>
        </w:rPr>
        <w:t>e</w:t>
      </w:r>
      <w:r w:rsidRPr="005C0026">
        <w:rPr>
          <w:rFonts w:ascii="LatoLatin" w:hAnsi="LatoLatin"/>
          <w:b/>
          <w:sz w:val="21"/>
          <w:szCs w:val="21"/>
          <w:lang w:val="lv-LV"/>
        </w:rPr>
        <w:t>pirkuma procedūras veids, nosaukums, identifikācijas numurs:</w:t>
      </w:r>
      <w:r w:rsidRPr="005C0026">
        <w:rPr>
          <w:rFonts w:ascii="LatoLatin" w:hAnsi="LatoLatin"/>
          <w:sz w:val="21"/>
          <w:szCs w:val="21"/>
          <w:lang w:val="lv-LV"/>
        </w:rPr>
        <w:t xml:space="preserve"> </w:t>
      </w:r>
    </w:p>
    <w:p w14:paraId="5DEE2032" w14:textId="77777777" w:rsidR="00FE11F5" w:rsidRPr="005C0026" w:rsidRDefault="00FE11F5" w:rsidP="00FE11F5">
      <w:pPr>
        <w:numPr>
          <w:ilvl w:val="2"/>
          <w:numId w:val="9"/>
        </w:numPr>
        <w:spacing w:before="60" w:after="60"/>
        <w:ind w:left="1134" w:right="113" w:hanging="567"/>
        <w:jc w:val="both"/>
        <w:rPr>
          <w:rFonts w:ascii="LatoLatin" w:hAnsi="LatoLatin"/>
          <w:sz w:val="21"/>
          <w:szCs w:val="21"/>
          <w:lang w:val="lv-LV"/>
        </w:rPr>
      </w:pPr>
      <w:r w:rsidRPr="005C0026">
        <w:rPr>
          <w:rFonts w:ascii="LatoLatin" w:hAnsi="LatoLatin"/>
          <w:sz w:val="21"/>
          <w:szCs w:val="21"/>
          <w:lang w:val="lv-LV"/>
        </w:rPr>
        <w:t xml:space="preserve">Iepirkuma procedūra ir atklāts konkurss (turpmāk – Atklāts konkurss), kura tiek veikta saskaņā ar Publisko iepirkumu likumu (turpmāk – PIL), Ministru kabineta 2017.gada 28.februāra noteikumiem Nr.107 “Iepirkuma procedūru un metu konkursa norises kārtība” (turpmāk – MK noteikumi) un šo nolikumu. </w:t>
      </w:r>
    </w:p>
    <w:p w14:paraId="1355F72F" w14:textId="64FDC5AB" w:rsidR="00FE11F5" w:rsidRPr="005C0026" w:rsidRDefault="00FE11F5" w:rsidP="59510E14">
      <w:pPr>
        <w:numPr>
          <w:ilvl w:val="2"/>
          <w:numId w:val="9"/>
        </w:numPr>
        <w:spacing w:before="60" w:after="60"/>
        <w:ind w:left="1134" w:right="113" w:hanging="567"/>
        <w:jc w:val="both"/>
        <w:rPr>
          <w:rFonts w:ascii="LatoLatin" w:hAnsi="LatoLatin"/>
          <w:sz w:val="21"/>
          <w:szCs w:val="21"/>
        </w:rPr>
      </w:pPr>
      <w:r w:rsidRPr="005C0026">
        <w:rPr>
          <w:rFonts w:ascii="LatoLatin" w:hAnsi="LatoLatin"/>
          <w:sz w:val="21"/>
          <w:szCs w:val="21"/>
          <w:lang w:val="lv-LV"/>
        </w:rPr>
        <w:t xml:space="preserve">Iepirkuma procedūras nosaukums un identifikācijas numurs: </w:t>
      </w:r>
      <w:r w:rsidRPr="005C0026">
        <w:rPr>
          <w:rFonts w:ascii="LatoLatin" w:hAnsi="LatoLatin"/>
          <w:b/>
          <w:sz w:val="21"/>
          <w:szCs w:val="21"/>
          <w:lang w:val="lv-LV"/>
        </w:rPr>
        <w:t>“</w:t>
      </w:r>
      <w:r w:rsidR="000D584B" w:rsidRPr="005C0026">
        <w:rPr>
          <w:rFonts w:ascii="LatoLatin" w:hAnsi="LatoLatin"/>
          <w:sz w:val="21"/>
          <w:szCs w:val="21"/>
          <w:lang w:val="lv-LV"/>
        </w:rPr>
        <w:t>Žokļu tipa būvgružu drupināšanas un būvgružu sijāšanas iekārtas iegāde</w:t>
      </w:r>
      <w:r w:rsidRPr="005C0026">
        <w:rPr>
          <w:rFonts w:ascii="LatoLatin" w:hAnsi="LatoLatin"/>
          <w:b/>
          <w:sz w:val="21"/>
          <w:szCs w:val="21"/>
          <w:lang w:val="lv-LV"/>
        </w:rPr>
        <w:t xml:space="preserve">”, </w:t>
      </w:r>
      <w:r w:rsidRPr="005C0026">
        <w:rPr>
          <w:rFonts w:ascii="LatoLatin" w:hAnsi="LatoLatin"/>
          <w:sz w:val="21"/>
          <w:szCs w:val="21"/>
          <w:lang w:val="lv-LV"/>
        </w:rPr>
        <w:t xml:space="preserve">identifikācijas Nr. </w:t>
      </w:r>
      <w:r w:rsidR="00790484" w:rsidRPr="005C0026">
        <w:rPr>
          <w:rFonts w:ascii="LatoLatin" w:hAnsi="LatoLatin"/>
          <w:sz w:val="21"/>
          <w:szCs w:val="21"/>
        </w:rPr>
        <w:t>GEKO 202</w:t>
      </w:r>
      <w:r w:rsidR="00EB3092" w:rsidRPr="005C0026">
        <w:rPr>
          <w:rFonts w:ascii="LatoLatin" w:hAnsi="LatoLatin"/>
          <w:sz w:val="21"/>
          <w:szCs w:val="21"/>
        </w:rPr>
        <w:t>5</w:t>
      </w:r>
      <w:r w:rsidR="00790484" w:rsidRPr="005C0026">
        <w:rPr>
          <w:rFonts w:ascii="LatoLatin" w:hAnsi="LatoLatin"/>
          <w:sz w:val="21"/>
          <w:szCs w:val="21"/>
        </w:rPr>
        <w:t>/</w:t>
      </w:r>
      <w:r w:rsidR="000D584B" w:rsidRPr="005C0026">
        <w:rPr>
          <w:rFonts w:ascii="LatoLatin" w:hAnsi="LatoLatin"/>
          <w:sz w:val="21"/>
          <w:szCs w:val="21"/>
        </w:rPr>
        <w:t>0</w:t>
      </w:r>
      <w:r w:rsidR="005C0026" w:rsidRPr="005C0026">
        <w:rPr>
          <w:rFonts w:ascii="LatoLatin" w:hAnsi="LatoLatin"/>
          <w:sz w:val="21"/>
          <w:szCs w:val="21"/>
        </w:rPr>
        <w:t>6</w:t>
      </w:r>
      <w:r w:rsidR="000D584B" w:rsidRPr="005C0026">
        <w:rPr>
          <w:rFonts w:ascii="LatoLatin" w:hAnsi="LatoLatin"/>
          <w:sz w:val="21"/>
          <w:szCs w:val="21"/>
        </w:rPr>
        <w:t>/0</w:t>
      </w:r>
      <w:r w:rsidR="005C0026" w:rsidRPr="005C0026">
        <w:rPr>
          <w:rFonts w:ascii="LatoLatin" w:hAnsi="LatoLatin"/>
          <w:sz w:val="21"/>
          <w:szCs w:val="21"/>
        </w:rPr>
        <w:t>2</w:t>
      </w:r>
    </w:p>
    <w:p w14:paraId="63F87175" w14:textId="77777777" w:rsidR="00FE11F5" w:rsidRPr="005C0026" w:rsidRDefault="00FE11F5" w:rsidP="00FE11F5">
      <w:pPr>
        <w:numPr>
          <w:ilvl w:val="1"/>
          <w:numId w:val="8"/>
        </w:numPr>
        <w:tabs>
          <w:tab w:val="left" w:pos="567"/>
        </w:tabs>
        <w:spacing w:before="60" w:after="60"/>
        <w:ind w:left="0" w:right="12" w:firstLine="0"/>
        <w:rPr>
          <w:rFonts w:ascii="LatoLatin" w:hAnsi="LatoLatin"/>
          <w:b/>
          <w:sz w:val="21"/>
          <w:szCs w:val="21"/>
          <w:lang w:val="lv-LV"/>
        </w:rPr>
      </w:pPr>
      <w:r w:rsidRPr="005C0026">
        <w:rPr>
          <w:rFonts w:ascii="LatoLatin" w:hAnsi="LatoLatin"/>
          <w:b/>
          <w:sz w:val="21"/>
          <w:szCs w:val="21"/>
          <w:lang w:val="lv-LV"/>
        </w:rPr>
        <w:t>Pasūtītājs</w:t>
      </w:r>
    </w:p>
    <w:tbl>
      <w:tblPr>
        <w:tblStyle w:val="TableGrid"/>
        <w:tblW w:w="9067" w:type="dxa"/>
        <w:tblLook w:val="04A0" w:firstRow="1" w:lastRow="0" w:firstColumn="1" w:lastColumn="0" w:noHBand="0" w:noVBand="1"/>
      </w:tblPr>
      <w:tblGrid>
        <w:gridCol w:w="2689"/>
        <w:gridCol w:w="6378"/>
      </w:tblGrid>
      <w:tr w:rsidR="004125E5" w:rsidRPr="005C0026" w14:paraId="5002ED74" w14:textId="77777777">
        <w:tc>
          <w:tcPr>
            <w:tcW w:w="2689" w:type="dxa"/>
          </w:tcPr>
          <w:p w14:paraId="4D2575DC" w14:textId="77777777" w:rsidR="00FE11F5" w:rsidRPr="005C0026" w:rsidRDefault="00FE11F5" w:rsidP="00FE11F5">
            <w:pPr>
              <w:spacing w:before="60" w:after="60"/>
              <w:ind w:right="113"/>
              <w:jc w:val="both"/>
              <w:rPr>
                <w:rFonts w:ascii="LatoLatin" w:hAnsi="LatoLatin"/>
                <w:b/>
                <w:sz w:val="21"/>
                <w:szCs w:val="21"/>
                <w:lang w:eastAsia="en-US"/>
              </w:rPr>
            </w:pPr>
            <w:r w:rsidRPr="005C0026">
              <w:rPr>
                <w:rFonts w:ascii="LatoLatin" w:hAnsi="LatoLatin"/>
                <w:b/>
                <w:sz w:val="21"/>
                <w:szCs w:val="21"/>
                <w:lang w:eastAsia="en-US"/>
              </w:rPr>
              <w:t>Pasūtītāja nosaukums:</w:t>
            </w:r>
          </w:p>
        </w:tc>
        <w:tc>
          <w:tcPr>
            <w:tcW w:w="6378" w:type="dxa"/>
          </w:tcPr>
          <w:p w14:paraId="31276964" w14:textId="77777777" w:rsidR="00FE11F5" w:rsidRPr="005C0026" w:rsidRDefault="00FE11F5" w:rsidP="00FE11F5">
            <w:pPr>
              <w:spacing w:before="60" w:after="60"/>
              <w:ind w:right="113"/>
              <w:jc w:val="both"/>
              <w:rPr>
                <w:rFonts w:ascii="LatoLatin" w:hAnsi="LatoLatin"/>
                <w:sz w:val="21"/>
                <w:szCs w:val="21"/>
                <w:lang w:eastAsia="en-US"/>
              </w:rPr>
            </w:pPr>
            <w:r w:rsidRPr="005C0026">
              <w:rPr>
                <w:rFonts w:ascii="LatoLatin" w:hAnsi="LatoLatin" w:cs="Calibri Light"/>
                <w:bCs/>
                <w:sz w:val="21"/>
                <w:szCs w:val="21"/>
                <w:lang w:eastAsia="en-US"/>
              </w:rPr>
              <w:t>SIA „Getliņi EKO”</w:t>
            </w:r>
          </w:p>
        </w:tc>
      </w:tr>
      <w:tr w:rsidR="004125E5" w:rsidRPr="005C0026" w14:paraId="67596655" w14:textId="77777777">
        <w:tc>
          <w:tcPr>
            <w:tcW w:w="2689" w:type="dxa"/>
          </w:tcPr>
          <w:p w14:paraId="1B5C69F6" w14:textId="77777777" w:rsidR="00FE11F5" w:rsidRPr="005C0026" w:rsidRDefault="00FE11F5" w:rsidP="00FE11F5">
            <w:pPr>
              <w:spacing w:before="60" w:after="60"/>
              <w:ind w:right="113"/>
              <w:jc w:val="both"/>
              <w:rPr>
                <w:rFonts w:ascii="LatoLatin" w:hAnsi="LatoLatin"/>
                <w:b/>
                <w:sz w:val="21"/>
                <w:szCs w:val="21"/>
                <w:lang w:eastAsia="en-US"/>
              </w:rPr>
            </w:pPr>
            <w:r w:rsidRPr="005C0026">
              <w:rPr>
                <w:rFonts w:ascii="LatoLatin" w:hAnsi="LatoLatin"/>
                <w:b/>
                <w:sz w:val="21"/>
                <w:szCs w:val="21"/>
                <w:lang w:eastAsia="en-US"/>
              </w:rPr>
              <w:t>Reģistrācijas numurs:</w:t>
            </w:r>
          </w:p>
        </w:tc>
        <w:tc>
          <w:tcPr>
            <w:tcW w:w="6378" w:type="dxa"/>
          </w:tcPr>
          <w:p w14:paraId="4359CEA5" w14:textId="77777777" w:rsidR="00FE11F5" w:rsidRPr="005C0026" w:rsidRDefault="00FE11F5" w:rsidP="00FE11F5">
            <w:pPr>
              <w:spacing w:before="60" w:after="60"/>
              <w:ind w:right="113"/>
              <w:jc w:val="both"/>
              <w:rPr>
                <w:rFonts w:ascii="LatoLatin" w:hAnsi="LatoLatin"/>
                <w:sz w:val="21"/>
                <w:szCs w:val="21"/>
                <w:lang w:eastAsia="en-US"/>
              </w:rPr>
            </w:pPr>
            <w:r w:rsidRPr="005C0026">
              <w:rPr>
                <w:rFonts w:ascii="LatoLatin" w:hAnsi="LatoLatin" w:cs="Calibri Light"/>
                <w:sz w:val="21"/>
                <w:szCs w:val="21"/>
                <w:lang w:eastAsia="en-US"/>
              </w:rPr>
              <w:t>40003367816</w:t>
            </w:r>
          </w:p>
        </w:tc>
      </w:tr>
      <w:tr w:rsidR="004125E5" w:rsidRPr="00B00AA1" w14:paraId="2DB22341" w14:textId="77777777">
        <w:tc>
          <w:tcPr>
            <w:tcW w:w="2689" w:type="dxa"/>
          </w:tcPr>
          <w:p w14:paraId="6BB7B546" w14:textId="77777777" w:rsidR="00FE11F5" w:rsidRPr="005C0026" w:rsidRDefault="00FE11F5" w:rsidP="00FE11F5">
            <w:pPr>
              <w:spacing w:before="60" w:after="60"/>
              <w:ind w:right="113"/>
              <w:jc w:val="both"/>
              <w:rPr>
                <w:rFonts w:ascii="LatoLatin" w:hAnsi="LatoLatin"/>
                <w:b/>
                <w:sz w:val="21"/>
                <w:szCs w:val="21"/>
                <w:lang w:eastAsia="en-US"/>
              </w:rPr>
            </w:pPr>
            <w:r w:rsidRPr="005C0026">
              <w:rPr>
                <w:rFonts w:ascii="LatoLatin" w:hAnsi="LatoLatin"/>
                <w:b/>
                <w:sz w:val="21"/>
                <w:szCs w:val="21"/>
                <w:lang w:eastAsia="en-US"/>
              </w:rPr>
              <w:t>Juridiskā adrese:</w:t>
            </w:r>
          </w:p>
        </w:tc>
        <w:tc>
          <w:tcPr>
            <w:tcW w:w="6378" w:type="dxa"/>
          </w:tcPr>
          <w:p w14:paraId="01B23BF0" w14:textId="77777777" w:rsidR="00FE11F5" w:rsidRPr="005C0026" w:rsidRDefault="00FE11F5" w:rsidP="00FE11F5">
            <w:pPr>
              <w:spacing w:before="60" w:after="60"/>
              <w:ind w:right="113"/>
              <w:jc w:val="both"/>
              <w:rPr>
                <w:rFonts w:ascii="LatoLatin" w:hAnsi="LatoLatin"/>
                <w:sz w:val="21"/>
                <w:szCs w:val="21"/>
                <w:lang w:eastAsia="en-US"/>
              </w:rPr>
            </w:pPr>
            <w:r w:rsidRPr="005C0026">
              <w:rPr>
                <w:rFonts w:ascii="LatoLatin" w:hAnsi="LatoLatin" w:cs="Calibri Light"/>
                <w:sz w:val="21"/>
                <w:szCs w:val="21"/>
                <w:lang w:eastAsia="en-US"/>
              </w:rPr>
              <w:t>Kaudzīšu iela 57, Rumbula, Stopiņu pagasts, Ropažu novads, LV- 2121</w:t>
            </w:r>
          </w:p>
        </w:tc>
      </w:tr>
      <w:tr w:rsidR="004125E5" w:rsidRPr="00B00AA1" w14:paraId="276D1E2C" w14:textId="77777777">
        <w:tc>
          <w:tcPr>
            <w:tcW w:w="2689" w:type="dxa"/>
          </w:tcPr>
          <w:p w14:paraId="25FF4FE1" w14:textId="77777777" w:rsidR="00FE11F5" w:rsidRPr="005C0026" w:rsidRDefault="00FE11F5" w:rsidP="00FE11F5">
            <w:pPr>
              <w:spacing w:before="60" w:after="60"/>
              <w:ind w:right="113"/>
              <w:jc w:val="both"/>
              <w:rPr>
                <w:rFonts w:ascii="LatoLatin" w:hAnsi="LatoLatin"/>
                <w:b/>
                <w:sz w:val="21"/>
                <w:szCs w:val="21"/>
                <w:lang w:eastAsia="en-US"/>
              </w:rPr>
            </w:pPr>
            <w:r w:rsidRPr="005C0026">
              <w:rPr>
                <w:rFonts w:ascii="LatoLatin" w:hAnsi="LatoLatin"/>
                <w:b/>
                <w:sz w:val="21"/>
                <w:szCs w:val="21"/>
                <w:lang w:eastAsia="en-US"/>
              </w:rPr>
              <w:t>Kontaktpersona:</w:t>
            </w:r>
          </w:p>
        </w:tc>
        <w:tc>
          <w:tcPr>
            <w:tcW w:w="6378" w:type="dxa"/>
          </w:tcPr>
          <w:p w14:paraId="4EA83E5C" w14:textId="433B8CD8" w:rsidR="00FE11F5" w:rsidRPr="005C0026" w:rsidRDefault="00FE11F5" w:rsidP="00FE11F5">
            <w:pPr>
              <w:ind w:right="58"/>
              <w:jc w:val="both"/>
              <w:rPr>
                <w:rFonts w:ascii="LatoLatin" w:eastAsiaTheme="minorEastAsia" w:hAnsi="LatoLatin"/>
                <w:sz w:val="21"/>
                <w:szCs w:val="21"/>
                <w:u w:val="single"/>
                <w:lang w:eastAsia="en-US"/>
              </w:rPr>
            </w:pPr>
            <w:r w:rsidRPr="005C0026">
              <w:rPr>
                <w:rFonts w:ascii="LatoLatin" w:hAnsi="LatoLatin"/>
                <w:sz w:val="21"/>
                <w:szCs w:val="21"/>
                <w:lang w:eastAsia="en-US"/>
              </w:rPr>
              <w:t xml:space="preserve">Par iepirkuma nolikumu un procedūru: </w:t>
            </w:r>
            <w:r w:rsidR="00232EBF" w:rsidRPr="005C0026">
              <w:rPr>
                <w:rFonts w:ascii="LatoLatin" w:hAnsi="LatoLatin"/>
                <w:sz w:val="21"/>
                <w:szCs w:val="21"/>
                <w:lang w:eastAsia="en-US"/>
              </w:rPr>
              <w:t>Komisijas sekretārs, T. 28873807, e-pasts: iepirkumi@getlini.lv</w:t>
            </w:r>
          </w:p>
        </w:tc>
      </w:tr>
      <w:tr w:rsidR="004125E5" w:rsidRPr="005C0026" w14:paraId="21A603E7" w14:textId="77777777">
        <w:trPr>
          <w:trHeight w:val="251"/>
        </w:trPr>
        <w:tc>
          <w:tcPr>
            <w:tcW w:w="2689" w:type="dxa"/>
          </w:tcPr>
          <w:p w14:paraId="202B5427" w14:textId="77777777" w:rsidR="00FE11F5" w:rsidRPr="005C0026" w:rsidRDefault="00FE11F5" w:rsidP="00FE11F5">
            <w:pPr>
              <w:ind w:right="113"/>
              <w:jc w:val="both"/>
              <w:rPr>
                <w:rFonts w:ascii="LatoLatin" w:hAnsi="LatoLatin"/>
                <w:b/>
                <w:sz w:val="21"/>
                <w:szCs w:val="21"/>
                <w:lang w:eastAsia="en-US"/>
              </w:rPr>
            </w:pPr>
            <w:r w:rsidRPr="005C0026">
              <w:rPr>
                <w:rFonts w:ascii="LatoLatin" w:hAnsi="LatoLatin"/>
                <w:b/>
                <w:sz w:val="21"/>
                <w:szCs w:val="21"/>
                <w:lang w:eastAsia="en-US"/>
              </w:rPr>
              <w:t>Darba laiks:</w:t>
            </w:r>
          </w:p>
        </w:tc>
        <w:tc>
          <w:tcPr>
            <w:tcW w:w="6378" w:type="dxa"/>
          </w:tcPr>
          <w:p w14:paraId="394831A9" w14:textId="77777777" w:rsidR="00FE11F5" w:rsidRPr="005C0026" w:rsidRDefault="00FE11F5" w:rsidP="00FE11F5">
            <w:pPr>
              <w:pBdr>
                <w:bottom w:val="single" w:sz="6" w:space="4" w:color="F7F7F7"/>
              </w:pBdr>
              <w:shd w:val="clear" w:color="auto" w:fill="FFFFFF"/>
              <w:spacing w:before="60" w:after="60"/>
              <w:rPr>
                <w:rFonts w:ascii="LatoLatin" w:hAnsi="LatoLatin"/>
                <w:sz w:val="21"/>
                <w:szCs w:val="21"/>
                <w:lang w:eastAsia="en-US"/>
              </w:rPr>
            </w:pPr>
            <w:r w:rsidRPr="005C0026">
              <w:rPr>
                <w:rFonts w:ascii="LatoLatin" w:hAnsi="LatoLatin"/>
                <w:sz w:val="21"/>
                <w:szCs w:val="21"/>
                <w:lang w:eastAsia="en-US"/>
              </w:rPr>
              <w:t>P.-Pk. 8.30-17.00</w:t>
            </w:r>
          </w:p>
        </w:tc>
      </w:tr>
      <w:tr w:rsidR="004125E5" w:rsidRPr="00B00AA1" w14:paraId="62D26914" w14:textId="77777777">
        <w:trPr>
          <w:trHeight w:val="838"/>
        </w:trPr>
        <w:tc>
          <w:tcPr>
            <w:tcW w:w="2689" w:type="dxa"/>
          </w:tcPr>
          <w:p w14:paraId="78F070C8" w14:textId="77777777" w:rsidR="00FE11F5" w:rsidRPr="005C0026" w:rsidRDefault="00FE11F5" w:rsidP="00FE11F5">
            <w:pPr>
              <w:ind w:right="113"/>
              <w:jc w:val="both"/>
              <w:rPr>
                <w:rFonts w:ascii="LatoLatin" w:hAnsi="LatoLatin"/>
                <w:b/>
                <w:sz w:val="21"/>
                <w:szCs w:val="21"/>
                <w:lang w:eastAsia="en-US"/>
              </w:rPr>
            </w:pPr>
            <w:r w:rsidRPr="005C0026">
              <w:rPr>
                <w:rFonts w:ascii="LatoLatin" w:hAnsi="LatoLatin"/>
                <w:b/>
                <w:sz w:val="21"/>
                <w:szCs w:val="21"/>
                <w:lang w:eastAsia="en-US"/>
              </w:rPr>
              <w:t>Iepirkuma komisija:</w:t>
            </w:r>
          </w:p>
        </w:tc>
        <w:tc>
          <w:tcPr>
            <w:tcW w:w="6378" w:type="dxa"/>
          </w:tcPr>
          <w:p w14:paraId="3B23ADE1" w14:textId="2028BC5E" w:rsidR="00FE11F5" w:rsidRPr="005C0026" w:rsidRDefault="00220786" w:rsidP="00FE11F5">
            <w:pPr>
              <w:pBdr>
                <w:bottom w:val="single" w:sz="6" w:space="4" w:color="F7F7F7"/>
              </w:pBdr>
              <w:shd w:val="clear" w:color="auto" w:fill="FFFFFF"/>
              <w:spacing w:before="60" w:after="60"/>
              <w:jc w:val="both"/>
              <w:rPr>
                <w:rFonts w:ascii="LatoLatin" w:hAnsi="LatoLatin"/>
                <w:sz w:val="21"/>
                <w:szCs w:val="21"/>
                <w:lang w:eastAsia="en-US"/>
              </w:rPr>
            </w:pPr>
            <w:r w:rsidRPr="005C0026">
              <w:rPr>
                <w:rFonts w:ascii="LatoLatin" w:hAnsi="LatoLatin" w:cs="Calibri Light"/>
                <w:sz w:val="21"/>
                <w:szCs w:val="21"/>
              </w:rPr>
              <w:t xml:space="preserve">Iepirkuma komisijas izveidošanas pamatojums: Iepirkuma komisija izveidota pamatojoties uz Publisko iepirkumu likuma 24. pantu un SIA „Getliņi EKO” 2025. gada 28.janvāra valdes sēdes lēmumu “Par SIA „Getliņi EKO” Iepirkumu komisijas sastāvu </w:t>
            </w:r>
            <w:r w:rsidRPr="005C0026">
              <w:rPr>
                <w:rFonts w:ascii="LatoLatin" w:hAnsi="LatoLatin"/>
                <w:sz w:val="21"/>
                <w:szCs w:val="21"/>
              </w:rPr>
              <w:t>no 2025. gada 1. februāra</w:t>
            </w:r>
            <w:r w:rsidRPr="005C0026">
              <w:rPr>
                <w:rFonts w:ascii="LatoLatin" w:hAnsi="LatoLatin" w:cs="Calibri Light"/>
                <w:sz w:val="21"/>
                <w:szCs w:val="21"/>
              </w:rPr>
              <w:t>” (protokols Nr.4-25, DK jautājums Nr. 6), ar darbspēju no 2025. gada 1.februāra.</w:t>
            </w:r>
          </w:p>
        </w:tc>
      </w:tr>
      <w:tr w:rsidR="004125E5" w:rsidRPr="00B00AA1" w14:paraId="6EEE0A25" w14:textId="77777777">
        <w:tc>
          <w:tcPr>
            <w:tcW w:w="2689" w:type="dxa"/>
          </w:tcPr>
          <w:p w14:paraId="3D160406" w14:textId="77777777" w:rsidR="00FE11F5" w:rsidRPr="005C0026" w:rsidRDefault="00FE11F5" w:rsidP="00FE11F5">
            <w:pPr>
              <w:spacing w:before="60" w:after="60"/>
              <w:ind w:right="113"/>
              <w:rPr>
                <w:rFonts w:ascii="LatoLatin" w:hAnsi="LatoLatin"/>
                <w:b/>
                <w:sz w:val="21"/>
                <w:szCs w:val="21"/>
                <w:lang w:eastAsia="en-US"/>
              </w:rPr>
            </w:pPr>
            <w:r w:rsidRPr="005C0026">
              <w:rPr>
                <w:rFonts w:ascii="LatoLatin" w:hAnsi="LatoLatin"/>
                <w:b/>
                <w:sz w:val="21"/>
                <w:szCs w:val="21"/>
                <w:lang w:eastAsia="en-US"/>
              </w:rPr>
              <w:t>Pasūtītāja profila adrese:</w:t>
            </w:r>
          </w:p>
        </w:tc>
        <w:tc>
          <w:tcPr>
            <w:tcW w:w="6378" w:type="dxa"/>
          </w:tcPr>
          <w:p w14:paraId="10A53944" w14:textId="77777777" w:rsidR="00FE11F5" w:rsidRPr="005C0026" w:rsidRDefault="00FE11F5" w:rsidP="00FE11F5">
            <w:pPr>
              <w:rPr>
                <w:rFonts w:ascii="LatoLatin" w:hAnsi="LatoLatin" w:cs="Arial"/>
                <w:sz w:val="21"/>
                <w:szCs w:val="21"/>
                <w:u w:val="single"/>
                <w:lang w:eastAsia="en-US"/>
              </w:rPr>
            </w:pPr>
            <w:hyperlink r:id="rId8" w:tgtFrame="_blank" w:history="1">
              <w:r w:rsidRPr="005C0026">
                <w:rPr>
                  <w:rFonts w:ascii="LatoLatin" w:eastAsiaTheme="majorEastAsia" w:hAnsi="LatoLatin" w:cs="Arial"/>
                  <w:sz w:val="21"/>
                  <w:szCs w:val="21"/>
                  <w:u w:val="single"/>
                  <w:lang w:eastAsia="en-US"/>
                </w:rPr>
                <w:t>https://www.eis.gov.lv/EKEIS/Supplier/Organizer/2147</w:t>
              </w:r>
            </w:hyperlink>
          </w:p>
          <w:p w14:paraId="2D92AC70" w14:textId="77777777" w:rsidR="00FE11F5" w:rsidRPr="005C0026" w:rsidRDefault="00FE11F5" w:rsidP="00FE11F5">
            <w:pPr>
              <w:spacing w:before="60" w:after="60"/>
              <w:ind w:right="113"/>
              <w:jc w:val="both"/>
              <w:rPr>
                <w:rFonts w:ascii="LatoLatin" w:hAnsi="LatoLatin"/>
                <w:sz w:val="21"/>
                <w:szCs w:val="21"/>
                <w:lang w:eastAsia="en-US"/>
              </w:rPr>
            </w:pPr>
            <w:r w:rsidRPr="005C0026">
              <w:rPr>
                <w:rFonts w:ascii="LatoLatin" w:hAnsi="LatoLatin"/>
                <w:sz w:val="21"/>
                <w:szCs w:val="21"/>
                <w:lang w:eastAsia="en-US"/>
              </w:rPr>
              <w:t>Internetā publiski pieejama Pasūtītāja tīmekļvietne Valsts elektroniskās informācijas sistēma piedāvājumu saņemšanai - Elektronisko iepirkumu sistēma, kurā Pasūtītājs ievieto informāciju par turpmākajiem uzaicinājumiem iesniegt piedāvājumus, par plānotajiem iepirkumiem, noslēgtajiem līgumiem, pārtrauktajām procedūrām, kā arī citu normatīvajos aktos noteiktu ar iepirkumiem saistītu informāciju.</w:t>
            </w:r>
          </w:p>
        </w:tc>
      </w:tr>
    </w:tbl>
    <w:p w14:paraId="3D0815E4" w14:textId="77777777" w:rsidR="00FE11F5" w:rsidRPr="005C0026" w:rsidRDefault="00FE11F5" w:rsidP="00FE11F5">
      <w:pPr>
        <w:numPr>
          <w:ilvl w:val="1"/>
          <w:numId w:val="8"/>
        </w:numPr>
        <w:tabs>
          <w:tab w:val="left" w:pos="567"/>
        </w:tabs>
        <w:spacing w:before="60" w:after="60"/>
        <w:ind w:left="0" w:right="12" w:firstLine="0"/>
        <w:rPr>
          <w:rFonts w:ascii="LatoLatin" w:hAnsi="LatoLatin"/>
          <w:b/>
          <w:sz w:val="21"/>
          <w:szCs w:val="21"/>
          <w:lang w:val="lv-LV"/>
        </w:rPr>
      </w:pPr>
      <w:r w:rsidRPr="005C0026">
        <w:rPr>
          <w:rFonts w:ascii="LatoLatin" w:hAnsi="LatoLatin"/>
          <w:b/>
          <w:sz w:val="21"/>
          <w:szCs w:val="21"/>
          <w:lang w:val="lv-LV"/>
        </w:rPr>
        <w:t xml:space="preserve">Iepirkuma priekšmets </w:t>
      </w:r>
    </w:p>
    <w:p w14:paraId="7A3CADC2" w14:textId="0CC683AB" w:rsidR="00FE11F5" w:rsidRPr="005C0026" w:rsidRDefault="00FE11F5" w:rsidP="00FE11F5">
      <w:pPr>
        <w:numPr>
          <w:ilvl w:val="2"/>
          <w:numId w:val="8"/>
        </w:numPr>
        <w:tabs>
          <w:tab w:val="left" w:pos="1134"/>
        </w:tabs>
        <w:spacing w:before="60" w:after="60"/>
        <w:ind w:hanging="657"/>
        <w:contextualSpacing/>
        <w:jc w:val="both"/>
        <w:rPr>
          <w:rFonts w:ascii="LatoLatin" w:hAnsi="LatoLatin"/>
          <w:sz w:val="21"/>
          <w:szCs w:val="21"/>
          <w:lang w:val="lv-LV"/>
        </w:rPr>
      </w:pPr>
      <w:r w:rsidRPr="005C0026">
        <w:rPr>
          <w:rFonts w:ascii="LatoLatin" w:hAnsi="LatoLatin"/>
          <w:sz w:val="21"/>
          <w:szCs w:val="21"/>
          <w:lang w:val="lv-LV"/>
        </w:rPr>
        <w:t xml:space="preserve">Iepirkuma priekšmets – </w:t>
      </w:r>
      <w:r w:rsidR="000D584B" w:rsidRPr="005C0026">
        <w:rPr>
          <w:rFonts w:ascii="LatoLatin" w:hAnsi="LatoLatin"/>
          <w:sz w:val="21"/>
          <w:szCs w:val="21"/>
          <w:lang w:val="lv-LV"/>
        </w:rPr>
        <w:t xml:space="preserve">Žokļu tipa būvgružu drupināšanas un būvgružu sijāšanas iekārtas iegāde </w:t>
      </w:r>
      <w:r w:rsidRPr="005C0026">
        <w:rPr>
          <w:rFonts w:ascii="LatoLatin" w:hAnsi="LatoLatin"/>
          <w:sz w:val="21"/>
          <w:szCs w:val="21"/>
          <w:lang w:val="lv-LV"/>
        </w:rPr>
        <w:t xml:space="preserve">saskaņā ar tehniskās specifikācijas prasībām (nolikuma 1.pielikums). </w:t>
      </w:r>
    </w:p>
    <w:p w14:paraId="0D0B8B7B" w14:textId="69DBFB98" w:rsidR="00FE11F5" w:rsidRPr="005C0026" w:rsidRDefault="00FE11F5" w:rsidP="00FE11F5">
      <w:pPr>
        <w:numPr>
          <w:ilvl w:val="2"/>
          <w:numId w:val="8"/>
        </w:numPr>
        <w:ind w:left="1134" w:hanging="567"/>
        <w:contextualSpacing/>
        <w:rPr>
          <w:rFonts w:ascii="LatoLatin" w:hAnsi="LatoLatin"/>
          <w:sz w:val="21"/>
          <w:szCs w:val="21"/>
          <w:lang w:val="lv-LV"/>
        </w:rPr>
      </w:pPr>
      <w:r w:rsidRPr="005C0026">
        <w:rPr>
          <w:rFonts w:ascii="LatoLatin" w:hAnsi="LatoLatin"/>
          <w:sz w:val="21"/>
          <w:szCs w:val="21"/>
          <w:lang w:val="lv-LV"/>
        </w:rPr>
        <w:t xml:space="preserve">Iepirkuma nomenklatūra (CPV kods): CPV kods: </w:t>
      </w:r>
      <w:r w:rsidR="000D584B" w:rsidRPr="005C0026">
        <w:rPr>
          <w:rFonts w:ascii="LatoLatin" w:hAnsi="LatoLatin"/>
          <w:sz w:val="21"/>
          <w:szCs w:val="21"/>
          <w:lang w:val="lv-LV"/>
        </w:rPr>
        <w:t>42000000-6 Ražošanas iekārtas</w:t>
      </w:r>
      <w:r w:rsidRPr="005C0026">
        <w:rPr>
          <w:rFonts w:ascii="LatoLatin" w:hAnsi="LatoLatin"/>
          <w:sz w:val="21"/>
          <w:szCs w:val="21"/>
          <w:lang w:val="lv-LV"/>
        </w:rPr>
        <w:t>.</w:t>
      </w:r>
    </w:p>
    <w:p w14:paraId="0EF2A595" w14:textId="77777777" w:rsidR="00FE11F5" w:rsidRPr="005C0026" w:rsidRDefault="00FE11F5" w:rsidP="00FE11F5">
      <w:pPr>
        <w:numPr>
          <w:ilvl w:val="2"/>
          <w:numId w:val="8"/>
        </w:numPr>
        <w:tabs>
          <w:tab w:val="left" w:pos="1134"/>
        </w:tabs>
        <w:spacing w:before="60" w:after="60"/>
        <w:ind w:left="1134" w:hanging="567"/>
        <w:contextualSpacing/>
        <w:jc w:val="both"/>
        <w:rPr>
          <w:rFonts w:ascii="LatoLatin" w:hAnsi="LatoLatin"/>
          <w:b/>
          <w:bCs/>
          <w:sz w:val="21"/>
          <w:szCs w:val="21"/>
          <w:lang w:val="lv-LV"/>
        </w:rPr>
      </w:pPr>
      <w:r w:rsidRPr="005C0026">
        <w:rPr>
          <w:rFonts w:ascii="LatoLatin" w:hAnsi="LatoLatin"/>
          <w:sz w:val="21"/>
          <w:szCs w:val="21"/>
          <w:lang w:val="lv-LV"/>
        </w:rPr>
        <w:t>Pretendents var iesniegt tikai 1 (vienu) piedāvājuma variantu par pilnu iepirkuma priekšmeta apjomu;</w:t>
      </w:r>
    </w:p>
    <w:p w14:paraId="0DC70BF1" w14:textId="77777777" w:rsidR="00FE11F5" w:rsidRPr="005C0026" w:rsidRDefault="00FE11F5" w:rsidP="00FE11F5">
      <w:pPr>
        <w:numPr>
          <w:ilvl w:val="2"/>
          <w:numId w:val="8"/>
        </w:numPr>
        <w:tabs>
          <w:tab w:val="left" w:pos="1134"/>
        </w:tabs>
        <w:spacing w:before="60" w:after="60"/>
        <w:ind w:left="1134" w:hanging="567"/>
        <w:contextualSpacing/>
        <w:jc w:val="both"/>
        <w:rPr>
          <w:rFonts w:ascii="LatoLatin" w:hAnsi="LatoLatin"/>
          <w:b/>
          <w:bCs/>
          <w:sz w:val="21"/>
          <w:szCs w:val="21"/>
          <w:lang w:val="lv-LV"/>
        </w:rPr>
      </w:pPr>
      <w:r w:rsidRPr="005C0026">
        <w:rPr>
          <w:rFonts w:ascii="LatoLatin" w:hAnsi="LatoLatin"/>
          <w:sz w:val="21"/>
          <w:szCs w:val="21"/>
          <w:lang w:val="lv-LV"/>
        </w:rPr>
        <w:t>Iepirkuma priekšmets nav sadalīts daļās. Piedāvājums iesniedzams par visu Tehniskajā specifikācijā (1. pielikums) norādīto apjomu;</w:t>
      </w:r>
    </w:p>
    <w:p w14:paraId="3233E55E" w14:textId="06DED162" w:rsidR="00FE11F5" w:rsidRPr="005C0026" w:rsidRDefault="00FE11F5" w:rsidP="000F7BC2">
      <w:pPr>
        <w:numPr>
          <w:ilvl w:val="2"/>
          <w:numId w:val="8"/>
        </w:numPr>
        <w:tabs>
          <w:tab w:val="left" w:pos="1134"/>
        </w:tabs>
        <w:spacing w:before="60" w:after="60"/>
        <w:ind w:left="1134" w:hanging="567"/>
        <w:contextualSpacing/>
        <w:jc w:val="both"/>
        <w:rPr>
          <w:rFonts w:ascii="LatoLatin" w:hAnsi="LatoLatin"/>
          <w:bCs/>
          <w:sz w:val="21"/>
          <w:szCs w:val="21"/>
          <w:lang w:val="lv-LV"/>
        </w:rPr>
      </w:pPr>
      <w:bookmarkStart w:id="2" w:name="_Hlk169858262"/>
      <w:r w:rsidRPr="005C0026">
        <w:rPr>
          <w:rFonts w:ascii="LatoLatin" w:hAnsi="LatoLatin"/>
          <w:sz w:val="21"/>
          <w:szCs w:val="21"/>
          <w:lang w:val="lv-LV"/>
        </w:rPr>
        <w:t xml:space="preserve">Līguma darbības termiņš: </w:t>
      </w:r>
      <w:r w:rsidRPr="005C0026">
        <w:rPr>
          <w:rFonts w:ascii="LatoLatin" w:hAnsi="LatoLatin"/>
          <w:bCs/>
          <w:sz w:val="21"/>
          <w:szCs w:val="21"/>
          <w:lang w:val="lv-LV"/>
        </w:rPr>
        <w:t>saskaņā ar Tehnisk</w:t>
      </w:r>
      <w:r w:rsidR="00CD6E9A" w:rsidRPr="005C0026">
        <w:rPr>
          <w:rFonts w:ascii="LatoLatin" w:hAnsi="LatoLatin"/>
          <w:bCs/>
          <w:sz w:val="21"/>
          <w:szCs w:val="21"/>
          <w:lang w:val="lv-LV"/>
        </w:rPr>
        <w:t>o</w:t>
      </w:r>
      <w:r w:rsidRPr="005C0026">
        <w:rPr>
          <w:rFonts w:ascii="LatoLatin" w:hAnsi="LatoLatin"/>
          <w:bCs/>
          <w:sz w:val="21"/>
          <w:szCs w:val="21"/>
          <w:lang w:val="lv-LV"/>
        </w:rPr>
        <w:t xml:space="preserve"> </w:t>
      </w:r>
      <w:r w:rsidR="00CD6E9A" w:rsidRPr="005C0026">
        <w:rPr>
          <w:rFonts w:ascii="LatoLatin" w:hAnsi="LatoLatin"/>
          <w:bCs/>
          <w:sz w:val="21"/>
          <w:szCs w:val="21"/>
          <w:lang w:val="lv-LV"/>
        </w:rPr>
        <w:t xml:space="preserve">specifikāciju </w:t>
      </w:r>
      <w:r w:rsidRPr="005C0026">
        <w:rPr>
          <w:rFonts w:ascii="LatoLatin" w:hAnsi="LatoLatin"/>
          <w:bCs/>
          <w:sz w:val="21"/>
          <w:szCs w:val="21"/>
          <w:lang w:val="lv-LV"/>
        </w:rPr>
        <w:t>(nolikuma 1.pielikums)</w:t>
      </w:r>
      <w:bookmarkEnd w:id="2"/>
      <w:r w:rsidRPr="005C0026">
        <w:rPr>
          <w:rFonts w:ascii="LatoLatin" w:hAnsi="LatoLatin"/>
          <w:bCs/>
          <w:sz w:val="21"/>
          <w:szCs w:val="21"/>
          <w:lang w:val="lv-LV"/>
        </w:rPr>
        <w:t>;</w:t>
      </w:r>
    </w:p>
    <w:p w14:paraId="0BF302F2" w14:textId="77777777" w:rsidR="00FE11F5" w:rsidRPr="005C0026" w:rsidRDefault="00FE11F5" w:rsidP="00FE11F5">
      <w:pPr>
        <w:numPr>
          <w:ilvl w:val="2"/>
          <w:numId w:val="8"/>
        </w:numPr>
        <w:tabs>
          <w:tab w:val="left" w:pos="1134"/>
        </w:tabs>
        <w:spacing w:before="60" w:after="60"/>
        <w:ind w:left="1134" w:hanging="567"/>
        <w:contextualSpacing/>
        <w:jc w:val="both"/>
        <w:rPr>
          <w:rFonts w:ascii="LatoLatin" w:hAnsi="LatoLatin"/>
          <w:b/>
          <w:bCs/>
          <w:sz w:val="21"/>
          <w:szCs w:val="21"/>
          <w:lang w:val="lv-LV"/>
        </w:rPr>
      </w:pPr>
      <w:r w:rsidRPr="005C0026">
        <w:rPr>
          <w:rFonts w:ascii="LatoLatin" w:hAnsi="LatoLatin"/>
          <w:sz w:val="21"/>
          <w:szCs w:val="21"/>
          <w:lang w:val="lv-LV"/>
        </w:rPr>
        <w:t xml:space="preserve">Līguma izpildes vieta: </w:t>
      </w:r>
      <w:r w:rsidRPr="005C0026">
        <w:rPr>
          <w:rFonts w:ascii="LatoLatin" w:hAnsi="LatoLatin" w:cs="Calibri Light"/>
          <w:sz w:val="21"/>
          <w:szCs w:val="21"/>
          <w:lang w:val="lv-LV"/>
        </w:rPr>
        <w:t>Kaudzīšu iela 57, Rumbula, Stopiņu pagasts, Ropažu novads, LV-2121</w:t>
      </w:r>
      <w:r w:rsidRPr="005C0026">
        <w:rPr>
          <w:rFonts w:ascii="LatoLatin" w:hAnsi="LatoLatin"/>
          <w:sz w:val="21"/>
          <w:szCs w:val="21"/>
          <w:lang w:val="lv-LV"/>
        </w:rPr>
        <w:t>.</w:t>
      </w:r>
    </w:p>
    <w:p w14:paraId="04C4AF72" w14:textId="77777777" w:rsidR="00FE11F5" w:rsidRPr="005C0026" w:rsidRDefault="00FE11F5" w:rsidP="00FE11F5">
      <w:pPr>
        <w:numPr>
          <w:ilvl w:val="1"/>
          <w:numId w:val="8"/>
        </w:numPr>
        <w:tabs>
          <w:tab w:val="left" w:pos="567"/>
        </w:tabs>
        <w:spacing w:before="60" w:after="60"/>
        <w:ind w:left="0" w:right="12" w:firstLine="0"/>
        <w:rPr>
          <w:rFonts w:ascii="LatoLatin" w:hAnsi="LatoLatin"/>
          <w:b/>
          <w:spacing w:val="-1"/>
          <w:sz w:val="21"/>
          <w:szCs w:val="21"/>
          <w:lang w:val="lv-LV"/>
        </w:rPr>
      </w:pPr>
      <w:r w:rsidRPr="005C0026">
        <w:rPr>
          <w:rFonts w:ascii="LatoLatin" w:hAnsi="LatoLatin"/>
          <w:b/>
          <w:spacing w:val="-1"/>
          <w:sz w:val="21"/>
          <w:szCs w:val="21"/>
          <w:lang w:val="lv-LV"/>
        </w:rPr>
        <w:t>Iepirkuma procedūras dokumentācijas saņemšana un informācijas apmaiņas kārtība</w:t>
      </w:r>
    </w:p>
    <w:p w14:paraId="088B5E5E" w14:textId="77777777" w:rsidR="00FE11F5" w:rsidRPr="005C0026" w:rsidRDefault="00FE11F5" w:rsidP="003F6E5D">
      <w:pPr>
        <w:numPr>
          <w:ilvl w:val="2"/>
          <w:numId w:val="8"/>
        </w:numPr>
        <w:tabs>
          <w:tab w:val="left" w:pos="1134"/>
        </w:tabs>
        <w:spacing w:before="60" w:after="60"/>
        <w:ind w:left="1134" w:hanging="567"/>
        <w:contextualSpacing/>
        <w:jc w:val="both"/>
        <w:rPr>
          <w:rFonts w:ascii="LatoLatin" w:hAnsi="LatoLatin"/>
          <w:bCs/>
          <w:sz w:val="21"/>
          <w:szCs w:val="21"/>
          <w:lang w:val="lv-LV"/>
        </w:rPr>
      </w:pPr>
      <w:r w:rsidRPr="005C0026">
        <w:rPr>
          <w:rFonts w:ascii="LatoLatin" w:hAnsi="LatoLatin"/>
          <w:sz w:val="21"/>
          <w:szCs w:val="21"/>
          <w:lang w:val="lv-LV"/>
        </w:rPr>
        <w:t>Pasūtītājs nodrošina brīvu un tiešu elektronisko pieeju visai aktuālajai informācijai par Atklātu konkursu, t.sk. nolikumam, nolikuma grozījumiem un atbildēm uz ieinteresēto piegādātāju jautājumiem, Elektronisko iepirkumu sistēmas (turpmāk – EIS)</w:t>
      </w:r>
      <w:r w:rsidRPr="005C0026">
        <w:rPr>
          <w:rFonts w:ascii="LatoLatin" w:hAnsi="LatoLatin"/>
          <w:bCs/>
          <w:sz w:val="21"/>
          <w:szCs w:val="21"/>
          <w:lang w:val="lv-LV"/>
        </w:rPr>
        <w:t xml:space="preserve"> e- konkursu apakšsistēmā pasūtītāja profila adresē. </w:t>
      </w:r>
      <w:r w:rsidRPr="005C0026">
        <w:rPr>
          <w:rFonts w:ascii="LatoLatin" w:hAnsi="LatoLatin"/>
          <w:b/>
          <w:sz w:val="21"/>
          <w:szCs w:val="21"/>
          <w:u w:val="single"/>
          <w:lang w:val="lv-LV"/>
        </w:rPr>
        <w:t xml:space="preserve">Tiek uzskatīts, ka visi ieinteresētie Piegādātāji jebkuru papildu informāciju par atklātu konkursu ir saņēmuši brīdī, kad tā publicēta Pircējā profilā šī konkursa sadaļā. </w:t>
      </w:r>
    </w:p>
    <w:p w14:paraId="65AFE73B" w14:textId="77777777" w:rsidR="00FE11F5" w:rsidRPr="005C0026" w:rsidRDefault="00FE11F5" w:rsidP="00FE11F5">
      <w:pPr>
        <w:numPr>
          <w:ilvl w:val="2"/>
          <w:numId w:val="8"/>
        </w:numPr>
        <w:tabs>
          <w:tab w:val="left" w:pos="567"/>
        </w:tabs>
        <w:spacing w:before="60" w:after="60"/>
        <w:ind w:left="1134" w:hanging="567"/>
        <w:jc w:val="both"/>
        <w:rPr>
          <w:rFonts w:ascii="LatoLatin" w:hAnsi="LatoLatin"/>
          <w:sz w:val="21"/>
          <w:szCs w:val="21"/>
          <w:lang w:val="lv-LV"/>
        </w:rPr>
      </w:pPr>
      <w:r w:rsidRPr="005C0026">
        <w:rPr>
          <w:rFonts w:ascii="LatoLatin" w:hAnsi="LatoLatin"/>
          <w:sz w:val="21"/>
          <w:szCs w:val="21"/>
          <w:lang w:val="lv-LV"/>
        </w:rPr>
        <w:lastRenderedPageBreak/>
        <w:t xml:space="preserve">Ieinteresētais piegādātājs Atklāta konkursa nolikumu un ar to saistīto dokumentāciju var saņemt, to lejupielādējot elektroniskā formātā EIS e-konkursu apakšsistēmā </w:t>
      </w:r>
      <w:r w:rsidRPr="005C0026">
        <w:rPr>
          <w:rFonts w:ascii="LatoLatin" w:eastAsiaTheme="majorEastAsia" w:hAnsi="LatoLatin"/>
          <w:sz w:val="21"/>
          <w:szCs w:val="21"/>
          <w:u w:val="single"/>
          <w:lang w:val="lv-LV"/>
        </w:rPr>
        <w:t>Atklāta konkursa sadaļā</w:t>
      </w:r>
      <w:r w:rsidRPr="005C0026">
        <w:rPr>
          <w:rFonts w:ascii="LatoLatin" w:hAnsi="LatoLatin"/>
          <w:sz w:val="21"/>
          <w:szCs w:val="21"/>
          <w:lang w:val="lv-LV"/>
        </w:rPr>
        <w:t>.</w:t>
      </w:r>
    </w:p>
    <w:p w14:paraId="2846AD48" w14:textId="77777777" w:rsidR="00FE11F5" w:rsidRPr="005C0026" w:rsidRDefault="00FE11F5" w:rsidP="00FE11F5">
      <w:pPr>
        <w:numPr>
          <w:ilvl w:val="2"/>
          <w:numId w:val="8"/>
        </w:numPr>
        <w:tabs>
          <w:tab w:val="left" w:pos="567"/>
        </w:tabs>
        <w:spacing w:before="60" w:after="60"/>
        <w:ind w:left="1134" w:hanging="567"/>
        <w:jc w:val="both"/>
        <w:rPr>
          <w:rFonts w:ascii="LatoLatin" w:hAnsi="LatoLatin"/>
          <w:sz w:val="21"/>
          <w:szCs w:val="21"/>
          <w:lang w:val="lv-LV"/>
        </w:rPr>
      </w:pPr>
      <w:r w:rsidRPr="005C0026">
        <w:rPr>
          <w:rFonts w:ascii="LatoLatin" w:hAnsi="LatoLatin"/>
          <w:sz w:val="21"/>
          <w:szCs w:val="21"/>
          <w:lang w:val="lv-LV"/>
        </w:rPr>
        <w:t>Saziņa starp pasūtītāju un ieinteresētajiem piegādātājiem iepirkuma procedūras ietvaros notiek latviešu valodā PIL noteiktajā kārtībā.</w:t>
      </w:r>
    </w:p>
    <w:p w14:paraId="3A727DBF" w14:textId="77777777" w:rsidR="00FE11F5" w:rsidRPr="005C0026" w:rsidRDefault="00FE11F5" w:rsidP="00FE11F5">
      <w:pPr>
        <w:numPr>
          <w:ilvl w:val="2"/>
          <w:numId w:val="8"/>
        </w:numPr>
        <w:tabs>
          <w:tab w:val="left" w:pos="567"/>
        </w:tabs>
        <w:spacing w:before="60" w:after="60"/>
        <w:ind w:left="1134" w:hanging="567"/>
        <w:jc w:val="both"/>
        <w:rPr>
          <w:rFonts w:ascii="LatoLatin" w:hAnsi="LatoLatin"/>
          <w:sz w:val="21"/>
          <w:szCs w:val="21"/>
          <w:lang w:val="lv-LV"/>
        </w:rPr>
      </w:pPr>
      <w:r w:rsidRPr="005C0026">
        <w:rPr>
          <w:rFonts w:ascii="LatoLatin" w:hAnsi="LatoLatin"/>
          <w:sz w:val="21"/>
          <w:szCs w:val="21"/>
          <w:lang w:val="lv-LV"/>
        </w:rPr>
        <w:t>Ieinteresētais piegādātājs jautājumus par nolikumu uzdod rakstiskā veidā, izmantojot EIS e-konkursu apakšsistēmas rīkus vai nosūtot tos elektroniski uz nolikumā norādīto pasūtītāja kontaktpersonas e-pasta adresi, norādot iepirkuma identifikācijas numuru un nosaukumu.</w:t>
      </w:r>
    </w:p>
    <w:p w14:paraId="554ED304" w14:textId="77777777" w:rsidR="00FE11F5" w:rsidRPr="005C0026" w:rsidRDefault="00FE11F5" w:rsidP="00FE11F5">
      <w:pPr>
        <w:numPr>
          <w:ilvl w:val="2"/>
          <w:numId w:val="8"/>
        </w:numPr>
        <w:tabs>
          <w:tab w:val="left" w:pos="567"/>
        </w:tabs>
        <w:spacing w:before="60" w:after="60"/>
        <w:ind w:left="1134" w:hanging="567"/>
        <w:jc w:val="both"/>
        <w:rPr>
          <w:rFonts w:ascii="LatoLatin" w:hAnsi="LatoLatin"/>
          <w:sz w:val="21"/>
          <w:szCs w:val="21"/>
          <w:lang w:val="lv-LV"/>
        </w:rPr>
      </w:pPr>
      <w:r w:rsidRPr="005C0026">
        <w:rPr>
          <w:rFonts w:ascii="LatoLatin" w:hAnsi="LatoLatin"/>
          <w:bCs/>
          <w:sz w:val="21"/>
          <w:szCs w:val="21"/>
          <w:lang w:val="lv-LV"/>
        </w:rPr>
        <w:t>Pasūtītājs informācijas apmaiņai ar ieinteresēto piegādātāju izmanto to e-pasta adresi, kuru piegādātājs ir norādījis sistēmā kā paredzētu oficiālajai saziņai un no kuras ir saņemts jautājums.</w:t>
      </w:r>
    </w:p>
    <w:p w14:paraId="4C0216FF" w14:textId="77777777" w:rsidR="00FE11F5" w:rsidRPr="005C0026" w:rsidRDefault="00FE11F5" w:rsidP="00FE11F5">
      <w:pPr>
        <w:numPr>
          <w:ilvl w:val="2"/>
          <w:numId w:val="8"/>
        </w:numPr>
        <w:tabs>
          <w:tab w:val="left" w:pos="567"/>
        </w:tabs>
        <w:spacing w:before="60" w:after="60"/>
        <w:ind w:left="1134" w:hanging="567"/>
        <w:jc w:val="both"/>
        <w:rPr>
          <w:rFonts w:ascii="LatoLatin" w:hAnsi="LatoLatin"/>
          <w:sz w:val="21"/>
          <w:szCs w:val="21"/>
          <w:lang w:val="lv-LV"/>
        </w:rPr>
      </w:pPr>
      <w:r w:rsidRPr="005C0026">
        <w:rPr>
          <w:rFonts w:ascii="LatoLatin" w:hAnsi="LatoLatin"/>
          <w:bCs/>
          <w:sz w:val="21"/>
          <w:szCs w:val="21"/>
          <w:lang w:val="lv-LV"/>
        </w:rPr>
        <w:t xml:space="preserve">Jebkura papildus informācija, kas tiks sniegta saistībā ar šo iepirkuma procedūru, tiks publicēta pasūtītāja vietnē EIS e-konkursu apakšsistēmā </w:t>
      </w:r>
      <w:r w:rsidRPr="005C0026">
        <w:rPr>
          <w:rFonts w:ascii="LatoLatin" w:eastAsiaTheme="majorEastAsia" w:hAnsi="LatoLatin"/>
          <w:sz w:val="21"/>
          <w:szCs w:val="21"/>
          <w:u w:val="single"/>
          <w:lang w:val="lv-LV"/>
        </w:rPr>
        <w:t>Atklāta konkursa sadaļā</w:t>
      </w:r>
      <w:r w:rsidRPr="005C0026">
        <w:rPr>
          <w:rFonts w:ascii="LatoLatin" w:hAnsi="LatoLatin"/>
          <w:bCs/>
          <w:sz w:val="21"/>
          <w:szCs w:val="21"/>
          <w:lang w:val="lv-LV"/>
        </w:rPr>
        <w:t xml:space="preserve"> pie iepirkuma procedūras dokumentiem. Ieinteresētajam piegādātājam ir pienākums sekot līdzi publicētajai informācijai. P</w:t>
      </w:r>
      <w:r w:rsidRPr="005C0026">
        <w:rPr>
          <w:rFonts w:ascii="LatoLatin" w:hAnsi="LatoLatin"/>
          <w:sz w:val="21"/>
          <w:szCs w:val="21"/>
          <w:lang w:val="lv-LV"/>
        </w:rPr>
        <w:t>astāvīgā iepirkumu komisija (turpmāk – iepirkumu k</w:t>
      </w:r>
      <w:r w:rsidRPr="005C0026">
        <w:rPr>
          <w:rFonts w:ascii="LatoLatin" w:hAnsi="LatoLatin"/>
          <w:bCs/>
          <w:sz w:val="21"/>
          <w:szCs w:val="21"/>
          <w:lang w:val="lv-LV"/>
        </w:rPr>
        <w:t>omisija) nav atbildīga par to, ja kāds ieinteresētais piegādātājs nav iepazinies ar informāciju, kurai nodrošināta brīva un tieša elektroniskā pieeja.</w:t>
      </w:r>
    </w:p>
    <w:p w14:paraId="0739069D" w14:textId="77777777" w:rsidR="00FE11F5" w:rsidRPr="005C0026" w:rsidRDefault="00FE11F5" w:rsidP="00FE11F5">
      <w:pPr>
        <w:numPr>
          <w:ilvl w:val="2"/>
          <w:numId w:val="8"/>
        </w:numPr>
        <w:tabs>
          <w:tab w:val="left" w:pos="567"/>
        </w:tabs>
        <w:spacing w:before="60" w:after="60"/>
        <w:ind w:left="1134" w:hanging="567"/>
        <w:jc w:val="both"/>
        <w:rPr>
          <w:rFonts w:ascii="LatoLatin" w:hAnsi="LatoLatin"/>
          <w:sz w:val="21"/>
          <w:szCs w:val="21"/>
          <w:lang w:val="lv-LV"/>
        </w:rPr>
      </w:pPr>
      <w:r w:rsidRPr="005C0026">
        <w:rPr>
          <w:rFonts w:ascii="LatoLatin" w:hAnsi="LatoLatin"/>
          <w:bCs/>
          <w:sz w:val="21"/>
          <w:szCs w:val="21"/>
          <w:lang w:val="lv-LV"/>
        </w:rPr>
        <w:t>Ja ieinteresētais piegādātājs ir laikus pieprasījis papildu informāciju par iepirkuma procedūras dokumentos iekļautajām prasībām attiecībā uz piedāvājumu sagatavošanu un iesniegšanu vai pretendentu atlasi, pasūtītājs to sniedz 5 (piecu) darbdienu laikā, bet ne vēlāk kā 6 (sešas) dienas pirms piedāvājumu iesniegšanas termiņa beigām.</w:t>
      </w:r>
    </w:p>
    <w:p w14:paraId="31BF5D93" w14:textId="1C5C7D0B" w:rsidR="00FE11F5" w:rsidRPr="005C0026" w:rsidRDefault="00FE11F5" w:rsidP="00FE11F5">
      <w:pPr>
        <w:numPr>
          <w:ilvl w:val="2"/>
          <w:numId w:val="8"/>
        </w:numPr>
        <w:tabs>
          <w:tab w:val="left" w:pos="567"/>
        </w:tabs>
        <w:spacing w:before="60" w:after="60"/>
        <w:ind w:left="1134" w:hanging="567"/>
        <w:jc w:val="both"/>
        <w:rPr>
          <w:rFonts w:ascii="LatoLatin" w:hAnsi="LatoLatin"/>
          <w:sz w:val="21"/>
          <w:szCs w:val="21"/>
          <w:lang w:val="lv-LV"/>
        </w:rPr>
      </w:pPr>
      <w:r w:rsidRPr="005C0026">
        <w:rPr>
          <w:rFonts w:ascii="LatoLatin" w:hAnsi="LatoLatin"/>
          <w:bCs/>
          <w:sz w:val="21"/>
          <w:szCs w:val="21"/>
          <w:lang w:val="lv-LV"/>
        </w:rPr>
        <w:t>Papildus informāciju pasūtītājs nosūta ieinteresētajam piegādātajam, kas uzdevis jautājumu, un vienlaikus ievieto šo informāciju pasūtītāja vietnē EIS e-konkursu apakšsistēmā Atklāta konkursa sadaļā.</w:t>
      </w:r>
    </w:p>
    <w:p w14:paraId="15758E25" w14:textId="418AC9D0" w:rsidR="00FE11F5" w:rsidRPr="005C0026" w:rsidRDefault="00FE11F5" w:rsidP="59510E14">
      <w:pPr>
        <w:numPr>
          <w:ilvl w:val="2"/>
          <w:numId w:val="8"/>
        </w:numPr>
        <w:tabs>
          <w:tab w:val="left" w:pos="567"/>
        </w:tabs>
        <w:spacing w:before="60" w:after="60"/>
        <w:ind w:left="1134" w:hanging="567"/>
        <w:jc w:val="both"/>
        <w:rPr>
          <w:rFonts w:ascii="LatoLatin" w:hAnsi="LatoLatin"/>
          <w:sz w:val="21"/>
          <w:szCs w:val="21"/>
          <w:lang w:val="lv-LV"/>
        </w:rPr>
      </w:pPr>
      <w:r w:rsidRPr="005C0026">
        <w:rPr>
          <w:rFonts w:ascii="LatoLatin" w:hAnsi="LatoLatin"/>
          <w:b/>
          <w:sz w:val="21"/>
          <w:szCs w:val="21"/>
          <w:u w:val="single"/>
          <w:lang w:val="lv-LV"/>
        </w:rPr>
        <w:t xml:space="preserve">Paziņojumi par </w:t>
      </w:r>
      <w:r w:rsidR="002658A2" w:rsidRPr="005C0026">
        <w:rPr>
          <w:rFonts w:ascii="LatoLatin" w:hAnsi="LatoLatin"/>
          <w:b/>
          <w:sz w:val="21"/>
          <w:szCs w:val="21"/>
          <w:u w:val="single"/>
          <w:lang w:val="lv-LV"/>
        </w:rPr>
        <w:t>rezultātiem</w:t>
      </w:r>
      <w:r w:rsidRPr="005C0026">
        <w:rPr>
          <w:rFonts w:ascii="LatoLatin" w:hAnsi="LatoLatin"/>
          <w:b/>
          <w:sz w:val="21"/>
          <w:szCs w:val="21"/>
          <w:u w:val="single"/>
          <w:lang w:val="lv-LV"/>
        </w:rPr>
        <w:t xml:space="preserve"> tiks publicēts EIS sistēmā, šķirklī “Dokumenti”/ ”Rezultātu paziņošana</w:t>
      </w:r>
      <w:r w:rsidRPr="005C0026">
        <w:rPr>
          <w:rFonts w:ascii="LatoLatin" w:hAnsi="LatoLatin"/>
          <w:sz w:val="21"/>
          <w:szCs w:val="21"/>
          <w:lang w:val="lv-LV"/>
        </w:rPr>
        <w:t>”.</w:t>
      </w:r>
    </w:p>
    <w:p w14:paraId="59DAEEB1" w14:textId="77777777" w:rsidR="00FE11F5" w:rsidRPr="005C0026" w:rsidRDefault="00FE11F5" w:rsidP="00FE11F5">
      <w:pPr>
        <w:numPr>
          <w:ilvl w:val="1"/>
          <w:numId w:val="8"/>
        </w:numPr>
        <w:spacing w:before="60" w:after="60"/>
        <w:ind w:left="567" w:hanging="567"/>
        <w:rPr>
          <w:rFonts w:ascii="LatoLatin" w:hAnsi="LatoLatin"/>
          <w:b/>
          <w:sz w:val="21"/>
          <w:szCs w:val="21"/>
          <w:lang w:val="lv-LV"/>
        </w:rPr>
      </w:pPr>
      <w:r w:rsidRPr="005C0026">
        <w:rPr>
          <w:rFonts w:ascii="LatoLatin" w:hAnsi="LatoLatin"/>
          <w:b/>
          <w:bCs/>
          <w:sz w:val="21"/>
          <w:szCs w:val="21"/>
          <w:lang w:val="lv-LV"/>
        </w:rPr>
        <w:t>Piedāvājumu iesniegšanas laiks un kārtība</w:t>
      </w:r>
      <w:bookmarkStart w:id="3" w:name="_Ref367975542"/>
    </w:p>
    <w:p w14:paraId="3F03E08E" w14:textId="78CC3AFB" w:rsidR="00FE11F5" w:rsidRPr="005C0026" w:rsidRDefault="00FE11F5" w:rsidP="00FE11F5">
      <w:pPr>
        <w:numPr>
          <w:ilvl w:val="2"/>
          <w:numId w:val="8"/>
        </w:numPr>
        <w:pBdr>
          <w:top w:val="nil"/>
          <w:left w:val="nil"/>
          <w:bottom w:val="nil"/>
          <w:right w:val="nil"/>
          <w:between w:val="nil"/>
          <w:bar w:val="nil"/>
        </w:pBdr>
        <w:tabs>
          <w:tab w:val="left" w:pos="576"/>
        </w:tabs>
        <w:spacing w:before="60" w:after="60"/>
        <w:ind w:left="1134" w:hanging="567"/>
        <w:jc w:val="both"/>
        <w:outlineLvl w:val="1"/>
        <w:rPr>
          <w:rFonts w:ascii="LatoLatin" w:hAnsi="LatoLatin"/>
          <w:sz w:val="21"/>
          <w:szCs w:val="21"/>
          <w:u w:val="single"/>
          <w:lang w:val="lv-LV"/>
        </w:rPr>
      </w:pPr>
      <w:r w:rsidRPr="005C0026">
        <w:rPr>
          <w:rFonts w:ascii="LatoLatin" w:hAnsi="LatoLatin"/>
          <w:sz w:val="21"/>
          <w:szCs w:val="21"/>
          <w:lang w:val="lv-LV"/>
        </w:rPr>
        <w:t xml:space="preserve">Ieinteresētais piegādātājs piedāvājumu iesniedz līdz </w:t>
      </w:r>
      <w:r w:rsidRPr="005C0026">
        <w:rPr>
          <w:rFonts w:ascii="LatoLatin" w:hAnsi="LatoLatin"/>
          <w:b/>
          <w:bCs/>
          <w:sz w:val="21"/>
          <w:szCs w:val="21"/>
          <w:lang w:val="lv-LV"/>
        </w:rPr>
        <w:t>202</w:t>
      </w:r>
      <w:r w:rsidR="00EB3092" w:rsidRPr="005C0026">
        <w:rPr>
          <w:rFonts w:ascii="LatoLatin" w:hAnsi="LatoLatin"/>
          <w:b/>
          <w:bCs/>
          <w:sz w:val="21"/>
          <w:szCs w:val="21"/>
          <w:lang w:val="lv-LV"/>
        </w:rPr>
        <w:t>5</w:t>
      </w:r>
      <w:r w:rsidRPr="005C0026">
        <w:rPr>
          <w:rFonts w:ascii="LatoLatin" w:hAnsi="LatoLatin"/>
          <w:b/>
          <w:bCs/>
          <w:sz w:val="21"/>
          <w:szCs w:val="21"/>
          <w:lang w:val="lv-LV"/>
        </w:rPr>
        <w:t>. gada</w:t>
      </w:r>
      <w:bookmarkEnd w:id="3"/>
      <w:r w:rsidRPr="005C0026">
        <w:rPr>
          <w:rFonts w:ascii="LatoLatin" w:hAnsi="LatoLatin"/>
          <w:b/>
          <w:bCs/>
          <w:sz w:val="21"/>
          <w:szCs w:val="21"/>
          <w:lang w:val="lv-LV"/>
        </w:rPr>
        <w:t xml:space="preserve"> </w:t>
      </w:r>
      <w:r w:rsidR="00D80971">
        <w:rPr>
          <w:rFonts w:ascii="LatoLatin" w:hAnsi="LatoLatin"/>
          <w:b/>
          <w:bCs/>
          <w:sz w:val="21"/>
          <w:szCs w:val="21"/>
          <w:lang w:val="lv-LV"/>
        </w:rPr>
        <w:t>1.</w:t>
      </w:r>
      <w:r w:rsidR="00B00AA1">
        <w:rPr>
          <w:rFonts w:ascii="LatoLatin" w:hAnsi="LatoLatin"/>
          <w:b/>
          <w:bCs/>
          <w:sz w:val="21"/>
          <w:szCs w:val="21"/>
          <w:lang w:val="lv-LV"/>
        </w:rPr>
        <w:t>augusta</w:t>
      </w:r>
      <w:r w:rsidR="00471FC1" w:rsidRPr="005C0026">
        <w:rPr>
          <w:rFonts w:ascii="LatoLatin" w:hAnsi="LatoLatin"/>
          <w:b/>
          <w:bCs/>
          <w:sz w:val="21"/>
          <w:szCs w:val="21"/>
          <w:lang w:val="lv-LV"/>
        </w:rPr>
        <w:t xml:space="preserve">, </w:t>
      </w:r>
      <w:r w:rsidRPr="005C0026">
        <w:rPr>
          <w:rFonts w:ascii="LatoLatin" w:hAnsi="LatoLatin"/>
          <w:b/>
          <w:bCs/>
          <w:sz w:val="21"/>
          <w:szCs w:val="21"/>
          <w:lang w:val="lv-LV"/>
        </w:rPr>
        <w:t xml:space="preserve"> plkst.10.00</w:t>
      </w:r>
      <w:r w:rsidRPr="005C0026">
        <w:rPr>
          <w:rFonts w:ascii="LatoLatin" w:hAnsi="LatoLatin"/>
          <w:sz w:val="21"/>
          <w:szCs w:val="21"/>
          <w:lang w:val="lv-LV"/>
        </w:rPr>
        <w:t>, EIS e–konkursu apakšsistēmā</w:t>
      </w:r>
      <w:r w:rsidRPr="005C0026">
        <w:rPr>
          <w:rFonts w:ascii="LatoLatin" w:hAnsi="LatoLatin"/>
          <w:sz w:val="21"/>
          <w:szCs w:val="21"/>
          <w:lang w:val="lv-LV" w:eastAsia="ar-SA"/>
        </w:rPr>
        <w:t xml:space="preserve">: </w:t>
      </w:r>
      <w:hyperlink r:id="rId9" w:history="1">
        <w:r w:rsidRPr="005C0026">
          <w:rPr>
            <w:rFonts w:ascii="LatoLatin" w:eastAsiaTheme="majorEastAsia" w:hAnsi="LatoLatin" w:cs="Arial"/>
            <w:sz w:val="21"/>
            <w:szCs w:val="21"/>
            <w:u w:val="single"/>
            <w:lang w:val="lv-LV"/>
          </w:rPr>
          <w:t>https://www.eis.gov.lv/EKEIS/Supplier/Organizer/2147</w:t>
        </w:r>
      </w:hyperlink>
      <w:r w:rsidRPr="005C0026">
        <w:rPr>
          <w:rFonts w:ascii="LatoLatin" w:eastAsiaTheme="majorEastAsia" w:hAnsi="LatoLatin" w:cs="Arial"/>
          <w:sz w:val="21"/>
          <w:szCs w:val="21"/>
          <w:lang w:val="lv-LV"/>
        </w:rPr>
        <w:t xml:space="preserve">. </w:t>
      </w:r>
    </w:p>
    <w:p w14:paraId="12CA82C7" w14:textId="77777777" w:rsidR="00FE11F5" w:rsidRPr="005C0026" w:rsidRDefault="00FE11F5" w:rsidP="00FE11F5">
      <w:pPr>
        <w:numPr>
          <w:ilvl w:val="2"/>
          <w:numId w:val="8"/>
        </w:numPr>
        <w:pBdr>
          <w:top w:val="nil"/>
          <w:left w:val="nil"/>
          <w:bottom w:val="nil"/>
          <w:right w:val="nil"/>
          <w:between w:val="nil"/>
          <w:bar w:val="nil"/>
        </w:pBdr>
        <w:tabs>
          <w:tab w:val="left" w:pos="576"/>
        </w:tabs>
        <w:spacing w:before="60" w:after="60"/>
        <w:ind w:left="1134" w:hanging="567"/>
        <w:jc w:val="both"/>
        <w:outlineLvl w:val="1"/>
        <w:rPr>
          <w:rFonts w:ascii="LatoLatin" w:hAnsi="LatoLatin"/>
          <w:sz w:val="21"/>
          <w:szCs w:val="21"/>
          <w:u w:val="single"/>
          <w:lang w:val="lv-LV"/>
        </w:rPr>
      </w:pPr>
      <w:r w:rsidRPr="005C0026">
        <w:rPr>
          <w:rFonts w:ascii="LatoLatin" w:hAnsi="LatoLatin"/>
          <w:sz w:val="21"/>
          <w:szCs w:val="21"/>
          <w:lang w:val="lv-LV"/>
        </w:rPr>
        <w:t>Ārpus EIS e–konkursu apakšsistēmas un/vai pēc noteiktā termiņa iesniegtie piedāvājumi tiks atzīti par neatbilstošiem Atklāta konkursa nolikuma prasībām un netiks vērtēti.</w:t>
      </w:r>
    </w:p>
    <w:p w14:paraId="7E07C1F0" w14:textId="77777777" w:rsidR="00FE11F5" w:rsidRPr="005C0026" w:rsidRDefault="00FE11F5" w:rsidP="00FE11F5">
      <w:pPr>
        <w:numPr>
          <w:ilvl w:val="1"/>
          <w:numId w:val="8"/>
        </w:numPr>
        <w:spacing w:before="60" w:after="60"/>
        <w:ind w:left="567" w:hanging="567"/>
        <w:rPr>
          <w:rFonts w:ascii="LatoLatin" w:hAnsi="LatoLatin"/>
          <w:b/>
          <w:bCs/>
          <w:sz w:val="21"/>
          <w:szCs w:val="21"/>
          <w:lang w:val="lv-LV"/>
        </w:rPr>
      </w:pPr>
      <w:r w:rsidRPr="005C0026">
        <w:rPr>
          <w:rFonts w:ascii="LatoLatin" w:hAnsi="LatoLatin"/>
          <w:b/>
          <w:bCs/>
          <w:sz w:val="21"/>
          <w:szCs w:val="21"/>
          <w:lang w:val="lv-LV"/>
        </w:rPr>
        <w:t>Piedāvājumu atvēršana</w:t>
      </w:r>
    </w:p>
    <w:p w14:paraId="0AA8167E" w14:textId="5AC05B14" w:rsidR="00FE11F5" w:rsidRPr="005C0026" w:rsidRDefault="00FE11F5" w:rsidP="00FE11F5">
      <w:pPr>
        <w:numPr>
          <w:ilvl w:val="2"/>
          <w:numId w:val="8"/>
        </w:numPr>
        <w:pBdr>
          <w:top w:val="nil"/>
          <w:left w:val="nil"/>
          <w:bottom w:val="nil"/>
          <w:right w:val="nil"/>
          <w:between w:val="nil"/>
          <w:bar w:val="nil"/>
        </w:pBdr>
        <w:tabs>
          <w:tab w:val="left" w:pos="576"/>
        </w:tabs>
        <w:spacing w:before="60" w:after="60"/>
        <w:ind w:left="1134" w:hanging="567"/>
        <w:jc w:val="both"/>
        <w:outlineLvl w:val="1"/>
        <w:rPr>
          <w:rFonts w:ascii="LatoLatin" w:eastAsia="Times" w:hAnsi="LatoLatin"/>
          <w:b/>
          <w:bCs/>
          <w:sz w:val="21"/>
          <w:szCs w:val="21"/>
          <w:lang w:val="lv-LV"/>
        </w:rPr>
      </w:pPr>
      <w:r w:rsidRPr="005C0026">
        <w:rPr>
          <w:rFonts w:ascii="LatoLatin" w:hAnsi="LatoLatin"/>
          <w:sz w:val="21"/>
          <w:szCs w:val="21"/>
          <w:lang w:val="lv-LV"/>
        </w:rPr>
        <w:t xml:space="preserve">Iesniegtie piedāvājumi tiks atvērti EIS e-konkursu apakšsistēmā pēc piedāvājumu iesniegšanas termiņa beigām – </w:t>
      </w:r>
      <w:r w:rsidRPr="005C0026">
        <w:rPr>
          <w:rFonts w:ascii="LatoLatin" w:hAnsi="LatoLatin"/>
          <w:b/>
          <w:bCs/>
          <w:sz w:val="21"/>
          <w:szCs w:val="21"/>
          <w:lang w:val="lv-LV"/>
        </w:rPr>
        <w:t>202</w:t>
      </w:r>
      <w:r w:rsidR="00EB3092" w:rsidRPr="005C0026">
        <w:rPr>
          <w:rFonts w:ascii="LatoLatin" w:hAnsi="LatoLatin"/>
          <w:b/>
          <w:bCs/>
          <w:sz w:val="21"/>
          <w:szCs w:val="21"/>
          <w:lang w:val="lv-LV"/>
        </w:rPr>
        <w:t>5</w:t>
      </w:r>
      <w:r w:rsidRPr="005C0026">
        <w:rPr>
          <w:rFonts w:ascii="LatoLatin" w:hAnsi="LatoLatin"/>
          <w:b/>
          <w:bCs/>
          <w:sz w:val="21"/>
          <w:szCs w:val="21"/>
          <w:lang w:val="lv-LV"/>
        </w:rPr>
        <w:t xml:space="preserve">. gada </w:t>
      </w:r>
      <w:r w:rsidR="00D80971">
        <w:rPr>
          <w:rFonts w:ascii="LatoLatin" w:hAnsi="LatoLatin"/>
          <w:b/>
          <w:bCs/>
          <w:sz w:val="21"/>
          <w:szCs w:val="21"/>
          <w:lang w:val="lv-LV"/>
        </w:rPr>
        <w:t>1.</w:t>
      </w:r>
      <w:r w:rsidR="00B00AA1">
        <w:rPr>
          <w:rFonts w:ascii="LatoLatin" w:hAnsi="LatoLatin"/>
          <w:b/>
          <w:bCs/>
          <w:sz w:val="21"/>
          <w:szCs w:val="21"/>
          <w:lang w:val="lv-LV"/>
        </w:rPr>
        <w:t>augustā</w:t>
      </w:r>
      <w:r w:rsidR="00471FC1" w:rsidRPr="005C0026">
        <w:rPr>
          <w:rFonts w:ascii="LatoLatin" w:hAnsi="LatoLatin"/>
          <w:b/>
          <w:bCs/>
          <w:sz w:val="21"/>
          <w:szCs w:val="21"/>
          <w:lang w:val="lv-LV"/>
        </w:rPr>
        <w:t xml:space="preserve">, </w:t>
      </w:r>
      <w:r w:rsidRPr="005C0026">
        <w:rPr>
          <w:rFonts w:ascii="LatoLatin" w:hAnsi="LatoLatin"/>
          <w:b/>
          <w:bCs/>
          <w:sz w:val="21"/>
          <w:szCs w:val="21"/>
          <w:lang w:val="lv-LV"/>
        </w:rPr>
        <w:t xml:space="preserve"> plkst. 14.00</w:t>
      </w:r>
      <w:r w:rsidRPr="005C0026">
        <w:rPr>
          <w:rFonts w:ascii="LatoLatin" w:hAnsi="LatoLatin"/>
          <w:sz w:val="21"/>
          <w:szCs w:val="21"/>
          <w:lang w:val="lv-LV"/>
        </w:rPr>
        <w:t>. Iesniegto piedāvājumu atvēršanas procesam var sekot līdzi tiešsaistes režīmā EIS e-konkursu apakšsistēmā</w:t>
      </w:r>
      <w:r w:rsidRPr="005C0026">
        <w:rPr>
          <w:rFonts w:ascii="LatoLatin" w:hAnsi="LatoLatin"/>
          <w:bCs/>
          <w:sz w:val="21"/>
          <w:szCs w:val="21"/>
          <w:lang w:val="lv-LV"/>
        </w:rPr>
        <w:t>. Piedāvājumus atver ne ātrāk kā 4 (četras) stundas pēc piedāvājuma iesniegšanas termiņa beigām.</w:t>
      </w:r>
    </w:p>
    <w:p w14:paraId="6D738E74" w14:textId="77777777" w:rsidR="00FE11F5" w:rsidRPr="005C0026" w:rsidRDefault="00FE11F5" w:rsidP="00FE11F5">
      <w:pPr>
        <w:numPr>
          <w:ilvl w:val="2"/>
          <w:numId w:val="8"/>
        </w:numPr>
        <w:pBdr>
          <w:top w:val="nil"/>
          <w:left w:val="nil"/>
          <w:bottom w:val="nil"/>
          <w:right w:val="nil"/>
          <w:between w:val="nil"/>
          <w:bar w:val="nil"/>
        </w:pBdr>
        <w:tabs>
          <w:tab w:val="left" w:pos="576"/>
        </w:tabs>
        <w:spacing w:before="60" w:after="60"/>
        <w:ind w:left="1134" w:hanging="567"/>
        <w:jc w:val="both"/>
        <w:outlineLvl w:val="1"/>
        <w:rPr>
          <w:rFonts w:ascii="LatoLatin" w:eastAsia="Times" w:hAnsi="LatoLatin"/>
          <w:b/>
          <w:bCs/>
          <w:sz w:val="21"/>
          <w:szCs w:val="21"/>
          <w:lang w:val="lv-LV"/>
        </w:rPr>
      </w:pPr>
      <w:r w:rsidRPr="005C0026">
        <w:rPr>
          <w:rFonts w:ascii="LatoLatin" w:hAnsi="LatoLatin"/>
          <w:sz w:val="21"/>
          <w:szCs w:val="21"/>
          <w:lang w:val="lv-LV"/>
        </w:rPr>
        <w:t>Pēc visu piedāvājumu atvēršanas piedāvājumu atvēršanas sanāksme tiek slēgta.</w:t>
      </w:r>
    </w:p>
    <w:p w14:paraId="052CD834" w14:textId="77777777" w:rsidR="00FE11F5" w:rsidRPr="005C0026" w:rsidRDefault="00FE11F5" w:rsidP="00FE11F5">
      <w:pPr>
        <w:numPr>
          <w:ilvl w:val="2"/>
          <w:numId w:val="8"/>
        </w:numPr>
        <w:pBdr>
          <w:top w:val="nil"/>
          <w:left w:val="nil"/>
          <w:bottom w:val="nil"/>
          <w:right w:val="nil"/>
          <w:between w:val="nil"/>
          <w:bar w:val="nil"/>
        </w:pBdr>
        <w:tabs>
          <w:tab w:val="left" w:pos="576"/>
        </w:tabs>
        <w:spacing w:before="60" w:after="60"/>
        <w:ind w:left="1134" w:hanging="567"/>
        <w:jc w:val="both"/>
        <w:outlineLvl w:val="1"/>
        <w:rPr>
          <w:rFonts w:ascii="LatoLatin" w:eastAsia="Times" w:hAnsi="LatoLatin"/>
          <w:b/>
          <w:bCs/>
          <w:sz w:val="21"/>
          <w:szCs w:val="21"/>
          <w:lang w:val="lv-LV"/>
        </w:rPr>
      </w:pPr>
      <w:r w:rsidRPr="005C0026">
        <w:rPr>
          <w:rFonts w:ascii="LatoLatin" w:hAnsi="LatoLatin"/>
          <w:sz w:val="21"/>
          <w:szCs w:val="21"/>
          <w:lang w:val="lv-LV"/>
        </w:rPr>
        <w:t>Pretendentu atlasi, piedāvājumu atbilstības pārbaudi un piedāvājumu vērtēšanu iepirkumu komisija veic slēgtā sēdē.</w:t>
      </w:r>
    </w:p>
    <w:p w14:paraId="246EF146" w14:textId="77777777" w:rsidR="00FE11F5" w:rsidRPr="005C0026" w:rsidRDefault="00FE11F5" w:rsidP="00FE11F5">
      <w:pPr>
        <w:numPr>
          <w:ilvl w:val="1"/>
          <w:numId w:val="8"/>
        </w:numPr>
        <w:spacing w:before="60" w:after="60"/>
        <w:ind w:left="567" w:hanging="567"/>
        <w:rPr>
          <w:rFonts w:ascii="LatoLatin" w:hAnsi="LatoLatin"/>
          <w:b/>
          <w:sz w:val="21"/>
          <w:szCs w:val="21"/>
          <w:lang w:val="lv-LV"/>
        </w:rPr>
      </w:pPr>
      <w:r w:rsidRPr="005C0026">
        <w:rPr>
          <w:rFonts w:ascii="LatoLatin" w:hAnsi="LatoLatin"/>
          <w:b/>
          <w:sz w:val="21"/>
          <w:szCs w:val="21"/>
          <w:lang w:val="lv-LV"/>
        </w:rPr>
        <w:t xml:space="preserve">Pretendents </w:t>
      </w:r>
    </w:p>
    <w:p w14:paraId="4F2ACE9D" w14:textId="77777777" w:rsidR="00FE11F5" w:rsidRPr="005C0026" w:rsidRDefault="00FE11F5" w:rsidP="00FE11F5">
      <w:pPr>
        <w:numPr>
          <w:ilvl w:val="2"/>
          <w:numId w:val="8"/>
        </w:numPr>
        <w:spacing w:before="60" w:after="60"/>
        <w:ind w:left="1134" w:hanging="567"/>
        <w:contextualSpacing/>
        <w:jc w:val="both"/>
        <w:rPr>
          <w:rFonts w:ascii="LatoLatin" w:hAnsi="LatoLatin"/>
          <w:sz w:val="21"/>
          <w:szCs w:val="21"/>
          <w:lang w:val="lv-LV"/>
        </w:rPr>
      </w:pPr>
      <w:r w:rsidRPr="005C0026">
        <w:rPr>
          <w:rFonts w:ascii="LatoLatin" w:hAnsi="LatoLatin"/>
          <w:sz w:val="21"/>
          <w:szCs w:val="21"/>
          <w:lang w:val="lv-LV" w:eastAsia="lv-LV"/>
        </w:rPr>
        <w:t xml:space="preserve">Pretendents var būt </w:t>
      </w:r>
      <w:r w:rsidRPr="005C0026">
        <w:rPr>
          <w:rFonts w:ascii="LatoLatin" w:hAnsi="LatoLatin"/>
          <w:sz w:val="21"/>
          <w:szCs w:val="21"/>
          <w:lang w:val="lv-LV"/>
        </w:rPr>
        <w:t>piegādātājs vai piegādātāju apvienība, kas piedāvā tirgū sniegt pakalpojumu atbilstoši nolikumā noteiktajām prasībām un kas ir iesniedzis piedāvājumu konkursā.</w:t>
      </w:r>
    </w:p>
    <w:p w14:paraId="3845421D" w14:textId="77777777" w:rsidR="00FE11F5" w:rsidRPr="005C0026" w:rsidRDefault="00FE11F5" w:rsidP="00FE11F5">
      <w:pPr>
        <w:numPr>
          <w:ilvl w:val="2"/>
          <w:numId w:val="8"/>
        </w:numPr>
        <w:spacing w:before="60" w:after="60"/>
        <w:ind w:left="1134" w:hanging="567"/>
        <w:contextualSpacing/>
        <w:jc w:val="both"/>
        <w:rPr>
          <w:rFonts w:ascii="LatoLatin" w:hAnsi="LatoLatin"/>
          <w:sz w:val="21"/>
          <w:szCs w:val="21"/>
          <w:lang w:val="lv-LV"/>
        </w:rPr>
      </w:pPr>
      <w:r w:rsidRPr="005C0026">
        <w:rPr>
          <w:rFonts w:ascii="LatoLatin" w:hAnsi="LatoLatin"/>
          <w:sz w:val="21"/>
          <w:szCs w:val="21"/>
          <w:lang w:val="lv-LV"/>
        </w:rPr>
        <w:t xml:space="preserve">Piedāvājumu drīkst iesniegt: </w:t>
      </w:r>
    </w:p>
    <w:p w14:paraId="54062DA6" w14:textId="77777777" w:rsidR="00FE11F5" w:rsidRPr="005C0026" w:rsidRDefault="00FE11F5" w:rsidP="00FE11F5">
      <w:pPr>
        <w:numPr>
          <w:ilvl w:val="3"/>
          <w:numId w:val="8"/>
        </w:numPr>
        <w:spacing w:before="60" w:after="60"/>
        <w:jc w:val="both"/>
        <w:rPr>
          <w:rFonts w:ascii="LatoLatin" w:hAnsi="LatoLatin"/>
          <w:sz w:val="21"/>
          <w:szCs w:val="21"/>
          <w:lang w:val="lv-LV"/>
        </w:rPr>
      </w:pPr>
      <w:r w:rsidRPr="005C0026">
        <w:rPr>
          <w:rFonts w:ascii="LatoLatin" w:hAnsi="LatoLatin"/>
          <w:sz w:val="21"/>
          <w:szCs w:val="21"/>
          <w:lang w:val="lv-LV"/>
        </w:rPr>
        <w:t>piegādātājs, kas ir juridiska vai fiziska persona;</w:t>
      </w:r>
    </w:p>
    <w:p w14:paraId="0C120E5A" w14:textId="77777777" w:rsidR="00FE11F5" w:rsidRPr="005C0026" w:rsidRDefault="00FE11F5" w:rsidP="00FE11F5">
      <w:pPr>
        <w:numPr>
          <w:ilvl w:val="3"/>
          <w:numId w:val="8"/>
        </w:numPr>
        <w:spacing w:before="60" w:after="60"/>
        <w:jc w:val="both"/>
        <w:rPr>
          <w:rFonts w:ascii="LatoLatin" w:hAnsi="LatoLatin"/>
          <w:sz w:val="21"/>
          <w:szCs w:val="21"/>
          <w:lang w:val="lv-LV"/>
        </w:rPr>
      </w:pPr>
      <w:r w:rsidRPr="005C0026">
        <w:rPr>
          <w:rFonts w:ascii="LatoLatin" w:hAnsi="LatoLatin"/>
          <w:sz w:val="21"/>
          <w:szCs w:val="21"/>
          <w:lang w:val="lv-LV"/>
        </w:rPr>
        <w:lastRenderedPageBreak/>
        <w:t>piegādātāju apvienība, nolikuma 2. pielikumā norādot visus apvienības dalībniekus. Pretendenta piedāvājumam jāpievieno visu apvienības dalībnieku parakstīta vienošanās. Vienošanās tekstā jāiekļauj:</w:t>
      </w:r>
    </w:p>
    <w:p w14:paraId="2BBD4C64" w14:textId="77777777" w:rsidR="00FE11F5" w:rsidRPr="005C0026" w:rsidRDefault="00FE11F5" w:rsidP="00FE11F5">
      <w:pPr>
        <w:numPr>
          <w:ilvl w:val="0"/>
          <w:numId w:val="5"/>
        </w:numPr>
        <w:tabs>
          <w:tab w:val="clear" w:pos="2040"/>
        </w:tabs>
        <w:spacing w:before="60" w:after="60"/>
        <w:ind w:left="1560" w:hanging="284"/>
        <w:jc w:val="both"/>
        <w:rPr>
          <w:rFonts w:ascii="LatoLatin" w:hAnsi="LatoLatin"/>
          <w:sz w:val="21"/>
          <w:szCs w:val="21"/>
          <w:lang w:val="lv-LV"/>
        </w:rPr>
      </w:pPr>
      <w:r w:rsidRPr="005C0026">
        <w:rPr>
          <w:rFonts w:ascii="LatoLatin" w:hAnsi="LatoLatin"/>
          <w:sz w:val="21"/>
          <w:szCs w:val="21"/>
          <w:lang w:val="lv-LV"/>
        </w:rPr>
        <w:t>nosacījums, ka katrs apvienības dalībnieks atsevišķi un visi kopā ir atbildīgi par iepirkuma līguma izpildi;</w:t>
      </w:r>
    </w:p>
    <w:p w14:paraId="18286CED" w14:textId="77777777" w:rsidR="00FE11F5" w:rsidRPr="005C0026" w:rsidRDefault="00FE11F5" w:rsidP="00FE11F5">
      <w:pPr>
        <w:numPr>
          <w:ilvl w:val="0"/>
          <w:numId w:val="5"/>
        </w:numPr>
        <w:tabs>
          <w:tab w:val="clear" w:pos="2040"/>
        </w:tabs>
        <w:spacing w:before="60" w:after="60"/>
        <w:ind w:left="1560" w:hanging="284"/>
        <w:jc w:val="both"/>
        <w:rPr>
          <w:rFonts w:ascii="LatoLatin" w:hAnsi="LatoLatin"/>
          <w:sz w:val="21"/>
          <w:szCs w:val="21"/>
          <w:lang w:val="lv-LV"/>
        </w:rPr>
      </w:pPr>
      <w:r w:rsidRPr="005C0026">
        <w:rPr>
          <w:rFonts w:ascii="LatoLatin" w:hAnsi="LatoLatin"/>
          <w:sz w:val="21"/>
          <w:szCs w:val="21"/>
          <w:lang w:val="lv-LV"/>
        </w:rPr>
        <w:t>galvenais dalībnieks, kurš pilnvarots parakstīt piedāvājumu, iepirkuma līgumu un citus dokumentus, saņemt un izdot rīkojumus piegādātāja apvienības dalībnieku vārdā, kā arī saņemt maksājumus no pasūtītāja.</w:t>
      </w:r>
    </w:p>
    <w:p w14:paraId="61E77658" w14:textId="77777777" w:rsidR="00FE11F5" w:rsidRPr="005C0026" w:rsidRDefault="00FE11F5" w:rsidP="00FE11F5">
      <w:pPr>
        <w:tabs>
          <w:tab w:val="num" w:pos="1800"/>
        </w:tabs>
        <w:spacing w:before="60" w:after="60"/>
        <w:jc w:val="both"/>
        <w:rPr>
          <w:rFonts w:ascii="LatoLatin" w:hAnsi="LatoLatin"/>
          <w:i/>
          <w:sz w:val="21"/>
          <w:szCs w:val="21"/>
          <w:lang w:val="lv-LV"/>
        </w:rPr>
      </w:pPr>
      <w:r w:rsidRPr="005C0026">
        <w:rPr>
          <w:rFonts w:ascii="LatoLatin" w:hAnsi="LatoLatin"/>
          <w:i/>
          <w:sz w:val="21"/>
          <w:szCs w:val="21"/>
          <w:lang w:val="lv-LV"/>
        </w:rPr>
        <w:t>Ja ar piegādātāju apvienību tiks nolemts slēgt iepirkuma līgumu, tad pirms iepirkuma līguma noslēgšanas piegādātāju apvienībai jānoslēdz sabiedrības līgums Civillikuma 2241. un 2242. pantā noteiktajā kārtībā un viens tā eksemplārs (oriģināls vai kopija, ja tiek uzrādīts oriģināls) jāiesniedz pasūtītājam. Sabiedrības līgumu var aizstāt ar pilnsabiedrības vai komandītsabiedrības nodibināšanu, iesniedzot reģistrācijas dokumenta kopiju.</w:t>
      </w:r>
    </w:p>
    <w:p w14:paraId="07B3FB4B" w14:textId="77777777" w:rsidR="00FE11F5" w:rsidRPr="005C0026" w:rsidRDefault="00FE11F5" w:rsidP="00FE11F5">
      <w:pPr>
        <w:numPr>
          <w:ilvl w:val="3"/>
          <w:numId w:val="8"/>
        </w:numPr>
        <w:spacing w:before="60" w:after="60"/>
        <w:jc w:val="both"/>
        <w:rPr>
          <w:rFonts w:ascii="LatoLatin" w:hAnsi="LatoLatin"/>
          <w:sz w:val="21"/>
          <w:szCs w:val="21"/>
          <w:lang w:val="lv-LV"/>
        </w:rPr>
      </w:pPr>
      <w:r w:rsidRPr="005C0026">
        <w:rPr>
          <w:rFonts w:ascii="LatoLatin" w:hAnsi="LatoLatin"/>
          <w:sz w:val="21"/>
          <w:szCs w:val="21"/>
          <w:lang w:val="lv-LV"/>
        </w:rPr>
        <w:t>Personālsabiedrība (pilnsabiedrība vai komandītsabiedrība), iepirkuma nolikuma 2. pielikumā norādot visus sabiedrības dalībniekus.</w:t>
      </w:r>
    </w:p>
    <w:p w14:paraId="1EBC2040" w14:textId="77777777" w:rsidR="00FE11F5" w:rsidRPr="005C0026" w:rsidRDefault="00FE11F5" w:rsidP="00FE11F5">
      <w:pPr>
        <w:numPr>
          <w:ilvl w:val="1"/>
          <w:numId w:val="8"/>
        </w:numPr>
        <w:spacing w:before="60" w:after="60"/>
        <w:ind w:left="567" w:hanging="567"/>
        <w:jc w:val="both"/>
        <w:rPr>
          <w:rFonts w:ascii="LatoLatin" w:hAnsi="LatoLatin"/>
          <w:b/>
          <w:sz w:val="21"/>
          <w:szCs w:val="21"/>
          <w:lang w:val="lv-LV"/>
        </w:rPr>
      </w:pPr>
      <w:bookmarkStart w:id="4" w:name="_Ref381250408"/>
      <w:r w:rsidRPr="005C0026">
        <w:rPr>
          <w:rFonts w:ascii="LatoLatin" w:hAnsi="LatoLatin"/>
          <w:b/>
          <w:sz w:val="21"/>
          <w:szCs w:val="21"/>
          <w:lang w:val="lv-LV"/>
        </w:rPr>
        <w:t>Piedāvājuma nodrošinājums</w:t>
      </w:r>
      <w:bookmarkEnd w:id="4"/>
      <w:r w:rsidRPr="005C0026">
        <w:rPr>
          <w:rFonts w:ascii="LatoLatin" w:hAnsi="LatoLatin"/>
          <w:b/>
          <w:sz w:val="21"/>
          <w:szCs w:val="21"/>
          <w:lang w:val="lv-LV"/>
        </w:rPr>
        <w:t xml:space="preserve"> nav paredzēts.</w:t>
      </w:r>
    </w:p>
    <w:p w14:paraId="7731467D" w14:textId="77777777" w:rsidR="00594D60" w:rsidRPr="005C0026" w:rsidRDefault="00594D60" w:rsidP="00EB3092">
      <w:pPr>
        <w:spacing w:before="60" w:after="60"/>
        <w:ind w:left="567"/>
        <w:jc w:val="both"/>
        <w:rPr>
          <w:rFonts w:ascii="LatoLatin" w:hAnsi="LatoLatin"/>
          <w:b/>
          <w:sz w:val="21"/>
          <w:szCs w:val="21"/>
          <w:lang w:val="lv-LV"/>
        </w:rPr>
      </w:pPr>
    </w:p>
    <w:p w14:paraId="322DECFA" w14:textId="77777777" w:rsidR="00FE11F5" w:rsidRPr="005C0026" w:rsidRDefault="00FE11F5" w:rsidP="00FE11F5">
      <w:pPr>
        <w:numPr>
          <w:ilvl w:val="0"/>
          <w:numId w:val="8"/>
        </w:numPr>
        <w:spacing w:before="60" w:after="60"/>
        <w:ind w:left="0" w:right="66" w:hanging="426"/>
        <w:jc w:val="center"/>
        <w:rPr>
          <w:rFonts w:ascii="LatoLatin" w:hAnsi="LatoLatin"/>
          <w:b/>
          <w:caps/>
          <w:sz w:val="21"/>
          <w:szCs w:val="21"/>
          <w:lang w:val="lv-LV"/>
        </w:rPr>
      </w:pPr>
      <w:r w:rsidRPr="005C0026">
        <w:rPr>
          <w:rFonts w:ascii="LatoLatin" w:hAnsi="LatoLatin"/>
          <w:b/>
          <w:caps/>
          <w:spacing w:val="1"/>
          <w:sz w:val="21"/>
          <w:szCs w:val="21"/>
          <w:lang w:val="lv-LV"/>
        </w:rPr>
        <w:t>Prasības p</w:t>
      </w:r>
      <w:r w:rsidRPr="005C0026">
        <w:rPr>
          <w:rFonts w:ascii="LatoLatin" w:hAnsi="LatoLatin"/>
          <w:b/>
          <w:caps/>
          <w:sz w:val="21"/>
          <w:szCs w:val="21"/>
          <w:lang w:val="lv-LV"/>
        </w:rPr>
        <w:t>ied</w:t>
      </w:r>
      <w:r w:rsidRPr="005C0026">
        <w:rPr>
          <w:rFonts w:ascii="LatoLatin" w:hAnsi="LatoLatin"/>
          <w:b/>
          <w:caps/>
          <w:spacing w:val="-1"/>
          <w:sz w:val="21"/>
          <w:szCs w:val="21"/>
          <w:lang w:val="lv-LV"/>
        </w:rPr>
        <w:t>ā</w:t>
      </w:r>
      <w:r w:rsidRPr="005C0026">
        <w:rPr>
          <w:rFonts w:ascii="LatoLatin" w:hAnsi="LatoLatin"/>
          <w:b/>
          <w:caps/>
          <w:sz w:val="21"/>
          <w:szCs w:val="21"/>
          <w:lang w:val="lv-LV"/>
        </w:rPr>
        <w:t>v</w:t>
      </w:r>
      <w:r w:rsidRPr="005C0026">
        <w:rPr>
          <w:rFonts w:ascii="LatoLatin" w:hAnsi="LatoLatin"/>
          <w:b/>
          <w:caps/>
          <w:spacing w:val="-1"/>
          <w:sz w:val="21"/>
          <w:szCs w:val="21"/>
          <w:lang w:val="lv-LV"/>
        </w:rPr>
        <w:t>ā</w:t>
      </w:r>
      <w:r w:rsidRPr="005C0026">
        <w:rPr>
          <w:rFonts w:ascii="LatoLatin" w:hAnsi="LatoLatin"/>
          <w:b/>
          <w:caps/>
          <w:sz w:val="21"/>
          <w:szCs w:val="21"/>
          <w:lang w:val="lv-LV"/>
        </w:rPr>
        <w:t>j</w:t>
      </w:r>
      <w:r w:rsidRPr="005C0026">
        <w:rPr>
          <w:rFonts w:ascii="LatoLatin" w:hAnsi="LatoLatin"/>
          <w:b/>
          <w:caps/>
          <w:spacing w:val="1"/>
          <w:sz w:val="21"/>
          <w:szCs w:val="21"/>
          <w:lang w:val="lv-LV"/>
        </w:rPr>
        <w:t>u</w:t>
      </w:r>
      <w:r w:rsidRPr="005C0026">
        <w:rPr>
          <w:rFonts w:ascii="LatoLatin" w:hAnsi="LatoLatin"/>
          <w:b/>
          <w:caps/>
          <w:sz w:val="21"/>
          <w:szCs w:val="21"/>
          <w:lang w:val="lv-LV"/>
        </w:rPr>
        <w:t>mam</w:t>
      </w:r>
    </w:p>
    <w:p w14:paraId="26E8EF5D" w14:textId="77777777" w:rsidR="00FE11F5" w:rsidRPr="005C0026" w:rsidRDefault="00FE11F5" w:rsidP="00FE11F5">
      <w:pPr>
        <w:widowControl w:val="0"/>
        <w:numPr>
          <w:ilvl w:val="1"/>
          <w:numId w:val="11"/>
        </w:numPr>
        <w:pBdr>
          <w:top w:val="nil"/>
          <w:left w:val="nil"/>
          <w:bottom w:val="nil"/>
          <w:right w:val="nil"/>
          <w:between w:val="nil"/>
          <w:bar w:val="nil"/>
        </w:pBdr>
        <w:spacing w:before="60" w:after="60"/>
        <w:ind w:left="567" w:hanging="567"/>
        <w:jc w:val="both"/>
        <w:rPr>
          <w:rFonts w:ascii="LatoLatin" w:eastAsia="Times" w:hAnsi="LatoLatin"/>
          <w:b/>
          <w:bCs/>
          <w:sz w:val="21"/>
          <w:szCs w:val="21"/>
          <w:u w:color="000000"/>
          <w:bdr w:val="nil"/>
          <w:lang w:val="lv-LV" w:eastAsia="lv-LV"/>
        </w:rPr>
      </w:pPr>
      <w:r w:rsidRPr="005C0026">
        <w:rPr>
          <w:rFonts w:ascii="LatoLatin" w:eastAsia="Arial Unicode MS" w:hAnsi="LatoLatin"/>
          <w:b/>
          <w:bCs/>
          <w:sz w:val="21"/>
          <w:szCs w:val="21"/>
          <w:u w:color="000000"/>
          <w:bdr w:val="nil"/>
          <w:lang w:val="lv-LV" w:eastAsia="lv-LV"/>
        </w:rPr>
        <w:t xml:space="preserve">Prasības piedāvājuma noformēšanai - </w:t>
      </w:r>
      <w:bookmarkStart w:id="5" w:name="_Ref57434011"/>
      <w:r w:rsidRPr="005C0026">
        <w:rPr>
          <w:rFonts w:ascii="LatoLatin" w:eastAsia="Arial Unicode MS" w:hAnsi="LatoLatin"/>
          <w:bCs/>
          <w:sz w:val="21"/>
          <w:szCs w:val="21"/>
          <w:u w:color="000000"/>
          <w:bdr w:val="nil"/>
          <w:lang w:val="lv-LV" w:eastAsia="lv-LV"/>
        </w:rPr>
        <w:t>p</w:t>
      </w:r>
      <w:r w:rsidRPr="005C0026">
        <w:rPr>
          <w:rFonts w:ascii="LatoLatin" w:eastAsia="Calibri" w:hAnsi="LatoLatin"/>
          <w:sz w:val="21"/>
          <w:szCs w:val="21"/>
          <w:u w:color="000000"/>
          <w:bdr w:val="nil"/>
          <w:lang w:val="lv-LV" w:eastAsia="lv-LV"/>
        </w:rPr>
        <w:t>iedāvājums jāiesniedz elektroniski EIS e–konkursu  apakšsistēmā, ievērojot šādas pretendenta izvēles iespējas:</w:t>
      </w:r>
    </w:p>
    <w:p w14:paraId="513393A2" w14:textId="77777777" w:rsidR="00FE11F5" w:rsidRPr="005C0026" w:rsidRDefault="00FE11F5" w:rsidP="00FE11F5">
      <w:pPr>
        <w:numPr>
          <w:ilvl w:val="2"/>
          <w:numId w:val="11"/>
        </w:numPr>
        <w:pBdr>
          <w:top w:val="nil"/>
          <w:left w:val="nil"/>
          <w:bottom w:val="nil"/>
          <w:right w:val="nil"/>
          <w:between w:val="nil"/>
          <w:bar w:val="nil"/>
        </w:pBdr>
        <w:spacing w:before="60" w:after="60"/>
        <w:ind w:left="1134"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izmantojot EIS e–konkursu apakšsistēmas piedāvātos rīkus, aizpildot minētās sistēmas e-konkursu apakšsistēmā Atklāta konkursa sadaļā ievietotās formas;</w:t>
      </w:r>
    </w:p>
    <w:p w14:paraId="42B38751" w14:textId="77777777" w:rsidR="00FE11F5" w:rsidRPr="005C0026" w:rsidRDefault="00FE11F5" w:rsidP="00FE11F5">
      <w:pPr>
        <w:numPr>
          <w:ilvl w:val="2"/>
          <w:numId w:val="11"/>
        </w:numPr>
        <w:pBdr>
          <w:top w:val="nil"/>
          <w:left w:val="nil"/>
          <w:bottom w:val="nil"/>
          <w:right w:val="nil"/>
          <w:between w:val="nil"/>
          <w:bar w:val="nil"/>
        </w:pBdr>
        <w:spacing w:before="60" w:after="60"/>
        <w:ind w:left="1134"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elektroniski aizpildāmos dokumentus elektroniski sagatavojot ārpus EIS e–konkursu apakšsistēmas un pievienojot atbilstošajām prasībām (šādā gadījumā pretendents ir atbildīgs par aizpildāmo formu atbilstību dokumentācijas prasībām un formu paraugiem);</w:t>
      </w:r>
    </w:p>
    <w:p w14:paraId="7C5B039E" w14:textId="77777777" w:rsidR="00FE11F5" w:rsidRPr="005C0026" w:rsidRDefault="00FE11F5" w:rsidP="00FE11F5">
      <w:pPr>
        <w:numPr>
          <w:ilvl w:val="2"/>
          <w:numId w:val="11"/>
        </w:numPr>
        <w:pBdr>
          <w:top w:val="nil"/>
          <w:left w:val="nil"/>
          <w:bottom w:val="nil"/>
          <w:right w:val="nil"/>
          <w:between w:val="nil"/>
          <w:bar w:val="nil"/>
        </w:pBdr>
        <w:spacing w:before="60" w:after="60"/>
        <w:ind w:left="1134"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elektroniski sagatavoto piedāvājumu šifrējot ārpus EIS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 ja piedāvājums ir šifrēts, pretendentam noteiktajā laikā (ne vēlāk kā 15 (piecpadsmit) minūšu laikā pēc piedāvājumu atvēršanas uzsākšanas) jāiesniedz derīga elektroniska atslēga un parole šifrētā dokumenta atvēršanai.</w:t>
      </w:r>
    </w:p>
    <w:p w14:paraId="4AA6B265" w14:textId="77777777" w:rsidR="00FE11F5" w:rsidRPr="005C0026" w:rsidRDefault="00FE11F5" w:rsidP="00FE11F5">
      <w:pPr>
        <w:widowControl w:val="0"/>
        <w:numPr>
          <w:ilvl w:val="1"/>
          <w:numId w:val="10"/>
        </w:numPr>
        <w:pBdr>
          <w:top w:val="nil"/>
          <w:left w:val="nil"/>
          <w:bottom w:val="nil"/>
          <w:right w:val="nil"/>
          <w:between w:val="nil"/>
          <w:bar w:val="nil"/>
        </w:pBdr>
        <w:spacing w:before="60" w:after="60"/>
        <w:ind w:left="567" w:hanging="567"/>
        <w:jc w:val="both"/>
        <w:rPr>
          <w:rFonts w:ascii="LatoLatin" w:eastAsia="Arial Unicode MS" w:hAnsi="LatoLatin"/>
          <w:b/>
          <w:sz w:val="21"/>
          <w:szCs w:val="21"/>
          <w:u w:color="000000"/>
          <w:bdr w:val="nil"/>
          <w:lang w:val="lv-LV" w:eastAsia="lv-LV"/>
        </w:rPr>
      </w:pPr>
      <w:r w:rsidRPr="005C0026">
        <w:rPr>
          <w:rFonts w:ascii="LatoLatin" w:eastAsia="Arial Unicode MS" w:hAnsi="LatoLatin"/>
          <w:b/>
          <w:sz w:val="21"/>
          <w:szCs w:val="21"/>
          <w:u w:color="000000"/>
          <w:bdr w:val="nil"/>
          <w:lang w:val="lv-LV" w:eastAsia="lv-LV"/>
        </w:rPr>
        <w:t xml:space="preserve"> Prasības piedāvājuma dokumentiem: </w:t>
      </w:r>
    </w:p>
    <w:p w14:paraId="7816990A" w14:textId="77777777" w:rsidR="00FE11F5" w:rsidRPr="005C0026" w:rsidRDefault="00FE11F5" w:rsidP="00FE11F5">
      <w:pPr>
        <w:widowControl w:val="0"/>
        <w:numPr>
          <w:ilvl w:val="2"/>
          <w:numId w:val="10"/>
        </w:numPr>
        <w:pBdr>
          <w:top w:val="nil"/>
          <w:left w:val="nil"/>
          <w:bottom w:val="nil"/>
          <w:right w:val="nil"/>
          <w:between w:val="nil"/>
          <w:bar w:val="nil"/>
        </w:pBdr>
        <w:tabs>
          <w:tab w:val="left" w:pos="1134"/>
        </w:tabs>
        <w:spacing w:before="60" w:after="60"/>
        <w:ind w:left="1134"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jābūt sagatavotiem latviešu valodā vai, ja to oriģināli ir svešvalodā, attiecīgajam dokumentam jāpievieno tā tulkojums latviešu valodā;</w:t>
      </w:r>
    </w:p>
    <w:p w14:paraId="15FA185C" w14:textId="77777777" w:rsidR="00FE11F5" w:rsidRPr="005C0026" w:rsidRDefault="00FE11F5" w:rsidP="00FE11F5">
      <w:pPr>
        <w:widowControl w:val="0"/>
        <w:numPr>
          <w:ilvl w:val="2"/>
          <w:numId w:val="10"/>
        </w:numPr>
        <w:pBdr>
          <w:top w:val="nil"/>
          <w:left w:val="nil"/>
          <w:bottom w:val="nil"/>
          <w:right w:val="nil"/>
          <w:between w:val="nil"/>
          <w:bar w:val="nil"/>
        </w:pBdr>
        <w:tabs>
          <w:tab w:val="left" w:pos="1134"/>
        </w:tabs>
        <w:spacing w:before="60" w:after="60"/>
        <w:ind w:left="1134"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piedāvājumam ir jābūt skaidri salasāmam, bez labojumiem un dzēsumiem.</w:t>
      </w:r>
    </w:p>
    <w:p w14:paraId="3685417D" w14:textId="77777777" w:rsidR="00FE11F5" w:rsidRPr="005C0026" w:rsidRDefault="00FE11F5" w:rsidP="00FE11F5">
      <w:pPr>
        <w:widowControl w:val="0"/>
        <w:numPr>
          <w:ilvl w:val="1"/>
          <w:numId w:val="10"/>
        </w:numPr>
        <w:pBdr>
          <w:top w:val="nil"/>
          <w:left w:val="nil"/>
          <w:bottom w:val="nil"/>
          <w:right w:val="nil"/>
          <w:between w:val="nil"/>
          <w:bar w:val="nil"/>
        </w:pBdr>
        <w:tabs>
          <w:tab w:val="left" w:pos="567"/>
          <w:tab w:val="left" w:pos="709"/>
        </w:tabs>
        <w:spacing w:before="60" w:after="60"/>
        <w:ind w:left="567" w:hanging="567"/>
        <w:jc w:val="both"/>
        <w:outlineLvl w:val="2"/>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 xml:space="preserve">Piedāvājums elektroniski jāparaksta pretendenta pārstāvēttiesīgajam vai pilnvarotajam pārstāvim, pēdējā gadījumā pievienojot pilnvaru pretendenta atlases dokumentu daļā. Pilnvarā </w:t>
      </w:r>
      <w:r w:rsidRPr="005C0026">
        <w:rPr>
          <w:rFonts w:ascii="LatoLatin" w:eastAsia="Arial Unicode MS" w:hAnsi="LatoLatin"/>
          <w:sz w:val="21"/>
          <w:szCs w:val="21"/>
          <w:u w:val="single" w:color="000000"/>
          <w:bdr w:val="nil"/>
          <w:lang w:val="lv-LV" w:eastAsia="lv-LV"/>
        </w:rPr>
        <w:t>precīzi jānorāda</w:t>
      </w:r>
      <w:r w:rsidRPr="005C0026">
        <w:rPr>
          <w:rFonts w:ascii="LatoLatin" w:eastAsia="Arial Unicode MS" w:hAnsi="LatoLatin"/>
          <w:sz w:val="21"/>
          <w:szCs w:val="21"/>
          <w:u w:color="000000"/>
          <w:bdr w:val="nil"/>
          <w:lang w:val="lv-LV" w:eastAsia="lv-LV"/>
        </w:rPr>
        <w:t xml:space="preserve"> pilnvarotajam pārstāvim piešķirto tiesību un saistību apjoms. </w:t>
      </w:r>
    </w:p>
    <w:p w14:paraId="312E1780" w14:textId="77777777" w:rsidR="00FE11F5" w:rsidRPr="005C0026" w:rsidRDefault="00FE11F5" w:rsidP="00FE11F5">
      <w:pPr>
        <w:widowControl w:val="0"/>
        <w:numPr>
          <w:ilvl w:val="1"/>
          <w:numId w:val="10"/>
        </w:numPr>
        <w:pBdr>
          <w:top w:val="nil"/>
          <w:left w:val="nil"/>
          <w:bottom w:val="nil"/>
          <w:right w:val="nil"/>
          <w:between w:val="nil"/>
          <w:bar w:val="nil"/>
        </w:pBdr>
        <w:tabs>
          <w:tab w:val="left" w:pos="567"/>
          <w:tab w:val="left" w:pos="709"/>
        </w:tabs>
        <w:spacing w:before="60" w:after="60"/>
        <w:ind w:left="567" w:hanging="567"/>
        <w:jc w:val="both"/>
        <w:outlineLvl w:val="2"/>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Ja piedāvājumu iesniedz personu apvienība jebkurā to kombinācijā, piedāvājumā norāda tās pilnvaroto pārstāvi ar tiesībām elektroniski parakstīt visus ar šo Atklāto konkursu saistītos dokumentus. Pilnvarojums pārstāvēt personu apvienību ir jāparaksta katras personas apvienībā iekļautās personas pārstāvēttiesīgajam vai pilnvarotajam pārstāvim.</w:t>
      </w:r>
    </w:p>
    <w:p w14:paraId="50486117" w14:textId="77777777" w:rsidR="00FE11F5" w:rsidRPr="005C0026" w:rsidRDefault="00FE11F5" w:rsidP="00FE11F5">
      <w:pPr>
        <w:widowControl w:val="0"/>
        <w:numPr>
          <w:ilvl w:val="1"/>
          <w:numId w:val="10"/>
        </w:numPr>
        <w:pBdr>
          <w:top w:val="nil"/>
          <w:left w:val="nil"/>
          <w:bottom w:val="nil"/>
          <w:right w:val="nil"/>
          <w:between w:val="nil"/>
          <w:bar w:val="nil"/>
        </w:pBdr>
        <w:tabs>
          <w:tab w:val="left" w:pos="709"/>
        </w:tabs>
        <w:spacing w:before="60" w:after="60"/>
        <w:ind w:left="567" w:hanging="567"/>
        <w:jc w:val="both"/>
        <w:outlineLvl w:val="2"/>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Piedāvājums sastāv no šādiem dokumentiem:</w:t>
      </w:r>
    </w:p>
    <w:p w14:paraId="03C19629" w14:textId="77777777" w:rsidR="00FE11F5" w:rsidRPr="005C0026" w:rsidRDefault="00FE11F5" w:rsidP="00FE11F5">
      <w:pPr>
        <w:numPr>
          <w:ilvl w:val="2"/>
          <w:numId w:val="10"/>
        </w:numPr>
        <w:pBdr>
          <w:top w:val="nil"/>
          <w:left w:val="nil"/>
          <w:bottom w:val="nil"/>
          <w:right w:val="nil"/>
          <w:between w:val="nil"/>
          <w:bar w:val="nil"/>
        </w:pBdr>
        <w:tabs>
          <w:tab w:val="left" w:pos="709"/>
          <w:tab w:val="left" w:pos="1134"/>
        </w:tabs>
        <w:spacing w:before="60" w:after="60"/>
        <w:ind w:left="567" w:firstLine="0"/>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pieteikums dalībai Atklātā konkursā;</w:t>
      </w:r>
    </w:p>
    <w:p w14:paraId="34AA5E77" w14:textId="77777777" w:rsidR="00FE11F5" w:rsidRPr="005C0026" w:rsidRDefault="00FE11F5" w:rsidP="00FE11F5">
      <w:pPr>
        <w:numPr>
          <w:ilvl w:val="2"/>
          <w:numId w:val="10"/>
        </w:numPr>
        <w:pBdr>
          <w:top w:val="nil"/>
          <w:left w:val="nil"/>
          <w:bottom w:val="nil"/>
          <w:right w:val="nil"/>
          <w:between w:val="nil"/>
          <w:bar w:val="nil"/>
        </w:pBdr>
        <w:tabs>
          <w:tab w:val="left" w:pos="709"/>
          <w:tab w:val="left" w:pos="1134"/>
        </w:tabs>
        <w:spacing w:before="60" w:after="60"/>
        <w:ind w:left="567" w:firstLine="0"/>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pretendenta atlases dokumenti;</w:t>
      </w:r>
    </w:p>
    <w:p w14:paraId="06F6BE38" w14:textId="001FA5C4" w:rsidR="00FE11F5" w:rsidRPr="005C0026" w:rsidRDefault="00FE11F5" w:rsidP="00FE11F5">
      <w:pPr>
        <w:numPr>
          <w:ilvl w:val="2"/>
          <w:numId w:val="10"/>
        </w:numPr>
        <w:pBdr>
          <w:top w:val="nil"/>
          <w:left w:val="nil"/>
          <w:bottom w:val="nil"/>
          <w:right w:val="nil"/>
          <w:between w:val="nil"/>
          <w:bar w:val="nil"/>
        </w:pBdr>
        <w:tabs>
          <w:tab w:val="left" w:pos="709"/>
          <w:tab w:val="left" w:pos="1134"/>
        </w:tabs>
        <w:spacing w:before="60" w:after="60"/>
        <w:ind w:left="567" w:firstLine="0"/>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tehniskais piedāvājums;</w:t>
      </w:r>
    </w:p>
    <w:p w14:paraId="42EC2CA8" w14:textId="77777777" w:rsidR="00FE11F5" w:rsidRPr="005C0026" w:rsidRDefault="00FE11F5" w:rsidP="00FE11F5">
      <w:pPr>
        <w:numPr>
          <w:ilvl w:val="2"/>
          <w:numId w:val="10"/>
        </w:numPr>
        <w:pBdr>
          <w:top w:val="nil"/>
          <w:left w:val="nil"/>
          <w:bottom w:val="nil"/>
          <w:right w:val="nil"/>
          <w:between w:val="nil"/>
          <w:bar w:val="nil"/>
        </w:pBdr>
        <w:tabs>
          <w:tab w:val="left" w:pos="709"/>
          <w:tab w:val="left" w:pos="1134"/>
        </w:tabs>
        <w:spacing w:before="60" w:after="60"/>
        <w:ind w:left="567" w:firstLine="0"/>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finanšu piedāvājums.</w:t>
      </w:r>
    </w:p>
    <w:p w14:paraId="7979F95A" w14:textId="77777777" w:rsidR="00FE11F5" w:rsidRPr="005C0026" w:rsidRDefault="00FE11F5" w:rsidP="00FE11F5">
      <w:pPr>
        <w:numPr>
          <w:ilvl w:val="1"/>
          <w:numId w:val="10"/>
        </w:numPr>
        <w:pBdr>
          <w:top w:val="nil"/>
          <w:left w:val="nil"/>
          <w:bottom w:val="nil"/>
          <w:right w:val="nil"/>
          <w:between w:val="nil"/>
          <w:bar w:val="nil"/>
        </w:pBdr>
        <w:tabs>
          <w:tab w:val="left" w:pos="709"/>
        </w:tabs>
        <w:spacing w:before="60" w:after="60"/>
        <w:ind w:left="567" w:hanging="567"/>
        <w:jc w:val="both"/>
        <w:outlineLvl w:val="2"/>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lastRenderedPageBreak/>
        <w:t>Sagatavojot piedāvājumu, pretendents ievēro, ka:</w:t>
      </w:r>
    </w:p>
    <w:p w14:paraId="575FE71B" w14:textId="77777777" w:rsidR="00FE11F5" w:rsidRPr="005C0026" w:rsidRDefault="00FE11F5" w:rsidP="00FE11F5">
      <w:pPr>
        <w:numPr>
          <w:ilvl w:val="2"/>
          <w:numId w:val="10"/>
        </w:numPr>
        <w:pBdr>
          <w:top w:val="nil"/>
          <w:left w:val="nil"/>
          <w:bottom w:val="nil"/>
          <w:right w:val="nil"/>
          <w:between w:val="nil"/>
          <w:bar w:val="nil"/>
        </w:pBdr>
        <w:tabs>
          <w:tab w:val="left" w:pos="709"/>
        </w:tabs>
        <w:spacing w:before="60" w:after="60"/>
        <w:ind w:left="1134"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 xml:space="preserve"> pieteikuma veidlapa un finanšu piedāvājums jāaizpilda elektroniski, atsevišķā elektroniskā dokumentā ar Microsoft Office 2010 (vai jaunākas programmatūras versijas) rīkiem lasāmā formātā;</w:t>
      </w:r>
    </w:p>
    <w:p w14:paraId="1531E8ED" w14:textId="77777777" w:rsidR="00FE11F5" w:rsidRPr="005C0026" w:rsidRDefault="00FE11F5" w:rsidP="00FE11F5">
      <w:pPr>
        <w:numPr>
          <w:ilvl w:val="2"/>
          <w:numId w:val="10"/>
        </w:numPr>
        <w:pBdr>
          <w:top w:val="nil"/>
          <w:left w:val="nil"/>
          <w:bottom w:val="nil"/>
          <w:right w:val="nil"/>
          <w:between w:val="nil"/>
          <w:bar w:val="nil"/>
        </w:pBdr>
        <w:tabs>
          <w:tab w:val="left" w:pos="709"/>
        </w:tabs>
        <w:spacing w:before="60" w:after="60"/>
        <w:ind w:left="1134"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 xml:space="preserve"> pretendents piedāvājuma dokumentus paraksta ar drošu elektronisko parakstu un laika zīmogu vai ar EIS piedāvāto elektronisko parakstu (Sistēmas parakstu). Pieteikumu paraksta pretendenta pārstāvis ar pārstāvības tiesībām vai tā pilnvarota persona. Ja pieteikumu paraksta pilnvarota persona, jāpievieno personas ar pārstāvības tiesībām izdota pilnvara (</w:t>
      </w:r>
      <w:r w:rsidRPr="005C0026">
        <w:rPr>
          <w:rFonts w:ascii="LatoLatin" w:hAnsi="LatoLatin"/>
          <w:sz w:val="21"/>
          <w:szCs w:val="21"/>
          <w:lang w:val="lv-LV"/>
        </w:rPr>
        <w:t>parakstīta ar drošu elektronisko parakstu un laika zīmogu EDOC formātā vai</w:t>
      </w:r>
      <w:r w:rsidRPr="005C0026">
        <w:rPr>
          <w:rFonts w:ascii="LatoLatin" w:hAnsi="LatoLatin"/>
          <w:sz w:val="21"/>
          <w:szCs w:val="21"/>
          <w:bdr w:val="none" w:sz="0" w:space="0" w:color="auto" w:frame="1"/>
          <w:lang w:val="lv-LV"/>
        </w:rPr>
        <w:t xml:space="preserve"> skenēta PDF formātā</w:t>
      </w:r>
      <w:r w:rsidRPr="005C0026">
        <w:rPr>
          <w:rFonts w:ascii="LatoLatin" w:eastAsia="Arial Unicode MS" w:hAnsi="LatoLatin"/>
          <w:sz w:val="21"/>
          <w:szCs w:val="21"/>
          <w:u w:color="000000"/>
          <w:bdr w:val="nil"/>
          <w:lang w:val="lv-LV" w:eastAsia="lv-LV"/>
        </w:rPr>
        <w:t>).</w:t>
      </w:r>
    </w:p>
    <w:p w14:paraId="36C19813" w14:textId="77777777" w:rsidR="00FE11F5" w:rsidRPr="005C0026" w:rsidRDefault="00FE11F5" w:rsidP="00FE11F5">
      <w:pPr>
        <w:numPr>
          <w:ilvl w:val="1"/>
          <w:numId w:val="10"/>
        </w:numPr>
        <w:pBdr>
          <w:top w:val="nil"/>
          <w:left w:val="nil"/>
          <w:bottom w:val="nil"/>
          <w:right w:val="nil"/>
          <w:between w:val="nil"/>
          <w:bar w:val="nil"/>
        </w:pBdr>
        <w:tabs>
          <w:tab w:val="left" w:pos="567"/>
          <w:tab w:val="left" w:pos="709"/>
        </w:tabs>
        <w:spacing w:before="60" w:after="60"/>
        <w:ind w:left="567" w:hanging="567"/>
        <w:jc w:val="both"/>
        <w:outlineLvl w:val="2"/>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Pretendents piedāvājuma noformēšanā ievēro Elektronisko dokumentu likumā un Ministru kabineta 2005. gada 28. jūnija noteikumos Nr. 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juridisko spēku. Pretendents ir tiesīgs apliecināt visus piedāvājumā  esošos atvasinātos dokumentus un tulkojumus, iesniedzot vienu kopēju apliecinājumu, kas attiecas uz visiem atvasinātajiem dokumentiem un tulkojumiem.</w:t>
      </w:r>
    </w:p>
    <w:p w14:paraId="3BF3F1C9" w14:textId="77777777" w:rsidR="00FE11F5" w:rsidRPr="005C0026" w:rsidRDefault="00FE11F5" w:rsidP="00FE11F5">
      <w:pPr>
        <w:numPr>
          <w:ilvl w:val="1"/>
          <w:numId w:val="10"/>
        </w:numPr>
        <w:pBdr>
          <w:top w:val="nil"/>
          <w:left w:val="nil"/>
          <w:bottom w:val="nil"/>
          <w:right w:val="nil"/>
          <w:between w:val="nil"/>
          <w:bar w:val="nil"/>
        </w:pBdr>
        <w:tabs>
          <w:tab w:val="left" w:pos="567"/>
          <w:tab w:val="left" w:pos="709"/>
        </w:tabs>
        <w:spacing w:before="60" w:after="60"/>
        <w:ind w:left="567" w:hanging="567"/>
        <w:jc w:val="both"/>
        <w:outlineLvl w:val="2"/>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Iesniedzot piedāvājumu, pretendents pilnībā atzīst visus Atklāta konkursa nolikumā (t.sk. tā pielikumos un formās, kuras ir ievietotas EIS e–konkursu apakšsistēmas Atklāta konkursa sadaļā) ietvertos nosacījumus.</w:t>
      </w:r>
      <w:bookmarkEnd w:id="5"/>
    </w:p>
    <w:p w14:paraId="188F808B" w14:textId="77777777" w:rsidR="00FE11F5" w:rsidRPr="005C0026" w:rsidRDefault="00FE11F5" w:rsidP="00FE11F5">
      <w:pPr>
        <w:widowControl w:val="0"/>
        <w:numPr>
          <w:ilvl w:val="1"/>
          <w:numId w:val="10"/>
        </w:numPr>
        <w:pBdr>
          <w:top w:val="nil"/>
          <w:left w:val="nil"/>
          <w:bottom w:val="nil"/>
          <w:right w:val="nil"/>
          <w:between w:val="nil"/>
          <w:bar w:val="nil"/>
        </w:pBdr>
        <w:tabs>
          <w:tab w:val="left" w:pos="567"/>
          <w:tab w:val="left" w:pos="709"/>
        </w:tabs>
        <w:spacing w:before="60" w:after="60"/>
        <w:ind w:left="567" w:hanging="567"/>
        <w:jc w:val="both"/>
        <w:outlineLvl w:val="2"/>
        <w:rPr>
          <w:rFonts w:ascii="LatoLatin" w:eastAsia="Times" w:hAnsi="LatoLatin"/>
          <w:sz w:val="21"/>
          <w:szCs w:val="21"/>
          <w:u w:color="000000"/>
          <w:bdr w:val="nil"/>
          <w:lang w:val="lv-LV" w:eastAsia="lv-LV"/>
        </w:rPr>
      </w:pPr>
      <w:bookmarkStart w:id="6" w:name="_Ref499288564"/>
      <w:r w:rsidRPr="005C0026">
        <w:rPr>
          <w:rFonts w:ascii="LatoLatin" w:eastAsia="Arial Unicode MS" w:hAnsi="LatoLatin"/>
          <w:sz w:val="21"/>
          <w:szCs w:val="21"/>
          <w:u w:color="000000"/>
          <w:bdr w:val="nil"/>
          <w:lang w:val="lv-LV" w:eastAsia="lv-LV"/>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w:t>
      </w:r>
      <w:bookmarkEnd w:id="6"/>
    </w:p>
    <w:p w14:paraId="544303C6" w14:textId="77777777" w:rsidR="00FE11F5" w:rsidRPr="005C0026" w:rsidRDefault="00FE11F5" w:rsidP="00FE11F5">
      <w:pPr>
        <w:widowControl w:val="0"/>
        <w:numPr>
          <w:ilvl w:val="1"/>
          <w:numId w:val="10"/>
        </w:numPr>
        <w:pBdr>
          <w:top w:val="nil"/>
          <w:left w:val="nil"/>
          <w:bottom w:val="nil"/>
          <w:right w:val="nil"/>
          <w:between w:val="nil"/>
          <w:bar w:val="nil"/>
        </w:pBdr>
        <w:tabs>
          <w:tab w:val="left" w:pos="567"/>
          <w:tab w:val="left" w:pos="709"/>
        </w:tabs>
        <w:spacing w:before="60" w:after="60"/>
        <w:ind w:left="567" w:hanging="567"/>
        <w:jc w:val="both"/>
        <w:outlineLvl w:val="2"/>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Ja piedāvājums saturēs kādu no 2.9. punktā minētajiem riskiem, tas netiks izskatīts.</w:t>
      </w:r>
    </w:p>
    <w:p w14:paraId="29F4B45F" w14:textId="77777777" w:rsidR="00FE11F5" w:rsidRPr="005C0026" w:rsidRDefault="00FE11F5" w:rsidP="00FE11F5">
      <w:pPr>
        <w:spacing w:before="60" w:after="60"/>
        <w:ind w:left="567"/>
        <w:jc w:val="both"/>
        <w:rPr>
          <w:rFonts w:ascii="LatoLatin" w:hAnsi="LatoLatin"/>
          <w:sz w:val="21"/>
          <w:szCs w:val="21"/>
          <w:lang w:val="lv-LV"/>
        </w:rPr>
      </w:pPr>
    </w:p>
    <w:p w14:paraId="2BB87A81" w14:textId="77777777" w:rsidR="00FE11F5" w:rsidRPr="005C0026" w:rsidRDefault="00FE11F5" w:rsidP="00EB3092">
      <w:pPr>
        <w:widowControl w:val="0"/>
        <w:numPr>
          <w:ilvl w:val="0"/>
          <w:numId w:val="29"/>
        </w:numPr>
        <w:pBdr>
          <w:top w:val="nil"/>
          <w:left w:val="nil"/>
          <w:bottom w:val="nil"/>
          <w:right w:val="nil"/>
          <w:between w:val="nil"/>
          <w:bar w:val="nil"/>
        </w:pBdr>
        <w:spacing w:before="60" w:after="60"/>
        <w:contextualSpacing/>
        <w:jc w:val="center"/>
        <w:outlineLvl w:val="0"/>
        <w:rPr>
          <w:rFonts w:ascii="LatoLatin" w:hAnsi="LatoLatin"/>
          <w:b/>
          <w:bCs/>
          <w:sz w:val="21"/>
          <w:szCs w:val="21"/>
          <w:lang w:val="lv-LV"/>
        </w:rPr>
      </w:pPr>
      <w:r w:rsidRPr="005C0026">
        <w:rPr>
          <w:rFonts w:ascii="LatoLatin" w:hAnsi="LatoLatin"/>
          <w:b/>
          <w:bCs/>
          <w:caps/>
          <w:sz w:val="21"/>
          <w:szCs w:val="21"/>
          <w:lang w:val="lv-LV"/>
        </w:rPr>
        <w:t>Prasības pretendentiem un iesniedzamie dokumenti</w:t>
      </w:r>
    </w:p>
    <w:p w14:paraId="5F40601B" w14:textId="77777777" w:rsidR="00FE11F5" w:rsidRPr="005C0026" w:rsidRDefault="00FE11F5" w:rsidP="00EB3092">
      <w:pPr>
        <w:widowControl w:val="0"/>
        <w:numPr>
          <w:ilvl w:val="1"/>
          <w:numId w:val="29"/>
        </w:numPr>
        <w:pBdr>
          <w:top w:val="nil"/>
          <w:left w:val="nil"/>
          <w:bottom w:val="nil"/>
          <w:right w:val="nil"/>
          <w:between w:val="nil"/>
          <w:bar w:val="nil"/>
        </w:pBdr>
        <w:spacing w:before="60" w:after="60"/>
        <w:ind w:left="567" w:hanging="567"/>
        <w:contextualSpacing/>
        <w:outlineLvl w:val="0"/>
        <w:rPr>
          <w:rFonts w:ascii="LatoLatin" w:hAnsi="LatoLatin"/>
          <w:b/>
          <w:bCs/>
          <w:sz w:val="21"/>
          <w:szCs w:val="21"/>
          <w:lang w:val="lv-LV"/>
        </w:rPr>
      </w:pPr>
      <w:r w:rsidRPr="005C0026">
        <w:rPr>
          <w:rFonts w:ascii="LatoLatin" w:hAnsi="LatoLatin"/>
          <w:b/>
          <w:sz w:val="21"/>
          <w:szCs w:val="21"/>
          <w:lang w:val="lv-LV"/>
        </w:rPr>
        <w:t>Atlases prasības un iesniedzamie dokumenti:</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4678"/>
      </w:tblGrid>
      <w:tr w:rsidR="004125E5" w:rsidRPr="005C0026" w14:paraId="0AF3621A" w14:textId="77777777" w:rsidTr="00364D26">
        <w:trPr>
          <w:hidden/>
        </w:trPr>
        <w:tc>
          <w:tcPr>
            <w:tcW w:w="4536" w:type="dxa"/>
            <w:shd w:val="clear" w:color="auto" w:fill="D9D9D9" w:themeFill="background1" w:themeFillShade="D9"/>
            <w:vAlign w:val="center"/>
          </w:tcPr>
          <w:p w14:paraId="43B3E352" w14:textId="77777777" w:rsidR="00FE11F5" w:rsidRPr="005C0026" w:rsidRDefault="00FE11F5" w:rsidP="00FE11F5">
            <w:pPr>
              <w:spacing w:before="60" w:after="60"/>
              <w:jc w:val="center"/>
              <w:rPr>
                <w:rFonts w:ascii="LatoLatin" w:eastAsia="Calibri" w:hAnsi="LatoLatin"/>
                <w:b/>
                <w:vanish/>
                <w:sz w:val="21"/>
                <w:szCs w:val="21"/>
                <w:lang w:val="lv-LV" w:eastAsia="ar-SA"/>
              </w:rPr>
            </w:pPr>
          </w:p>
          <w:p w14:paraId="67248FC3" w14:textId="77777777" w:rsidR="00FE11F5" w:rsidRPr="005C0026" w:rsidRDefault="00FE11F5" w:rsidP="00FE11F5">
            <w:pPr>
              <w:spacing w:before="60" w:after="60"/>
              <w:jc w:val="center"/>
              <w:rPr>
                <w:rFonts w:ascii="LatoLatin" w:eastAsia="Calibri" w:hAnsi="LatoLatin"/>
                <w:b/>
                <w:vanish/>
                <w:sz w:val="21"/>
                <w:szCs w:val="21"/>
                <w:lang w:val="lv-LV" w:eastAsia="ar-SA"/>
              </w:rPr>
            </w:pPr>
          </w:p>
          <w:p w14:paraId="00AC16EB" w14:textId="77777777" w:rsidR="00FE11F5" w:rsidRPr="005C0026" w:rsidRDefault="00FE11F5" w:rsidP="00FE11F5">
            <w:pPr>
              <w:spacing w:before="60" w:after="60"/>
              <w:jc w:val="center"/>
              <w:rPr>
                <w:rFonts w:ascii="LatoLatin" w:eastAsia="Calibri" w:hAnsi="LatoLatin"/>
                <w:b/>
                <w:vanish/>
                <w:sz w:val="21"/>
                <w:szCs w:val="21"/>
                <w:lang w:val="lv-LV" w:eastAsia="ar-SA"/>
              </w:rPr>
            </w:pPr>
          </w:p>
          <w:p w14:paraId="64F7D823" w14:textId="77777777" w:rsidR="00FE11F5" w:rsidRPr="005C0026" w:rsidRDefault="00FE11F5" w:rsidP="00FE11F5">
            <w:pPr>
              <w:spacing w:before="60" w:after="60"/>
              <w:jc w:val="center"/>
              <w:rPr>
                <w:rFonts w:ascii="LatoLatin" w:eastAsia="Calibri" w:hAnsi="LatoLatin"/>
                <w:b/>
                <w:sz w:val="21"/>
                <w:szCs w:val="21"/>
                <w:lang w:val="lv-LV" w:eastAsia="ar-SA"/>
              </w:rPr>
            </w:pPr>
            <w:r w:rsidRPr="005C0026">
              <w:rPr>
                <w:rFonts w:ascii="LatoLatin" w:eastAsia="Calibri" w:hAnsi="LatoLatin"/>
                <w:b/>
                <w:sz w:val="21"/>
                <w:szCs w:val="21"/>
                <w:lang w:val="lv-LV" w:eastAsia="ar-SA"/>
              </w:rPr>
              <w:t>Pasūtītāja izvirzītā prasība pretendentam</w:t>
            </w:r>
          </w:p>
        </w:tc>
        <w:tc>
          <w:tcPr>
            <w:tcW w:w="4678" w:type="dxa"/>
            <w:shd w:val="clear" w:color="auto" w:fill="D9D9D9" w:themeFill="background1" w:themeFillShade="D9"/>
            <w:vAlign w:val="center"/>
          </w:tcPr>
          <w:p w14:paraId="132B9B59" w14:textId="77777777" w:rsidR="00FE11F5" w:rsidRPr="005C0026" w:rsidRDefault="00FE11F5" w:rsidP="00FE11F5">
            <w:pPr>
              <w:spacing w:before="60" w:after="60"/>
              <w:jc w:val="center"/>
              <w:rPr>
                <w:rFonts w:ascii="LatoLatin" w:eastAsia="Calibri" w:hAnsi="LatoLatin"/>
                <w:b/>
                <w:sz w:val="21"/>
                <w:szCs w:val="21"/>
                <w:lang w:val="lv-LV" w:eastAsia="ar-SA"/>
              </w:rPr>
            </w:pPr>
            <w:r w:rsidRPr="005C0026">
              <w:rPr>
                <w:rFonts w:ascii="LatoLatin" w:eastAsia="Calibri" w:hAnsi="LatoLatin"/>
                <w:b/>
                <w:sz w:val="21"/>
                <w:szCs w:val="21"/>
                <w:lang w:val="lv-LV" w:eastAsia="ar-SA"/>
              </w:rPr>
              <w:t>Pretendentam jāiesniedz šādi dokumenti</w:t>
            </w:r>
          </w:p>
        </w:tc>
      </w:tr>
      <w:tr w:rsidR="004125E5" w:rsidRPr="00B00AA1" w14:paraId="344359DC" w14:textId="77777777" w:rsidTr="00364D26">
        <w:trPr>
          <w:hidden/>
        </w:trPr>
        <w:tc>
          <w:tcPr>
            <w:tcW w:w="4536" w:type="dxa"/>
            <w:shd w:val="clear" w:color="auto" w:fill="auto"/>
          </w:tcPr>
          <w:p w14:paraId="36073ED6" w14:textId="77777777" w:rsidR="00FE11F5" w:rsidRPr="005C0026" w:rsidRDefault="00FE11F5" w:rsidP="00EB3092">
            <w:pPr>
              <w:widowControl w:val="0"/>
              <w:numPr>
                <w:ilvl w:val="0"/>
                <w:numId w:val="30"/>
              </w:numPr>
              <w:spacing w:before="60" w:after="60"/>
              <w:jc w:val="both"/>
              <w:rPr>
                <w:rFonts w:ascii="LatoLatin" w:hAnsi="LatoLatin"/>
                <w:vanish/>
                <w:sz w:val="21"/>
                <w:szCs w:val="21"/>
                <w:lang w:val="lv-LV"/>
              </w:rPr>
            </w:pPr>
          </w:p>
          <w:p w14:paraId="4F0264D8" w14:textId="77777777" w:rsidR="00FE11F5" w:rsidRPr="005C0026" w:rsidRDefault="00FE11F5" w:rsidP="00EB3092">
            <w:pPr>
              <w:widowControl w:val="0"/>
              <w:numPr>
                <w:ilvl w:val="0"/>
                <w:numId w:val="30"/>
              </w:numPr>
              <w:spacing w:before="60" w:after="60"/>
              <w:jc w:val="both"/>
              <w:rPr>
                <w:rFonts w:ascii="LatoLatin" w:hAnsi="LatoLatin"/>
                <w:vanish/>
                <w:sz w:val="21"/>
                <w:szCs w:val="21"/>
                <w:lang w:val="lv-LV"/>
              </w:rPr>
            </w:pPr>
          </w:p>
          <w:p w14:paraId="29E388CA" w14:textId="77777777" w:rsidR="00FE11F5" w:rsidRPr="005C0026" w:rsidRDefault="00FE11F5" w:rsidP="00EB3092">
            <w:pPr>
              <w:widowControl w:val="0"/>
              <w:numPr>
                <w:ilvl w:val="0"/>
                <w:numId w:val="30"/>
              </w:numPr>
              <w:spacing w:before="60" w:after="60"/>
              <w:jc w:val="both"/>
              <w:rPr>
                <w:rFonts w:ascii="LatoLatin" w:hAnsi="LatoLatin"/>
                <w:vanish/>
                <w:sz w:val="21"/>
                <w:szCs w:val="21"/>
                <w:lang w:val="lv-LV"/>
              </w:rPr>
            </w:pPr>
          </w:p>
          <w:p w14:paraId="19036A74" w14:textId="77777777" w:rsidR="00FE11F5" w:rsidRPr="005C0026" w:rsidRDefault="00FE11F5" w:rsidP="00EB3092">
            <w:pPr>
              <w:widowControl w:val="0"/>
              <w:numPr>
                <w:ilvl w:val="1"/>
                <w:numId w:val="30"/>
              </w:numPr>
              <w:spacing w:before="60" w:after="60"/>
              <w:jc w:val="both"/>
              <w:rPr>
                <w:rFonts w:ascii="LatoLatin" w:hAnsi="LatoLatin"/>
                <w:vanish/>
                <w:sz w:val="21"/>
                <w:szCs w:val="21"/>
                <w:lang w:val="lv-LV"/>
              </w:rPr>
            </w:pPr>
          </w:p>
          <w:p w14:paraId="3317990B" w14:textId="77777777" w:rsidR="00FE11F5" w:rsidRPr="005C0026" w:rsidRDefault="00FE11F5" w:rsidP="00EB3092">
            <w:pPr>
              <w:widowControl w:val="0"/>
              <w:numPr>
                <w:ilvl w:val="2"/>
                <w:numId w:val="30"/>
              </w:numPr>
              <w:spacing w:before="60" w:after="60"/>
              <w:jc w:val="both"/>
              <w:rPr>
                <w:rFonts w:ascii="LatoLatin" w:hAnsi="LatoLatin"/>
                <w:vanish/>
                <w:sz w:val="21"/>
                <w:szCs w:val="21"/>
                <w:lang w:val="lv-LV"/>
              </w:rPr>
            </w:pPr>
          </w:p>
          <w:p w14:paraId="2B56F79D" w14:textId="77777777" w:rsidR="00FE11F5" w:rsidRPr="005C0026" w:rsidRDefault="00FE11F5" w:rsidP="00EB3092">
            <w:pPr>
              <w:widowControl w:val="0"/>
              <w:numPr>
                <w:ilvl w:val="2"/>
                <w:numId w:val="29"/>
              </w:numPr>
              <w:spacing w:before="60" w:after="60"/>
              <w:contextualSpacing/>
              <w:jc w:val="both"/>
              <w:rPr>
                <w:rFonts w:ascii="LatoLatin" w:hAnsi="LatoLatin"/>
                <w:sz w:val="21"/>
                <w:szCs w:val="21"/>
                <w:lang w:val="lv-LV"/>
              </w:rPr>
            </w:pPr>
            <w:r w:rsidRPr="005C0026">
              <w:rPr>
                <w:rFonts w:ascii="LatoLatin" w:hAnsi="LatoLatin"/>
                <w:sz w:val="21"/>
                <w:szCs w:val="21"/>
                <w:lang w:val="lv-LV"/>
              </w:rPr>
              <w:t>Pretendents (un tā norādītie apakšuzņēmēji) ir reģistrēts atbilstoši pretendenta reģistrācijas valsts normatīvo aktu prasībām (Latvijas Republikas Uzņēmumu reģistra Komercreģistrā, Latvijas Republikas Valsts ieņēmumu dienesta (turpmāk – VID) Nodokļu maksātāju reģistrā kā saimnieciskās darbības veicējs vai līdzvērtīgā reģistrā ārvalstīs).</w:t>
            </w:r>
          </w:p>
          <w:p w14:paraId="426619DA" w14:textId="77777777" w:rsidR="00FE11F5" w:rsidRPr="005C0026" w:rsidRDefault="00FE11F5" w:rsidP="00FE11F5">
            <w:pPr>
              <w:widowControl w:val="0"/>
              <w:spacing w:before="60" w:after="60"/>
              <w:jc w:val="both"/>
              <w:rPr>
                <w:rFonts w:ascii="LatoLatin" w:eastAsia="Times" w:hAnsi="LatoLatin"/>
                <w:i/>
                <w:sz w:val="21"/>
                <w:szCs w:val="21"/>
                <w:lang w:val="lv-LV"/>
              </w:rPr>
            </w:pPr>
            <w:r w:rsidRPr="005C0026">
              <w:rPr>
                <w:rFonts w:ascii="LatoLatin" w:hAnsi="LatoLatin"/>
                <w:i/>
                <w:iCs/>
                <w:sz w:val="21"/>
                <w:szCs w:val="21"/>
                <w:lang w:val="lv-LV"/>
              </w:rPr>
              <w:t>Ja piedāvājumu iesniedz piegādātāju apvienība, tad šī prasība attiecināma atsevišķi uz katru piegādātāju apvienības dalībnieku; ja piedāvājumu iesniedz personālsabiedrība, tad šī prasība attiecināma uz personālsabiedrību, kā arī atsevišķi uz katru personālsabiedrības biedru</w:t>
            </w:r>
            <w:r w:rsidRPr="005C0026">
              <w:rPr>
                <w:rFonts w:ascii="LatoLatin" w:hAnsi="LatoLatin"/>
                <w:i/>
                <w:sz w:val="21"/>
                <w:szCs w:val="21"/>
                <w:lang w:val="lv-LV"/>
              </w:rPr>
              <w:t>.</w:t>
            </w:r>
          </w:p>
          <w:p w14:paraId="61FA9589" w14:textId="77777777" w:rsidR="00FE11F5" w:rsidRPr="005C0026" w:rsidRDefault="00FE11F5" w:rsidP="00FE11F5">
            <w:pPr>
              <w:spacing w:before="60" w:after="60"/>
              <w:jc w:val="both"/>
              <w:rPr>
                <w:rFonts w:ascii="LatoLatin" w:eastAsia="Calibri" w:hAnsi="LatoLatin"/>
                <w:i/>
                <w:sz w:val="21"/>
                <w:szCs w:val="21"/>
                <w:lang w:val="lv-LV" w:eastAsia="ar-SA"/>
              </w:rPr>
            </w:pPr>
            <w:r w:rsidRPr="005C0026">
              <w:rPr>
                <w:rFonts w:ascii="LatoLatin" w:hAnsi="LatoLatin"/>
                <w:i/>
                <w:iCs/>
                <w:sz w:val="21"/>
                <w:szCs w:val="21"/>
                <w:lang w:val="lv-LV"/>
              </w:rPr>
              <w:t xml:space="preserve">Dalība iepirkumā ir brīvi pieejama jebkurai tiesībspējīgai un rīcībspējīgai fiziskai vai juridiskai personai, šādu personu apvienībai (piegādātāju apvienība, personālsabiedrība) jebkurā to kombinācijā neatkarīgi no tās reģistrācijas un </w:t>
            </w:r>
            <w:r w:rsidRPr="005C0026">
              <w:rPr>
                <w:rFonts w:ascii="LatoLatin" w:hAnsi="LatoLatin"/>
                <w:i/>
                <w:iCs/>
                <w:sz w:val="21"/>
                <w:szCs w:val="21"/>
                <w:lang w:val="lv-LV"/>
              </w:rPr>
              <w:lastRenderedPageBreak/>
              <w:t>darbības vietas, kura tiesīga nodarboties ar uzņēmējdarbību.</w:t>
            </w:r>
          </w:p>
        </w:tc>
        <w:tc>
          <w:tcPr>
            <w:tcW w:w="4678" w:type="dxa"/>
            <w:shd w:val="clear" w:color="auto" w:fill="auto"/>
          </w:tcPr>
          <w:p w14:paraId="6547A4B3" w14:textId="578C8308" w:rsidR="00FE11F5" w:rsidRPr="005C0026" w:rsidRDefault="00FE11F5" w:rsidP="003F6E5D">
            <w:pPr>
              <w:widowControl w:val="0"/>
              <w:tabs>
                <w:tab w:val="left" w:pos="883"/>
              </w:tabs>
              <w:spacing w:before="60" w:after="60"/>
              <w:contextualSpacing/>
              <w:jc w:val="both"/>
              <w:rPr>
                <w:rFonts w:ascii="LatoLatin" w:hAnsi="LatoLatin"/>
                <w:sz w:val="21"/>
                <w:szCs w:val="21"/>
                <w:lang w:val="lv-LV"/>
              </w:rPr>
            </w:pPr>
            <w:r w:rsidRPr="005C0026">
              <w:rPr>
                <w:rFonts w:ascii="LatoLatin" w:hAnsi="LatoLatin"/>
                <w:sz w:val="21"/>
                <w:szCs w:val="21"/>
                <w:lang w:val="lv-LV"/>
              </w:rPr>
              <w:lastRenderedPageBreak/>
              <w:t>Pretendenta parakstīts pieteikums dalībai Atklātā konkursā (nolikuma 2.pielikums) un apliecinājums par neatkarīgi izstrādātu piedāvājumu (nolikuma 3.pielikums).</w:t>
            </w:r>
          </w:p>
          <w:p w14:paraId="08865181" w14:textId="77777777" w:rsidR="00FE11F5" w:rsidRPr="005C0026" w:rsidRDefault="00FE11F5" w:rsidP="003F6E5D">
            <w:pPr>
              <w:widowControl w:val="0"/>
              <w:tabs>
                <w:tab w:val="left" w:pos="883"/>
              </w:tabs>
              <w:spacing w:before="60" w:after="60"/>
              <w:contextualSpacing/>
              <w:jc w:val="both"/>
              <w:rPr>
                <w:rFonts w:ascii="LatoLatin" w:hAnsi="LatoLatin"/>
                <w:sz w:val="21"/>
                <w:szCs w:val="21"/>
                <w:lang w:val="lv-LV"/>
              </w:rPr>
            </w:pPr>
            <w:r w:rsidRPr="005C0026">
              <w:rPr>
                <w:rFonts w:ascii="LatoLatin" w:hAnsi="LatoLatin"/>
                <w:sz w:val="21"/>
                <w:szCs w:val="21"/>
                <w:lang w:val="lv-LV"/>
              </w:rPr>
              <w:t>Pretendenta pārstāvja ar pārstāvības tiesībām izdota pilnvara (parakstīta ar drošu elektronisko parakstu un laika zīmogu EDOC formātā vai</w:t>
            </w:r>
            <w:r w:rsidRPr="005C0026">
              <w:rPr>
                <w:rFonts w:ascii="LatoLatin" w:hAnsi="LatoLatin"/>
                <w:sz w:val="21"/>
                <w:szCs w:val="21"/>
                <w:bdr w:val="none" w:sz="0" w:space="0" w:color="auto" w:frame="1"/>
                <w:lang w:val="lv-LV"/>
              </w:rPr>
              <w:t xml:space="preserve"> skenēta PDF formātā</w:t>
            </w:r>
            <w:r w:rsidRPr="005C0026">
              <w:rPr>
                <w:rFonts w:ascii="LatoLatin" w:hAnsi="LatoLatin"/>
                <w:sz w:val="21"/>
                <w:szCs w:val="21"/>
                <w:lang w:val="lv-LV"/>
              </w:rPr>
              <w:t>) citai personai parakstīt pieteikumu un/vai iepirkuma līgumu, ja tā atšķiras no Latvijas Republikas Uzņēmumu reģistra Komercreģistrā norādītā.</w:t>
            </w:r>
          </w:p>
          <w:p w14:paraId="23F1799D" w14:textId="77777777" w:rsidR="00FE11F5" w:rsidRPr="005C0026" w:rsidRDefault="00FE11F5" w:rsidP="003F6E5D">
            <w:pPr>
              <w:widowControl w:val="0"/>
              <w:tabs>
                <w:tab w:val="left" w:pos="883"/>
              </w:tabs>
              <w:spacing w:before="60" w:after="60"/>
              <w:contextualSpacing/>
              <w:jc w:val="both"/>
              <w:rPr>
                <w:rFonts w:ascii="LatoLatin" w:hAnsi="LatoLatin"/>
                <w:sz w:val="21"/>
                <w:szCs w:val="21"/>
                <w:lang w:val="lv-LV"/>
              </w:rPr>
            </w:pPr>
            <w:r w:rsidRPr="005C0026">
              <w:rPr>
                <w:rFonts w:ascii="LatoLatin" w:hAnsi="LatoLatin"/>
                <w:sz w:val="21"/>
                <w:szCs w:val="21"/>
                <w:lang w:val="lv-LV"/>
              </w:rPr>
              <w:t>Ja pretendents ir piegādātāju apvienība un sabiedrības līgumā nav atrunātas pārstāvības tiesības, pretendenta pieteikumu dalībai iepirkumā paraksta katras personas, kas iekļauta piegādātāju apvienībā, pārstāvis ar pārstāvības tiesībām.</w:t>
            </w:r>
          </w:p>
          <w:p w14:paraId="01D334E9" w14:textId="77777777" w:rsidR="00FE11F5" w:rsidRPr="005C0026" w:rsidRDefault="00FE11F5" w:rsidP="003F6E5D">
            <w:pPr>
              <w:widowControl w:val="0"/>
              <w:tabs>
                <w:tab w:val="left" w:pos="883"/>
              </w:tabs>
              <w:spacing w:before="60" w:after="60"/>
              <w:contextualSpacing/>
              <w:jc w:val="both"/>
              <w:rPr>
                <w:rFonts w:ascii="LatoLatin" w:hAnsi="LatoLatin"/>
                <w:sz w:val="21"/>
                <w:szCs w:val="21"/>
                <w:lang w:val="lv-LV"/>
              </w:rPr>
            </w:pPr>
            <w:r w:rsidRPr="005C0026">
              <w:rPr>
                <w:rFonts w:ascii="LatoLatin" w:hAnsi="LatoLatin"/>
                <w:sz w:val="21"/>
                <w:szCs w:val="21"/>
                <w:lang w:val="lv-LV"/>
              </w:rPr>
              <w:t xml:space="preserve">Informāciju par pretendentu, kas ir reģistrēts Latvijas Republikas Komercreģistrā, Iepirkumu komisija pārbauda Uzņēmumu reģistra mājas lapā https://www.ur.gov.lv/lv/. Informāciju par </w:t>
            </w:r>
            <w:r w:rsidRPr="005C0026">
              <w:rPr>
                <w:rFonts w:ascii="LatoLatin" w:hAnsi="LatoLatin"/>
                <w:sz w:val="21"/>
                <w:szCs w:val="21"/>
                <w:lang w:val="lv-LV"/>
              </w:rPr>
              <w:lastRenderedPageBreak/>
              <w:t xml:space="preserve">pretendentu, kas ir fiziska persona un Latvijas Republikā ir reģistrēta kā saimnieciskās darbības veicēja VID nodokļu maksātāju reģistrā, komisija pārbauda VID mājaslapā sadaļā “Saimnieciskās darbības veicēji, VID reģistrētās juridiskās personas un citas personas” https://www6.vid.gov.lv/SDV. </w:t>
            </w:r>
          </w:p>
          <w:p w14:paraId="1EA17CF4" w14:textId="77777777" w:rsidR="00FE11F5" w:rsidRPr="005C0026" w:rsidRDefault="00FE11F5" w:rsidP="003F6E5D">
            <w:pPr>
              <w:widowControl w:val="0"/>
              <w:tabs>
                <w:tab w:val="left" w:pos="883"/>
              </w:tabs>
              <w:spacing w:before="60" w:after="60"/>
              <w:contextualSpacing/>
              <w:jc w:val="both"/>
              <w:rPr>
                <w:rFonts w:ascii="LatoLatin" w:hAnsi="LatoLatin"/>
                <w:sz w:val="21"/>
                <w:szCs w:val="21"/>
                <w:lang w:val="lv-LV"/>
              </w:rPr>
            </w:pPr>
            <w:r w:rsidRPr="005C0026">
              <w:rPr>
                <w:rFonts w:ascii="LatoLatin" w:hAnsi="LatoLatin"/>
                <w:sz w:val="21"/>
                <w:szCs w:val="21"/>
                <w:lang w:val="lv-LV"/>
              </w:rPr>
              <w:t>Ja pretendents ir reģistrēts ārvalstīs, tad pretendents reģistrāciju apliecina atbilstoši attiecīgās valsts nosacījumiem (piemēram, norādot publiski pieejamu reģistru, kur pasūtītājs varētu pārliecināties par pretendenta reģistrācijas faktu).</w:t>
            </w:r>
          </w:p>
        </w:tc>
      </w:tr>
      <w:tr w:rsidR="004125E5" w:rsidRPr="00B00AA1" w14:paraId="4086756C" w14:textId="77777777" w:rsidTr="00364D26">
        <w:trPr>
          <w:trHeight w:val="669"/>
        </w:trPr>
        <w:tc>
          <w:tcPr>
            <w:tcW w:w="4536" w:type="dxa"/>
            <w:shd w:val="clear" w:color="auto" w:fill="auto"/>
          </w:tcPr>
          <w:p w14:paraId="16DB26C4" w14:textId="45B16E68" w:rsidR="00FE11F5" w:rsidRPr="005C0026" w:rsidRDefault="00FE11F5" w:rsidP="00EB3092">
            <w:pPr>
              <w:numPr>
                <w:ilvl w:val="2"/>
                <w:numId w:val="28"/>
              </w:numPr>
              <w:spacing w:after="120"/>
              <w:contextualSpacing/>
              <w:jc w:val="both"/>
              <w:rPr>
                <w:rFonts w:ascii="LatoLatin" w:eastAsia="Arial Unicode MS" w:hAnsi="LatoLatin" w:cs="Arial Unicode MS"/>
                <w:bCs/>
                <w:sz w:val="21"/>
                <w:szCs w:val="21"/>
                <w:u w:color="000000"/>
                <w:bdr w:val="nil"/>
                <w:lang w:val="lv-LV" w:eastAsia="lv-LV"/>
              </w:rPr>
            </w:pPr>
            <w:r w:rsidRPr="005C0026">
              <w:rPr>
                <w:rFonts w:ascii="LatoLatin" w:eastAsia="Arial Unicode MS" w:hAnsi="LatoLatin" w:cs="Arial Unicode MS"/>
                <w:bCs/>
                <w:sz w:val="21"/>
                <w:szCs w:val="21"/>
                <w:u w:color="000000"/>
                <w:bdr w:val="nil"/>
                <w:lang w:val="lv-LV" w:eastAsia="lv-LV"/>
              </w:rPr>
              <w:lastRenderedPageBreak/>
              <w:t>Pretendents pēdējo 3 (trīs) gadu laikā līdz pieteikuma iesniegšanas dienai</w:t>
            </w:r>
            <w:r w:rsidR="003F6E5D" w:rsidRPr="005C0026">
              <w:rPr>
                <w:rFonts w:ascii="LatoLatin" w:eastAsia="Arial Unicode MS" w:hAnsi="LatoLatin" w:cs="Arial Unicode MS"/>
                <w:bCs/>
                <w:sz w:val="21"/>
                <w:szCs w:val="21"/>
                <w:u w:color="000000"/>
                <w:bdr w:val="nil"/>
                <w:lang w:val="lv-LV" w:eastAsia="lv-LV"/>
              </w:rPr>
              <w:t xml:space="preserve"> </w:t>
            </w:r>
            <w:r w:rsidRPr="005C0026">
              <w:rPr>
                <w:rFonts w:ascii="LatoLatin" w:eastAsia="Arial Unicode MS" w:hAnsi="LatoLatin" w:cs="Arial Unicode MS"/>
                <w:bCs/>
                <w:sz w:val="21"/>
                <w:szCs w:val="21"/>
                <w:u w:color="000000"/>
                <w:bdr w:val="nil"/>
                <w:lang w:val="lv-LV" w:eastAsia="lv-LV"/>
              </w:rPr>
              <w:t xml:space="preserve">ir veicis </w:t>
            </w:r>
            <w:r w:rsidR="00EC228B" w:rsidRPr="005C0026">
              <w:rPr>
                <w:rFonts w:ascii="LatoLatin" w:eastAsia="Arial Unicode MS" w:hAnsi="LatoLatin" w:cs="Arial Unicode MS"/>
                <w:bCs/>
                <w:sz w:val="21"/>
                <w:szCs w:val="21"/>
                <w:u w:color="000000"/>
                <w:bdr w:val="nil"/>
                <w:lang w:val="lv-LV" w:eastAsia="lv-LV"/>
              </w:rPr>
              <w:t xml:space="preserve">nemazāk kā </w:t>
            </w:r>
            <w:r w:rsidRPr="005C0026">
              <w:rPr>
                <w:rFonts w:ascii="LatoLatin" w:eastAsia="Arial Unicode MS" w:hAnsi="LatoLatin" w:cs="Arial Unicode MS"/>
                <w:bCs/>
                <w:sz w:val="21"/>
                <w:szCs w:val="21"/>
                <w:u w:color="000000"/>
                <w:bdr w:val="nil"/>
                <w:lang w:val="lv-LV" w:eastAsia="lv-LV"/>
              </w:rPr>
              <w:t>2 (divu)</w:t>
            </w:r>
            <w:r w:rsidR="00EC228B" w:rsidRPr="005C0026">
              <w:rPr>
                <w:rStyle w:val="FootnoteReference"/>
                <w:rFonts w:ascii="LatoLatin" w:eastAsia="Arial Unicode MS" w:hAnsi="LatoLatin" w:cs="Arial Unicode MS"/>
                <w:bCs/>
                <w:sz w:val="21"/>
                <w:szCs w:val="21"/>
                <w:u w:color="000000"/>
                <w:bdr w:val="nil"/>
                <w:lang w:val="lv-LV" w:eastAsia="lv-LV"/>
              </w:rPr>
              <w:footnoteReference w:id="2"/>
            </w:r>
            <w:r w:rsidRPr="005C0026">
              <w:rPr>
                <w:rFonts w:ascii="LatoLatin" w:eastAsia="Arial Unicode MS" w:hAnsi="LatoLatin" w:cs="Arial Unicode MS"/>
                <w:bCs/>
                <w:sz w:val="21"/>
                <w:szCs w:val="21"/>
                <w:u w:color="000000"/>
                <w:bdr w:val="nil"/>
                <w:lang w:val="lv-LV" w:eastAsia="lv-LV"/>
              </w:rPr>
              <w:t xml:space="preserve"> līguma priekšmetam līdzvērtīgu preču (</w:t>
            </w:r>
            <w:r w:rsidR="0032239E" w:rsidRPr="005C0026">
              <w:rPr>
                <w:rFonts w:ascii="LatoLatin" w:eastAsia="Arial Unicode MS" w:hAnsi="LatoLatin" w:cs="Arial Unicode MS"/>
                <w:bCs/>
                <w:sz w:val="21"/>
                <w:szCs w:val="21"/>
                <w:u w:color="000000"/>
                <w:bdr w:val="nil"/>
                <w:lang w:val="lv-LV" w:eastAsia="lv-LV"/>
              </w:rPr>
              <w:t>drupināšanas un/vai sijāšanas iekārtas)</w:t>
            </w:r>
            <w:r w:rsidRPr="005C0026">
              <w:rPr>
                <w:rFonts w:ascii="LatoLatin" w:eastAsia="Arial Unicode MS" w:hAnsi="LatoLatin" w:cs="Arial Unicode MS"/>
                <w:bCs/>
                <w:sz w:val="21"/>
                <w:szCs w:val="21"/>
                <w:u w:color="000000"/>
                <w:bdr w:val="nil"/>
                <w:lang w:val="lv-LV" w:eastAsia="lv-LV"/>
              </w:rPr>
              <w:t xml:space="preserve">) piegādi, </w:t>
            </w:r>
            <w:r w:rsidR="00EC228B" w:rsidRPr="005C0026">
              <w:rPr>
                <w:rFonts w:ascii="LatoLatin" w:eastAsia="Arial Unicode MS" w:hAnsi="LatoLatin" w:cs="Arial Unicode MS"/>
                <w:bCs/>
                <w:sz w:val="21"/>
                <w:szCs w:val="21"/>
                <w:u w:color="000000"/>
                <w:bdr w:val="nil"/>
                <w:lang w:val="lv-LV" w:eastAsia="lv-LV"/>
              </w:rPr>
              <w:t xml:space="preserve">visu līgumu </w:t>
            </w:r>
            <w:r w:rsidRPr="005C0026">
              <w:rPr>
                <w:rFonts w:ascii="LatoLatin" w:eastAsia="Arial Unicode MS" w:hAnsi="LatoLatin" w:cs="Arial Unicode MS"/>
                <w:bCs/>
                <w:sz w:val="21"/>
                <w:szCs w:val="21"/>
                <w:u w:color="000000"/>
                <w:bdr w:val="nil"/>
                <w:lang w:val="lv-LV" w:eastAsia="lv-LV"/>
              </w:rPr>
              <w:t xml:space="preserve">kopējās summas EUR </w:t>
            </w:r>
            <w:r w:rsidR="008F0861" w:rsidRPr="005C0026">
              <w:rPr>
                <w:rFonts w:ascii="LatoLatin" w:eastAsia="Arial Unicode MS" w:hAnsi="LatoLatin" w:cs="Arial Unicode MS"/>
                <w:bCs/>
                <w:sz w:val="21"/>
                <w:szCs w:val="21"/>
                <w:u w:color="000000"/>
                <w:bdr w:val="nil"/>
                <w:lang w:val="lv-LV" w:eastAsia="lv-LV"/>
              </w:rPr>
              <w:t>300 000</w:t>
            </w:r>
            <w:r w:rsidRPr="005C0026">
              <w:rPr>
                <w:rFonts w:ascii="LatoLatin" w:eastAsia="Arial Unicode MS" w:hAnsi="LatoLatin" w:cs="Arial Unicode MS"/>
                <w:bCs/>
                <w:sz w:val="21"/>
                <w:szCs w:val="21"/>
                <w:u w:color="000000"/>
                <w:bdr w:val="nil"/>
                <w:lang w:val="lv-LV" w:eastAsia="lv-LV"/>
              </w:rPr>
              <w:t xml:space="preserve"> bez PVN apmērā.</w:t>
            </w:r>
          </w:p>
          <w:p w14:paraId="706AD882" w14:textId="77777777" w:rsidR="00FE11F5" w:rsidRPr="005C0026" w:rsidRDefault="00FE11F5" w:rsidP="00FE11F5">
            <w:pPr>
              <w:spacing w:after="120"/>
              <w:ind w:left="720"/>
              <w:contextualSpacing/>
              <w:jc w:val="both"/>
              <w:rPr>
                <w:rFonts w:ascii="LatoLatin" w:eastAsia="Arial Unicode MS" w:hAnsi="LatoLatin" w:cs="Arial Unicode MS"/>
                <w:bCs/>
                <w:sz w:val="21"/>
                <w:szCs w:val="21"/>
                <w:u w:color="000000"/>
                <w:bdr w:val="nil"/>
                <w:lang w:val="lv-LV" w:eastAsia="lv-LV"/>
              </w:rPr>
            </w:pPr>
          </w:p>
          <w:p w14:paraId="4E00F2FB" w14:textId="77777777" w:rsidR="00FE11F5" w:rsidRPr="005C0026" w:rsidRDefault="00FE11F5" w:rsidP="00FE11F5">
            <w:pPr>
              <w:spacing w:after="120"/>
              <w:ind w:left="720"/>
              <w:contextualSpacing/>
              <w:jc w:val="both"/>
              <w:rPr>
                <w:rFonts w:ascii="LatoLatin" w:eastAsia="Arial Unicode MS" w:hAnsi="LatoLatin" w:cs="Arial Unicode MS"/>
                <w:bCs/>
                <w:sz w:val="21"/>
                <w:szCs w:val="21"/>
                <w:u w:color="000000"/>
                <w:bdr w:val="nil"/>
                <w:lang w:val="lv-LV" w:eastAsia="lv-LV"/>
              </w:rPr>
            </w:pPr>
          </w:p>
          <w:p w14:paraId="1576557D" w14:textId="77777777" w:rsidR="00FE11F5" w:rsidRPr="005C0026" w:rsidRDefault="00FE11F5" w:rsidP="00FE11F5">
            <w:pPr>
              <w:spacing w:after="120"/>
              <w:jc w:val="both"/>
              <w:rPr>
                <w:rFonts w:ascii="LatoLatin" w:hAnsi="LatoLatin"/>
                <w:sz w:val="21"/>
                <w:szCs w:val="21"/>
                <w:lang w:val="lv-LV"/>
              </w:rPr>
            </w:pPr>
            <w:r w:rsidRPr="005C0026">
              <w:rPr>
                <w:rFonts w:ascii="LatoLatin" w:hAnsi="LatoLatin"/>
                <w:i/>
                <w:sz w:val="21"/>
                <w:szCs w:val="21"/>
                <w:lang w:val="lv-LV"/>
              </w:rPr>
              <w:t>Ja piedāvājumu iesniedz piegādātāju apvienība vai personālsabiedrība, tad šī prasība jāizpilda kopā piegādātāju apvienības dalībniekiem vai personālsabiedrības biedriem.</w:t>
            </w:r>
          </w:p>
        </w:tc>
        <w:tc>
          <w:tcPr>
            <w:tcW w:w="4678" w:type="dxa"/>
            <w:shd w:val="clear" w:color="auto" w:fill="auto"/>
          </w:tcPr>
          <w:p w14:paraId="77BA48C4" w14:textId="74031EAF" w:rsidR="00FE11F5" w:rsidRPr="005C0026" w:rsidRDefault="00FE11F5" w:rsidP="003F6E5D">
            <w:pPr>
              <w:jc w:val="both"/>
              <w:rPr>
                <w:rFonts w:ascii="LatoLatin" w:hAnsi="LatoLatin"/>
                <w:sz w:val="21"/>
                <w:szCs w:val="21"/>
                <w:lang w:val="lv-LV"/>
              </w:rPr>
            </w:pPr>
            <w:r w:rsidRPr="005C0026">
              <w:rPr>
                <w:rFonts w:ascii="LatoLatin" w:hAnsi="LatoLatin"/>
                <w:sz w:val="21"/>
                <w:szCs w:val="21"/>
                <w:lang w:val="lv-LV"/>
              </w:rPr>
              <w:t>Pretendents, lai apliecinātu savu atbilstību iepirkuma nolikuma pieredzes apraksta noteiktajām prasībām, par vismaz  1 (vienu) no 5. pielikumā minētajiem pieredzes objektiem, iesniedz  dokumentus, piemēram, rakstveida pozitīvu atsauksmi no pieredzes sarakstā norādīto objektu pasūtītājiem par veiktajiem darbiem, līgumu izrakstu apliecinātas kopijas (vai tiem pielīdzināmus dokumentus, piem., rēķins, akts u.</w:t>
            </w:r>
            <w:r w:rsidR="00686838" w:rsidRPr="005C0026">
              <w:rPr>
                <w:rFonts w:ascii="LatoLatin" w:hAnsi="LatoLatin"/>
                <w:sz w:val="21"/>
                <w:szCs w:val="21"/>
                <w:lang w:val="lv-LV"/>
              </w:rPr>
              <w:t> </w:t>
            </w:r>
            <w:r w:rsidRPr="005C0026">
              <w:rPr>
                <w:rFonts w:ascii="LatoLatin" w:hAnsi="LatoLatin"/>
                <w:sz w:val="21"/>
                <w:szCs w:val="21"/>
                <w:lang w:val="lv-LV"/>
              </w:rPr>
              <w:t>c.).</w:t>
            </w:r>
          </w:p>
        </w:tc>
      </w:tr>
      <w:tr w:rsidR="004125E5" w:rsidRPr="00B00AA1" w14:paraId="2059930D" w14:textId="77777777" w:rsidTr="00364D26">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01539192" w14:textId="77777777" w:rsidR="00FE11F5" w:rsidRPr="005C0026" w:rsidRDefault="00FE11F5" w:rsidP="00EB3092">
            <w:pPr>
              <w:widowControl w:val="0"/>
              <w:numPr>
                <w:ilvl w:val="2"/>
                <w:numId w:val="28"/>
              </w:numPr>
              <w:pBdr>
                <w:top w:val="nil"/>
                <w:left w:val="nil"/>
                <w:bottom w:val="nil"/>
                <w:right w:val="nil"/>
                <w:between w:val="nil"/>
                <w:bar w:val="nil"/>
              </w:pBdr>
              <w:spacing w:before="60" w:after="60"/>
              <w:jc w:val="both"/>
              <w:rPr>
                <w:rFonts w:ascii="LatoLatin" w:eastAsia="Arial Unicode MS" w:hAnsi="LatoLatin" w:cs="Arial Unicode MS"/>
                <w:kern w:val="24"/>
                <w:sz w:val="21"/>
                <w:szCs w:val="21"/>
                <w:u w:color="000000"/>
                <w:bdr w:val="nil"/>
                <w:lang w:val="lv-LV" w:eastAsia="lv-LV"/>
              </w:rPr>
            </w:pPr>
            <w:r w:rsidRPr="005C0026">
              <w:rPr>
                <w:rFonts w:ascii="LatoLatin" w:eastAsia="Arial Unicode MS" w:hAnsi="LatoLatin" w:cs="Arial Unicode MS"/>
                <w:kern w:val="24"/>
                <w:sz w:val="21"/>
                <w:szCs w:val="21"/>
                <w:u w:color="000000"/>
                <w:bdr w:val="nil"/>
                <w:lang w:val="lv-LV" w:eastAsia="lv-LV"/>
              </w:rPr>
              <w:t xml:space="preserve">Pretendentam jānorāda personas, uz kuru iespējām pretendents balstās, lai apliecinātu, ka tā kvalifikācija atbilst paziņojumā par līgumu vai iepirkuma procedūras dokumentos noteiktajām prasībām. </w:t>
            </w:r>
          </w:p>
          <w:p w14:paraId="7E043FA3" w14:textId="77777777" w:rsidR="00FE11F5" w:rsidRPr="005C0026" w:rsidRDefault="00FE11F5" w:rsidP="00FE11F5">
            <w:pPr>
              <w:widowControl w:val="0"/>
              <w:pBdr>
                <w:top w:val="nil"/>
                <w:left w:val="nil"/>
                <w:bottom w:val="nil"/>
                <w:right w:val="nil"/>
                <w:between w:val="nil"/>
                <w:bar w:val="nil"/>
              </w:pBdr>
              <w:spacing w:before="60" w:after="60"/>
              <w:jc w:val="both"/>
              <w:rPr>
                <w:rFonts w:ascii="LatoLatin" w:eastAsia="Arial Unicode MS" w:hAnsi="LatoLatin"/>
                <w:i/>
                <w:kern w:val="24"/>
                <w:sz w:val="21"/>
                <w:szCs w:val="21"/>
                <w:u w:color="000000"/>
                <w:bdr w:val="nil"/>
                <w:lang w:val="lv-LV" w:eastAsia="lv-LV"/>
              </w:rPr>
            </w:pPr>
            <w:r w:rsidRPr="005C0026">
              <w:rPr>
                <w:rFonts w:ascii="LatoLatin" w:eastAsia="Arial Unicode MS" w:hAnsi="LatoLatin"/>
                <w:i/>
                <w:kern w:val="24"/>
                <w:sz w:val="21"/>
                <w:szCs w:val="21"/>
                <w:u w:color="000000"/>
                <w:bdr w:val="nil"/>
                <w:lang w:val="lv-LV" w:eastAsia="lv-LV"/>
              </w:rPr>
              <w:t>Pretendents var balstīties uz trešo personu iespējām, lai izpildītu prasības attiecībā uz pretendenta atbilstību profesionālās darbības veikšanai, kā arī prasības attiecībā uz pretendenta tehniskajām un profesionālajām spējām.</w:t>
            </w:r>
          </w:p>
          <w:p w14:paraId="040A59DD" w14:textId="77777777" w:rsidR="00FE11F5" w:rsidRPr="005C0026" w:rsidRDefault="00FE11F5" w:rsidP="00FE11F5">
            <w:pPr>
              <w:widowControl w:val="0"/>
              <w:pBdr>
                <w:top w:val="nil"/>
                <w:left w:val="nil"/>
                <w:bottom w:val="nil"/>
                <w:right w:val="nil"/>
                <w:between w:val="nil"/>
                <w:bar w:val="nil"/>
              </w:pBdr>
              <w:spacing w:before="60" w:after="60"/>
              <w:jc w:val="both"/>
              <w:rPr>
                <w:rFonts w:ascii="LatoLatin" w:eastAsia="Arial Unicode MS" w:hAnsi="LatoLatin"/>
                <w:i/>
                <w:kern w:val="24"/>
                <w:sz w:val="21"/>
                <w:szCs w:val="21"/>
                <w:u w:color="000000"/>
                <w:bdr w:val="nil"/>
                <w:lang w:val="lv-LV" w:eastAsia="lv-LV"/>
              </w:rPr>
            </w:pPr>
            <w:r w:rsidRPr="005C0026">
              <w:rPr>
                <w:rFonts w:ascii="LatoLatin" w:eastAsia="Arial Unicode MS" w:hAnsi="LatoLatin"/>
                <w:i/>
                <w:kern w:val="24"/>
                <w:sz w:val="21"/>
                <w:szCs w:val="21"/>
                <w:u w:color="000000"/>
                <w:bdr w:val="nil"/>
                <w:lang w:val="lv-LV" w:eastAsia="lv-LV"/>
              </w:rPr>
              <w:t>Ja pretendents balstās uz trešo personu iespējām, tad pretendents pierāda, ka viņa rīcībā būs attiecīgie resursi.</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C2625DD" w14:textId="77777777" w:rsidR="00FE11F5" w:rsidRPr="005C0026" w:rsidRDefault="00FE11F5" w:rsidP="003F6E5D">
            <w:pPr>
              <w:widowControl w:val="0"/>
              <w:tabs>
                <w:tab w:val="left" w:pos="176"/>
                <w:tab w:val="left" w:pos="346"/>
              </w:tabs>
              <w:spacing w:before="60" w:after="60"/>
              <w:contextualSpacing/>
              <w:jc w:val="both"/>
              <w:rPr>
                <w:rFonts w:ascii="LatoLatin" w:hAnsi="LatoLatin"/>
                <w:sz w:val="21"/>
                <w:szCs w:val="21"/>
                <w:lang w:val="lv-LV"/>
              </w:rPr>
            </w:pPr>
            <w:r w:rsidRPr="005C0026">
              <w:rPr>
                <w:rFonts w:ascii="LatoLatin" w:hAnsi="LatoLatin"/>
                <w:bCs/>
                <w:iCs/>
                <w:sz w:val="21"/>
                <w:szCs w:val="21"/>
                <w:lang w:val="lv-LV" w:eastAsia="lv-LV"/>
              </w:rPr>
              <w:t>Informācija</w:t>
            </w:r>
            <w:r w:rsidRPr="005C0026">
              <w:rPr>
                <w:rFonts w:ascii="LatoLatin" w:hAnsi="LatoLatin"/>
                <w:sz w:val="21"/>
                <w:szCs w:val="21"/>
                <w:lang w:val="lv-LV"/>
              </w:rPr>
              <w:t xml:space="preserve"> par personām, uz kuru iespējām pretendents balstās (nolikuma 6.pielikums).</w:t>
            </w:r>
          </w:p>
          <w:p w14:paraId="7E875A0F" w14:textId="77777777" w:rsidR="00FE11F5" w:rsidRPr="005C0026" w:rsidRDefault="00FE11F5" w:rsidP="003F6E5D">
            <w:pPr>
              <w:widowControl w:val="0"/>
              <w:tabs>
                <w:tab w:val="left" w:pos="176"/>
                <w:tab w:val="left" w:pos="346"/>
              </w:tabs>
              <w:spacing w:before="60" w:after="60"/>
              <w:contextualSpacing/>
              <w:jc w:val="both"/>
              <w:rPr>
                <w:rFonts w:ascii="LatoLatin" w:hAnsi="LatoLatin"/>
                <w:sz w:val="21"/>
                <w:szCs w:val="21"/>
                <w:lang w:val="lv-LV"/>
              </w:rPr>
            </w:pPr>
            <w:r w:rsidRPr="005C0026">
              <w:rPr>
                <w:rFonts w:ascii="LatoLatin" w:hAnsi="LatoLatin"/>
                <w:kern w:val="24"/>
                <w:sz w:val="21"/>
                <w:szCs w:val="21"/>
                <w:lang w:val="lv-LV"/>
              </w:rPr>
              <w:t xml:space="preserve">Personas, uz kuras iespējām pretendents balstās, rakstisks apliecinājums (nolikuma 7.pielikums) par piedalīšanos iepirkumā, kā arī apliecinājums par līguma izpildei nepieciešamo resursu </w:t>
            </w:r>
            <w:r w:rsidRPr="005C0026">
              <w:rPr>
                <w:rFonts w:ascii="LatoLatin" w:hAnsi="LatoLatin"/>
                <w:bCs/>
                <w:iCs/>
                <w:sz w:val="21"/>
                <w:szCs w:val="21"/>
                <w:lang w:val="lv-LV" w:eastAsia="lv-LV"/>
              </w:rPr>
              <w:t>nodošanu</w:t>
            </w:r>
            <w:r w:rsidRPr="005C0026">
              <w:rPr>
                <w:rFonts w:ascii="LatoLatin" w:hAnsi="LatoLatin"/>
                <w:kern w:val="24"/>
                <w:sz w:val="21"/>
                <w:szCs w:val="21"/>
                <w:lang w:val="lv-LV"/>
              </w:rPr>
              <w:t xml:space="preserve"> pretendenta rīcībā, gadījumā, ja ar pretendentu tiks noslēgts iepirkuma līgums, papildus pievienojot dokumentu, kas apliecina apliecinājumu parakstījušās personas tiesības pārstāvēt attiecīgo personu iepirkuma procedūras ietvaros, ja tā atšķiras no Latvijas Republikas Uzņēmumu reģistra Komercreģistrā norādītās.</w:t>
            </w:r>
          </w:p>
          <w:p w14:paraId="2996FC4B" w14:textId="77777777" w:rsidR="00FE11F5" w:rsidRPr="005C0026" w:rsidRDefault="00FE11F5" w:rsidP="003F6E5D">
            <w:pPr>
              <w:widowControl w:val="0"/>
              <w:tabs>
                <w:tab w:val="left" w:pos="176"/>
                <w:tab w:val="left" w:pos="346"/>
              </w:tabs>
              <w:spacing w:before="60" w:after="60"/>
              <w:contextualSpacing/>
              <w:jc w:val="both"/>
              <w:rPr>
                <w:rFonts w:ascii="LatoLatin" w:hAnsi="LatoLatin"/>
                <w:sz w:val="21"/>
                <w:szCs w:val="21"/>
                <w:lang w:val="lv-LV"/>
              </w:rPr>
            </w:pPr>
            <w:r w:rsidRPr="005C0026">
              <w:rPr>
                <w:rFonts w:ascii="LatoLatin" w:hAnsi="LatoLatin"/>
                <w:sz w:val="21"/>
                <w:szCs w:val="21"/>
                <w:lang w:val="lv-LV"/>
              </w:rPr>
              <w:t>Personas, uz kuras saimnieciskajām un finansiālajām iespējām pretendents balstās, apliecinājums par to, ka persona uzņemas solidāro atbildību par iepirkuma līguma izpildi (apliecinājums iekļaujams nolikuma 6.pielikumā).</w:t>
            </w:r>
          </w:p>
        </w:tc>
      </w:tr>
      <w:tr w:rsidR="004125E5" w:rsidRPr="00B00AA1" w14:paraId="0D942A66" w14:textId="77777777" w:rsidTr="00364D26">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276B3057" w14:textId="77777777" w:rsidR="00FE11F5" w:rsidRPr="005C0026" w:rsidRDefault="00FE11F5" w:rsidP="00EB3092">
            <w:pPr>
              <w:widowControl w:val="0"/>
              <w:numPr>
                <w:ilvl w:val="2"/>
                <w:numId w:val="28"/>
              </w:numPr>
              <w:spacing w:before="60" w:after="60"/>
              <w:jc w:val="both"/>
              <w:rPr>
                <w:rFonts w:ascii="LatoLatin" w:eastAsia="Arial Unicode MS" w:hAnsi="LatoLatin" w:cs="Arial Unicode MS"/>
                <w:sz w:val="21"/>
                <w:szCs w:val="21"/>
                <w:u w:color="000000"/>
                <w:bdr w:val="nil"/>
                <w:lang w:val="lv-LV" w:eastAsia="lv-LV"/>
              </w:rPr>
            </w:pPr>
            <w:r w:rsidRPr="005C0026">
              <w:rPr>
                <w:rFonts w:ascii="LatoLatin" w:eastAsia="Arial Unicode MS" w:hAnsi="LatoLatin" w:cs="Arial Unicode MS"/>
                <w:sz w:val="21"/>
                <w:szCs w:val="21"/>
                <w:u w:color="000000"/>
                <w:bdr w:val="nil"/>
                <w:lang w:val="lv-LV" w:eastAsia="lv-LV"/>
              </w:rPr>
              <w:t xml:space="preserve">Pretendentam jānorāda visus </w:t>
            </w:r>
            <w:r w:rsidRPr="005C0026">
              <w:rPr>
                <w:rFonts w:ascii="LatoLatin" w:eastAsia="Arial Unicode MS" w:hAnsi="LatoLatin" w:cs="Arial Unicode MS"/>
                <w:kern w:val="24"/>
                <w:sz w:val="21"/>
                <w:szCs w:val="21"/>
                <w:u w:color="000000"/>
                <w:bdr w:val="nil"/>
                <w:lang w:val="lv-LV" w:eastAsia="lv-LV"/>
              </w:rPr>
              <w:t>apakšuzņēmējus</w:t>
            </w:r>
            <w:r w:rsidRPr="005C0026">
              <w:rPr>
                <w:rFonts w:ascii="LatoLatin" w:eastAsia="Arial Unicode MS" w:hAnsi="LatoLatin" w:cs="Arial Unicode MS"/>
                <w:sz w:val="21"/>
                <w:szCs w:val="21"/>
                <w:u w:color="000000"/>
                <w:bdr w:val="nil"/>
                <w:lang w:val="lv-LV" w:eastAsia="lv-LV"/>
              </w:rPr>
              <w:t>, un apakšuzņēmēja apakšuzņēmējus, kurus piesaistīs iepirkuma līguma izpildē.</w:t>
            </w:r>
          </w:p>
          <w:p w14:paraId="562A528B" w14:textId="77777777" w:rsidR="00FE11F5" w:rsidRPr="005C0026" w:rsidRDefault="00FE11F5" w:rsidP="00FE11F5">
            <w:pPr>
              <w:widowControl w:val="0"/>
              <w:pBdr>
                <w:top w:val="nil"/>
                <w:left w:val="nil"/>
                <w:bottom w:val="nil"/>
                <w:right w:val="nil"/>
                <w:between w:val="nil"/>
                <w:bar w:val="nil"/>
              </w:pBdr>
              <w:spacing w:before="60" w:after="60"/>
              <w:jc w:val="both"/>
              <w:rPr>
                <w:rFonts w:ascii="LatoLatin" w:eastAsia="Arial Unicode MS" w:hAnsi="LatoLatin"/>
                <w:i/>
                <w:kern w:val="24"/>
                <w:sz w:val="21"/>
                <w:szCs w:val="21"/>
                <w:u w:color="000000"/>
                <w:bdr w:val="nil"/>
                <w:lang w:val="lv-LV" w:eastAsia="lv-LV"/>
              </w:rPr>
            </w:pPr>
            <w:r w:rsidRPr="005C0026">
              <w:rPr>
                <w:rFonts w:ascii="LatoLatin" w:eastAsia="Arial Unicode MS" w:hAnsi="LatoLatin"/>
                <w:i/>
                <w:sz w:val="21"/>
                <w:szCs w:val="21"/>
                <w:u w:color="000000"/>
                <w:bdr w:val="nil"/>
                <w:lang w:val="lv-LV" w:eastAsia="lv-LV"/>
              </w:rPr>
              <w:t xml:space="preserve">Ar apakšuzņēmēju ir saprotama pretendenta nolīgta persona vai, savukārt, tās nolīgta persona, </w:t>
            </w:r>
            <w:r w:rsidRPr="005C0026">
              <w:rPr>
                <w:rFonts w:ascii="LatoLatin" w:eastAsia="Arial Unicode MS" w:hAnsi="LatoLatin"/>
                <w:i/>
                <w:sz w:val="21"/>
                <w:szCs w:val="21"/>
                <w:u w:color="000000"/>
                <w:bdr w:val="nil"/>
                <w:lang w:val="lv-LV" w:eastAsia="lv-LV"/>
              </w:rPr>
              <w:lastRenderedPageBreak/>
              <w:t>kura veic darbus iepirkuma līguma izpildei.</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30AD8FA4" w14:textId="77777777" w:rsidR="00FE11F5" w:rsidRPr="005C0026" w:rsidRDefault="00FE11F5" w:rsidP="003F6E5D">
            <w:pPr>
              <w:widowControl w:val="0"/>
              <w:tabs>
                <w:tab w:val="left" w:pos="176"/>
              </w:tabs>
              <w:spacing w:before="60" w:after="60"/>
              <w:contextualSpacing/>
              <w:jc w:val="both"/>
              <w:rPr>
                <w:rFonts w:ascii="LatoLatin" w:hAnsi="LatoLatin"/>
                <w:sz w:val="21"/>
                <w:szCs w:val="21"/>
                <w:lang w:val="lv-LV"/>
              </w:rPr>
            </w:pPr>
            <w:r w:rsidRPr="005C0026">
              <w:rPr>
                <w:rFonts w:ascii="LatoLatin" w:hAnsi="LatoLatin"/>
                <w:kern w:val="24"/>
                <w:sz w:val="21"/>
                <w:szCs w:val="21"/>
                <w:lang w:val="lv-LV"/>
              </w:rPr>
              <w:lastRenderedPageBreak/>
              <w:t>Informācija</w:t>
            </w:r>
            <w:r w:rsidRPr="005C0026">
              <w:rPr>
                <w:rFonts w:ascii="LatoLatin" w:hAnsi="LatoLatin"/>
                <w:sz w:val="21"/>
                <w:szCs w:val="21"/>
                <w:lang w:val="lv-LV"/>
              </w:rPr>
              <w:t xml:space="preserve"> par pretendenta apakšuzņēmējiem (nolikuma 6.pielikums), norādot katram apakšuzņēmējam izpildei nododamo līguma daļas apjomu procentos no kopējā līguma apjoma.</w:t>
            </w:r>
          </w:p>
          <w:p w14:paraId="0D6C44B2" w14:textId="046D0B28" w:rsidR="00FE11F5" w:rsidRPr="005C0026" w:rsidRDefault="00FE11F5" w:rsidP="003F6E5D">
            <w:pPr>
              <w:widowControl w:val="0"/>
              <w:tabs>
                <w:tab w:val="left" w:pos="176"/>
              </w:tabs>
              <w:spacing w:before="60" w:after="60"/>
              <w:contextualSpacing/>
              <w:jc w:val="both"/>
              <w:rPr>
                <w:rFonts w:ascii="LatoLatin" w:hAnsi="LatoLatin"/>
                <w:sz w:val="21"/>
                <w:szCs w:val="21"/>
                <w:lang w:val="lv-LV"/>
              </w:rPr>
            </w:pPr>
            <w:r w:rsidRPr="005C0026">
              <w:rPr>
                <w:rFonts w:ascii="LatoLatin" w:hAnsi="LatoLatin"/>
                <w:sz w:val="21"/>
                <w:szCs w:val="21"/>
                <w:lang w:val="lv-LV"/>
              </w:rPr>
              <w:t xml:space="preserve">Apakšuzņēmēja apliecinājums (nolikuma 7.pielikums) par tā gatavību veikt tam izpildei </w:t>
            </w:r>
            <w:r w:rsidRPr="005C0026">
              <w:rPr>
                <w:rFonts w:ascii="LatoLatin" w:hAnsi="LatoLatin"/>
                <w:sz w:val="21"/>
                <w:szCs w:val="21"/>
                <w:lang w:val="lv-LV"/>
              </w:rPr>
              <w:lastRenderedPageBreak/>
              <w:t xml:space="preserve">nododamo līguma daļu, papildus pievienojot dokumentu, kas apliecina apliecinājumu parakstījušās personas tiesības pārstāvēt attiecīgo personu iepirkuma procedūras ietvaros, ja tā atšķiras no </w:t>
            </w:r>
            <w:r w:rsidRPr="005C0026">
              <w:rPr>
                <w:rFonts w:ascii="LatoLatin" w:hAnsi="LatoLatin"/>
                <w:kern w:val="24"/>
                <w:sz w:val="21"/>
                <w:szCs w:val="21"/>
                <w:lang w:val="lv-LV"/>
              </w:rPr>
              <w:t>Latvijas Republikas Uzņēmumu reģistra Komercreģistrā norādītās.</w:t>
            </w:r>
          </w:p>
        </w:tc>
      </w:tr>
      <w:tr w:rsidR="004125E5" w:rsidRPr="00B00AA1" w14:paraId="6702CC86" w14:textId="77777777" w:rsidTr="00364D26">
        <w:tc>
          <w:tcPr>
            <w:tcW w:w="4536" w:type="dxa"/>
            <w:tcBorders>
              <w:top w:val="single" w:sz="4" w:space="0" w:color="000000"/>
              <w:left w:val="single" w:sz="4" w:space="0" w:color="000000"/>
              <w:bottom w:val="single" w:sz="4" w:space="0" w:color="auto"/>
              <w:right w:val="single" w:sz="4" w:space="0" w:color="000000"/>
            </w:tcBorders>
            <w:shd w:val="clear" w:color="auto" w:fill="auto"/>
          </w:tcPr>
          <w:p w14:paraId="082B3458" w14:textId="77777777" w:rsidR="00FE11F5" w:rsidRPr="005C0026" w:rsidRDefault="00FE11F5" w:rsidP="00EB3092">
            <w:pPr>
              <w:widowControl w:val="0"/>
              <w:numPr>
                <w:ilvl w:val="2"/>
                <w:numId w:val="28"/>
              </w:numPr>
              <w:spacing w:before="60" w:after="60"/>
              <w:jc w:val="both"/>
              <w:rPr>
                <w:rFonts w:ascii="LatoLatin" w:eastAsia="Arial Unicode MS" w:hAnsi="LatoLatin" w:cs="Arial Unicode MS"/>
                <w:sz w:val="21"/>
                <w:szCs w:val="21"/>
                <w:u w:color="000000"/>
                <w:bdr w:val="nil"/>
                <w:lang w:val="lv-LV" w:eastAsia="lv-LV"/>
              </w:rPr>
            </w:pPr>
            <w:r w:rsidRPr="005C0026">
              <w:rPr>
                <w:rFonts w:ascii="LatoLatin" w:eastAsia="Arial Unicode MS" w:hAnsi="LatoLatin" w:cs="Arial Unicode MS"/>
                <w:sz w:val="21"/>
                <w:szCs w:val="21"/>
                <w:u w:color="000000"/>
                <w:bdr w:val="nil"/>
                <w:lang w:val="lv-LV" w:eastAsia="lv-LV"/>
              </w:rPr>
              <w:lastRenderedPageBreak/>
              <w:t>Pretendents iesniedz apliecinājumu atbilstoši Padomes regulas (ES) Nr. 833/2014 5.k.panta 1.punktam</w:t>
            </w:r>
          </w:p>
        </w:tc>
        <w:tc>
          <w:tcPr>
            <w:tcW w:w="4678" w:type="dxa"/>
            <w:tcBorders>
              <w:top w:val="single" w:sz="4" w:space="0" w:color="000000"/>
              <w:left w:val="single" w:sz="4" w:space="0" w:color="000000"/>
              <w:bottom w:val="single" w:sz="4" w:space="0" w:color="auto"/>
              <w:right w:val="single" w:sz="4" w:space="0" w:color="000000"/>
            </w:tcBorders>
            <w:shd w:val="clear" w:color="auto" w:fill="auto"/>
          </w:tcPr>
          <w:p w14:paraId="7C83CAAA" w14:textId="77777777" w:rsidR="00FE11F5" w:rsidRPr="005C0026" w:rsidRDefault="00FE11F5" w:rsidP="003F6E5D">
            <w:pPr>
              <w:widowControl w:val="0"/>
              <w:tabs>
                <w:tab w:val="left" w:pos="176"/>
              </w:tabs>
              <w:spacing w:before="60" w:after="60"/>
              <w:contextualSpacing/>
              <w:jc w:val="both"/>
              <w:rPr>
                <w:rFonts w:ascii="LatoLatin" w:hAnsi="LatoLatin"/>
                <w:kern w:val="24"/>
                <w:sz w:val="21"/>
                <w:szCs w:val="21"/>
                <w:lang w:val="lv-LV"/>
              </w:rPr>
            </w:pPr>
            <w:r w:rsidRPr="005C0026">
              <w:rPr>
                <w:rFonts w:ascii="LatoLatin" w:eastAsia="Lucida Sans Unicode" w:hAnsi="LatoLatin" w:cs="Arial"/>
                <w:kern w:val="1"/>
                <w:sz w:val="21"/>
                <w:szCs w:val="21"/>
                <w:lang w:val="lv-LV" w:eastAsia="ar-SA"/>
              </w:rPr>
              <w:t xml:space="preserve">Aizpildīts un parakstīts apliecinājums atbilstoši Nolikuma 8. pielikuma “Apliecinājums atbilstoši </w:t>
            </w:r>
            <w:r w:rsidRPr="005C0026">
              <w:rPr>
                <w:rFonts w:ascii="LatoLatin" w:hAnsi="LatoLatin" w:cs="Arial"/>
                <w:kern w:val="1"/>
                <w:sz w:val="21"/>
                <w:szCs w:val="21"/>
                <w:lang w:val="lv-LV" w:eastAsia="zh-CN"/>
              </w:rPr>
              <w:t xml:space="preserve"> Padomes 2022. gada 8. aprīļa regulai (ES) 2022/576, ar kuru</w:t>
            </w:r>
            <w:r w:rsidRPr="005C0026">
              <w:rPr>
                <w:rFonts w:ascii="LatoLatin" w:hAnsi="LatoLatin" w:cs="Arial"/>
                <w:bCs/>
                <w:kern w:val="1"/>
                <w:sz w:val="21"/>
                <w:szCs w:val="21"/>
                <w:lang w:val="lv-LV" w:eastAsia="zh-CN"/>
              </w:rPr>
              <w:t xml:space="preserve"> groza Padomes regulu (ES) Nr. 833/2014</w:t>
            </w:r>
            <w:r w:rsidRPr="005C0026">
              <w:rPr>
                <w:rFonts w:ascii="LatoLatin" w:eastAsia="Lucida Sans Unicode" w:hAnsi="LatoLatin" w:cs="Arial"/>
                <w:kern w:val="1"/>
                <w:sz w:val="21"/>
                <w:szCs w:val="21"/>
                <w:lang w:val="lv-LV" w:eastAsia="ar-SA"/>
              </w:rPr>
              <w:t xml:space="preserve"> 5.k. panta 1. punktam” formai.</w:t>
            </w:r>
          </w:p>
        </w:tc>
      </w:tr>
      <w:tr w:rsidR="004125E5" w:rsidRPr="00B00AA1" w14:paraId="10154BE5" w14:textId="77777777" w:rsidTr="00364D26">
        <w:tc>
          <w:tcPr>
            <w:tcW w:w="4536" w:type="dxa"/>
            <w:tcBorders>
              <w:top w:val="single" w:sz="4" w:space="0" w:color="000000"/>
              <w:left w:val="single" w:sz="4" w:space="0" w:color="000000"/>
              <w:bottom w:val="single" w:sz="4" w:space="0" w:color="auto"/>
              <w:right w:val="single" w:sz="4" w:space="0" w:color="000000"/>
            </w:tcBorders>
            <w:shd w:val="clear" w:color="auto" w:fill="auto"/>
          </w:tcPr>
          <w:p w14:paraId="716D18C1" w14:textId="55BA69B8" w:rsidR="00FE11F5" w:rsidRPr="005C0026" w:rsidRDefault="00FE11F5" w:rsidP="00EB3092">
            <w:pPr>
              <w:widowControl w:val="0"/>
              <w:numPr>
                <w:ilvl w:val="2"/>
                <w:numId w:val="28"/>
              </w:numPr>
              <w:pBdr>
                <w:top w:val="nil"/>
                <w:left w:val="nil"/>
                <w:bottom w:val="nil"/>
                <w:right w:val="nil"/>
                <w:between w:val="nil"/>
                <w:bar w:val="nil"/>
              </w:pBdr>
              <w:spacing w:before="60" w:after="60"/>
              <w:jc w:val="both"/>
              <w:rPr>
                <w:rFonts w:ascii="LatoLatin" w:eastAsia="Arial Unicode MS" w:hAnsi="LatoLatin" w:cs="Arial Unicode MS"/>
                <w:sz w:val="21"/>
                <w:szCs w:val="21"/>
                <w:u w:color="000000"/>
                <w:bdr w:val="nil"/>
                <w:lang w:val="lv-LV" w:eastAsia="lv-LV"/>
              </w:rPr>
            </w:pPr>
            <w:r w:rsidRPr="005C0026">
              <w:rPr>
                <w:rFonts w:ascii="LatoLatin" w:eastAsia="Arial Unicode MS" w:hAnsi="LatoLatin" w:cs="Arial Unicode MS"/>
                <w:sz w:val="21"/>
                <w:szCs w:val="21"/>
                <w:u w:color="000000"/>
                <w:bdr w:val="nil"/>
                <w:lang w:val="lv-LV" w:eastAsia="lv-LV"/>
              </w:rPr>
              <w:t xml:space="preserve">Pretendentam Latvijas Republikā ir tiesības izplatīt </w:t>
            </w:r>
            <w:r w:rsidR="000F5809" w:rsidRPr="005C0026">
              <w:rPr>
                <w:rFonts w:ascii="LatoLatin" w:hAnsi="LatoLatin"/>
                <w:sz w:val="21"/>
                <w:szCs w:val="21"/>
                <w:lang w:val="lv-LV"/>
              </w:rPr>
              <w:t xml:space="preserve">drupināšanas un sijāšanas iekārtas </w:t>
            </w:r>
            <w:r w:rsidRPr="005C0026">
              <w:rPr>
                <w:rFonts w:ascii="LatoLatin" w:eastAsia="Arial Unicode MS" w:hAnsi="LatoLatin" w:cs="Arial Unicode MS"/>
                <w:sz w:val="21"/>
                <w:szCs w:val="21"/>
                <w:u w:color="000000"/>
                <w:bdr w:val="nil"/>
                <w:lang w:val="lv-LV" w:eastAsia="lv-LV"/>
              </w:rPr>
              <w:t>un uzņemties garantijas saistības.</w:t>
            </w:r>
          </w:p>
          <w:p w14:paraId="015B896C" w14:textId="430F8696" w:rsidR="00FE11F5" w:rsidRPr="005C0026" w:rsidRDefault="00FE11F5" w:rsidP="00FE11F5">
            <w:pPr>
              <w:widowControl w:val="0"/>
              <w:spacing w:before="60" w:after="60"/>
              <w:ind w:left="720"/>
              <w:jc w:val="both"/>
              <w:rPr>
                <w:rFonts w:ascii="LatoLatin" w:eastAsia="Arial Unicode MS" w:hAnsi="LatoLatin" w:cs="Arial Unicode MS"/>
                <w:sz w:val="21"/>
                <w:szCs w:val="21"/>
                <w:u w:color="000000"/>
                <w:bdr w:val="nil"/>
                <w:lang w:val="lv-LV" w:eastAsia="lv-LV"/>
              </w:rPr>
            </w:pPr>
            <w:r w:rsidRPr="005C0026">
              <w:rPr>
                <w:rFonts w:ascii="LatoLatin" w:eastAsia="Arial Unicode MS" w:hAnsi="LatoLatin" w:cs="Arial Unicode MS"/>
                <w:sz w:val="21"/>
                <w:szCs w:val="21"/>
                <w:u w:color="000000"/>
                <w:bdr w:val="nil"/>
                <w:lang w:val="lv-LV" w:eastAsia="lv-LV"/>
              </w:rPr>
              <w:t xml:space="preserve">Pretendentam ir tiesības veikt piedāvātā </w:t>
            </w:r>
            <w:r w:rsidR="000F5809" w:rsidRPr="005C0026">
              <w:rPr>
                <w:rFonts w:ascii="LatoLatin" w:hAnsi="LatoLatin"/>
                <w:sz w:val="21"/>
                <w:szCs w:val="21"/>
                <w:lang w:val="lv-LV"/>
              </w:rPr>
              <w:t>drupināšanas un sijāšanas iekārtas</w:t>
            </w:r>
            <w:r w:rsidRPr="005C0026">
              <w:rPr>
                <w:rFonts w:ascii="LatoLatin" w:eastAsia="Arial Unicode MS" w:hAnsi="LatoLatin" w:cs="Arial Unicode MS"/>
                <w:sz w:val="21"/>
                <w:szCs w:val="21"/>
                <w:u w:color="000000"/>
                <w:bdr w:val="nil"/>
                <w:lang w:val="lv-LV" w:eastAsia="lv-LV"/>
              </w:rPr>
              <w:t xml:space="preserve"> garantijas saistību izpildi garantijas periodā Latvijas teritorijā atbilstoši </w:t>
            </w:r>
            <w:r w:rsidR="000F5809" w:rsidRPr="005C0026">
              <w:rPr>
                <w:rFonts w:ascii="LatoLatin" w:eastAsia="Arial Unicode MS" w:hAnsi="LatoLatin" w:cs="Arial Unicode MS"/>
                <w:sz w:val="21"/>
                <w:szCs w:val="21"/>
                <w:u w:color="000000"/>
                <w:bdr w:val="nil"/>
                <w:lang w:val="lv-LV" w:eastAsia="lv-LV"/>
              </w:rPr>
              <w:t>p</w:t>
            </w:r>
            <w:r w:rsidRPr="005C0026">
              <w:rPr>
                <w:rFonts w:ascii="LatoLatin" w:eastAsia="Arial Unicode MS" w:hAnsi="LatoLatin" w:cs="Arial Unicode MS"/>
                <w:sz w:val="21"/>
                <w:szCs w:val="21"/>
                <w:u w:color="000000"/>
                <w:bdr w:val="nil"/>
                <w:lang w:val="lv-LV" w:eastAsia="lv-LV"/>
              </w:rPr>
              <w:t>reces ražotāja standartiem.</w:t>
            </w:r>
          </w:p>
        </w:tc>
        <w:tc>
          <w:tcPr>
            <w:tcW w:w="4678" w:type="dxa"/>
            <w:tcBorders>
              <w:top w:val="single" w:sz="4" w:space="0" w:color="000000"/>
              <w:left w:val="single" w:sz="4" w:space="0" w:color="000000"/>
              <w:bottom w:val="single" w:sz="4" w:space="0" w:color="auto"/>
              <w:right w:val="single" w:sz="4" w:space="0" w:color="000000"/>
            </w:tcBorders>
            <w:shd w:val="clear" w:color="auto" w:fill="auto"/>
          </w:tcPr>
          <w:p w14:paraId="2FB39787" w14:textId="4B09D99F" w:rsidR="00FE11F5" w:rsidRPr="005C0026" w:rsidRDefault="00FE11F5" w:rsidP="003F6E5D">
            <w:pPr>
              <w:widowControl w:val="0"/>
              <w:tabs>
                <w:tab w:val="left" w:pos="176"/>
              </w:tabs>
              <w:spacing w:before="60" w:after="60"/>
              <w:contextualSpacing/>
              <w:jc w:val="both"/>
              <w:rPr>
                <w:rFonts w:ascii="LatoLatin" w:eastAsia="Lucida Sans Unicode" w:hAnsi="LatoLatin" w:cs="Arial"/>
                <w:kern w:val="1"/>
                <w:sz w:val="21"/>
                <w:szCs w:val="21"/>
                <w:lang w:val="lv-LV" w:eastAsia="ar-SA"/>
              </w:rPr>
            </w:pPr>
            <w:r w:rsidRPr="005C0026">
              <w:rPr>
                <w:rFonts w:ascii="LatoLatin" w:eastAsia="Lucida Sans Unicode" w:hAnsi="LatoLatin" w:cs="Arial"/>
                <w:kern w:val="1"/>
                <w:sz w:val="21"/>
                <w:szCs w:val="21"/>
                <w:lang w:val="lv-LV" w:eastAsia="ar-SA"/>
              </w:rPr>
              <w:t xml:space="preserve">Lai apliecinātu Nolikuma 3.1.6. punkta prasību, Pretendentam ir jāiesniedz spēkā esoša tirdzniecības (izplatīšanas) līguma ar </w:t>
            </w:r>
            <w:r w:rsidR="000F5809" w:rsidRPr="005C0026">
              <w:rPr>
                <w:rFonts w:ascii="LatoLatin" w:hAnsi="LatoLatin"/>
                <w:sz w:val="21"/>
                <w:szCs w:val="21"/>
                <w:lang w:val="lv-LV"/>
              </w:rPr>
              <w:t>drupināšanas un sijāšanas iekārtas</w:t>
            </w:r>
            <w:r w:rsidR="00E511F9" w:rsidRPr="005C0026">
              <w:rPr>
                <w:rFonts w:ascii="LatoLatin" w:eastAsia="Lucida Sans Unicode" w:hAnsi="LatoLatin" w:cs="Arial"/>
                <w:kern w:val="1"/>
                <w:sz w:val="21"/>
                <w:szCs w:val="21"/>
                <w:lang w:val="lv-LV" w:eastAsia="ar-SA"/>
              </w:rPr>
              <w:t xml:space="preserve"> </w:t>
            </w:r>
            <w:r w:rsidRPr="005C0026">
              <w:rPr>
                <w:rFonts w:ascii="LatoLatin" w:eastAsia="Lucida Sans Unicode" w:hAnsi="LatoLatin" w:cs="Arial"/>
                <w:kern w:val="1"/>
                <w:sz w:val="21"/>
                <w:szCs w:val="21"/>
                <w:lang w:val="lv-LV" w:eastAsia="ar-SA"/>
              </w:rPr>
              <w:t>ražotāju vai ražotāja reģionālo pārstāvi vai importētāju kopijas vai citi dokumenti, kas apliecina Pretendenta tiesības izplatīt piedāvāto produkciju Latvijas Republikā vai teritorijā, kas ietver Latvijas Republiku, un veikt piedāvāto preču garantijas remontu garantijas periodā Latvijas teritorijā, atbilstoši ražotāja standartiem (piemēram,</w:t>
            </w:r>
            <w:r w:rsidR="00897308" w:rsidRPr="005C0026">
              <w:rPr>
                <w:rFonts w:ascii="LatoLatin" w:eastAsia="Lucida Sans Unicode" w:hAnsi="LatoLatin" w:cs="Arial"/>
                <w:kern w:val="1"/>
                <w:sz w:val="21"/>
                <w:szCs w:val="21"/>
                <w:lang w:val="lv-LV" w:eastAsia="ar-SA"/>
              </w:rPr>
              <w:t xml:space="preserve"> iekārtas </w:t>
            </w:r>
            <w:r w:rsidRPr="005C0026">
              <w:rPr>
                <w:rFonts w:ascii="LatoLatin" w:eastAsia="Lucida Sans Unicode" w:hAnsi="LatoLatin" w:cs="Arial"/>
                <w:kern w:val="1"/>
                <w:sz w:val="21"/>
                <w:szCs w:val="21"/>
                <w:lang w:val="lv-LV" w:eastAsia="ar-SA"/>
              </w:rPr>
              <w:t>ražotāja vai reģionālā pārstāvja vai izplatītāja apliecinājums, izziņa, līgums vai cits dokuments u.</w:t>
            </w:r>
            <w:r w:rsidR="00604BD7" w:rsidRPr="005C0026">
              <w:rPr>
                <w:rFonts w:ascii="LatoLatin" w:eastAsia="Lucida Sans Unicode" w:hAnsi="LatoLatin" w:cs="Arial"/>
                <w:kern w:val="1"/>
                <w:sz w:val="21"/>
                <w:szCs w:val="21"/>
                <w:lang w:val="lv-LV" w:eastAsia="ar-SA"/>
              </w:rPr>
              <w:t> </w:t>
            </w:r>
            <w:r w:rsidRPr="005C0026">
              <w:rPr>
                <w:rFonts w:ascii="LatoLatin" w:eastAsia="Lucida Sans Unicode" w:hAnsi="LatoLatin" w:cs="Arial"/>
                <w:kern w:val="1"/>
                <w:sz w:val="21"/>
                <w:szCs w:val="21"/>
                <w:lang w:val="lv-LV" w:eastAsia="ar-SA"/>
              </w:rPr>
              <w:t>c.).</w:t>
            </w:r>
          </w:p>
          <w:p w14:paraId="17C8DEBA" w14:textId="77777777" w:rsidR="00FE11F5" w:rsidRPr="005C0026" w:rsidRDefault="00FE11F5" w:rsidP="003F6E5D">
            <w:pPr>
              <w:widowControl w:val="0"/>
              <w:tabs>
                <w:tab w:val="left" w:pos="176"/>
              </w:tabs>
              <w:spacing w:before="60" w:after="60"/>
              <w:contextualSpacing/>
              <w:jc w:val="both"/>
              <w:rPr>
                <w:rFonts w:ascii="LatoLatin" w:eastAsia="Lucida Sans Unicode" w:hAnsi="LatoLatin" w:cs="Arial"/>
                <w:kern w:val="1"/>
                <w:sz w:val="21"/>
                <w:szCs w:val="21"/>
                <w:lang w:val="lv-LV" w:eastAsia="ar-SA"/>
              </w:rPr>
            </w:pPr>
            <w:r w:rsidRPr="005C0026">
              <w:rPr>
                <w:rFonts w:ascii="LatoLatin" w:eastAsia="Lucida Sans Unicode" w:hAnsi="LatoLatin" w:cs="Arial"/>
                <w:kern w:val="1"/>
                <w:sz w:val="21"/>
                <w:szCs w:val="21"/>
                <w:lang w:val="lv-LV" w:eastAsia="ar-SA"/>
              </w:rPr>
              <w:t>Pretendents var neiesniegt šajā punktā minētā dokumenta sadaļa, kas ir uzskatāma par konfidenciālu.</w:t>
            </w:r>
          </w:p>
        </w:tc>
      </w:tr>
    </w:tbl>
    <w:p w14:paraId="29881B76" w14:textId="77777777" w:rsidR="00FE11F5" w:rsidRPr="005C0026" w:rsidRDefault="00FE11F5" w:rsidP="00EB3092">
      <w:pPr>
        <w:widowControl w:val="0"/>
        <w:numPr>
          <w:ilvl w:val="0"/>
          <w:numId w:val="22"/>
        </w:numPr>
        <w:spacing w:before="60" w:after="60"/>
        <w:outlineLvl w:val="1"/>
        <w:rPr>
          <w:rFonts w:ascii="LatoLatin" w:hAnsi="LatoLatin"/>
          <w:b/>
          <w:bCs/>
          <w:vanish/>
          <w:sz w:val="21"/>
          <w:szCs w:val="21"/>
          <w:lang w:val="lv-LV"/>
        </w:rPr>
      </w:pPr>
    </w:p>
    <w:p w14:paraId="65923D54" w14:textId="77777777" w:rsidR="00FE11F5" w:rsidRPr="005C0026" w:rsidRDefault="00FE11F5" w:rsidP="00EB3092">
      <w:pPr>
        <w:widowControl w:val="0"/>
        <w:numPr>
          <w:ilvl w:val="0"/>
          <w:numId w:val="22"/>
        </w:numPr>
        <w:spacing w:before="60" w:after="60"/>
        <w:outlineLvl w:val="1"/>
        <w:rPr>
          <w:rFonts w:ascii="LatoLatin" w:hAnsi="LatoLatin"/>
          <w:b/>
          <w:bCs/>
          <w:vanish/>
          <w:sz w:val="21"/>
          <w:szCs w:val="21"/>
          <w:lang w:val="lv-LV"/>
        </w:rPr>
      </w:pPr>
    </w:p>
    <w:p w14:paraId="3647B9F3" w14:textId="77777777" w:rsidR="00FE11F5" w:rsidRPr="005C0026" w:rsidRDefault="00FE11F5" w:rsidP="00EB3092">
      <w:pPr>
        <w:widowControl w:val="0"/>
        <w:numPr>
          <w:ilvl w:val="0"/>
          <w:numId w:val="22"/>
        </w:numPr>
        <w:spacing w:before="60" w:after="60"/>
        <w:outlineLvl w:val="1"/>
        <w:rPr>
          <w:rFonts w:ascii="LatoLatin" w:hAnsi="LatoLatin"/>
          <w:b/>
          <w:bCs/>
          <w:vanish/>
          <w:sz w:val="21"/>
          <w:szCs w:val="21"/>
          <w:lang w:val="lv-LV"/>
        </w:rPr>
      </w:pPr>
    </w:p>
    <w:p w14:paraId="78B57178" w14:textId="77777777" w:rsidR="00FE11F5" w:rsidRPr="005C0026" w:rsidRDefault="00FE11F5" w:rsidP="00EB3092">
      <w:pPr>
        <w:widowControl w:val="0"/>
        <w:numPr>
          <w:ilvl w:val="1"/>
          <w:numId w:val="22"/>
        </w:numPr>
        <w:spacing w:before="60" w:after="60"/>
        <w:outlineLvl w:val="1"/>
        <w:rPr>
          <w:rFonts w:ascii="LatoLatin" w:hAnsi="LatoLatin"/>
          <w:b/>
          <w:bCs/>
          <w:vanish/>
          <w:sz w:val="21"/>
          <w:szCs w:val="21"/>
          <w:lang w:val="lv-LV"/>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4678"/>
      </w:tblGrid>
      <w:tr w:rsidR="004125E5" w:rsidRPr="00B00AA1" w14:paraId="79F47551" w14:textId="77777777" w:rsidTr="003F6E5D">
        <w:trPr>
          <w:trHeight w:val="1464"/>
        </w:trPr>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63AA1481" w14:textId="63FB1590" w:rsidR="00FE11F5" w:rsidRPr="005C0026" w:rsidRDefault="00FE11F5" w:rsidP="000D584B">
            <w:pPr>
              <w:numPr>
                <w:ilvl w:val="2"/>
                <w:numId w:val="28"/>
              </w:numPr>
              <w:contextualSpacing/>
              <w:jc w:val="both"/>
              <w:rPr>
                <w:rFonts w:ascii="LatoLatin" w:eastAsia="Arial Unicode MS" w:hAnsi="LatoLatin" w:cs="Arial Unicode MS"/>
                <w:sz w:val="21"/>
                <w:szCs w:val="21"/>
                <w:u w:color="000000"/>
                <w:bdr w:val="nil"/>
                <w:lang w:val="lv-LV" w:eastAsia="lv-LV"/>
              </w:rPr>
            </w:pPr>
            <w:r w:rsidRPr="005C0026">
              <w:rPr>
                <w:rFonts w:ascii="LatoLatin" w:eastAsia="Arial Unicode MS" w:hAnsi="LatoLatin" w:cs="Arial Unicode MS"/>
                <w:sz w:val="21"/>
                <w:szCs w:val="21"/>
                <w:u w:color="000000"/>
                <w:bdr w:val="nil"/>
                <w:lang w:val="lv-LV" w:eastAsia="lv-LV"/>
              </w:rPr>
              <w:t xml:space="preserve">Pretendentam jānodrošina garantijas remonta un servisa atbalsta tālrunis konsultāciju sniegšanai, kā arī servisa pakalpojumi visā </w:t>
            </w:r>
            <w:r w:rsidR="0010135A" w:rsidRPr="005C0026">
              <w:rPr>
                <w:rFonts w:ascii="LatoLatin" w:eastAsia="Arial Unicode MS" w:hAnsi="LatoLatin" w:cs="Arial Unicode MS"/>
                <w:sz w:val="21"/>
                <w:szCs w:val="21"/>
                <w:u w:color="000000"/>
                <w:bdr w:val="nil"/>
                <w:lang w:val="lv-LV" w:eastAsia="lv-LV"/>
              </w:rPr>
              <w:t xml:space="preserve">iekārtu </w:t>
            </w:r>
            <w:r w:rsidRPr="005C0026">
              <w:rPr>
                <w:rFonts w:ascii="LatoLatin" w:eastAsia="Arial Unicode MS" w:hAnsi="LatoLatin" w:cs="Arial Unicode MS"/>
                <w:sz w:val="21"/>
                <w:szCs w:val="21"/>
                <w:u w:color="000000"/>
                <w:bdr w:val="nil"/>
                <w:lang w:val="lv-LV" w:eastAsia="lv-LV"/>
              </w:rPr>
              <w:t>garantijas laikā.</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EE1728E" w14:textId="0A76E25E" w:rsidR="00FE11F5" w:rsidRPr="005C0026" w:rsidRDefault="00FE11F5" w:rsidP="003F6E5D">
            <w:pPr>
              <w:widowControl w:val="0"/>
              <w:tabs>
                <w:tab w:val="left" w:pos="176"/>
              </w:tabs>
              <w:spacing w:before="60" w:after="60"/>
              <w:contextualSpacing/>
              <w:jc w:val="both"/>
              <w:rPr>
                <w:rFonts w:ascii="LatoLatin" w:hAnsi="LatoLatin"/>
                <w:sz w:val="21"/>
                <w:szCs w:val="21"/>
                <w:lang w:val="lv-LV"/>
              </w:rPr>
            </w:pPr>
            <w:r w:rsidRPr="005C0026">
              <w:rPr>
                <w:rFonts w:ascii="LatoLatin" w:hAnsi="LatoLatin"/>
                <w:sz w:val="21"/>
                <w:szCs w:val="21"/>
                <w:lang w:val="lv-LV"/>
              </w:rPr>
              <w:t xml:space="preserve">Apliecinājums, ka tiks nodrošināts garantijas remonta un servisa atbalsta tālrunis konsultāciju sniegšanai, kā arī servisa pakalpojumi visā </w:t>
            </w:r>
            <w:r w:rsidR="00B21758" w:rsidRPr="005C0026">
              <w:rPr>
                <w:rFonts w:ascii="LatoLatin" w:hAnsi="LatoLatin"/>
                <w:sz w:val="21"/>
                <w:szCs w:val="21"/>
                <w:lang w:val="lv-LV"/>
              </w:rPr>
              <w:t xml:space="preserve">iekārtu </w:t>
            </w:r>
            <w:r w:rsidRPr="005C0026">
              <w:rPr>
                <w:rFonts w:ascii="LatoLatin" w:hAnsi="LatoLatin"/>
                <w:sz w:val="21"/>
                <w:szCs w:val="21"/>
                <w:lang w:val="lv-LV"/>
              </w:rPr>
              <w:t>garantijas laikā.</w:t>
            </w:r>
          </w:p>
        </w:tc>
      </w:tr>
    </w:tbl>
    <w:p w14:paraId="43587F91" w14:textId="77777777" w:rsidR="00FE11F5" w:rsidRPr="005C0026" w:rsidRDefault="00FE11F5" w:rsidP="00FE11F5">
      <w:pPr>
        <w:rPr>
          <w:rFonts w:ascii="LatoLatin" w:hAnsi="LatoLatin"/>
          <w:b/>
          <w:sz w:val="21"/>
          <w:szCs w:val="21"/>
          <w:u w:color="000000"/>
          <w:bdr w:val="nil"/>
          <w:lang w:val="lv-LV" w:eastAsia="lv-LV"/>
        </w:rPr>
      </w:pPr>
    </w:p>
    <w:p w14:paraId="0DB3ADFA" w14:textId="64B8E5A6" w:rsidR="00FE11F5" w:rsidRPr="005C0026" w:rsidRDefault="00FE11F5" w:rsidP="00EB3092">
      <w:pPr>
        <w:numPr>
          <w:ilvl w:val="1"/>
          <w:numId w:val="22"/>
        </w:numPr>
        <w:ind w:left="567" w:hanging="567"/>
        <w:contextualSpacing/>
        <w:rPr>
          <w:rFonts w:ascii="LatoLatin" w:hAnsi="LatoLatin"/>
          <w:b/>
          <w:sz w:val="21"/>
          <w:szCs w:val="21"/>
          <w:u w:color="000000"/>
          <w:bdr w:val="nil"/>
          <w:lang w:val="lv-LV" w:eastAsia="lv-LV"/>
        </w:rPr>
      </w:pPr>
      <w:r w:rsidRPr="005C0026">
        <w:rPr>
          <w:rFonts w:ascii="LatoLatin" w:hAnsi="LatoLatin"/>
          <w:b/>
          <w:sz w:val="21"/>
          <w:szCs w:val="21"/>
          <w:u w:color="000000"/>
          <w:bdr w:val="nil"/>
          <w:lang w:val="lv-LV" w:eastAsia="lv-LV"/>
        </w:rPr>
        <w:t>Tehniskais piedāvājums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4678"/>
      </w:tblGrid>
      <w:tr w:rsidR="004125E5" w:rsidRPr="005C0026" w14:paraId="78DD5923" w14:textId="77777777" w:rsidTr="00364D26">
        <w:tc>
          <w:tcPr>
            <w:tcW w:w="4536" w:type="dxa"/>
            <w:tcBorders>
              <w:bottom w:val="nil"/>
            </w:tcBorders>
            <w:shd w:val="clear" w:color="auto" w:fill="D9D9D9" w:themeFill="background1" w:themeFillShade="D9"/>
            <w:vAlign w:val="center"/>
          </w:tcPr>
          <w:p w14:paraId="412604F2" w14:textId="77777777" w:rsidR="00FE11F5" w:rsidRPr="005C0026" w:rsidRDefault="00FE11F5" w:rsidP="00FE11F5">
            <w:pPr>
              <w:spacing w:before="60" w:after="60"/>
              <w:jc w:val="center"/>
              <w:rPr>
                <w:rFonts w:ascii="LatoLatin" w:eastAsia="Calibri" w:hAnsi="LatoLatin"/>
                <w:b/>
                <w:sz w:val="21"/>
                <w:szCs w:val="21"/>
                <w:lang w:val="lv-LV" w:eastAsia="ar-SA"/>
              </w:rPr>
            </w:pPr>
            <w:r w:rsidRPr="005C0026">
              <w:rPr>
                <w:rFonts w:ascii="LatoLatin" w:eastAsia="Calibri" w:hAnsi="LatoLatin"/>
                <w:b/>
                <w:sz w:val="21"/>
                <w:szCs w:val="21"/>
                <w:lang w:val="lv-LV" w:eastAsia="ar-SA"/>
              </w:rPr>
              <w:t>Pasūtītāja izvirzītā prasība pretendentam</w:t>
            </w:r>
          </w:p>
        </w:tc>
        <w:tc>
          <w:tcPr>
            <w:tcW w:w="4678" w:type="dxa"/>
            <w:tcBorders>
              <w:bottom w:val="nil"/>
            </w:tcBorders>
            <w:shd w:val="clear" w:color="auto" w:fill="D9D9D9" w:themeFill="background1" w:themeFillShade="D9"/>
            <w:vAlign w:val="center"/>
          </w:tcPr>
          <w:p w14:paraId="6A98896F" w14:textId="77777777" w:rsidR="00FE11F5" w:rsidRPr="005C0026" w:rsidRDefault="00FE11F5" w:rsidP="00FE11F5">
            <w:pPr>
              <w:spacing w:before="60" w:after="60"/>
              <w:jc w:val="center"/>
              <w:rPr>
                <w:rFonts w:ascii="LatoLatin" w:eastAsia="Calibri" w:hAnsi="LatoLatin"/>
                <w:b/>
                <w:sz w:val="21"/>
                <w:szCs w:val="21"/>
                <w:lang w:val="lv-LV" w:eastAsia="ar-SA"/>
              </w:rPr>
            </w:pPr>
            <w:r w:rsidRPr="005C0026">
              <w:rPr>
                <w:rFonts w:ascii="LatoLatin" w:eastAsia="Calibri" w:hAnsi="LatoLatin"/>
                <w:b/>
                <w:sz w:val="21"/>
                <w:szCs w:val="21"/>
                <w:lang w:val="lv-LV" w:eastAsia="ar-SA"/>
              </w:rPr>
              <w:t>Pretendentam jāiesniedz šādi dokumenti</w:t>
            </w:r>
          </w:p>
        </w:tc>
      </w:tr>
    </w:tbl>
    <w:tbl>
      <w:tblPr>
        <w:tblStyle w:val="TableGrid"/>
        <w:tblW w:w="9214" w:type="dxa"/>
        <w:tblInd w:w="-5" w:type="dxa"/>
        <w:tblLook w:val="04A0" w:firstRow="1" w:lastRow="0" w:firstColumn="1" w:lastColumn="0" w:noHBand="0" w:noVBand="1"/>
      </w:tblPr>
      <w:tblGrid>
        <w:gridCol w:w="4536"/>
        <w:gridCol w:w="4678"/>
      </w:tblGrid>
      <w:tr w:rsidR="004125E5" w:rsidRPr="00B00AA1" w14:paraId="220871D9" w14:textId="77777777" w:rsidTr="00364D26">
        <w:trPr>
          <w:trHeight w:val="811"/>
        </w:trPr>
        <w:tc>
          <w:tcPr>
            <w:tcW w:w="4536" w:type="dxa"/>
            <w:tcBorders>
              <w:top w:val="single" w:sz="4" w:space="0" w:color="auto"/>
              <w:left w:val="single" w:sz="4" w:space="0" w:color="auto"/>
              <w:bottom w:val="single" w:sz="4" w:space="0" w:color="auto"/>
              <w:right w:val="single" w:sz="4" w:space="0" w:color="auto"/>
            </w:tcBorders>
          </w:tcPr>
          <w:p w14:paraId="5EB1908B" w14:textId="77777777" w:rsidR="00FE11F5" w:rsidRPr="005C0026" w:rsidRDefault="00FE11F5" w:rsidP="00EB3092">
            <w:pPr>
              <w:numPr>
                <w:ilvl w:val="2"/>
                <w:numId w:val="22"/>
              </w:numPr>
              <w:suppressAutoHyphens/>
              <w:spacing w:before="60" w:after="60"/>
              <w:ind w:left="601" w:hanging="567"/>
              <w:contextualSpacing/>
              <w:jc w:val="both"/>
              <w:rPr>
                <w:rFonts w:ascii="LatoLatin" w:eastAsia="Arial Unicode MS" w:hAnsi="LatoLatin"/>
                <w:sz w:val="21"/>
                <w:szCs w:val="21"/>
                <w:u w:color="000000"/>
                <w:bdr w:val="nil"/>
                <w:lang w:eastAsia="en-US"/>
              </w:rPr>
            </w:pPr>
            <w:r w:rsidRPr="005C0026">
              <w:rPr>
                <w:rFonts w:ascii="LatoLatin" w:hAnsi="LatoLatin"/>
                <w:sz w:val="21"/>
                <w:szCs w:val="21"/>
                <w:lang w:eastAsia="en-US"/>
              </w:rPr>
              <w:t>Tehniskais piedāvājums</w:t>
            </w:r>
            <w:r w:rsidRPr="005C0026">
              <w:rPr>
                <w:rFonts w:ascii="LatoLatin" w:eastAsia="Arial Unicode MS" w:hAnsi="LatoLatin"/>
                <w:sz w:val="21"/>
                <w:szCs w:val="21"/>
                <w:u w:color="000000"/>
                <w:bdr w:val="nil"/>
                <w:lang w:eastAsia="en-US"/>
              </w:rPr>
              <w:t xml:space="preserve"> </w:t>
            </w:r>
          </w:p>
        </w:tc>
        <w:tc>
          <w:tcPr>
            <w:tcW w:w="4678" w:type="dxa"/>
            <w:tcBorders>
              <w:top w:val="single" w:sz="4" w:space="0" w:color="auto"/>
              <w:left w:val="single" w:sz="4" w:space="0" w:color="auto"/>
              <w:bottom w:val="single" w:sz="4" w:space="0" w:color="auto"/>
              <w:right w:val="single" w:sz="4" w:space="0" w:color="auto"/>
            </w:tcBorders>
          </w:tcPr>
          <w:p w14:paraId="5D031603" w14:textId="074EE9A8" w:rsidR="00FE11F5" w:rsidRPr="005C0026" w:rsidRDefault="00FE11F5" w:rsidP="003F6E5D">
            <w:pPr>
              <w:contextualSpacing/>
              <w:jc w:val="both"/>
              <w:rPr>
                <w:rFonts w:ascii="LatoLatin" w:hAnsi="LatoLatin"/>
                <w:sz w:val="21"/>
                <w:szCs w:val="21"/>
                <w:lang w:eastAsia="en-US"/>
              </w:rPr>
            </w:pPr>
            <w:r w:rsidRPr="005C0026">
              <w:rPr>
                <w:rFonts w:ascii="LatoLatin" w:hAnsi="LatoLatin"/>
                <w:sz w:val="21"/>
                <w:szCs w:val="21"/>
                <w:lang w:eastAsia="en-US"/>
              </w:rPr>
              <w:t>Tehniskais piedāvājums pretendentam jāsagatavo saskaņā ar Tehniskajā specifikācijā noteikto un pieprasīto informāciju (Tehniskā piedāvājuma veidlapa 1. pielikums)</w:t>
            </w:r>
            <w:r w:rsidR="00A91B84" w:rsidRPr="005C0026">
              <w:rPr>
                <w:rFonts w:ascii="LatoLatin" w:hAnsi="LatoLatin"/>
                <w:sz w:val="21"/>
                <w:szCs w:val="21"/>
                <w:lang w:eastAsia="en-US"/>
              </w:rPr>
              <w:t>.</w:t>
            </w:r>
          </w:p>
          <w:p w14:paraId="5A70520C" w14:textId="77777777" w:rsidR="00FE11F5" w:rsidRPr="005C0026" w:rsidRDefault="00FE11F5" w:rsidP="00FE11F5">
            <w:pPr>
              <w:ind w:left="180"/>
              <w:contextualSpacing/>
              <w:jc w:val="both"/>
              <w:rPr>
                <w:rFonts w:ascii="LatoLatin" w:hAnsi="LatoLatin"/>
                <w:b/>
                <w:bCs/>
                <w:sz w:val="21"/>
                <w:szCs w:val="21"/>
                <w:lang w:eastAsia="en-US"/>
              </w:rPr>
            </w:pPr>
          </w:p>
        </w:tc>
      </w:tr>
    </w:tbl>
    <w:p w14:paraId="3904635B" w14:textId="77777777" w:rsidR="00FE11F5" w:rsidRPr="005C0026" w:rsidRDefault="00FE11F5" w:rsidP="00FE11F5">
      <w:pPr>
        <w:ind w:left="792"/>
        <w:contextualSpacing/>
        <w:rPr>
          <w:rFonts w:ascii="LatoLatin" w:hAnsi="LatoLatin"/>
          <w:bCs/>
          <w:sz w:val="21"/>
          <w:szCs w:val="21"/>
          <w:u w:color="000000"/>
          <w:bdr w:val="nil"/>
          <w:lang w:val="lv-LV" w:eastAsia="lv-LV"/>
        </w:rPr>
      </w:pPr>
    </w:p>
    <w:p w14:paraId="78646582" w14:textId="77777777" w:rsidR="00FE11F5" w:rsidRPr="005C0026" w:rsidRDefault="00FE11F5" w:rsidP="00EB3092">
      <w:pPr>
        <w:numPr>
          <w:ilvl w:val="1"/>
          <w:numId w:val="22"/>
        </w:numPr>
        <w:ind w:left="567" w:hanging="567"/>
        <w:contextualSpacing/>
        <w:rPr>
          <w:rFonts w:ascii="LatoLatin" w:eastAsia="Arial Unicode MS" w:hAnsi="LatoLatin"/>
          <w:sz w:val="21"/>
          <w:szCs w:val="21"/>
          <w:u w:color="000000"/>
          <w:bdr w:val="nil"/>
          <w:lang w:val="lv-LV" w:eastAsia="lv-LV"/>
        </w:rPr>
      </w:pPr>
      <w:r w:rsidRPr="005C0026">
        <w:rPr>
          <w:rFonts w:ascii="LatoLatin" w:hAnsi="LatoLatin"/>
          <w:b/>
          <w:sz w:val="21"/>
          <w:szCs w:val="21"/>
          <w:u w:color="000000"/>
          <w:bdr w:val="nil"/>
          <w:lang w:val="lv-LV" w:eastAsia="lv-LV"/>
        </w:rPr>
        <w:t>Finanšu piedāvājums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4678"/>
      </w:tblGrid>
      <w:tr w:rsidR="004125E5" w:rsidRPr="005C0026" w14:paraId="47FCD86D" w14:textId="77777777" w:rsidTr="00364D26">
        <w:trPr>
          <w:hidden/>
        </w:trPr>
        <w:tc>
          <w:tcPr>
            <w:tcW w:w="4536" w:type="dxa"/>
            <w:tcBorders>
              <w:bottom w:val="nil"/>
            </w:tcBorders>
            <w:shd w:val="clear" w:color="auto" w:fill="D9D9D9" w:themeFill="background1" w:themeFillShade="D9"/>
            <w:vAlign w:val="center"/>
          </w:tcPr>
          <w:p w14:paraId="3E97290F" w14:textId="77777777" w:rsidR="00FE11F5" w:rsidRPr="005C0026" w:rsidRDefault="00FE11F5" w:rsidP="00FE11F5">
            <w:pPr>
              <w:spacing w:before="60" w:after="60"/>
              <w:jc w:val="center"/>
              <w:rPr>
                <w:rFonts w:ascii="LatoLatin" w:eastAsia="Calibri" w:hAnsi="LatoLatin"/>
                <w:b/>
                <w:vanish/>
                <w:sz w:val="21"/>
                <w:szCs w:val="21"/>
                <w:lang w:val="lv-LV" w:eastAsia="ar-SA"/>
              </w:rPr>
            </w:pPr>
          </w:p>
          <w:p w14:paraId="480EEF9A" w14:textId="77777777" w:rsidR="00FE11F5" w:rsidRPr="005C0026" w:rsidRDefault="00FE11F5" w:rsidP="00FE11F5">
            <w:pPr>
              <w:spacing w:before="60" w:after="60"/>
              <w:jc w:val="center"/>
              <w:rPr>
                <w:rFonts w:ascii="LatoLatin" w:eastAsia="Calibri" w:hAnsi="LatoLatin"/>
                <w:b/>
                <w:vanish/>
                <w:sz w:val="21"/>
                <w:szCs w:val="21"/>
                <w:lang w:val="lv-LV" w:eastAsia="ar-SA"/>
              </w:rPr>
            </w:pPr>
          </w:p>
          <w:p w14:paraId="000AC7E8" w14:textId="77777777" w:rsidR="00FE11F5" w:rsidRPr="005C0026" w:rsidRDefault="00FE11F5" w:rsidP="00FE11F5">
            <w:pPr>
              <w:spacing w:before="60" w:after="60"/>
              <w:jc w:val="center"/>
              <w:rPr>
                <w:rFonts w:ascii="LatoLatin" w:eastAsia="Calibri" w:hAnsi="LatoLatin"/>
                <w:b/>
                <w:vanish/>
                <w:sz w:val="21"/>
                <w:szCs w:val="21"/>
                <w:lang w:val="lv-LV" w:eastAsia="ar-SA"/>
              </w:rPr>
            </w:pPr>
          </w:p>
          <w:p w14:paraId="38A3C468" w14:textId="77777777" w:rsidR="00FE11F5" w:rsidRPr="005C0026" w:rsidRDefault="00FE11F5" w:rsidP="00FE11F5">
            <w:pPr>
              <w:spacing w:before="60" w:after="60"/>
              <w:jc w:val="center"/>
              <w:rPr>
                <w:rFonts w:ascii="LatoLatin" w:eastAsia="Calibri" w:hAnsi="LatoLatin"/>
                <w:b/>
                <w:sz w:val="21"/>
                <w:szCs w:val="21"/>
                <w:lang w:val="lv-LV" w:eastAsia="ar-SA"/>
              </w:rPr>
            </w:pPr>
            <w:r w:rsidRPr="005C0026">
              <w:rPr>
                <w:rFonts w:ascii="LatoLatin" w:eastAsia="Calibri" w:hAnsi="LatoLatin"/>
                <w:b/>
                <w:sz w:val="21"/>
                <w:szCs w:val="21"/>
                <w:lang w:val="lv-LV" w:eastAsia="ar-SA"/>
              </w:rPr>
              <w:t>Pasūtītāja izvirzītā prasība pretendentam</w:t>
            </w:r>
          </w:p>
        </w:tc>
        <w:tc>
          <w:tcPr>
            <w:tcW w:w="4678" w:type="dxa"/>
            <w:tcBorders>
              <w:bottom w:val="nil"/>
            </w:tcBorders>
            <w:shd w:val="clear" w:color="auto" w:fill="D9D9D9" w:themeFill="background1" w:themeFillShade="D9"/>
            <w:vAlign w:val="center"/>
          </w:tcPr>
          <w:p w14:paraId="7DB29B4D" w14:textId="77777777" w:rsidR="00FE11F5" w:rsidRPr="005C0026" w:rsidRDefault="00FE11F5" w:rsidP="00FE11F5">
            <w:pPr>
              <w:spacing w:before="60" w:after="60"/>
              <w:jc w:val="center"/>
              <w:rPr>
                <w:rFonts w:ascii="LatoLatin" w:eastAsia="Calibri" w:hAnsi="LatoLatin"/>
                <w:b/>
                <w:sz w:val="21"/>
                <w:szCs w:val="21"/>
                <w:lang w:val="lv-LV" w:eastAsia="ar-SA"/>
              </w:rPr>
            </w:pPr>
            <w:r w:rsidRPr="005C0026">
              <w:rPr>
                <w:rFonts w:ascii="LatoLatin" w:eastAsia="Calibri" w:hAnsi="LatoLatin"/>
                <w:b/>
                <w:sz w:val="21"/>
                <w:szCs w:val="21"/>
                <w:lang w:val="lv-LV" w:eastAsia="ar-SA"/>
              </w:rPr>
              <w:t>Pretendentam jāiesniedz šādi dokumenti</w:t>
            </w:r>
          </w:p>
        </w:tc>
      </w:tr>
    </w:tbl>
    <w:tbl>
      <w:tblPr>
        <w:tblStyle w:val="TableGrid"/>
        <w:tblW w:w="9214" w:type="dxa"/>
        <w:tblInd w:w="-5" w:type="dxa"/>
        <w:tblLook w:val="04A0" w:firstRow="1" w:lastRow="0" w:firstColumn="1" w:lastColumn="0" w:noHBand="0" w:noVBand="1"/>
      </w:tblPr>
      <w:tblGrid>
        <w:gridCol w:w="4536"/>
        <w:gridCol w:w="4678"/>
      </w:tblGrid>
      <w:tr w:rsidR="004125E5" w:rsidRPr="00B00AA1" w14:paraId="6E2649F8" w14:textId="77777777" w:rsidTr="00364D26">
        <w:trPr>
          <w:trHeight w:val="1278"/>
        </w:trPr>
        <w:tc>
          <w:tcPr>
            <w:tcW w:w="4536" w:type="dxa"/>
            <w:tcBorders>
              <w:top w:val="single" w:sz="4" w:space="0" w:color="auto"/>
              <w:left w:val="single" w:sz="4" w:space="0" w:color="auto"/>
              <w:bottom w:val="single" w:sz="4" w:space="0" w:color="auto"/>
              <w:right w:val="single" w:sz="4" w:space="0" w:color="auto"/>
            </w:tcBorders>
          </w:tcPr>
          <w:p w14:paraId="4A07A663" w14:textId="77777777" w:rsidR="00FE11F5" w:rsidRPr="005C0026" w:rsidRDefault="00FE11F5" w:rsidP="00FE11F5">
            <w:pPr>
              <w:tabs>
                <w:tab w:val="left" w:pos="567"/>
              </w:tabs>
              <w:spacing w:before="60" w:after="60"/>
              <w:ind w:left="597" w:hanging="597"/>
              <w:jc w:val="both"/>
              <w:rPr>
                <w:rFonts w:ascii="LatoLatin" w:hAnsi="LatoLatin"/>
                <w:sz w:val="21"/>
                <w:szCs w:val="21"/>
                <w:lang w:eastAsia="en-US"/>
              </w:rPr>
            </w:pPr>
            <w:r w:rsidRPr="005C0026">
              <w:rPr>
                <w:rFonts w:ascii="LatoLatin" w:hAnsi="LatoLatin"/>
                <w:sz w:val="21"/>
                <w:szCs w:val="21"/>
                <w:lang w:eastAsia="en-US"/>
              </w:rPr>
              <w:t>3.3.1. Pretendenta piedāvātā cena, kurā iekļauti visi izdevumi, kas saistīti ar līguma izpildi pilnā apmērā.</w:t>
            </w:r>
          </w:p>
          <w:p w14:paraId="2287072C" w14:textId="77777777" w:rsidR="00ED36BE" w:rsidRPr="005C0026" w:rsidRDefault="00ED36BE" w:rsidP="00FE11F5">
            <w:pPr>
              <w:tabs>
                <w:tab w:val="left" w:pos="567"/>
              </w:tabs>
              <w:spacing w:before="60" w:after="60"/>
              <w:jc w:val="both"/>
              <w:rPr>
                <w:rFonts w:ascii="LatoLatin" w:eastAsia="Arial Unicode MS" w:hAnsi="LatoLatin"/>
                <w:sz w:val="21"/>
                <w:szCs w:val="21"/>
                <w:u w:color="000000"/>
                <w:bdr w:val="nil"/>
                <w:lang w:eastAsia="en-US"/>
              </w:rPr>
            </w:pPr>
          </w:p>
        </w:tc>
        <w:tc>
          <w:tcPr>
            <w:tcW w:w="4678" w:type="dxa"/>
            <w:tcBorders>
              <w:top w:val="single" w:sz="4" w:space="0" w:color="auto"/>
              <w:left w:val="single" w:sz="4" w:space="0" w:color="auto"/>
              <w:bottom w:val="single" w:sz="4" w:space="0" w:color="auto"/>
              <w:right w:val="single" w:sz="4" w:space="0" w:color="auto"/>
            </w:tcBorders>
          </w:tcPr>
          <w:p w14:paraId="312AE958" w14:textId="77777777" w:rsidR="00FE11F5" w:rsidRPr="005C0026" w:rsidRDefault="00FE11F5" w:rsidP="003F6E5D">
            <w:pPr>
              <w:spacing w:before="120" w:after="120"/>
              <w:jc w:val="both"/>
              <w:outlineLvl w:val="2"/>
              <w:rPr>
                <w:rFonts w:ascii="LatoLatin" w:hAnsi="LatoLatin"/>
                <w:bCs/>
                <w:sz w:val="21"/>
                <w:szCs w:val="21"/>
                <w:lang w:eastAsia="en-US"/>
              </w:rPr>
            </w:pPr>
            <w:r w:rsidRPr="005C0026">
              <w:rPr>
                <w:rFonts w:ascii="LatoLatin" w:hAnsi="LatoLatin"/>
                <w:sz w:val="21"/>
                <w:szCs w:val="21"/>
                <w:lang w:eastAsia="en-US"/>
              </w:rPr>
              <w:t>Finanšu piedāvājums sagatavojams un iesniedzams saskaņā ar Iepirkuma nolikuma 4. pielikuma formu.</w:t>
            </w:r>
            <w:r w:rsidRPr="005C0026">
              <w:rPr>
                <w:rFonts w:ascii="LatoLatin" w:hAnsi="LatoLatin"/>
                <w:bCs/>
                <w:sz w:val="21"/>
                <w:szCs w:val="21"/>
                <w:lang w:eastAsia="en-US"/>
              </w:rPr>
              <w:t xml:space="preserve"> Cenas jāizsaka euro (EUR bez PVN) un piedāvājuma cenas jāaprēķina un jānorāda ar precizitāti 2 (divas) zīmes aiz komata.</w:t>
            </w:r>
          </w:p>
          <w:p w14:paraId="56469DF3" w14:textId="77777777" w:rsidR="00FE11F5" w:rsidRPr="005C0026" w:rsidRDefault="00FE11F5" w:rsidP="003F6E5D">
            <w:pPr>
              <w:spacing w:before="120" w:after="120"/>
              <w:jc w:val="both"/>
              <w:outlineLvl w:val="2"/>
              <w:rPr>
                <w:rFonts w:ascii="LatoLatin" w:hAnsi="LatoLatin"/>
                <w:bCs/>
                <w:sz w:val="21"/>
                <w:szCs w:val="21"/>
                <w:lang w:eastAsia="en-US"/>
              </w:rPr>
            </w:pPr>
            <w:r w:rsidRPr="005C0026">
              <w:rPr>
                <w:rFonts w:ascii="LatoLatin" w:hAnsi="LatoLatin"/>
                <w:bCs/>
                <w:sz w:val="21"/>
                <w:szCs w:val="21"/>
                <w:lang w:eastAsia="en-US"/>
              </w:rPr>
              <w:t xml:space="preserve">Pakalpojuma </w:t>
            </w:r>
            <w:r w:rsidRPr="005C0026">
              <w:rPr>
                <w:rFonts w:ascii="LatoLatin" w:hAnsi="LatoLatin"/>
                <w:bCs/>
                <w:iCs/>
                <w:sz w:val="21"/>
                <w:szCs w:val="21"/>
                <w:lang w:eastAsia="en-US"/>
              </w:rPr>
              <w:t xml:space="preserve">maksā tiek iekļautas visas izmaksas, kas saistītas ar pilnīgu un kvalitatīvu preču </w:t>
            </w:r>
            <w:r w:rsidRPr="005C0026">
              <w:rPr>
                <w:rFonts w:ascii="LatoLatin" w:hAnsi="LatoLatin"/>
                <w:bCs/>
                <w:iCs/>
                <w:sz w:val="21"/>
                <w:szCs w:val="21"/>
                <w:lang w:eastAsia="en-US"/>
              </w:rPr>
              <w:lastRenderedPageBreak/>
              <w:t xml:space="preserve">piegādi. </w:t>
            </w:r>
            <w:r w:rsidRPr="005C0026">
              <w:rPr>
                <w:rFonts w:ascii="LatoLatin" w:hAnsi="LatoLatin"/>
                <w:sz w:val="21"/>
                <w:szCs w:val="21"/>
                <w:lang w:eastAsia="en-US"/>
              </w:rPr>
              <w:t>Finanšu piedāvājuma cenā ir iekļautas visas ar līguma izpildi saistītās izmaksas, tai skaitā, darba izmaksas, transporta izdevumi izmaksas, nodokļi un nodevas (izņemot PVN) u.c. izmaksas, kas tehnoloģiski saistītas ar iepirkuma priekšmeta īstenošanu noteiktajā termiņā un vietā, kā arī visi iespējamie riski, kas saistīti ar tirgus cenu svārstībām plānotajā līguma izpildes laikā.</w:t>
            </w:r>
          </w:p>
        </w:tc>
      </w:tr>
    </w:tbl>
    <w:p w14:paraId="4DF08F00" w14:textId="77777777" w:rsidR="00FE11F5" w:rsidRPr="005C0026" w:rsidRDefault="00FE11F5" w:rsidP="00FE11F5">
      <w:pPr>
        <w:ind w:left="360"/>
        <w:contextualSpacing/>
        <w:rPr>
          <w:rFonts w:ascii="LatoLatin" w:eastAsia="Arial Unicode MS" w:hAnsi="LatoLatin"/>
          <w:sz w:val="21"/>
          <w:szCs w:val="21"/>
          <w:u w:color="000000"/>
          <w:bdr w:val="nil"/>
          <w:lang w:val="lv-LV" w:eastAsia="lv-LV"/>
        </w:rPr>
      </w:pPr>
    </w:p>
    <w:p w14:paraId="20AAE006" w14:textId="77777777" w:rsidR="00FE11F5" w:rsidRPr="005C0026" w:rsidRDefault="00FE11F5" w:rsidP="00F47FB6">
      <w:pPr>
        <w:numPr>
          <w:ilvl w:val="1"/>
          <w:numId w:val="22"/>
        </w:numPr>
        <w:ind w:left="567" w:hanging="567"/>
        <w:contextualSpacing/>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Ja piedāvājumu iesniedz fizisko vai juridisko personu apvienība jebkurā to kombinācijā, piedāvājumā jānorāda personu, kura pārstāv piegādātāju apvienību Atklātā konkursā, kā arī katras personas atbildības apjoms.</w:t>
      </w:r>
    </w:p>
    <w:p w14:paraId="566104AB" w14:textId="77777777" w:rsidR="00FE11F5" w:rsidRPr="005C0026" w:rsidRDefault="00FE11F5" w:rsidP="00EB3092">
      <w:pPr>
        <w:numPr>
          <w:ilvl w:val="1"/>
          <w:numId w:val="22"/>
        </w:numPr>
        <w:ind w:left="567" w:hanging="567"/>
        <w:contextualSpacing/>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Informācija pretendentiem par Eiropas vienoto iepirkuma procedūras dokumentu:</w:t>
      </w:r>
    </w:p>
    <w:p w14:paraId="2105348C" w14:textId="77777777" w:rsidR="00040A63" w:rsidRPr="005C0026" w:rsidRDefault="00FE11F5" w:rsidP="00EB3092">
      <w:pPr>
        <w:pStyle w:val="ListParagraph"/>
        <w:numPr>
          <w:ilvl w:val="2"/>
          <w:numId w:val="22"/>
        </w:numPr>
        <w:pBdr>
          <w:top w:val="nil"/>
          <w:left w:val="nil"/>
          <w:bottom w:val="nil"/>
          <w:right w:val="nil"/>
          <w:between w:val="nil"/>
          <w:bar w:val="nil"/>
        </w:pBdr>
        <w:tabs>
          <w:tab w:val="left" w:pos="709"/>
        </w:tabs>
        <w:spacing w:before="60" w:after="60"/>
        <w:ind w:hanging="65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Pasūtītājs pieņem Eiropas vienoto iepirkuma procedūras dokumentu kā sākotnējo pierādījumu atbilstībai paziņojumā par līgumu vai Atklāta konkursa nolikumā noteiktajām pretendentu atlases prasībām;</w:t>
      </w:r>
    </w:p>
    <w:p w14:paraId="1F1067B6" w14:textId="35127AFE" w:rsidR="00FE11F5" w:rsidRPr="005C0026" w:rsidRDefault="00FE11F5" w:rsidP="00EB3092">
      <w:pPr>
        <w:pStyle w:val="ListParagraph"/>
        <w:numPr>
          <w:ilvl w:val="2"/>
          <w:numId w:val="22"/>
        </w:numPr>
        <w:pBdr>
          <w:top w:val="nil"/>
          <w:left w:val="nil"/>
          <w:bottom w:val="nil"/>
          <w:right w:val="nil"/>
          <w:between w:val="nil"/>
          <w:bar w:val="nil"/>
        </w:pBdr>
        <w:tabs>
          <w:tab w:val="left" w:pos="709"/>
        </w:tabs>
        <w:spacing w:before="60" w:after="60"/>
        <w:ind w:hanging="65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Ja piegādātājs izvēlējies iesniegt Eiropas vienoto iepirkuma procedūras dokumentu, lai apliecinātu, ka tas atbilst paziņojumā par līgumu vai Atklāta konkursa nolikumā noteiktajām pretendentu atlases prasībām, tas iesniedz šo dokumentu arī par katru personu, uz kuras iespējām tas balstās, lai apliecinātu, ka tā kvalifikācija atbilst paziņojumā par līgumu vai Atklāta konkursa nolikumā noteiktajām prasībām, kā arī par katru tā norādīto apakšuzņēmēju, kura veicamo darbu vērtība ir vismaz 10 000 EUR no iepirkuma līguma vērtības;</w:t>
      </w:r>
    </w:p>
    <w:p w14:paraId="536769B0" w14:textId="77777777" w:rsidR="00FE11F5" w:rsidRPr="005C0026" w:rsidRDefault="00FE11F5" w:rsidP="00EB3092">
      <w:pPr>
        <w:widowControl w:val="0"/>
        <w:numPr>
          <w:ilvl w:val="2"/>
          <w:numId w:val="22"/>
        </w:numPr>
        <w:pBdr>
          <w:top w:val="nil"/>
          <w:left w:val="nil"/>
          <w:bottom w:val="nil"/>
          <w:right w:val="nil"/>
          <w:between w:val="nil"/>
          <w:bar w:val="nil"/>
        </w:pBdr>
        <w:tabs>
          <w:tab w:val="left" w:pos="709"/>
        </w:tabs>
        <w:spacing w:before="60" w:after="60"/>
        <w:ind w:left="1134"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Piegādātāju apvienība iesniedz atsevišķu Eiropas vienoto iepirkuma procedūras dokumentu par katru tās dalībnieku;</w:t>
      </w:r>
    </w:p>
    <w:p w14:paraId="414E6419" w14:textId="77777777" w:rsidR="00FE11F5" w:rsidRPr="005C0026" w:rsidRDefault="00FE11F5" w:rsidP="00EB3092">
      <w:pPr>
        <w:widowControl w:val="0"/>
        <w:numPr>
          <w:ilvl w:val="2"/>
          <w:numId w:val="22"/>
        </w:numPr>
        <w:pBdr>
          <w:top w:val="nil"/>
          <w:left w:val="nil"/>
          <w:bottom w:val="nil"/>
          <w:right w:val="nil"/>
          <w:between w:val="nil"/>
          <w:bar w:val="nil"/>
        </w:pBdr>
        <w:tabs>
          <w:tab w:val="left" w:pos="709"/>
        </w:tabs>
        <w:spacing w:before="60" w:after="60"/>
        <w:ind w:left="1134"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Pretendents ir tiesīgs neiesniegt piedāvājumā sākotnēji visus pasūtītāja Atklāta konkursa nolikumā pieprasītos dokumentus, ja tas apliecina savu atbilstību ar Eiropas vienoto iepirkuma procedūras dokumentu.</w:t>
      </w:r>
    </w:p>
    <w:p w14:paraId="7762E0C8" w14:textId="77777777" w:rsidR="00FE11F5" w:rsidRPr="005C0026" w:rsidRDefault="00FE11F5" w:rsidP="00EB3092">
      <w:pPr>
        <w:widowControl w:val="0"/>
        <w:numPr>
          <w:ilvl w:val="1"/>
          <w:numId w:val="22"/>
        </w:numPr>
        <w:pBdr>
          <w:top w:val="nil"/>
          <w:left w:val="nil"/>
          <w:bottom w:val="nil"/>
          <w:right w:val="nil"/>
          <w:between w:val="nil"/>
          <w:bar w:val="nil"/>
        </w:pBdr>
        <w:tabs>
          <w:tab w:val="left" w:pos="709"/>
        </w:tabs>
        <w:spacing w:before="60" w:after="60"/>
        <w:ind w:left="567"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Piegādātājs var pasūtītājam iesniegt Eiropas vienoto iepirkuma procedūras dokumentu, kas ir bijis iesniegts citā iepirkuma procedūrā, ja apliecina, ka tajā iekļautā informācija ir pareiza.</w:t>
      </w:r>
    </w:p>
    <w:p w14:paraId="2756405C" w14:textId="77777777" w:rsidR="00FE11F5" w:rsidRPr="005C0026" w:rsidRDefault="00FE11F5" w:rsidP="00EB3092">
      <w:pPr>
        <w:numPr>
          <w:ilvl w:val="1"/>
          <w:numId w:val="22"/>
        </w:numPr>
        <w:pBdr>
          <w:top w:val="nil"/>
          <w:left w:val="nil"/>
          <w:bottom w:val="nil"/>
          <w:right w:val="nil"/>
          <w:between w:val="nil"/>
          <w:bar w:val="nil"/>
        </w:pBdr>
        <w:tabs>
          <w:tab w:val="left" w:pos="709"/>
        </w:tabs>
        <w:spacing w:before="60" w:after="60"/>
        <w:ind w:left="567"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Pasūtītājam jebkurā Atklāta konkursa stadijā ir tiesības prasīt, lai pretendents iesniedz visus vai daļu no dokumentiem, kas apliecina atbilstību paziņojumā par līgumu vai Atklāta konkursa nolikumā noteiktajām pretendentu atlases prasībām. Pasūtītājs nepieprasa tādus dokumentus un informāciju, kas ir tā rīcībā vai ir pieejama publiskās datubāzēs.</w:t>
      </w:r>
    </w:p>
    <w:p w14:paraId="32EFCBE2" w14:textId="77777777" w:rsidR="00FE11F5" w:rsidRPr="005C0026" w:rsidRDefault="00FE11F5" w:rsidP="00EB3092">
      <w:pPr>
        <w:numPr>
          <w:ilvl w:val="1"/>
          <w:numId w:val="22"/>
        </w:numPr>
        <w:pBdr>
          <w:top w:val="nil"/>
          <w:left w:val="nil"/>
          <w:bottom w:val="nil"/>
          <w:right w:val="nil"/>
          <w:between w:val="nil"/>
          <w:bar w:val="nil"/>
        </w:pBdr>
        <w:tabs>
          <w:tab w:val="left" w:pos="709"/>
        </w:tabs>
        <w:spacing w:before="60" w:after="60"/>
        <w:ind w:left="567" w:hanging="567"/>
        <w:jc w:val="both"/>
        <w:rPr>
          <w:rFonts w:ascii="LatoLatin" w:eastAsia="Arial Unicode MS" w:hAnsi="LatoLatin"/>
          <w:sz w:val="21"/>
          <w:szCs w:val="21"/>
          <w:u w:color="000000"/>
          <w:bdr w:val="nil"/>
          <w:lang w:val="lv-LV" w:eastAsia="lv-LV"/>
        </w:rPr>
      </w:pPr>
      <w:r w:rsidRPr="005C0026">
        <w:rPr>
          <w:rFonts w:ascii="LatoLatin" w:hAnsi="LatoLatin"/>
          <w:sz w:val="21"/>
          <w:szCs w:val="21"/>
          <w:lang w:val="lv-LV"/>
        </w:rPr>
        <w:t xml:space="preserve">Ja pretendents izvēlējies iesniegt Eiropas vienoto iepirkuma procedūras dokumentu, lai apliecinātu, ka tas atbilst Atklāta konkursa nolikumā noteiktajām pretendentu atlases prasībām, tas iesniedz šo dokumentu, kas ir pieejams aizpildīšanai tīmekļa vietnē: </w:t>
      </w:r>
      <w:hyperlink r:id="rId10" w:history="1">
        <w:r w:rsidRPr="005C0026">
          <w:rPr>
            <w:rFonts w:ascii="LatoLatin" w:eastAsiaTheme="majorEastAsia" w:hAnsi="LatoLatin"/>
            <w:sz w:val="21"/>
            <w:szCs w:val="21"/>
            <w:u w:val="single"/>
            <w:lang w:val="lv-LV"/>
          </w:rPr>
          <w:t>http://espd.eis.gov.lv/filter?lang=lv</w:t>
        </w:r>
      </w:hyperlink>
      <w:r w:rsidRPr="005C0026">
        <w:rPr>
          <w:rFonts w:ascii="LatoLatin" w:eastAsia="Arial Unicode MS" w:hAnsi="LatoLatin"/>
          <w:sz w:val="21"/>
          <w:szCs w:val="21"/>
          <w:u w:color="000000"/>
          <w:bdr w:val="nil"/>
          <w:lang w:val="lv-LV" w:eastAsia="lv-LV"/>
        </w:rPr>
        <w:t>.</w:t>
      </w:r>
    </w:p>
    <w:p w14:paraId="346D7B5D" w14:textId="77777777" w:rsidR="00FE11F5" w:rsidRPr="005C0026" w:rsidRDefault="00FE11F5" w:rsidP="00EB3092">
      <w:pPr>
        <w:numPr>
          <w:ilvl w:val="1"/>
          <w:numId w:val="22"/>
        </w:numPr>
        <w:pBdr>
          <w:top w:val="nil"/>
          <w:left w:val="nil"/>
          <w:bottom w:val="nil"/>
          <w:right w:val="nil"/>
          <w:between w:val="nil"/>
          <w:bar w:val="nil"/>
        </w:pBdr>
        <w:tabs>
          <w:tab w:val="left" w:pos="709"/>
        </w:tabs>
        <w:spacing w:before="60" w:after="60"/>
        <w:ind w:left="567" w:hanging="567"/>
        <w:jc w:val="both"/>
        <w:rPr>
          <w:rFonts w:ascii="LatoLatin" w:eastAsia="Arial Unicode MS" w:hAnsi="LatoLatin"/>
          <w:sz w:val="21"/>
          <w:szCs w:val="21"/>
          <w:u w:color="000000"/>
          <w:bdr w:val="nil"/>
          <w:lang w:val="lv-LV" w:eastAsia="lv-LV"/>
        </w:rPr>
      </w:pPr>
      <w:bookmarkStart w:id="7" w:name="_Hlk127539714"/>
      <w:r w:rsidRPr="005C0026">
        <w:rPr>
          <w:rFonts w:ascii="LatoLatin" w:eastAsia="Arial Unicode MS" w:hAnsi="LatoLatin"/>
          <w:sz w:val="21"/>
          <w:szCs w:val="21"/>
          <w:u w:color="000000"/>
          <w:bdr w:val="nil"/>
          <w:lang w:val="lv-LV" w:eastAsia="lv-LV"/>
        </w:rPr>
        <w:t xml:space="preserve">Pretendents </w:t>
      </w:r>
      <w:r w:rsidRPr="005C0026">
        <w:rPr>
          <w:rFonts w:ascii="LatoLatin" w:hAnsi="LatoLatin"/>
          <w:sz w:val="21"/>
          <w:szCs w:val="21"/>
          <w:lang w:val="lv-LV"/>
        </w:rPr>
        <w:t>Eiropas vienotā iepirkuma procedūras dokumenta</w:t>
      </w:r>
      <w:r w:rsidRPr="005C0026">
        <w:rPr>
          <w:rFonts w:ascii="LatoLatin" w:eastAsia="Arial Unicode MS" w:hAnsi="LatoLatin"/>
          <w:sz w:val="21"/>
          <w:szCs w:val="21"/>
          <w:u w:color="000000"/>
          <w:bdr w:val="nil"/>
          <w:lang w:val="lv-LV" w:eastAsia="lv-LV"/>
        </w:rPr>
        <w:t xml:space="preserve"> veidlapā aizpilda šādas daļas: I daļa “Informācija par iepirkuma procedūru un līgumslēdzēju iestādi vai līgumslēdzēju subjektu”, III daļa “Izslēgšanas iemesli” un IV daļa “Atlases kritēriji”.</w:t>
      </w:r>
    </w:p>
    <w:p w14:paraId="67226597" w14:textId="77777777" w:rsidR="00FE11F5" w:rsidRPr="005C0026" w:rsidRDefault="00FE11F5" w:rsidP="00EB3092">
      <w:pPr>
        <w:numPr>
          <w:ilvl w:val="1"/>
          <w:numId w:val="22"/>
        </w:numPr>
        <w:pBdr>
          <w:top w:val="nil"/>
          <w:left w:val="nil"/>
          <w:bottom w:val="nil"/>
          <w:right w:val="nil"/>
          <w:between w:val="nil"/>
          <w:bar w:val="nil"/>
        </w:pBdr>
        <w:tabs>
          <w:tab w:val="left" w:pos="709"/>
        </w:tabs>
        <w:spacing w:before="60" w:after="60"/>
        <w:ind w:left="567" w:hanging="567"/>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 xml:space="preserve">Ja Pretendents iesniedz </w:t>
      </w:r>
      <w:r w:rsidRPr="005C0026">
        <w:rPr>
          <w:rFonts w:ascii="LatoLatin" w:hAnsi="LatoLatin"/>
          <w:sz w:val="21"/>
          <w:szCs w:val="21"/>
          <w:lang w:val="lv-LV"/>
        </w:rPr>
        <w:t>Eiropas vienoto iepirkuma procedūras dokumentu</w:t>
      </w:r>
      <w:r w:rsidRPr="005C0026">
        <w:rPr>
          <w:rFonts w:ascii="LatoLatin" w:eastAsia="Arial Unicode MS" w:hAnsi="LatoLatin"/>
          <w:sz w:val="21"/>
          <w:szCs w:val="21"/>
          <w:u w:color="000000"/>
          <w:bdr w:val="nil"/>
          <w:lang w:val="lv-LV" w:eastAsia="lv-LV"/>
        </w:rPr>
        <w:t>, Pasūtītājam jebkurā iepirkuma procedūras posmā ir tiesības prasīt, lai Pretendents, ne vēlāk kā 5 (piecu) darba dienu laikā no pieprasījuma nosūtīšanas dienas, iesniedz visus dokumentus vai daļu no tiem, kas apliecina tā atbilstību iepirkuma procedūras dokumentos noteiktajām Pretendentu atlases prasībām. Komisija nosaka  termiņu,  ņemot vērā samērīguma principu un nepieciešamo informācijas apjomu, bet ne ilgāku kā 5 (piecas) darba dienas.</w:t>
      </w:r>
    </w:p>
    <w:bookmarkEnd w:id="7"/>
    <w:p w14:paraId="2DA044A6" w14:textId="77777777" w:rsidR="00FE11F5" w:rsidRPr="005C0026" w:rsidRDefault="00FE11F5" w:rsidP="00FE11F5">
      <w:pPr>
        <w:pBdr>
          <w:top w:val="nil"/>
          <w:left w:val="nil"/>
          <w:bottom w:val="nil"/>
          <w:right w:val="nil"/>
          <w:between w:val="nil"/>
          <w:bar w:val="nil"/>
        </w:pBdr>
        <w:tabs>
          <w:tab w:val="left" w:pos="709"/>
        </w:tabs>
        <w:spacing w:before="60" w:after="60"/>
        <w:ind w:left="567"/>
        <w:jc w:val="both"/>
        <w:rPr>
          <w:rFonts w:ascii="LatoLatin" w:eastAsia="Arial Unicode MS" w:hAnsi="LatoLatin"/>
          <w:sz w:val="21"/>
          <w:szCs w:val="21"/>
          <w:u w:color="000000"/>
          <w:bdr w:val="nil"/>
          <w:lang w:val="lv-LV" w:eastAsia="lv-LV"/>
        </w:rPr>
      </w:pPr>
    </w:p>
    <w:p w14:paraId="78765244" w14:textId="77777777" w:rsidR="00FE11F5" w:rsidRPr="005C0026" w:rsidRDefault="00FE11F5" w:rsidP="00FE11F5">
      <w:pPr>
        <w:keepNext/>
        <w:tabs>
          <w:tab w:val="left" w:pos="5292"/>
        </w:tabs>
        <w:suppressAutoHyphens/>
        <w:spacing w:before="60" w:after="60"/>
        <w:ind w:left="340"/>
        <w:jc w:val="center"/>
        <w:outlineLvl w:val="0"/>
        <w:rPr>
          <w:rFonts w:ascii="LatoLatin" w:eastAsia="Calibri" w:hAnsi="LatoLatin"/>
          <w:b/>
          <w:bCs/>
          <w:sz w:val="21"/>
          <w:szCs w:val="21"/>
          <w:u w:color="000000"/>
          <w:bdr w:val="nil"/>
          <w:lang w:val="lv-LV" w:eastAsia="lv-LV"/>
        </w:rPr>
      </w:pPr>
      <w:r w:rsidRPr="005C0026">
        <w:rPr>
          <w:rFonts w:ascii="LatoLatin" w:eastAsia="Calibri" w:hAnsi="LatoLatin"/>
          <w:b/>
          <w:bCs/>
          <w:kern w:val="1"/>
          <w:sz w:val="21"/>
          <w:szCs w:val="21"/>
          <w:u w:color="000000"/>
          <w:bdr w:val="nil"/>
          <w:lang w:val="lv-LV" w:eastAsia="lv-LV"/>
        </w:rPr>
        <w:t>4. PIEDĀVĀJUMU IZVĒLES KRITĒRIJI UN VĒRTĒŠANA</w:t>
      </w:r>
    </w:p>
    <w:p w14:paraId="6E3F0338" w14:textId="77777777" w:rsidR="00FE11F5" w:rsidRPr="005C0026" w:rsidRDefault="00FE11F5" w:rsidP="00FE11F5">
      <w:pPr>
        <w:numPr>
          <w:ilvl w:val="0"/>
          <w:numId w:val="12"/>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026B79C0" w14:textId="77777777" w:rsidR="00FE11F5" w:rsidRPr="005C0026" w:rsidRDefault="00FE11F5" w:rsidP="00FE11F5">
      <w:pPr>
        <w:numPr>
          <w:ilvl w:val="0"/>
          <w:numId w:val="12"/>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702A7EB5" w14:textId="77777777" w:rsidR="00FE11F5" w:rsidRPr="005C0026" w:rsidRDefault="00FE11F5" w:rsidP="00FE11F5">
      <w:pPr>
        <w:numPr>
          <w:ilvl w:val="0"/>
          <w:numId w:val="12"/>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294BDC4B" w14:textId="77777777" w:rsidR="00FE11F5" w:rsidRPr="005C0026" w:rsidRDefault="00FE11F5" w:rsidP="00FE11F5">
      <w:pPr>
        <w:numPr>
          <w:ilvl w:val="0"/>
          <w:numId w:val="12"/>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5E4F016F" w14:textId="77777777" w:rsidR="00FE11F5" w:rsidRPr="005C0026" w:rsidRDefault="00FE11F5" w:rsidP="00FE11F5">
      <w:pPr>
        <w:numPr>
          <w:ilvl w:val="1"/>
          <w:numId w:val="12"/>
        </w:numPr>
        <w:pBdr>
          <w:top w:val="nil"/>
          <w:left w:val="nil"/>
          <w:bottom w:val="nil"/>
          <w:right w:val="nil"/>
          <w:between w:val="nil"/>
          <w:bar w:val="nil"/>
        </w:pBdr>
        <w:tabs>
          <w:tab w:val="left" w:pos="284"/>
          <w:tab w:val="left" w:pos="5292"/>
        </w:tabs>
        <w:spacing w:before="60" w:after="60"/>
        <w:ind w:left="567" w:hanging="567"/>
        <w:jc w:val="both"/>
        <w:outlineLvl w:val="1"/>
        <w:rPr>
          <w:rFonts w:ascii="LatoLatin" w:hAnsi="LatoLatin"/>
          <w:b/>
          <w:sz w:val="21"/>
          <w:szCs w:val="21"/>
          <w:u w:color="000000"/>
          <w:bdr w:val="nil"/>
          <w:lang w:val="lv-LV" w:eastAsia="lv-LV"/>
        </w:rPr>
      </w:pPr>
      <w:r w:rsidRPr="005C0026">
        <w:rPr>
          <w:rFonts w:ascii="LatoLatin" w:hAnsi="LatoLatin"/>
          <w:b/>
          <w:sz w:val="21"/>
          <w:szCs w:val="21"/>
          <w:u w:color="000000"/>
          <w:bdr w:val="nil"/>
          <w:lang w:val="lv-LV" w:eastAsia="lv-LV"/>
        </w:rPr>
        <w:t>Iepirkumu komisija no piedāvājumiem, kuri atbilst Atklāta konkursa nolikuma prasībām, izvēlas saimnieciski visizdevīgāko piedāvājumu (Atbilstoši nolikuma 10.pielikumam).</w:t>
      </w:r>
    </w:p>
    <w:p w14:paraId="17F6F783" w14:textId="34CC4918" w:rsidR="00FE11F5" w:rsidRPr="005C0026" w:rsidRDefault="00FE11F5" w:rsidP="00FE11F5">
      <w:pPr>
        <w:numPr>
          <w:ilvl w:val="1"/>
          <w:numId w:val="12"/>
        </w:numPr>
        <w:pBdr>
          <w:top w:val="nil"/>
          <w:left w:val="nil"/>
          <w:bottom w:val="nil"/>
          <w:right w:val="nil"/>
          <w:between w:val="nil"/>
          <w:bar w:val="nil"/>
        </w:pBdr>
        <w:tabs>
          <w:tab w:val="left" w:pos="284"/>
          <w:tab w:val="left" w:pos="5292"/>
        </w:tabs>
        <w:spacing w:before="60" w:after="60"/>
        <w:ind w:left="567" w:hanging="567"/>
        <w:jc w:val="both"/>
        <w:outlineLvl w:val="1"/>
        <w:rPr>
          <w:rFonts w:ascii="LatoLatin" w:hAnsi="LatoLatin"/>
          <w:b/>
          <w:sz w:val="21"/>
          <w:szCs w:val="21"/>
          <w:u w:color="000000"/>
          <w:bdr w:val="nil"/>
          <w:lang w:val="lv-LV" w:eastAsia="lv-LV"/>
        </w:rPr>
      </w:pPr>
      <w:r w:rsidRPr="005C0026">
        <w:rPr>
          <w:rFonts w:ascii="LatoLatin" w:hAnsi="LatoLatin"/>
          <w:sz w:val="21"/>
          <w:szCs w:val="21"/>
          <w:lang w:val="lv-LV"/>
        </w:rPr>
        <w:lastRenderedPageBreak/>
        <w:t>Ja komisija, pirms pieņem lēmumu par iepirkuma līguma slēgšanas tiesību piešķiršanu, konstatē, ka vismaz divas piedāvātās līgumcenas ir vienādas, komisija izvēlas piedāvājumu, ko iesniedzis pretendents, kam ir lielāka vidējā sociālā nodokļa iemaksa valsts budžetā par pretendenta darbinieku 202</w:t>
      </w:r>
      <w:r w:rsidR="0024599F" w:rsidRPr="005C0026">
        <w:rPr>
          <w:rFonts w:ascii="LatoLatin" w:hAnsi="LatoLatin"/>
          <w:sz w:val="21"/>
          <w:szCs w:val="21"/>
          <w:lang w:val="lv-LV"/>
        </w:rPr>
        <w:t>4</w:t>
      </w:r>
      <w:r w:rsidRPr="005C0026">
        <w:rPr>
          <w:rFonts w:ascii="LatoLatin" w:hAnsi="LatoLatin"/>
          <w:sz w:val="21"/>
          <w:szCs w:val="21"/>
          <w:lang w:val="lv-LV"/>
        </w:rPr>
        <w:t>.gadā.</w:t>
      </w:r>
    </w:p>
    <w:p w14:paraId="78821D8D" w14:textId="77777777" w:rsidR="00FE11F5" w:rsidRPr="005C0026" w:rsidRDefault="00FE11F5" w:rsidP="00FE11F5">
      <w:pPr>
        <w:widowControl w:val="0"/>
        <w:numPr>
          <w:ilvl w:val="1"/>
          <w:numId w:val="13"/>
        </w:numPr>
        <w:pBdr>
          <w:top w:val="nil"/>
          <w:left w:val="nil"/>
          <w:bottom w:val="nil"/>
          <w:right w:val="nil"/>
          <w:between w:val="nil"/>
          <w:bar w:val="nil"/>
        </w:pBdr>
        <w:tabs>
          <w:tab w:val="left" w:pos="284"/>
        </w:tabs>
        <w:spacing w:before="60" w:after="60"/>
        <w:jc w:val="both"/>
        <w:outlineLvl w:val="1"/>
        <w:rPr>
          <w:rFonts w:ascii="LatoLatin" w:hAnsi="LatoLatin"/>
          <w:b/>
          <w:sz w:val="21"/>
          <w:szCs w:val="21"/>
          <w:u w:color="000000"/>
          <w:bdr w:val="nil"/>
          <w:lang w:val="lv-LV" w:eastAsia="lv-LV"/>
        </w:rPr>
      </w:pPr>
      <w:r w:rsidRPr="005C0026">
        <w:rPr>
          <w:rFonts w:ascii="LatoLatin" w:hAnsi="LatoLatin"/>
          <w:b/>
          <w:sz w:val="21"/>
          <w:szCs w:val="21"/>
          <w:u w:color="000000"/>
          <w:bdr w:val="nil"/>
          <w:lang w:val="lv-LV" w:eastAsia="lv-LV"/>
        </w:rPr>
        <w:t>Piedāvājumu vērtēšanas pamatnoteikumi</w:t>
      </w:r>
    </w:p>
    <w:p w14:paraId="32B49692" w14:textId="77777777" w:rsidR="00FE11F5" w:rsidRPr="005C0026" w:rsidRDefault="00FE11F5" w:rsidP="00FE11F5">
      <w:pPr>
        <w:widowControl w:val="0"/>
        <w:numPr>
          <w:ilvl w:val="2"/>
          <w:numId w:val="13"/>
        </w:numPr>
        <w:pBdr>
          <w:top w:val="nil"/>
          <w:left w:val="nil"/>
          <w:bottom w:val="nil"/>
          <w:right w:val="nil"/>
          <w:between w:val="nil"/>
          <w:bar w:val="nil"/>
        </w:pBdr>
        <w:tabs>
          <w:tab w:val="clear" w:pos="1266"/>
          <w:tab w:val="left" w:pos="1134"/>
        </w:tabs>
        <w:spacing w:before="60" w:after="60"/>
        <w:ind w:left="1134" w:hanging="567"/>
        <w:jc w:val="both"/>
        <w:outlineLvl w:val="2"/>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Iepirkumu komisija piedāvājumu vērtēšanu veic slēgtās sēdēs šādos posmos:</w:t>
      </w:r>
    </w:p>
    <w:p w14:paraId="55012BB1" w14:textId="77777777" w:rsidR="00FE11F5" w:rsidRPr="005C0026" w:rsidRDefault="00FE11F5" w:rsidP="00FE11F5">
      <w:pPr>
        <w:widowControl w:val="0"/>
        <w:numPr>
          <w:ilvl w:val="3"/>
          <w:numId w:val="13"/>
        </w:numPr>
        <w:pBdr>
          <w:top w:val="nil"/>
          <w:left w:val="nil"/>
          <w:bottom w:val="nil"/>
          <w:right w:val="nil"/>
          <w:between w:val="nil"/>
          <w:bar w:val="nil"/>
        </w:pBdr>
        <w:tabs>
          <w:tab w:val="left" w:pos="1266"/>
          <w:tab w:val="left" w:pos="1843"/>
        </w:tabs>
        <w:spacing w:before="60" w:after="60"/>
        <w:ind w:hanging="2931"/>
        <w:contextualSpacing/>
        <w:jc w:val="both"/>
        <w:outlineLvl w:val="3"/>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piedāvājuma noformējuma pārbaude;</w:t>
      </w:r>
    </w:p>
    <w:p w14:paraId="28F5F82C" w14:textId="77777777" w:rsidR="00FE11F5" w:rsidRPr="005C0026" w:rsidRDefault="00FE11F5" w:rsidP="00FE11F5">
      <w:pPr>
        <w:widowControl w:val="0"/>
        <w:numPr>
          <w:ilvl w:val="3"/>
          <w:numId w:val="13"/>
        </w:numPr>
        <w:pBdr>
          <w:top w:val="nil"/>
          <w:left w:val="nil"/>
          <w:bottom w:val="nil"/>
          <w:right w:val="nil"/>
          <w:between w:val="nil"/>
          <w:bar w:val="nil"/>
        </w:pBdr>
        <w:tabs>
          <w:tab w:val="left" w:pos="1266"/>
          <w:tab w:val="left" w:pos="1843"/>
        </w:tabs>
        <w:spacing w:before="60" w:after="60"/>
        <w:ind w:hanging="2931"/>
        <w:contextualSpacing/>
        <w:jc w:val="both"/>
        <w:outlineLvl w:val="3"/>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finanšu piedāvājuma vispārīga pārbaude, t.sk. aritmētisko kļūdu pārbaude;</w:t>
      </w:r>
    </w:p>
    <w:p w14:paraId="7F3E85C6" w14:textId="77777777" w:rsidR="00FE11F5" w:rsidRPr="005C0026" w:rsidRDefault="00FE11F5" w:rsidP="00FE11F5">
      <w:pPr>
        <w:widowControl w:val="0"/>
        <w:numPr>
          <w:ilvl w:val="3"/>
          <w:numId w:val="13"/>
        </w:numPr>
        <w:pBdr>
          <w:top w:val="nil"/>
          <w:left w:val="nil"/>
          <w:bottom w:val="nil"/>
          <w:right w:val="nil"/>
          <w:between w:val="nil"/>
          <w:bar w:val="nil"/>
        </w:pBdr>
        <w:tabs>
          <w:tab w:val="left" w:pos="1266"/>
          <w:tab w:val="left" w:pos="1843"/>
        </w:tabs>
        <w:spacing w:before="60" w:after="60"/>
        <w:ind w:hanging="2931"/>
        <w:contextualSpacing/>
        <w:jc w:val="both"/>
        <w:outlineLvl w:val="3"/>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tehniskā piedāvājuma vispārīga pārbaude;</w:t>
      </w:r>
    </w:p>
    <w:p w14:paraId="1E9F1BFE" w14:textId="143DD8EB" w:rsidR="00240F23" w:rsidRPr="005C0026" w:rsidRDefault="00240F23" w:rsidP="00FE11F5">
      <w:pPr>
        <w:widowControl w:val="0"/>
        <w:numPr>
          <w:ilvl w:val="3"/>
          <w:numId w:val="13"/>
        </w:numPr>
        <w:pBdr>
          <w:top w:val="nil"/>
          <w:left w:val="nil"/>
          <w:bottom w:val="nil"/>
          <w:right w:val="nil"/>
          <w:between w:val="nil"/>
          <w:bar w:val="nil"/>
        </w:pBdr>
        <w:tabs>
          <w:tab w:val="left" w:pos="1266"/>
          <w:tab w:val="left" w:pos="1843"/>
        </w:tabs>
        <w:spacing w:before="60" w:after="60"/>
        <w:ind w:hanging="2931"/>
        <w:contextualSpacing/>
        <w:jc w:val="both"/>
        <w:outlineLvl w:val="3"/>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saimnieciski visizdevīgākā piedāvājuma noteikšana;</w:t>
      </w:r>
    </w:p>
    <w:p w14:paraId="1C9EFC4F" w14:textId="77777777" w:rsidR="00FE11F5" w:rsidRPr="005C0026" w:rsidRDefault="00FE11F5" w:rsidP="00FE11F5">
      <w:pPr>
        <w:widowControl w:val="0"/>
        <w:numPr>
          <w:ilvl w:val="3"/>
          <w:numId w:val="13"/>
        </w:numPr>
        <w:pBdr>
          <w:top w:val="nil"/>
          <w:left w:val="nil"/>
          <w:bottom w:val="nil"/>
          <w:right w:val="nil"/>
          <w:between w:val="nil"/>
          <w:bar w:val="nil"/>
        </w:pBdr>
        <w:tabs>
          <w:tab w:val="left" w:pos="1266"/>
          <w:tab w:val="left" w:pos="1843"/>
        </w:tabs>
        <w:spacing w:before="60" w:after="60"/>
        <w:ind w:left="1843" w:hanging="709"/>
        <w:contextualSpacing/>
        <w:jc w:val="both"/>
        <w:outlineLvl w:val="3"/>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atlases dokumentu pārbaude pretendentam, kuram ir saimnieciski visizdevīgākais piedāvājums;</w:t>
      </w:r>
    </w:p>
    <w:p w14:paraId="1A423473" w14:textId="77777777" w:rsidR="00FE11F5" w:rsidRPr="005C0026" w:rsidRDefault="00FE11F5" w:rsidP="00FE11F5">
      <w:pPr>
        <w:widowControl w:val="0"/>
        <w:numPr>
          <w:ilvl w:val="3"/>
          <w:numId w:val="13"/>
        </w:numPr>
        <w:pBdr>
          <w:top w:val="nil"/>
          <w:left w:val="nil"/>
          <w:bottom w:val="nil"/>
          <w:right w:val="nil"/>
          <w:between w:val="nil"/>
          <w:bar w:val="nil"/>
        </w:pBdr>
        <w:tabs>
          <w:tab w:val="left" w:pos="1266"/>
          <w:tab w:val="left" w:pos="1843"/>
        </w:tabs>
        <w:spacing w:before="60" w:after="60"/>
        <w:ind w:left="1843" w:hanging="709"/>
        <w:contextualSpacing/>
        <w:jc w:val="both"/>
        <w:outlineLvl w:val="3"/>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tehniskā piedāvājuma atbilstības pārbaude pretendentam, kuram ir saimnieciski visizdevīgākais piedāvājums;</w:t>
      </w:r>
    </w:p>
    <w:p w14:paraId="78E2D9C5" w14:textId="77777777" w:rsidR="00FE11F5" w:rsidRPr="005C0026" w:rsidRDefault="00FE11F5" w:rsidP="00FE11F5">
      <w:pPr>
        <w:widowControl w:val="0"/>
        <w:numPr>
          <w:ilvl w:val="3"/>
          <w:numId w:val="13"/>
        </w:numPr>
        <w:pBdr>
          <w:top w:val="nil"/>
          <w:left w:val="nil"/>
          <w:bottom w:val="nil"/>
          <w:right w:val="nil"/>
          <w:between w:val="nil"/>
          <w:bar w:val="nil"/>
        </w:pBdr>
        <w:tabs>
          <w:tab w:val="left" w:pos="1266"/>
          <w:tab w:val="left" w:pos="1843"/>
        </w:tabs>
        <w:spacing w:before="60" w:after="60"/>
        <w:ind w:left="1843" w:hanging="709"/>
        <w:contextualSpacing/>
        <w:jc w:val="both"/>
        <w:outlineLvl w:val="3"/>
        <w:rPr>
          <w:rFonts w:ascii="LatoLatin" w:eastAsia="Arial Unicode MS" w:hAnsi="LatoLatin"/>
          <w:sz w:val="21"/>
          <w:szCs w:val="21"/>
          <w:u w:color="000000"/>
          <w:bdr w:val="nil"/>
          <w:lang w:val="lv-LV" w:eastAsia="lv-LV"/>
        </w:rPr>
      </w:pPr>
      <w:r w:rsidRPr="005C0026">
        <w:rPr>
          <w:rFonts w:ascii="LatoLatin" w:eastAsia="Arial Unicode MS" w:hAnsi="LatoLatin"/>
          <w:bCs/>
          <w:sz w:val="21"/>
          <w:szCs w:val="21"/>
          <w:u w:color="000000"/>
          <w:bdr w:val="nil"/>
          <w:lang w:val="lv-LV" w:eastAsia="lv-LV"/>
        </w:rPr>
        <w:t>finanšu piedāvājuma atbilstības pārbaude</w:t>
      </w:r>
      <w:r w:rsidRPr="005C0026">
        <w:rPr>
          <w:rFonts w:ascii="LatoLatin" w:eastAsia="Arial Unicode MS" w:hAnsi="LatoLatin"/>
          <w:sz w:val="21"/>
          <w:szCs w:val="21"/>
          <w:u w:color="000000"/>
          <w:bdr w:val="nil"/>
          <w:lang w:val="lv-LV" w:eastAsia="lv-LV"/>
        </w:rPr>
        <w:t xml:space="preserve"> pretendentam, kuram ir saimnieciski visizdevīgākais piedāvājums;</w:t>
      </w:r>
    </w:p>
    <w:p w14:paraId="31C94B09" w14:textId="77777777" w:rsidR="00FE11F5" w:rsidRPr="005C0026" w:rsidRDefault="00FE11F5" w:rsidP="00FE11F5">
      <w:pPr>
        <w:widowControl w:val="0"/>
        <w:numPr>
          <w:ilvl w:val="3"/>
          <w:numId w:val="13"/>
        </w:numPr>
        <w:pBdr>
          <w:top w:val="nil"/>
          <w:left w:val="nil"/>
          <w:bottom w:val="nil"/>
          <w:right w:val="nil"/>
          <w:between w:val="nil"/>
          <w:bar w:val="nil"/>
        </w:pBdr>
        <w:tabs>
          <w:tab w:val="left" w:pos="1266"/>
          <w:tab w:val="left" w:pos="1843"/>
        </w:tabs>
        <w:spacing w:before="60" w:after="60"/>
        <w:ind w:left="1843" w:hanging="709"/>
        <w:contextualSpacing/>
        <w:jc w:val="both"/>
        <w:outlineLvl w:val="3"/>
        <w:rPr>
          <w:rFonts w:ascii="LatoLatin" w:eastAsia="Arial Unicode MS" w:hAnsi="LatoLatin"/>
          <w:sz w:val="21"/>
          <w:szCs w:val="21"/>
          <w:u w:color="000000"/>
          <w:bdr w:val="nil"/>
          <w:lang w:val="lv-LV" w:eastAsia="lv-LV"/>
        </w:rPr>
      </w:pPr>
      <w:r w:rsidRPr="005C0026">
        <w:rPr>
          <w:rFonts w:ascii="LatoLatin" w:hAnsi="LatoLatin"/>
          <w:sz w:val="21"/>
          <w:szCs w:val="21"/>
          <w:lang w:val="lv-LV"/>
        </w:rPr>
        <w:t>pretendenta</w:t>
      </w:r>
      <w:r w:rsidRPr="005C0026">
        <w:rPr>
          <w:rFonts w:ascii="LatoLatin" w:hAnsi="LatoLatin"/>
          <w:bCs/>
          <w:sz w:val="21"/>
          <w:szCs w:val="21"/>
          <w:lang w:val="lv-LV" w:eastAsia="ar-SA"/>
        </w:rPr>
        <w:t>, kuram piešķiramas līguma slēgšanas tiesības, noteikšana</w:t>
      </w:r>
      <w:r w:rsidRPr="005C0026">
        <w:rPr>
          <w:rFonts w:ascii="LatoLatin" w:eastAsia="Arial Unicode MS" w:hAnsi="LatoLatin"/>
          <w:sz w:val="21"/>
          <w:szCs w:val="21"/>
          <w:u w:color="000000"/>
          <w:bdr w:val="nil"/>
          <w:lang w:val="lv-LV" w:eastAsia="lv-LV"/>
        </w:rPr>
        <w:t>.</w:t>
      </w:r>
    </w:p>
    <w:p w14:paraId="1250647A" w14:textId="6728C2AF"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hAnsi="LatoLatin"/>
          <w:b/>
          <w:sz w:val="21"/>
          <w:szCs w:val="21"/>
          <w:u w:color="000000"/>
          <w:bdr w:val="nil"/>
          <w:lang w:val="lv-LV" w:eastAsia="lv-LV"/>
        </w:rPr>
      </w:pPr>
      <w:r w:rsidRPr="005C0026">
        <w:rPr>
          <w:rFonts w:ascii="LatoLatin" w:hAnsi="LatoLatin"/>
          <w:bCs/>
          <w:sz w:val="21"/>
          <w:szCs w:val="21"/>
          <w:lang w:val="lv-LV"/>
        </w:rPr>
        <w:t xml:space="preserve">Iepirkumu komisija pretendenta kvalifikācijas atbilstības pārbaudi (atbilstoši </w:t>
      </w:r>
      <w:r w:rsidRPr="005C0026">
        <w:rPr>
          <w:rFonts w:ascii="LatoLatin" w:hAnsi="LatoLatin"/>
          <w:bCs/>
          <w:spacing w:val="-1"/>
          <w:sz w:val="21"/>
          <w:szCs w:val="21"/>
          <w:lang w:val="lv-LV"/>
        </w:rPr>
        <w:t>Ministru kabineta 2017. gada 28. februāra noteikumu Nr. 107. “</w:t>
      </w:r>
      <w:r w:rsidRPr="005C0026">
        <w:rPr>
          <w:rFonts w:ascii="LatoLatin" w:hAnsi="LatoLatin"/>
          <w:bCs/>
          <w:sz w:val="21"/>
          <w:szCs w:val="21"/>
          <w:lang w:val="lv-LV"/>
        </w:rPr>
        <w:t xml:space="preserve">Iepirkuma procedūru un metu konkursu norises kārtība” 16. punktam), tehniskā piedāvājuma un finanšu piedāvājuma vērtēšanu veiks tikai tam pretendentam, kurš piedāvā </w:t>
      </w:r>
      <w:r w:rsidR="00240F23" w:rsidRPr="005C0026">
        <w:rPr>
          <w:rFonts w:ascii="LatoLatin" w:hAnsi="LatoLatin"/>
          <w:bCs/>
          <w:sz w:val="21"/>
          <w:szCs w:val="21"/>
          <w:lang w:val="lv-LV"/>
        </w:rPr>
        <w:t>saimnieciski visizdevīgāko piedāvājumu</w:t>
      </w:r>
      <w:r w:rsidRPr="005C0026">
        <w:rPr>
          <w:rFonts w:ascii="LatoLatin" w:hAnsi="LatoLatin"/>
          <w:bCs/>
          <w:sz w:val="21"/>
          <w:szCs w:val="21"/>
          <w:lang w:val="lv-LV"/>
        </w:rPr>
        <w:t xml:space="preserve">. </w:t>
      </w:r>
      <w:r w:rsidRPr="005C0026">
        <w:rPr>
          <w:rFonts w:ascii="LatoLatin" w:hAnsi="LatoLatin"/>
          <w:sz w:val="21"/>
          <w:szCs w:val="21"/>
          <w:lang w:val="lv-LV"/>
        </w:rPr>
        <w:t xml:space="preserve">Procesuālās ekonomijas dēļ pasūtītājs ir tiesīgs pārliecināties par vispārīgu tehniskā un finanšu piedāvājuma atbilstību, izvērtējot, vai pretendents ir iesniedzis nolikumā noteiktos tehniskā un finanšu piedāvājuma dokumentus. </w:t>
      </w:r>
    </w:p>
    <w:p w14:paraId="312B4562" w14:textId="4E001983" w:rsidR="00FE11F5" w:rsidRPr="005C0026" w:rsidRDefault="00FE11F5" w:rsidP="00FE11F5">
      <w:pPr>
        <w:widowControl w:val="0"/>
        <w:numPr>
          <w:ilvl w:val="1"/>
          <w:numId w:val="13"/>
        </w:numPr>
        <w:pBdr>
          <w:top w:val="nil"/>
          <w:left w:val="nil"/>
          <w:bottom w:val="nil"/>
          <w:right w:val="nil"/>
          <w:between w:val="nil"/>
          <w:bar w:val="nil"/>
        </w:pBdr>
        <w:tabs>
          <w:tab w:val="left" w:pos="284"/>
        </w:tabs>
        <w:spacing w:before="60" w:after="60"/>
        <w:ind w:left="567" w:hanging="567"/>
        <w:jc w:val="both"/>
        <w:outlineLvl w:val="1"/>
        <w:rPr>
          <w:rFonts w:ascii="LatoLatin" w:hAnsi="LatoLatin"/>
          <w:b/>
          <w:sz w:val="21"/>
          <w:szCs w:val="21"/>
          <w:u w:color="000000"/>
          <w:bdr w:val="nil"/>
          <w:lang w:val="lv-LV" w:eastAsia="lv-LV"/>
        </w:rPr>
      </w:pPr>
      <w:r w:rsidRPr="005C0026">
        <w:rPr>
          <w:rFonts w:ascii="LatoLatin" w:eastAsia="Arial Unicode MS" w:hAnsi="LatoLatin"/>
          <w:b/>
          <w:sz w:val="21"/>
          <w:szCs w:val="21"/>
          <w:u w:color="000000"/>
          <w:bdr w:val="nil"/>
          <w:lang w:val="lv-LV" w:eastAsia="lv-LV"/>
        </w:rPr>
        <w:t xml:space="preserve">Piedāvājuma nodrošinājuma pārbaude </w:t>
      </w:r>
      <w:r w:rsidR="00040A63" w:rsidRPr="005C0026">
        <w:rPr>
          <w:rFonts w:ascii="LatoLatin" w:eastAsia="Arial Unicode MS" w:hAnsi="LatoLatin"/>
          <w:b/>
          <w:sz w:val="21"/>
          <w:szCs w:val="21"/>
          <w:u w:color="000000"/>
          <w:bdr w:val="nil"/>
          <w:lang w:val="lv-LV" w:eastAsia="lv-LV"/>
        </w:rPr>
        <w:t>nav paredzēta.</w:t>
      </w:r>
    </w:p>
    <w:p w14:paraId="641188C1" w14:textId="77777777" w:rsidR="00FE11F5" w:rsidRPr="005C0026" w:rsidRDefault="00FE11F5" w:rsidP="00FE11F5">
      <w:pPr>
        <w:widowControl w:val="0"/>
        <w:numPr>
          <w:ilvl w:val="1"/>
          <w:numId w:val="13"/>
        </w:numPr>
        <w:pBdr>
          <w:top w:val="nil"/>
          <w:left w:val="nil"/>
          <w:bottom w:val="nil"/>
          <w:right w:val="nil"/>
          <w:between w:val="nil"/>
          <w:bar w:val="nil"/>
        </w:pBdr>
        <w:tabs>
          <w:tab w:val="left" w:pos="284"/>
        </w:tabs>
        <w:spacing w:before="60" w:after="60"/>
        <w:ind w:left="567" w:hanging="567"/>
        <w:jc w:val="both"/>
        <w:outlineLvl w:val="1"/>
        <w:rPr>
          <w:rFonts w:ascii="LatoLatin" w:hAnsi="LatoLatin"/>
          <w:b/>
          <w:sz w:val="21"/>
          <w:szCs w:val="21"/>
          <w:u w:color="000000"/>
          <w:bdr w:val="nil"/>
          <w:lang w:val="lv-LV" w:eastAsia="lv-LV"/>
        </w:rPr>
      </w:pPr>
      <w:r w:rsidRPr="005C0026">
        <w:rPr>
          <w:rFonts w:ascii="LatoLatin" w:hAnsi="LatoLatin"/>
          <w:b/>
          <w:sz w:val="21"/>
          <w:szCs w:val="21"/>
          <w:u w:color="000000"/>
          <w:bdr w:val="nil"/>
          <w:lang w:val="lv-LV" w:eastAsia="lv-LV"/>
        </w:rPr>
        <w:t>Piedāvājuma noformējuma pārbaude</w:t>
      </w:r>
    </w:p>
    <w:p w14:paraId="0FB8513F"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eastAsia="Arial Unicode MS" w:hAnsi="LatoLatin"/>
          <w:sz w:val="21"/>
          <w:szCs w:val="21"/>
          <w:u w:color="000000"/>
          <w:bdr w:val="nil"/>
          <w:lang w:val="lv-LV" w:eastAsia="lv-LV"/>
        </w:rPr>
      </w:pPr>
      <w:r w:rsidRPr="005C0026">
        <w:rPr>
          <w:rFonts w:ascii="LatoLatin" w:hAnsi="LatoLatin"/>
          <w:bCs/>
          <w:sz w:val="21"/>
          <w:szCs w:val="21"/>
          <w:lang w:val="lv-LV"/>
        </w:rPr>
        <w:t>Iepirkumu</w:t>
      </w:r>
      <w:r w:rsidRPr="005C0026">
        <w:rPr>
          <w:rFonts w:ascii="LatoLatin" w:eastAsia="Arial Unicode MS" w:hAnsi="LatoLatin"/>
          <w:sz w:val="21"/>
          <w:szCs w:val="21"/>
          <w:u w:color="000000"/>
          <w:bdr w:val="nil"/>
          <w:lang w:val="lv-LV" w:eastAsia="lv-LV"/>
        </w:rPr>
        <w:t xml:space="preserve"> komisija novērtē katra piedāvājuma atbilstību Atklāta konkursa nolikumā noteiktajām prasībām.</w:t>
      </w:r>
    </w:p>
    <w:p w14:paraId="2D119E67"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bCs/>
          <w:sz w:val="21"/>
          <w:szCs w:val="21"/>
          <w:u w:color="000000"/>
          <w:bdr w:val="nil"/>
          <w:lang w:val="lv-LV" w:eastAsia="lv-LV"/>
        </w:rPr>
        <w:t>Iepirkumu komisija noraida piedāvājumu, ja tiek konstatēta noformējuma būtiska neatbilstība nolikumā norādītajām prasībām.</w:t>
      </w:r>
    </w:p>
    <w:p w14:paraId="17F697F5" w14:textId="77777777" w:rsidR="00FE11F5" w:rsidRPr="005C0026" w:rsidRDefault="00FE11F5" w:rsidP="00FE11F5">
      <w:pPr>
        <w:widowControl w:val="0"/>
        <w:numPr>
          <w:ilvl w:val="0"/>
          <w:numId w:val="19"/>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6A3050DE" w14:textId="77777777" w:rsidR="00FE11F5" w:rsidRPr="005C0026" w:rsidRDefault="00FE11F5" w:rsidP="00FE11F5">
      <w:pPr>
        <w:widowControl w:val="0"/>
        <w:numPr>
          <w:ilvl w:val="0"/>
          <w:numId w:val="19"/>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5A9B3DB2" w14:textId="77777777" w:rsidR="00FE11F5" w:rsidRPr="005C0026" w:rsidRDefault="00FE11F5" w:rsidP="00FE11F5">
      <w:pPr>
        <w:widowControl w:val="0"/>
        <w:numPr>
          <w:ilvl w:val="0"/>
          <w:numId w:val="19"/>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109AC8D5" w14:textId="77777777" w:rsidR="00FE11F5" w:rsidRPr="005C0026" w:rsidRDefault="00FE11F5" w:rsidP="00FE11F5">
      <w:pPr>
        <w:widowControl w:val="0"/>
        <w:numPr>
          <w:ilvl w:val="0"/>
          <w:numId w:val="19"/>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1D174DD3" w14:textId="77777777" w:rsidR="00FE11F5" w:rsidRPr="005C0026" w:rsidRDefault="00FE11F5" w:rsidP="00FE11F5">
      <w:pPr>
        <w:widowControl w:val="0"/>
        <w:numPr>
          <w:ilvl w:val="1"/>
          <w:numId w:val="19"/>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22116535" w14:textId="77777777" w:rsidR="00FE11F5" w:rsidRPr="005C0026" w:rsidRDefault="00FE11F5" w:rsidP="00FE11F5">
      <w:pPr>
        <w:widowControl w:val="0"/>
        <w:numPr>
          <w:ilvl w:val="1"/>
          <w:numId w:val="19"/>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106455A8" w14:textId="77777777" w:rsidR="00FE11F5" w:rsidRPr="005C0026" w:rsidRDefault="00FE11F5" w:rsidP="00FE11F5">
      <w:pPr>
        <w:widowControl w:val="0"/>
        <w:numPr>
          <w:ilvl w:val="1"/>
          <w:numId w:val="19"/>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7436D8BB" w14:textId="77777777" w:rsidR="00FE11F5" w:rsidRPr="005C0026" w:rsidRDefault="00FE11F5" w:rsidP="00FE11F5">
      <w:pPr>
        <w:widowControl w:val="0"/>
        <w:numPr>
          <w:ilvl w:val="1"/>
          <w:numId w:val="19"/>
        </w:numPr>
        <w:pBdr>
          <w:top w:val="nil"/>
          <w:left w:val="nil"/>
          <w:bottom w:val="nil"/>
          <w:right w:val="nil"/>
          <w:between w:val="nil"/>
          <w:bar w:val="nil"/>
        </w:pBdr>
        <w:tabs>
          <w:tab w:val="left" w:pos="284"/>
        </w:tabs>
        <w:spacing w:before="60" w:after="60"/>
        <w:jc w:val="both"/>
        <w:outlineLvl w:val="1"/>
        <w:rPr>
          <w:rFonts w:ascii="LatoLatin" w:hAnsi="LatoLatin"/>
          <w:b/>
          <w:vanish/>
          <w:sz w:val="21"/>
          <w:szCs w:val="21"/>
          <w:u w:color="000000"/>
          <w:bdr w:val="nil"/>
          <w:lang w:val="lv-LV" w:eastAsia="lv-LV"/>
        </w:rPr>
      </w:pPr>
    </w:p>
    <w:p w14:paraId="772581CE" w14:textId="77777777" w:rsidR="00FE11F5" w:rsidRPr="005C0026" w:rsidRDefault="00FE11F5" w:rsidP="00FE11F5">
      <w:pPr>
        <w:widowControl w:val="0"/>
        <w:numPr>
          <w:ilvl w:val="1"/>
          <w:numId w:val="13"/>
        </w:numPr>
        <w:pBdr>
          <w:top w:val="nil"/>
          <w:left w:val="nil"/>
          <w:bottom w:val="nil"/>
          <w:right w:val="nil"/>
          <w:between w:val="nil"/>
          <w:bar w:val="nil"/>
        </w:pBdr>
        <w:tabs>
          <w:tab w:val="left" w:pos="284"/>
          <w:tab w:val="left" w:pos="5292"/>
        </w:tabs>
        <w:spacing w:before="60" w:after="60"/>
        <w:ind w:left="567" w:hanging="567"/>
        <w:jc w:val="both"/>
        <w:outlineLvl w:val="1"/>
        <w:rPr>
          <w:rFonts w:ascii="LatoLatin" w:hAnsi="LatoLatin"/>
          <w:b/>
          <w:bCs/>
          <w:sz w:val="21"/>
          <w:szCs w:val="21"/>
          <w:u w:color="000000"/>
          <w:bdr w:val="nil"/>
          <w:lang w:val="lv-LV" w:eastAsia="lv-LV"/>
        </w:rPr>
      </w:pPr>
      <w:r w:rsidRPr="005C0026">
        <w:rPr>
          <w:rFonts w:ascii="LatoLatin" w:hAnsi="LatoLatin"/>
          <w:b/>
          <w:bCs/>
          <w:sz w:val="21"/>
          <w:szCs w:val="21"/>
          <w:u w:color="000000"/>
          <w:bdr w:val="nil"/>
          <w:lang w:val="lv-LV" w:eastAsia="lv-LV"/>
        </w:rPr>
        <w:t>Finanšu piedāvājuma vispārīga pārbaude, t. sk. aritmētisko kļūdu pārbaude</w:t>
      </w:r>
    </w:p>
    <w:p w14:paraId="74F1B00C"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hAnsi="LatoLatin"/>
          <w:sz w:val="21"/>
          <w:szCs w:val="21"/>
          <w:u w:color="000000"/>
          <w:bdr w:val="nil"/>
          <w:lang w:val="lv-LV" w:eastAsia="lv-LV"/>
        </w:rPr>
      </w:pPr>
      <w:r w:rsidRPr="005C0026">
        <w:rPr>
          <w:rFonts w:ascii="LatoLatin" w:hAnsi="LatoLatin"/>
          <w:b/>
          <w:bCs/>
          <w:sz w:val="21"/>
          <w:szCs w:val="21"/>
          <w:u w:color="000000"/>
          <w:bdr w:val="nil"/>
          <w:lang w:val="lv-LV" w:eastAsia="lv-LV"/>
        </w:rPr>
        <w:t xml:space="preserve"> </w:t>
      </w:r>
      <w:r w:rsidRPr="005C0026">
        <w:rPr>
          <w:rFonts w:ascii="LatoLatin" w:hAnsi="LatoLatin"/>
          <w:sz w:val="21"/>
          <w:szCs w:val="21"/>
          <w:u w:color="000000"/>
          <w:bdr w:val="nil"/>
          <w:lang w:val="lv-LV" w:eastAsia="lv-LV"/>
        </w:rPr>
        <w:t>Iepirkumu komisija pārbauda vai katrs pretendents ir iesniedzis nolikumā noteiktos finanšu piedāvājuma dokumentus.</w:t>
      </w:r>
    </w:p>
    <w:p w14:paraId="76FBB212"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hAnsi="LatoLatin"/>
          <w:sz w:val="21"/>
          <w:szCs w:val="21"/>
          <w:u w:color="000000"/>
          <w:bdr w:val="nil"/>
          <w:lang w:val="lv-LV" w:eastAsia="lv-LV"/>
        </w:rPr>
      </w:pPr>
      <w:r w:rsidRPr="005C0026">
        <w:rPr>
          <w:rFonts w:ascii="LatoLatin" w:hAnsi="LatoLatin"/>
          <w:sz w:val="21"/>
          <w:szCs w:val="21"/>
          <w:lang w:val="lv-LV"/>
        </w:rPr>
        <w:t>Iepirkumu komisija pārbauda aritmētiskās kļūdas katra pretendenta iesniegtajā finanšu piedāvājumā.</w:t>
      </w:r>
    </w:p>
    <w:p w14:paraId="30EB442B"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hAnsi="LatoLatin"/>
          <w:sz w:val="21"/>
          <w:szCs w:val="21"/>
          <w:u w:color="000000"/>
          <w:bdr w:val="nil"/>
          <w:lang w:val="lv-LV" w:eastAsia="lv-LV"/>
        </w:rPr>
      </w:pPr>
      <w:r w:rsidRPr="005C0026">
        <w:rPr>
          <w:rFonts w:ascii="LatoLatin" w:hAnsi="LatoLatin"/>
          <w:sz w:val="21"/>
          <w:szCs w:val="21"/>
          <w:lang w:val="lv-LV"/>
        </w:rPr>
        <w:t>Ja Iepirkumu komisija finanšu piedāvājumā konstatē aritmētiskas kļūdas, tā šīs kļūdas izlabo.</w:t>
      </w:r>
    </w:p>
    <w:p w14:paraId="4CA2E130"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hAnsi="LatoLatin"/>
          <w:sz w:val="21"/>
          <w:szCs w:val="21"/>
          <w:u w:color="000000"/>
          <w:bdr w:val="nil"/>
          <w:lang w:val="lv-LV" w:eastAsia="lv-LV"/>
        </w:rPr>
      </w:pPr>
      <w:r w:rsidRPr="005C0026">
        <w:rPr>
          <w:rFonts w:ascii="LatoLatin" w:hAnsi="LatoLatin"/>
          <w:sz w:val="21"/>
          <w:szCs w:val="21"/>
          <w:lang w:val="lv-LV"/>
        </w:rPr>
        <w:t xml:space="preserve">Par visiem aritmētisko kļūdu labojumiem paziņo pretendentam, kura piedāvājumā labojumi izdarīti. </w:t>
      </w:r>
    </w:p>
    <w:p w14:paraId="1FA5D7CA"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hAnsi="LatoLatin"/>
          <w:sz w:val="21"/>
          <w:szCs w:val="21"/>
          <w:u w:color="000000"/>
          <w:bdr w:val="nil"/>
          <w:lang w:val="lv-LV" w:eastAsia="lv-LV"/>
        </w:rPr>
      </w:pPr>
      <w:r w:rsidRPr="005C0026">
        <w:rPr>
          <w:rFonts w:ascii="LatoLatin" w:hAnsi="LatoLatin"/>
          <w:sz w:val="21"/>
          <w:szCs w:val="21"/>
          <w:lang w:val="lv-LV"/>
        </w:rPr>
        <w:t>Vērtējot piedāvājumus, kuros bijušas aritmētiskās kļūdas, Iepirkumu komisija ņem vērā tikai iepriekš noteiktajā kārtībā labotās cenas.</w:t>
      </w:r>
    </w:p>
    <w:p w14:paraId="385422B2" w14:textId="77777777" w:rsidR="00FE11F5" w:rsidRPr="005C0026" w:rsidRDefault="00FE11F5" w:rsidP="00FE11F5">
      <w:pPr>
        <w:widowControl w:val="0"/>
        <w:numPr>
          <w:ilvl w:val="1"/>
          <w:numId w:val="13"/>
        </w:numPr>
        <w:pBdr>
          <w:top w:val="nil"/>
          <w:left w:val="nil"/>
          <w:bottom w:val="nil"/>
          <w:right w:val="nil"/>
          <w:between w:val="nil"/>
          <w:bar w:val="nil"/>
        </w:pBdr>
        <w:spacing w:before="60" w:after="60"/>
        <w:ind w:left="567" w:hanging="567"/>
        <w:contextualSpacing/>
        <w:jc w:val="both"/>
        <w:outlineLvl w:val="3"/>
        <w:rPr>
          <w:rFonts w:ascii="LatoLatin" w:eastAsia="Arial Unicode MS" w:hAnsi="LatoLatin"/>
          <w:b/>
          <w:bCs/>
          <w:sz w:val="21"/>
          <w:szCs w:val="21"/>
          <w:u w:color="000000"/>
          <w:bdr w:val="nil"/>
          <w:lang w:val="lv-LV" w:eastAsia="lv-LV"/>
        </w:rPr>
      </w:pPr>
      <w:r w:rsidRPr="005C0026">
        <w:rPr>
          <w:rFonts w:ascii="LatoLatin" w:eastAsia="Arial Unicode MS" w:hAnsi="LatoLatin"/>
          <w:b/>
          <w:bCs/>
          <w:sz w:val="21"/>
          <w:szCs w:val="21"/>
          <w:u w:color="000000"/>
          <w:bdr w:val="nil"/>
          <w:lang w:val="lv-LV" w:eastAsia="lv-LV"/>
        </w:rPr>
        <w:t xml:space="preserve">Tehniskā piedāvājuma vispārīga pārbaude </w:t>
      </w:r>
    </w:p>
    <w:p w14:paraId="0EC3D6FE"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hAnsi="LatoLatin"/>
          <w:sz w:val="21"/>
          <w:szCs w:val="21"/>
          <w:u w:color="000000"/>
          <w:bdr w:val="nil"/>
          <w:lang w:val="lv-LV" w:eastAsia="lv-LV"/>
        </w:rPr>
      </w:pPr>
      <w:r w:rsidRPr="005C0026">
        <w:rPr>
          <w:rFonts w:ascii="LatoLatin" w:hAnsi="LatoLatin"/>
          <w:sz w:val="21"/>
          <w:szCs w:val="21"/>
          <w:u w:color="000000"/>
          <w:bdr w:val="nil"/>
          <w:lang w:val="lv-LV" w:eastAsia="lv-LV"/>
        </w:rPr>
        <w:t>Iepirkumu komisija pārbauda vai katrs pretendents ir iesniedzis nolikumā noteiktos tehniskā piedāvājuma dokumentus;</w:t>
      </w:r>
    </w:p>
    <w:p w14:paraId="0A1B76F7"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hAnsi="LatoLatin"/>
          <w:sz w:val="21"/>
          <w:szCs w:val="21"/>
          <w:u w:color="000000"/>
          <w:bdr w:val="nil"/>
          <w:lang w:val="lv-LV" w:eastAsia="lv-LV"/>
        </w:rPr>
      </w:pPr>
      <w:r w:rsidRPr="005C0026">
        <w:rPr>
          <w:rFonts w:ascii="LatoLatin" w:hAnsi="LatoLatin"/>
          <w:sz w:val="21"/>
          <w:szCs w:val="21"/>
          <w:u w:color="000000"/>
          <w:bdr w:val="nil"/>
          <w:lang w:val="lv-LV" w:eastAsia="lv-LV"/>
        </w:rPr>
        <w:t>Iepirkumu komisija pārbauda vai katra pretendenta iesniegtais tehniskais piedāvājums vispārīgi atbilst nolikuma prasībām.</w:t>
      </w:r>
    </w:p>
    <w:p w14:paraId="263749DD" w14:textId="792E7EE5" w:rsidR="00CF6D88" w:rsidRPr="005C0026" w:rsidRDefault="00CF6D88" w:rsidP="00FE11F5">
      <w:pPr>
        <w:widowControl w:val="0"/>
        <w:numPr>
          <w:ilvl w:val="1"/>
          <w:numId w:val="13"/>
        </w:numPr>
        <w:pBdr>
          <w:top w:val="nil"/>
          <w:left w:val="nil"/>
          <w:bottom w:val="nil"/>
          <w:right w:val="nil"/>
          <w:between w:val="nil"/>
          <w:bar w:val="nil"/>
        </w:pBdr>
        <w:spacing w:before="60" w:after="60"/>
        <w:ind w:left="567" w:hanging="567"/>
        <w:contextualSpacing/>
        <w:jc w:val="both"/>
        <w:outlineLvl w:val="3"/>
        <w:rPr>
          <w:rFonts w:ascii="LatoLatin" w:eastAsia="Arial Unicode MS" w:hAnsi="LatoLatin"/>
          <w:b/>
          <w:bCs/>
          <w:sz w:val="21"/>
          <w:szCs w:val="21"/>
          <w:u w:color="000000"/>
          <w:bdr w:val="nil"/>
          <w:lang w:val="lv-LV" w:eastAsia="lv-LV"/>
        </w:rPr>
      </w:pPr>
      <w:r w:rsidRPr="005C0026">
        <w:rPr>
          <w:rFonts w:ascii="LatoLatin" w:eastAsia="Arial Unicode MS" w:hAnsi="LatoLatin"/>
          <w:b/>
          <w:bCs/>
          <w:sz w:val="21"/>
          <w:szCs w:val="21"/>
          <w:u w:color="000000"/>
          <w:bdr w:val="nil"/>
          <w:lang w:val="lv-LV" w:eastAsia="lv-LV"/>
        </w:rPr>
        <w:t xml:space="preserve">Saimnieciski visizdevīgākā piedāvājuma noteikšana atbilstoši </w:t>
      </w:r>
      <w:r w:rsidR="00CE76FD" w:rsidRPr="005C0026">
        <w:rPr>
          <w:rFonts w:ascii="LatoLatin" w:hAnsi="LatoLatin"/>
          <w:b/>
          <w:sz w:val="21"/>
          <w:szCs w:val="21"/>
          <w:u w:color="000000"/>
          <w:bdr w:val="nil"/>
          <w:lang w:val="lv-LV" w:eastAsia="lv-LV"/>
        </w:rPr>
        <w:t>nolikuma 10.pielikumam.</w:t>
      </w:r>
    </w:p>
    <w:p w14:paraId="5AAF870B" w14:textId="55FB56A1" w:rsidR="00FE11F5" w:rsidRPr="005C0026" w:rsidRDefault="00FE11F5" w:rsidP="00FE11F5">
      <w:pPr>
        <w:widowControl w:val="0"/>
        <w:numPr>
          <w:ilvl w:val="1"/>
          <w:numId w:val="13"/>
        </w:numPr>
        <w:pBdr>
          <w:top w:val="nil"/>
          <w:left w:val="nil"/>
          <w:bottom w:val="nil"/>
          <w:right w:val="nil"/>
          <w:between w:val="nil"/>
          <w:bar w:val="nil"/>
        </w:pBdr>
        <w:spacing w:before="60" w:after="60"/>
        <w:ind w:left="567" w:hanging="567"/>
        <w:contextualSpacing/>
        <w:jc w:val="both"/>
        <w:outlineLvl w:val="3"/>
        <w:rPr>
          <w:rFonts w:ascii="LatoLatin" w:eastAsia="Arial Unicode MS" w:hAnsi="LatoLatin"/>
          <w:b/>
          <w:bCs/>
          <w:sz w:val="21"/>
          <w:szCs w:val="21"/>
          <w:u w:color="000000"/>
          <w:bdr w:val="nil"/>
          <w:lang w:val="lv-LV" w:eastAsia="lv-LV"/>
        </w:rPr>
      </w:pPr>
      <w:r w:rsidRPr="005C0026">
        <w:rPr>
          <w:rFonts w:ascii="LatoLatin" w:eastAsia="Arial Unicode MS" w:hAnsi="LatoLatin"/>
          <w:b/>
          <w:bCs/>
          <w:sz w:val="21"/>
          <w:szCs w:val="21"/>
          <w:u w:color="000000"/>
          <w:bdr w:val="nil"/>
          <w:lang w:val="lv-LV" w:eastAsia="lv-LV"/>
        </w:rPr>
        <w:t>Atlases dokumentu pārbaude pretendentam, kuram ir saimnieciski visizdevīgākais piedāvājums</w:t>
      </w:r>
    </w:p>
    <w:p w14:paraId="1ADC9C5F"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eastAsia="Arial Unicode MS" w:hAnsi="LatoLatin"/>
          <w:sz w:val="21"/>
          <w:szCs w:val="21"/>
          <w:u w:color="000000"/>
          <w:bdr w:val="nil"/>
          <w:lang w:val="lv-LV" w:eastAsia="lv-LV"/>
        </w:rPr>
      </w:pPr>
      <w:r w:rsidRPr="005C0026">
        <w:rPr>
          <w:rFonts w:ascii="LatoLatin" w:hAnsi="LatoLatin"/>
          <w:sz w:val="21"/>
          <w:szCs w:val="21"/>
          <w:u w:color="000000"/>
          <w:bdr w:val="nil"/>
          <w:lang w:val="lv-LV" w:eastAsia="lv-LV"/>
        </w:rPr>
        <w:t>Iepirkumu</w:t>
      </w:r>
      <w:r w:rsidRPr="005C0026">
        <w:rPr>
          <w:rFonts w:ascii="LatoLatin" w:eastAsia="Arial Unicode MS" w:hAnsi="LatoLatin"/>
          <w:sz w:val="21"/>
          <w:szCs w:val="21"/>
          <w:u w:color="000000"/>
          <w:bdr w:val="nil"/>
          <w:lang w:val="lv-LV" w:eastAsia="lv-LV"/>
        </w:rPr>
        <w:t xml:space="preserve"> komisija </w:t>
      </w:r>
      <w:r w:rsidRPr="005C0026">
        <w:rPr>
          <w:rFonts w:ascii="LatoLatin" w:hAnsi="LatoLatin"/>
          <w:sz w:val="21"/>
          <w:szCs w:val="21"/>
          <w:lang w:val="lv-LV"/>
        </w:rPr>
        <w:t>pārbauda pretendenta, kurš piedāvā saimnieciski visizdevīgāko piedāvājumu, atbilstību</w:t>
      </w:r>
      <w:r w:rsidRPr="005C0026">
        <w:rPr>
          <w:rFonts w:ascii="LatoLatin" w:eastAsia="Arial Unicode MS" w:hAnsi="LatoLatin"/>
          <w:sz w:val="21"/>
          <w:szCs w:val="21"/>
          <w:u w:color="000000"/>
          <w:bdr w:val="nil"/>
          <w:lang w:val="lv-LV" w:eastAsia="lv-LV"/>
        </w:rPr>
        <w:t xml:space="preserve"> Atklāta konkursa nolikumā noteiktajām pretendentu atlases </w:t>
      </w:r>
      <w:r w:rsidRPr="005C0026">
        <w:rPr>
          <w:rFonts w:ascii="LatoLatin" w:eastAsia="Arial Unicode MS" w:hAnsi="LatoLatin"/>
          <w:sz w:val="21"/>
          <w:szCs w:val="21"/>
          <w:u w:color="000000"/>
          <w:bdr w:val="nil"/>
          <w:lang w:val="lv-LV" w:eastAsia="lv-LV"/>
        </w:rPr>
        <w:lastRenderedPageBreak/>
        <w:t>prasībām.</w:t>
      </w:r>
    </w:p>
    <w:p w14:paraId="1C67A727" w14:textId="77777777" w:rsidR="00FE11F5" w:rsidRPr="005C0026" w:rsidRDefault="00FE11F5" w:rsidP="00FE11F5">
      <w:pPr>
        <w:widowControl w:val="0"/>
        <w:numPr>
          <w:ilvl w:val="2"/>
          <w:numId w:val="13"/>
        </w:numPr>
        <w:pBdr>
          <w:top w:val="nil"/>
          <w:left w:val="nil"/>
          <w:bottom w:val="nil"/>
          <w:right w:val="nil"/>
          <w:between w:val="nil"/>
          <w:bar w:val="nil"/>
        </w:pBdr>
        <w:spacing w:before="60" w:after="60"/>
        <w:ind w:left="1134" w:hanging="567"/>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Ja pretendents neatbilst kādai no Atklāta konkursa nolikumā noteiktajām pretendentu atlases prasībām, pretendenta piedāvājums tālāk netiek vērtēts un tiek noraidīts.</w:t>
      </w:r>
    </w:p>
    <w:p w14:paraId="4F845750" w14:textId="77777777" w:rsidR="00FE11F5" w:rsidRPr="005C0026" w:rsidRDefault="00FE11F5" w:rsidP="00FE11F5">
      <w:pPr>
        <w:widowControl w:val="0"/>
        <w:numPr>
          <w:ilvl w:val="1"/>
          <w:numId w:val="13"/>
        </w:numPr>
        <w:pBdr>
          <w:top w:val="nil"/>
          <w:left w:val="nil"/>
          <w:bottom w:val="nil"/>
          <w:right w:val="nil"/>
          <w:between w:val="nil"/>
          <w:bar w:val="nil"/>
        </w:pBdr>
        <w:tabs>
          <w:tab w:val="left" w:pos="284"/>
        </w:tabs>
        <w:spacing w:before="60" w:after="60"/>
        <w:ind w:left="567" w:hanging="567"/>
        <w:jc w:val="both"/>
        <w:outlineLvl w:val="1"/>
        <w:rPr>
          <w:rFonts w:ascii="LatoLatin" w:hAnsi="LatoLatin"/>
          <w:b/>
          <w:sz w:val="21"/>
          <w:szCs w:val="21"/>
          <w:u w:color="000000"/>
          <w:bdr w:val="nil"/>
          <w:lang w:val="lv-LV" w:eastAsia="lv-LV"/>
        </w:rPr>
      </w:pPr>
      <w:r w:rsidRPr="005C0026">
        <w:rPr>
          <w:rFonts w:ascii="LatoLatin" w:hAnsi="LatoLatin"/>
          <w:b/>
          <w:sz w:val="21"/>
          <w:szCs w:val="21"/>
          <w:u w:color="000000"/>
          <w:bdr w:val="nil"/>
          <w:lang w:val="lv-LV" w:eastAsia="lv-LV"/>
        </w:rPr>
        <w:t>Tehniskā piedāvājuma atbilstības pārbaude</w:t>
      </w:r>
      <w:r w:rsidRPr="005C0026">
        <w:rPr>
          <w:rFonts w:ascii="LatoLatin" w:eastAsia="Arial Unicode MS" w:hAnsi="LatoLatin"/>
          <w:sz w:val="21"/>
          <w:szCs w:val="21"/>
          <w:u w:color="000000"/>
          <w:bdr w:val="nil"/>
          <w:lang w:val="lv-LV" w:eastAsia="lv-LV"/>
        </w:rPr>
        <w:t xml:space="preserve"> </w:t>
      </w:r>
      <w:r w:rsidRPr="005C0026">
        <w:rPr>
          <w:rFonts w:ascii="LatoLatin" w:eastAsia="Arial Unicode MS" w:hAnsi="LatoLatin"/>
          <w:b/>
          <w:bCs/>
          <w:sz w:val="21"/>
          <w:szCs w:val="21"/>
          <w:u w:color="000000"/>
          <w:bdr w:val="nil"/>
          <w:lang w:val="lv-LV" w:eastAsia="lv-LV"/>
        </w:rPr>
        <w:t>pretendentam, kuram ir saimnieciski visizdevīgākais piedāvājums</w:t>
      </w:r>
    </w:p>
    <w:p w14:paraId="2316713B" w14:textId="77777777" w:rsidR="00FE11F5" w:rsidRPr="005C0026" w:rsidRDefault="00FE11F5" w:rsidP="00F2323A">
      <w:pPr>
        <w:widowControl w:val="0"/>
        <w:numPr>
          <w:ilvl w:val="2"/>
          <w:numId w:val="13"/>
        </w:numPr>
        <w:pBdr>
          <w:top w:val="nil"/>
          <w:left w:val="nil"/>
          <w:bottom w:val="nil"/>
          <w:right w:val="nil"/>
          <w:between w:val="nil"/>
          <w:bar w:val="nil"/>
        </w:pBdr>
        <w:tabs>
          <w:tab w:val="left" w:pos="284"/>
          <w:tab w:val="left" w:pos="576"/>
        </w:tabs>
        <w:spacing w:before="60" w:after="60"/>
        <w:contextualSpacing/>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 xml:space="preserve">Iepirkumu komisija pārbauda, vai </w:t>
      </w:r>
      <w:r w:rsidRPr="005C0026">
        <w:rPr>
          <w:rFonts w:ascii="LatoLatin" w:hAnsi="LatoLatin"/>
          <w:sz w:val="21"/>
          <w:szCs w:val="21"/>
          <w:lang w:val="lv-LV"/>
        </w:rPr>
        <w:t xml:space="preserve">pretendenta, kurš piedāvā viszemāko cenu, </w:t>
      </w:r>
      <w:r w:rsidRPr="005C0026">
        <w:rPr>
          <w:rFonts w:ascii="LatoLatin" w:eastAsia="Arial Unicode MS" w:hAnsi="LatoLatin"/>
          <w:sz w:val="21"/>
          <w:szCs w:val="21"/>
          <w:u w:color="000000"/>
          <w:bdr w:val="nil"/>
          <w:lang w:val="lv-LV" w:eastAsia="lv-LV"/>
        </w:rPr>
        <w:t>tehniskais piedāvājums atbilst Atklāta konkursa prasībām un Tehniskajai specifikācijai.</w:t>
      </w:r>
    </w:p>
    <w:p w14:paraId="2F029DC1" w14:textId="77777777" w:rsidR="00FE11F5" w:rsidRPr="005C0026" w:rsidRDefault="00FE11F5" w:rsidP="00F2323A">
      <w:pPr>
        <w:widowControl w:val="0"/>
        <w:numPr>
          <w:ilvl w:val="2"/>
          <w:numId w:val="13"/>
        </w:numPr>
        <w:pBdr>
          <w:top w:val="nil"/>
          <w:left w:val="nil"/>
          <w:bottom w:val="nil"/>
          <w:right w:val="nil"/>
          <w:between w:val="nil"/>
          <w:bar w:val="nil"/>
        </w:pBdr>
        <w:tabs>
          <w:tab w:val="left" w:pos="284"/>
          <w:tab w:val="left" w:pos="576"/>
        </w:tabs>
        <w:spacing w:before="60" w:after="60"/>
        <w:contextualSpacing/>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Ja tehniskais piedāvājums neatbilst kādai no Atklāta konkursa nolikuma prasībām un/vai Tehniskās specifikācijas prasībām, pretendenta piedāvājums tālāk netiek vērtēts un tiek noraidīts.</w:t>
      </w:r>
    </w:p>
    <w:p w14:paraId="126ACD3B" w14:textId="77777777" w:rsidR="00FE11F5" w:rsidRPr="005C0026" w:rsidRDefault="00FE11F5" w:rsidP="00FE11F5">
      <w:pPr>
        <w:widowControl w:val="0"/>
        <w:numPr>
          <w:ilvl w:val="1"/>
          <w:numId w:val="13"/>
        </w:numPr>
        <w:pBdr>
          <w:top w:val="nil"/>
          <w:left w:val="nil"/>
          <w:bottom w:val="nil"/>
          <w:right w:val="nil"/>
          <w:between w:val="nil"/>
          <w:bar w:val="nil"/>
        </w:pBdr>
        <w:tabs>
          <w:tab w:val="left" w:pos="284"/>
        </w:tabs>
        <w:spacing w:before="60" w:after="60"/>
        <w:ind w:left="567" w:hanging="567"/>
        <w:jc w:val="both"/>
        <w:outlineLvl w:val="1"/>
        <w:rPr>
          <w:rFonts w:ascii="LatoLatin" w:hAnsi="LatoLatin"/>
          <w:b/>
          <w:sz w:val="21"/>
          <w:szCs w:val="21"/>
          <w:u w:color="000000"/>
          <w:bdr w:val="nil"/>
          <w:lang w:val="lv-LV" w:eastAsia="lv-LV"/>
        </w:rPr>
      </w:pPr>
      <w:r w:rsidRPr="005C0026">
        <w:rPr>
          <w:rFonts w:ascii="LatoLatin" w:hAnsi="LatoLatin"/>
          <w:b/>
          <w:sz w:val="21"/>
          <w:szCs w:val="21"/>
          <w:u w:color="000000"/>
          <w:bdr w:val="nil"/>
          <w:lang w:val="lv-LV" w:eastAsia="lv-LV"/>
        </w:rPr>
        <w:t>Finanšu piedāvājuma atbilstības pārbaude</w:t>
      </w:r>
      <w:r w:rsidRPr="005C0026">
        <w:rPr>
          <w:rFonts w:ascii="LatoLatin" w:eastAsia="Arial Unicode MS" w:hAnsi="LatoLatin"/>
          <w:sz w:val="21"/>
          <w:szCs w:val="21"/>
          <w:u w:color="000000"/>
          <w:bdr w:val="nil"/>
          <w:lang w:val="lv-LV" w:eastAsia="lv-LV"/>
        </w:rPr>
        <w:t xml:space="preserve"> </w:t>
      </w:r>
      <w:r w:rsidRPr="005C0026">
        <w:rPr>
          <w:rFonts w:ascii="LatoLatin" w:eastAsia="Arial Unicode MS" w:hAnsi="LatoLatin"/>
          <w:b/>
          <w:bCs/>
          <w:sz w:val="21"/>
          <w:szCs w:val="21"/>
          <w:u w:color="000000"/>
          <w:bdr w:val="nil"/>
          <w:lang w:val="lv-LV" w:eastAsia="lv-LV"/>
        </w:rPr>
        <w:t>pretendentam, kuram ir saimnieciski visizdevīgākais piedāvājums</w:t>
      </w:r>
    </w:p>
    <w:p w14:paraId="26501B4A" w14:textId="77777777" w:rsidR="00FE11F5" w:rsidRPr="005C0026" w:rsidRDefault="00FE11F5" w:rsidP="00F2323A">
      <w:pPr>
        <w:widowControl w:val="0"/>
        <w:numPr>
          <w:ilvl w:val="2"/>
          <w:numId w:val="13"/>
        </w:numPr>
        <w:pBdr>
          <w:top w:val="nil"/>
          <w:left w:val="nil"/>
          <w:bottom w:val="nil"/>
          <w:right w:val="nil"/>
          <w:between w:val="nil"/>
          <w:bar w:val="nil"/>
        </w:pBdr>
        <w:tabs>
          <w:tab w:val="left" w:pos="284"/>
          <w:tab w:val="left" w:pos="576"/>
        </w:tabs>
        <w:spacing w:before="60" w:after="60"/>
        <w:contextualSpacing/>
        <w:jc w:val="both"/>
        <w:outlineLvl w:val="1"/>
        <w:rPr>
          <w:rFonts w:ascii="LatoLatin" w:eastAsia="Arial Unicode MS" w:hAnsi="LatoLatin"/>
          <w:sz w:val="21"/>
          <w:szCs w:val="21"/>
          <w:u w:color="000000"/>
          <w:bdr w:val="nil"/>
          <w:lang w:val="lv-LV" w:eastAsia="lv-LV"/>
        </w:rPr>
      </w:pPr>
      <w:r w:rsidRPr="005C0026">
        <w:rPr>
          <w:rFonts w:ascii="LatoLatin" w:hAnsi="LatoLatin"/>
          <w:sz w:val="21"/>
          <w:szCs w:val="21"/>
          <w:lang w:val="lv-LV"/>
        </w:rPr>
        <w:t>Iepirkumu</w:t>
      </w:r>
      <w:r w:rsidRPr="005C0026">
        <w:rPr>
          <w:rFonts w:ascii="LatoLatin" w:eastAsia="Arial Unicode MS" w:hAnsi="LatoLatin"/>
          <w:sz w:val="21"/>
          <w:szCs w:val="21"/>
          <w:u w:color="000000"/>
          <w:bdr w:val="nil"/>
          <w:lang w:val="lv-LV" w:eastAsia="lv-LV"/>
        </w:rPr>
        <w:t xml:space="preserve"> komisija pārbauda, vai </w:t>
      </w:r>
      <w:r w:rsidRPr="005C0026">
        <w:rPr>
          <w:rFonts w:ascii="LatoLatin" w:hAnsi="LatoLatin"/>
          <w:sz w:val="21"/>
          <w:szCs w:val="21"/>
          <w:lang w:val="lv-LV"/>
        </w:rPr>
        <w:t xml:space="preserve">pretendenta, kuram ir saimnieciski visizdevīgākais piedāvājums, </w:t>
      </w:r>
      <w:r w:rsidRPr="005C0026">
        <w:rPr>
          <w:rFonts w:ascii="LatoLatin" w:eastAsia="Arial Unicode MS" w:hAnsi="LatoLatin"/>
          <w:sz w:val="21"/>
          <w:szCs w:val="21"/>
          <w:u w:color="000000"/>
          <w:bdr w:val="nil"/>
          <w:lang w:val="lv-LV" w:eastAsia="lv-LV"/>
        </w:rPr>
        <w:t>finanšu piedāvājums atbilst Atklāta konkursa nolikuma prasībām un Tehniskajai specifikācijai.</w:t>
      </w:r>
    </w:p>
    <w:p w14:paraId="6A33AAF7" w14:textId="77777777" w:rsidR="00FE11F5" w:rsidRPr="005C0026" w:rsidRDefault="00FE11F5" w:rsidP="00F2323A">
      <w:pPr>
        <w:widowControl w:val="0"/>
        <w:numPr>
          <w:ilvl w:val="2"/>
          <w:numId w:val="13"/>
        </w:numPr>
        <w:pBdr>
          <w:top w:val="nil"/>
          <w:left w:val="nil"/>
          <w:bottom w:val="nil"/>
          <w:right w:val="nil"/>
          <w:between w:val="nil"/>
          <w:bar w:val="nil"/>
        </w:pBdr>
        <w:tabs>
          <w:tab w:val="left" w:pos="284"/>
          <w:tab w:val="left" w:pos="576"/>
        </w:tabs>
        <w:spacing w:before="60" w:after="60"/>
        <w:contextualSpacing/>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 xml:space="preserve">Ja </w:t>
      </w:r>
      <w:r w:rsidRPr="005C0026">
        <w:rPr>
          <w:rFonts w:ascii="LatoLatin" w:hAnsi="LatoLatin"/>
          <w:sz w:val="21"/>
          <w:szCs w:val="21"/>
          <w:lang w:val="lv-LV"/>
        </w:rPr>
        <w:t>finanšu</w:t>
      </w:r>
      <w:r w:rsidRPr="005C0026">
        <w:rPr>
          <w:rFonts w:ascii="LatoLatin" w:eastAsia="Arial Unicode MS" w:hAnsi="LatoLatin"/>
          <w:sz w:val="21"/>
          <w:szCs w:val="21"/>
          <w:u w:color="000000"/>
          <w:bdr w:val="nil"/>
          <w:lang w:val="lv-LV" w:eastAsia="lv-LV"/>
        </w:rPr>
        <w:t xml:space="preserve"> piedāvājums neatbilst kādai no Atklāta konkursa nolikuma prasībām, pretendenta piedāvājums tālāk netiek vērtēts un tiek noraidīts.</w:t>
      </w:r>
    </w:p>
    <w:p w14:paraId="5B32B1B3" w14:textId="77777777" w:rsidR="00FE11F5" w:rsidRPr="005C0026" w:rsidRDefault="00FE11F5" w:rsidP="00FE11F5">
      <w:pPr>
        <w:widowControl w:val="0"/>
        <w:numPr>
          <w:ilvl w:val="1"/>
          <w:numId w:val="13"/>
        </w:numPr>
        <w:pBdr>
          <w:top w:val="nil"/>
          <w:left w:val="nil"/>
          <w:bottom w:val="nil"/>
          <w:right w:val="nil"/>
          <w:between w:val="nil"/>
          <w:bar w:val="nil"/>
        </w:pBdr>
        <w:tabs>
          <w:tab w:val="left" w:pos="284"/>
          <w:tab w:val="left" w:pos="1266"/>
        </w:tabs>
        <w:spacing w:before="60" w:after="60"/>
        <w:ind w:left="567" w:hanging="567"/>
        <w:jc w:val="both"/>
        <w:outlineLvl w:val="1"/>
        <w:rPr>
          <w:rFonts w:ascii="LatoLatin" w:eastAsia="Arial Unicode MS" w:hAnsi="LatoLatin"/>
          <w:b/>
          <w:sz w:val="21"/>
          <w:szCs w:val="21"/>
          <w:u w:color="000000"/>
          <w:bdr w:val="nil"/>
          <w:lang w:val="lv-LV" w:eastAsia="lv-LV"/>
        </w:rPr>
      </w:pPr>
      <w:r w:rsidRPr="005C0026">
        <w:rPr>
          <w:rFonts w:ascii="LatoLatin" w:hAnsi="LatoLatin"/>
          <w:b/>
          <w:sz w:val="21"/>
          <w:szCs w:val="21"/>
          <w:u w:color="000000"/>
          <w:bdr w:val="nil"/>
          <w:lang w:val="lv-LV" w:eastAsia="lv-LV"/>
        </w:rPr>
        <w:t>Pretendenta</w:t>
      </w:r>
      <w:r w:rsidRPr="005C0026">
        <w:rPr>
          <w:rFonts w:ascii="LatoLatin" w:hAnsi="LatoLatin"/>
          <w:b/>
          <w:sz w:val="21"/>
          <w:szCs w:val="21"/>
          <w:lang w:val="lv-LV" w:eastAsia="ar-SA"/>
        </w:rPr>
        <w:t>, kuram piešķiramas līguma slēgšanas tiesības, noteikšana</w:t>
      </w:r>
    </w:p>
    <w:p w14:paraId="42D8166A" w14:textId="77ED459D" w:rsidR="00FE11F5" w:rsidRPr="005C0026" w:rsidRDefault="00FE11F5" w:rsidP="00FE11F5">
      <w:pPr>
        <w:widowControl w:val="0"/>
        <w:numPr>
          <w:ilvl w:val="2"/>
          <w:numId w:val="13"/>
        </w:numPr>
        <w:pBdr>
          <w:top w:val="nil"/>
          <w:left w:val="nil"/>
          <w:bottom w:val="nil"/>
          <w:right w:val="nil"/>
          <w:between w:val="nil"/>
          <w:bar w:val="nil"/>
        </w:pBdr>
        <w:tabs>
          <w:tab w:val="left" w:pos="284"/>
          <w:tab w:val="left" w:pos="576"/>
        </w:tabs>
        <w:spacing w:before="60" w:after="60"/>
        <w:contextualSpacing/>
        <w:jc w:val="both"/>
        <w:outlineLvl w:val="1"/>
        <w:rPr>
          <w:rFonts w:ascii="LatoLatin" w:eastAsia="Times" w:hAnsi="LatoLatin"/>
          <w:bCs/>
          <w:sz w:val="21"/>
          <w:szCs w:val="21"/>
          <w:u w:color="000000"/>
          <w:bdr w:val="nil"/>
          <w:lang w:val="lv-LV" w:eastAsia="lv-LV"/>
        </w:rPr>
      </w:pPr>
      <w:r w:rsidRPr="005C0026">
        <w:rPr>
          <w:rFonts w:ascii="LatoLatin" w:hAnsi="LatoLatin"/>
          <w:sz w:val="21"/>
          <w:szCs w:val="21"/>
          <w:lang w:val="lv-LV"/>
        </w:rPr>
        <w:t xml:space="preserve">Iepirkumu komisija no piedāvājumiem, kuri atbilst Atklāta konkursa nolikuma prasībām, izvēlas saimnieciski visizdevīgāko piedāvājumu, kuru nosaka, ņemot </w:t>
      </w:r>
      <w:r w:rsidR="00E3725F" w:rsidRPr="005C0026">
        <w:rPr>
          <w:rFonts w:ascii="LatoLatin" w:hAnsi="LatoLatin"/>
          <w:sz w:val="21"/>
          <w:szCs w:val="21"/>
          <w:lang w:val="lv-LV"/>
        </w:rPr>
        <w:t xml:space="preserve">vērā </w:t>
      </w:r>
      <w:r w:rsidR="00CD0751" w:rsidRPr="005C0026">
        <w:rPr>
          <w:rFonts w:ascii="LatoLatin" w:hAnsi="LatoLatin"/>
          <w:sz w:val="21"/>
          <w:szCs w:val="21"/>
          <w:lang w:val="lv-LV"/>
        </w:rPr>
        <w:t xml:space="preserve">atbilstoši Nolikumā noteiktos piedāvājuma izvērtēšanas </w:t>
      </w:r>
      <w:r w:rsidR="00E3725F" w:rsidRPr="005C0026">
        <w:rPr>
          <w:rFonts w:ascii="LatoLatin" w:hAnsi="LatoLatin"/>
          <w:sz w:val="21"/>
          <w:szCs w:val="21"/>
          <w:lang w:val="lv-LV"/>
        </w:rPr>
        <w:t>kritērij</w:t>
      </w:r>
      <w:r w:rsidR="00CD0751" w:rsidRPr="005C0026">
        <w:rPr>
          <w:rFonts w:ascii="LatoLatin" w:hAnsi="LatoLatin"/>
          <w:sz w:val="21"/>
          <w:szCs w:val="21"/>
          <w:lang w:val="lv-LV"/>
        </w:rPr>
        <w:t>us</w:t>
      </w:r>
      <w:r w:rsidR="0043454F" w:rsidRPr="005C0026">
        <w:rPr>
          <w:rFonts w:ascii="LatoLatin" w:hAnsi="LatoLatin"/>
          <w:sz w:val="21"/>
          <w:szCs w:val="21"/>
          <w:lang w:val="lv-LV"/>
        </w:rPr>
        <w:t>.</w:t>
      </w:r>
    </w:p>
    <w:p w14:paraId="76E0BA0B" w14:textId="77777777" w:rsidR="00FE11F5" w:rsidRPr="005C0026" w:rsidRDefault="00FE11F5" w:rsidP="00FE11F5">
      <w:pPr>
        <w:widowControl w:val="0"/>
        <w:numPr>
          <w:ilvl w:val="2"/>
          <w:numId w:val="13"/>
        </w:numPr>
        <w:pBdr>
          <w:top w:val="nil"/>
          <w:left w:val="nil"/>
          <w:bottom w:val="nil"/>
          <w:right w:val="nil"/>
          <w:between w:val="nil"/>
          <w:bar w:val="nil"/>
        </w:pBdr>
        <w:tabs>
          <w:tab w:val="left" w:pos="284"/>
          <w:tab w:val="left" w:pos="576"/>
        </w:tabs>
        <w:spacing w:before="60" w:after="60"/>
        <w:contextualSpacing/>
        <w:jc w:val="both"/>
        <w:outlineLvl w:val="1"/>
        <w:rPr>
          <w:rFonts w:ascii="LatoLatin" w:eastAsia="Times" w:hAnsi="LatoLatin"/>
          <w:b/>
          <w:sz w:val="21"/>
          <w:szCs w:val="21"/>
          <w:u w:color="000000"/>
          <w:bdr w:val="nil"/>
          <w:lang w:val="lv-LV" w:eastAsia="lv-LV"/>
        </w:rPr>
      </w:pPr>
      <w:r w:rsidRPr="005C0026">
        <w:rPr>
          <w:rFonts w:ascii="LatoLatin" w:eastAsia="Arial Unicode MS" w:hAnsi="LatoLatin"/>
          <w:bCs/>
          <w:sz w:val="21"/>
          <w:szCs w:val="21"/>
          <w:u w:color="000000"/>
          <w:bdr w:val="nil"/>
          <w:lang w:val="lv-LV" w:eastAsia="lv-LV"/>
        </w:rPr>
        <w:t>Ja iepirkumu komisija, pēc savas kompetences un pieredzes, kā arī pēc tirgus cenu salīdzināšanas principa, konstatē, ka konkrētais piedāvājums varētu būt nepamatoti lēts, iepirkumu komisija pirms šī piedāvājuma noraidīšanas rakstveidā pieprasa pretendentam detalizētu paskaidrojumu par būtiskajiem piedāvājuma nosacījumiem, kas ir par pamatu cenas veidošanās principam, atbilstoši PIL 53. pantam</w:t>
      </w:r>
      <w:r w:rsidRPr="005C0026">
        <w:rPr>
          <w:rFonts w:ascii="LatoLatin" w:hAnsi="LatoLatin"/>
          <w:bCs/>
          <w:sz w:val="21"/>
          <w:szCs w:val="21"/>
          <w:lang w:val="lv-LV"/>
        </w:rPr>
        <w:t>.</w:t>
      </w:r>
    </w:p>
    <w:p w14:paraId="264E3A86" w14:textId="77777777" w:rsidR="00FE11F5" w:rsidRPr="005C0026" w:rsidRDefault="00FE11F5" w:rsidP="00FE11F5">
      <w:pPr>
        <w:tabs>
          <w:tab w:val="left" w:pos="1134"/>
        </w:tabs>
        <w:spacing w:before="20" w:after="20"/>
        <w:ind w:left="1276" w:hanging="709"/>
        <w:jc w:val="both"/>
        <w:rPr>
          <w:rFonts w:ascii="LatoLatin" w:hAnsi="LatoLatin"/>
          <w:bCs/>
          <w:sz w:val="21"/>
          <w:szCs w:val="21"/>
          <w:lang w:val="lv-LV"/>
        </w:rPr>
      </w:pPr>
    </w:p>
    <w:p w14:paraId="2227EA58" w14:textId="77777777" w:rsidR="00FE11F5" w:rsidRPr="005C0026" w:rsidRDefault="00FE11F5" w:rsidP="00FE11F5">
      <w:pPr>
        <w:widowControl w:val="0"/>
        <w:numPr>
          <w:ilvl w:val="0"/>
          <w:numId w:val="16"/>
        </w:numPr>
        <w:pBdr>
          <w:top w:val="nil"/>
          <w:left w:val="nil"/>
          <w:bottom w:val="nil"/>
          <w:right w:val="nil"/>
          <w:between w:val="nil"/>
          <w:bar w:val="nil"/>
        </w:pBdr>
        <w:spacing w:before="60" w:after="60"/>
        <w:jc w:val="center"/>
        <w:outlineLvl w:val="0"/>
        <w:rPr>
          <w:rFonts w:ascii="LatoLatin" w:eastAsia="Arial Unicode MS" w:hAnsi="LatoLatin"/>
          <w:b/>
          <w:bCs/>
          <w:caps/>
          <w:vanish/>
          <w:sz w:val="21"/>
          <w:szCs w:val="21"/>
          <w:u w:color="000000"/>
          <w:bdr w:val="nil"/>
          <w:lang w:val="lv-LV" w:eastAsia="lv-LV"/>
        </w:rPr>
      </w:pPr>
      <w:bookmarkStart w:id="8" w:name="_Toc336440053"/>
      <w:bookmarkStart w:id="9" w:name="_Toc380655979"/>
      <w:bookmarkStart w:id="10" w:name="_Toc506451997"/>
    </w:p>
    <w:p w14:paraId="7055E644" w14:textId="77777777" w:rsidR="00FE11F5" w:rsidRPr="005C0026" w:rsidRDefault="00FE11F5" w:rsidP="00FE11F5">
      <w:pPr>
        <w:widowControl w:val="0"/>
        <w:numPr>
          <w:ilvl w:val="0"/>
          <w:numId w:val="16"/>
        </w:numPr>
        <w:pBdr>
          <w:top w:val="nil"/>
          <w:left w:val="nil"/>
          <w:bottom w:val="nil"/>
          <w:right w:val="nil"/>
          <w:between w:val="nil"/>
          <w:bar w:val="nil"/>
        </w:pBdr>
        <w:spacing w:before="60" w:after="60"/>
        <w:jc w:val="center"/>
        <w:outlineLvl w:val="0"/>
        <w:rPr>
          <w:rFonts w:ascii="LatoLatin" w:eastAsia="Arial Unicode MS" w:hAnsi="LatoLatin"/>
          <w:b/>
          <w:bCs/>
          <w:caps/>
          <w:vanish/>
          <w:sz w:val="21"/>
          <w:szCs w:val="21"/>
          <w:u w:color="000000"/>
          <w:bdr w:val="nil"/>
          <w:lang w:val="lv-LV" w:eastAsia="lv-LV"/>
        </w:rPr>
      </w:pPr>
    </w:p>
    <w:p w14:paraId="2A6FB6AA" w14:textId="77777777" w:rsidR="00FE11F5" w:rsidRPr="005C0026" w:rsidRDefault="00FE11F5" w:rsidP="00FE11F5">
      <w:pPr>
        <w:widowControl w:val="0"/>
        <w:numPr>
          <w:ilvl w:val="0"/>
          <w:numId w:val="16"/>
        </w:numPr>
        <w:pBdr>
          <w:top w:val="nil"/>
          <w:left w:val="nil"/>
          <w:bottom w:val="nil"/>
          <w:right w:val="nil"/>
          <w:between w:val="nil"/>
          <w:bar w:val="nil"/>
        </w:pBdr>
        <w:spacing w:before="60" w:after="60"/>
        <w:jc w:val="center"/>
        <w:outlineLvl w:val="0"/>
        <w:rPr>
          <w:rFonts w:ascii="LatoLatin" w:eastAsia="Arial Unicode MS" w:hAnsi="LatoLatin"/>
          <w:b/>
          <w:bCs/>
          <w:caps/>
          <w:vanish/>
          <w:sz w:val="21"/>
          <w:szCs w:val="21"/>
          <w:u w:color="000000"/>
          <w:bdr w:val="nil"/>
          <w:lang w:val="lv-LV" w:eastAsia="lv-LV"/>
        </w:rPr>
      </w:pPr>
    </w:p>
    <w:p w14:paraId="1ABF6A42" w14:textId="77777777" w:rsidR="00FE11F5" w:rsidRPr="005C0026" w:rsidRDefault="00FE11F5" w:rsidP="00FE11F5">
      <w:pPr>
        <w:widowControl w:val="0"/>
        <w:numPr>
          <w:ilvl w:val="0"/>
          <w:numId w:val="16"/>
        </w:numPr>
        <w:pBdr>
          <w:top w:val="nil"/>
          <w:left w:val="nil"/>
          <w:bottom w:val="nil"/>
          <w:right w:val="nil"/>
          <w:between w:val="nil"/>
          <w:bar w:val="nil"/>
        </w:pBdr>
        <w:spacing w:before="60" w:after="60"/>
        <w:jc w:val="center"/>
        <w:outlineLvl w:val="0"/>
        <w:rPr>
          <w:rFonts w:ascii="LatoLatin" w:eastAsia="Arial Unicode MS" w:hAnsi="LatoLatin"/>
          <w:b/>
          <w:bCs/>
          <w:caps/>
          <w:vanish/>
          <w:sz w:val="21"/>
          <w:szCs w:val="21"/>
          <w:u w:color="000000"/>
          <w:bdr w:val="nil"/>
          <w:lang w:val="lv-LV" w:eastAsia="lv-LV"/>
        </w:rPr>
      </w:pPr>
    </w:p>
    <w:p w14:paraId="3C5C18EE" w14:textId="77777777" w:rsidR="00FE11F5" w:rsidRPr="005C0026" w:rsidRDefault="00FE11F5" w:rsidP="00FE11F5">
      <w:pPr>
        <w:widowControl w:val="0"/>
        <w:numPr>
          <w:ilvl w:val="0"/>
          <w:numId w:val="16"/>
        </w:numPr>
        <w:pBdr>
          <w:top w:val="nil"/>
          <w:left w:val="nil"/>
          <w:bottom w:val="nil"/>
          <w:right w:val="nil"/>
          <w:between w:val="nil"/>
          <w:bar w:val="nil"/>
        </w:pBdr>
        <w:spacing w:before="60" w:after="60"/>
        <w:jc w:val="center"/>
        <w:outlineLvl w:val="0"/>
        <w:rPr>
          <w:rFonts w:ascii="LatoLatin" w:eastAsia="Arial Unicode MS" w:hAnsi="LatoLatin"/>
          <w:b/>
          <w:bCs/>
          <w:caps/>
          <w:sz w:val="21"/>
          <w:szCs w:val="21"/>
          <w:u w:color="000000"/>
          <w:bdr w:val="nil"/>
          <w:lang w:val="lv-LV" w:eastAsia="lv-LV"/>
        </w:rPr>
      </w:pPr>
      <w:r w:rsidRPr="005C0026">
        <w:rPr>
          <w:rFonts w:ascii="LatoLatin" w:eastAsia="Arial Unicode MS" w:hAnsi="LatoLatin"/>
          <w:b/>
          <w:bCs/>
          <w:caps/>
          <w:sz w:val="21"/>
          <w:szCs w:val="21"/>
          <w:u w:color="000000"/>
          <w:bdr w:val="nil"/>
          <w:lang w:val="lv-LV" w:eastAsia="lv-LV"/>
        </w:rPr>
        <w:t xml:space="preserve">IEPIRKUMA UZVARĒTĀJA NOTEIKŠANA </w:t>
      </w:r>
      <w:bookmarkEnd w:id="8"/>
      <w:bookmarkEnd w:id="9"/>
      <w:bookmarkEnd w:id="10"/>
    </w:p>
    <w:p w14:paraId="343529B8"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hAnsi="LatoLatin"/>
          <w:b/>
          <w:bCs/>
          <w:sz w:val="21"/>
          <w:szCs w:val="21"/>
          <w:u w:color="000000"/>
          <w:bdr w:val="nil"/>
          <w:lang w:val="lv-LV" w:eastAsia="lv-LV"/>
        </w:rPr>
      </w:pPr>
      <w:bookmarkStart w:id="11" w:name="_Toc368392511"/>
      <w:bookmarkStart w:id="12" w:name="_Toc368392561"/>
      <w:bookmarkStart w:id="13" w:name="_Toc368566413"/>
      <w:bookmarkStart w:id="14" w:name="_Toc381023207"/>
      <w:bookmarkStart w:id="15" w:name="_Toc506451998"/>
      <w:r w:rsidRPr="005C0026">
        <w:rPr>
          <w:rFonts w:ascii="LatoLatin" w:hAnsi="LatoLatin"/>
          <w:b/>
          <w:bCs/>
          <w:sz w:val="21"/>
          <w:szCs w:val="21"/>
          <w:u w:color="000000"/>
          <w:bdr w:val="nil"/>
          <w:lang w:val="lv-LV" w:eastAsia="lv-LV"/>
        </w:rPr>
        <w:t>Informācijas pārbaude pirms lēmuma par iepirkuma līguma slēgšanas tiesību piešķiršanu pieņemšanas</w:t>
      </w:r>
      <w:bookmarkEnd w:id="11"/>
      <w:bookmarkEnd w:id="12"/>
      <w:bookmarkEnd w:id="13"/>
      <w:bookmarkEnd w:id="14"/>
      <w:bookmarkEnd w:id="15"/>
      <w:r w:rsidRPr="005C0026">
        <w:rPr>
          <w:rFonts w:ascii="LatoLatin" w:hAnsi="LatoLatin"/>
          <w:b/>
          <w:bCs/>
          <w:sz w:val="21"/>
          <w:szCs w:val="21"/>
          <w:u w:color="000000"/>
          <w:bdr w:val="nil"/>
          <w:lang w:val="lv-LV" w:eastAsia="lv-LV"/>
        </w:rPr>
        <w:t xml:space="preserve">. </w:t>
      </w:r>
      <w:bookmarkStart w:id="16" w:name="_Hlk127539775"/>
      <w:r w:rsidRPr="005C0026">
        <w:rPr>
          <w:rFonts w:ascii="LatoLatin" w:hAnsi="LatoLatin"/>
          <w:b/>
          <w:bCs/>
          <w:sz w:val="21"/>
          <w:szCs w:val="21"/>
          <w:u w:color="000000"/>
          <w:bdr w:val="nil"/>
          <w:lang w:val="lv-LV" w:eastAsia="lv-LV"/>
        </w:rPr>
        <w:t>Pretendenta izslēgšanas nosacījumu pārbaude tiks veikta  PIL 42.panta kārtībā kā arī</w:t>
      </w:r>
      <w:r w:rsidRPr="005C0026">
        <w:rPr>
          <w:rFonts w:ascii="LatoLatin" w:eastAsia="Arial Unicode MS" w:hAnsi="LatoLatin"/>
          <w:b/>
          <w:bCs/>
          <w:sz w:val="21"/>
          <w:szCs w:val="21"/>
          <w:u w:color="000000"/>
          <w:bdr w:val="nil"/>
          <w:lang w:val="lv-LV" w:eastAsia="lv-LV"/>
        </w:rPr>
        <w:t xml:space="preserve"> Starptautisko un Latvijas Republikas nacionālo sankciju likuma 11.</w:t>
      </w:r>
      <w:r w:rsidRPr="005C0026">
        <w:rPr>
          <w:rFonts w:ascii="LatoLatin" w:eastAsia="Arial Unicode MS" w:hAnsi="LatoLatin"/>
          <w:b/>
          <w:bCs/>
          <w:sz w:val="21"/>
          <w:szCs w:val="21"/>
          <w:u w:color="000000"/>
          <w:bdr w:val="nil"/>
          <w:vertAlign w:val="superscript"/>
          <w:lang w:val="lv-LV" w:eastAsia="lv-LV"/>
        </w:rPr>
        <w:t>1</w:t>
      </w:r>
      <w:r w:rsidRPr="005C0026">
        <w:rPr>
          <w:rFonts w:ascii="LatoLatin" w:eastAsia="Arial Unicode MS" w:hAnsi="LatoLatin"/>
          <w:b/>
          <w:bCs/>
          <w:sz w:val="21"/>
          <w:szCs w:val="21"/>
          <w:u w:color="000000"/>
          <w:bdr w:val="nil"/>
          <w:lang w:val="lv-LV" w:eastAsia="lv-LV"/>
        </w:rPr>
        <w:t xml:space="preserve"> panta pirmās daļas kārtībā</w:t>
      </w:r>
      <w:bookmarkEnd w:id="16"/>
      <w:r w:rsidRPr="005C0026">
        <w:rPr>
          <w:rFonts w:ascii="LatoLatin" w:hAnsi="LatoLatin"/>
          <w:b/>
          <w:bCs/>
          <w:sz w:val="21"/>
          <w:szCs w:val="21"/>
          <w:u w:color="000000"/>
          <w:bdr w:val="nil"/>
          <w:lang w:val="lv-LV" w:eastAsia="lv-LV"/>
        </w:rPr>
        <w:t>:</w:t>
      </w:r>
    </w:p>
    <w:p w14:paraId="768E47B7" w14:textId="77777777" w:rsidR="00FE11F5" w:rsidRPr="005C0026" w:rsidRDefault="00FE11F5" w:rsidP="00FE11F5">
      <w:pPr>
        <w:widowControl w:val="0"/>
        <w:numPr>
          <w:ilvl w:val="2"/>
          <w:numId w:val="16"/>
        </w:numPr>
        <w:pBdr>
          <w:top w:val="nil"/>
          <w:left w:val="nil"/>
          <w:bottom w:val="nil"/>
          <w:right w:val="nil"/>
          <w:between w:val="nil"/>
          <w:bar w:val="nil"/>
        </w:pBdr>
        <w:tabs>
          <w:tab w:val="left" w:pos="1134"/>
        </w:tabs>
        <w:spacing w:before="60" w:after="60"/>
        <w:ind w:left="1134" w:hanging="567"/>
        <w:jc w:val="both"/>
        <w:outlineLvl w:val="2"/>
        <w:rPr>
          <w:rFonts w:ascii="LatoLatin" w:eastAsia="Arial Unicode MS" w:hAnsi="LatoLatin"/>
          <w:bCs/>
          <w:sz w:val="21"/>
          <w:szCs w:val="21"/>
          <w:u w:color="000000"/>
          <w:bdr w:val="nil"/>
          <w:lang w:val="lv-LV" w:eastAsia="lv-LV"/>
        </w:rPr>
      </w:pPr>
      <w:r w:rsidRPr="005C0026">
        <w:rPr>
          <w:rFonts w:ascii="LatoLatin" w:eastAsia="Arial Unicode MS" w:hAnsi="LatoLatin"/>
          <w:bCs/>
          <w:sz w:val="21"/>
          <w:szCs w:val="21"/>
          <w:u w:color="000000"/>
          <w:bdr w:val="nil"/>
          <w:lang w:val="lv-LV" w:eastAsia="lv-LV"/>
        </w:rPr>
        <w:t>Pasūtītājs pārbaudi par PIL 42. panta otrajā daļā, izņemot 8. un 9.punktā, noteikto pretendentu izslēgšanas gadījumu esamību, un Starptautisko un Latvijas Republikas nacionālo sankciju likuma 11.</w:t>
      </w:r>
      <w:r w:rsidRPr="005C0026">
        <w:rPr>
          <w:rFonts w:ascii="LatoLatin" w:eastAsia="Arial Unicode MS" w:hAnsi="LatoLatin"/>
          <w:bCs/>
          <w:sz w:val="21"/>
          <w:szCs w:val="21"/>
          <w:u w:color="000000"/>
          <w:bdr w:val="nil"/>
          <w:vertAlign w:val="superscript"/>
          <w:lang w:val="lv-LV" w:eastAsia="lv-LV"/>
        </w:rPr>
        <w:t>1</w:t>
      </w:r>
      <w:r w:rsidRPr="005C0026">
        <w:rPr>
          <w:rFonts w:ascii="LatoLatin" w:eastAsia="Arial Unicode MS" w:hAnsi="LatoLatin"/>
          <w:bCs/>
          <w:sz w:val="21"/>
          <w:szCs w:val="21"/>
          <w:u w:color="000000"/>
          <w:bdr w:val="nil"/>
          <w:lang w:val="lv-LV" w:eastAsia="lv-LV"/>
        </w:rPr>
        <w:t xml:space="preserve"> panta pirmajā daļā noteikto pretendentu izslēgšanas gadījumu esamību</w:t>
      </w:r>
      <w:r w:rsidRPr="005C0026">
        <w:rPr>
          <w:rFonts w:ascii="LatoLatin" w:eastAsia="Arial Unicode MS" w:hAnsi="LatoLatin"/>
          <w:b/>
          <w:bCs/>
          <w:sz w:val="21"/>
          <w:szCs w:val="21"/>
          <w:u w:color="000000"/>
          <w:bdr w:val="nil"/>
          <w:lang w:val="lv-LV" w:eastAsia="lv-LV"/>
        </w:rPr>
        <w:t xml:space="preserve"> </w:t>
      </w:r>
      <w:r w:rsidRPr="005C0026">
        <w:rPr>
          <w:rFonts w:ascii="LatoLatin" w:eastAsia="Arial Unicode MS" w:hAnsi="LatoLatin"/>
          <w:bCs/>
          <w:sz w:val="21"/>
          <w:szCs w:val="21"/>
          <w:u w:color="000000"/>
          <w:bdr w:val="nil"/>
          <w:lang w:val="lv-LV" w:eastAsia="lv-LV"/>
        </w:rPr>
        <w:t>Atklātā konkursā veic attiecībā uz katru pretendentu, kuram būtu piešķiramas līguma slēgšanas tiesības Atklātā konkursā.</w:t>
      </w:r>
    </w:p>
    <w:p w14:paraId="4B622972" w14:textId="77777777" w:rsidR="00FE11F5" w:rsidRPr="005C0026" w:rsidRDefault="00FE11F5" w:rsidP="00FE11F5">
      <w:pPr>
        <w:widowControl w:val="0"/>
        <w:numPr>
          <w:ilvl w:val="2"/>
          <w:numId w:val="16"/>
        </w:numPr>
        <w:pBdr>
          <w:top w:val="nil"/>
          <w:left w:val="nil"/>
          <w:bottom w:val="nil"/>
          <w:right w:val="nil"/>
          <w:between w:val="nil"/>
          <w:bar w:val="nil"/>
        </w:pBdr>
        <w:tabs>
          <w:tab w:val="left" w:pos="1134"/>
        </w:tabs>
        <w:spacing w:before="60" w:after="60"/>
        <w:ind w:left="1134" w:hanging="567"/>
        <w:jc w:val="both"/>
        <w:outlineLvl w:val="2"/>
        <w:rPr>
          <w:rFonts w:ascii="LatoLatin" w:eastAsia="Arial Unicode MS" w:hAnsi="LatoLatin"/>
          <w:bCs/>
          <w:sz w:val="21"/>
          <w:szCs w:val="21"/>
          <w:u w:color="000000"/>
          <w:bdr w:val="nil"/>
          <w:lang w:val="lv-LV" w:eastAsia="lv-LV"/>
        </w:rPr>
      </w:pPr>
      <w:r w:rsidRPr="005C0026">
        <w:rPr>
          <w:rFonts w:ascii="LatoLatin" w:eastAsia="Arial Unicode MS" w:hAnsi="LatoLatin"/>
          <w:bCs/>
          <w:sz w:val="21"/>
          <w:szCs w:val="21"/>
          <w:u w:color="000000"/>
          <w:bdr w:val="nil"/>
          <w:lang w:val="lv-LV" w:eastAsia="lv-LV"/>
        </w:rPr>
        <w:t xml:space="preserve">Ja pasūtītāja rīcībā nonāk informācija, ka uz pretendentu vai PIL 42. panta trešajā daļā minētajām personām attiecas kāds no PIL 42.panta otrajā daļā, izņemot 8. un 9.punktā, noteiktajiem izslēgšanas nosacījumiem, pasūtītājs rīkojas saskaņā ar PIL 42. un 43.pantu. </w:t>
      </w:r>
    </w:p>
    <w:p w14:paraId="0FDCDEE5" w14:textId="77777777" w:rsidR="00FE11F5" w:rsidRPr="005C0026" w:rsidRDefault="00FE11F5" w:rsidP="00FE11F5">
      <w:pPr>
        <w:widowControl w:val="0"/>
        <w:numPr>
          <w:ilvl w:val="2"/>
          <w:numId w:val="16"/>
        </w:numPr>
        <w:pBdr>
          <w:top w:val="nil"/>
          <w:left w:val="nil"/>
          <w:bottom w:val="nil"/>
          <w:right w:val="nil"/>
          <w:between w:val="nil"/>
          <w:bar w:val="nil"/>
        </w:pBdr>
        <w:tabs>
          <w:tab w:val="left" w:pos="1134"/>
        </w:tabs>
        <w:spacing w:before="60" w:after="60"/>
        <w:ind w:left="1134" w:hanging="567"/>
        <w:jc w:val="both"/>
        <w:outlineLvl w:val="2"/>
        <w:rPr>
          <w:rFonts w:ascii="LatoLatin" w:eastAsia="Arial Unicode MS" w:hAnsi="LatoLatin"/>
          <w:bCs/>
          <w:sz w:val="21"/>
          <w:szCs w:val="21"/>
          <w:u w:color="000000"/>
          <w:bdr w:val="nil"/>
          <w:lang w:val="lv-LV" w:eastAsia="lv-LV"/>
        </w:rPr>
      </w:pPr>
      <w:r w:rsidRPr="005C0026">
        <w:rPr>
          <w:rFonts w:ascii="LatoLatin" w:eastAsia="Arial Unicode MS" w:hAnsi="LatoLatin"/>
          <w:bCs/>
          <w:sz w:val="21"/>
          <w:szCs w:val="21"/>
          <w:u w:color="000000"/>
          <w:bdr w:val="nil"/>
          <w:lang w:val="lv-LV" w:eastAsia="lv-LV"/>
        </w:rPr>
        <w:t>Ja pasūtītājs izslēdz pretendentu no dalības Atklātā konkursā saskaņā ar nolikuma 5.1.1. un 5.1.2.apakšpunktiem, tad pasūtītājs izvēlas nākamo Atklāta konkursa nolikuma prasībām atbilstošu saimnieciski visizdevīgāko piedāvājumu un veic pārbaudi atbilstoši Atklāta konkursa nolikuma 5.1.1. un 5.1.2.apakšpunktiem.</w:t>
      </w:r>
    </w:p>
    <w:p w14:paraId="275FC0EC" w14:textId="77777777" w:rsidR="00FE11F5" w:rsidRPr="005C0026" w:rsidRDefault="00FE11F5" w:rsidP="00FE11F5">
      <w:pPr>
        <w:widowControl w:val="0"/>
        <w:numPr>
          <w:ilvl w:val="2"/>
          <w:numId w:val="16"/>
        </w:numPr>
        <w:pBdr>
          <w:top w:val="nil"/>
          <w:left w:val="nil"/>
          <w:bottom w:val="nil"/>
          <w:right w:val="nil"/>
          <w:between w:val="nil"/>
          <w:bar w:val="nil"/>
        </w:pBdr>
        <w:tabs>
          <w:tab w:val="left" w:pos="1134"/>
        </w:tabs>
        <w:spacing w:before="60" w:after="60"/>
        <w:ind w:left="1134" w:hanging="567"/>
        <w:jc w:val="both"/>
        <w:outlineLvl w:val="2"/>
        <w:rPr>
          <w:rFonts w:ascii="LatoLatin" w:eastAsia="Arial Unicode MS" w:hAnsi="LatoLatin"/>
          <w:bCs/>
          <w:sz w:val="21"/>
          <w:szCs w:val="21"/>
          <w:u w:color="000000"/>
          <w:bdr w:val="nil"/>
          <w:lang w:val="lv-LV" w:eastAsia="lv-LV"/>
        </w:rPr>
      </w:pPr>
      <w:r w:rsidRPr="005C0026">
        <w:rPr>
          <w:rFonts w:ascii="LatoLatin" w:eastAsia="Arial Unicode MS" w:hAnsi="LatoLatin"/>
          <w:bCs/>
          <w:sz w:val="21"/>
          <w:szCs w:val="21"/>
          <w:u w:color="000000"/>
          <w:bdr w:val="nil"/>
          <w:lang w:val="lv-LV" w:eastAsia="lv-LV"/>
        </w:rPr>
        <w:t>Ja pasūtītājs jau pēc lēmuma par Atklāta konkursa rezultātiem pieņemšanas konstatē, ka uz pretendentu vai PIL 42.</w:t>
      </w:r>
      <w:r w:rsidRPr="005C0026">
        <w:rPr>
          <w:rFonts w:ascii="LatoLatin" w:eastAsia="Arial Unicode MS" w:hAnsi="LatoLatin"/>
          <w:bCs/>
          <w:sz w:val="21"/>
          <w:szCs w:val="21"/>
          <w:u w:color="000000"/>
          <w:bdr w:val="nil"/>
          <w:vertAlign w:val="superscript"/>
          <w:lang w:val="lv-LV" w:eastAsia="lv-LV"/>
        </w:rPr>
        <w:t xml:space="preserve"> </w:t>
      </w:r>
      <w:r w:rsidRPr="005C0026">
        <w:rPr>
          <w:rFonts w:ascii="LatoLatin" w:eastAsia="Arial Unicode MS" w:hAnsi="LatoLatin"/>
          <w:bCs/>
          <w:sz w:val="21"/>
          <w:szCs w:val="21"/>
          <w:u w:color="000000"/>
          <w:bdr w:val="nil"/>
          <w:lang w:val="lv-LV" w:eastAsia="lv-LV"/>
        </w:rPr>
        <w:t>panta trešajā daļā minētajām personām attiecas kāds no PIL 42.panta otrajā daļā, izņemot 8. un 9.punktā, vai Latvijas Republikas nacionālo sankciju likuma 11.</w:t>
      </w:r>
      <w:r w:rsidRPr="005C0026">
        <w:rPr>
          <w:rFonts w:ascii="LatoLatin" w:eastAsia="Arial Unicode MS" w:hAnsi="LatoLatin"/>
          <w:bCs/>
          <w:sz w:val="21"/>
          <w:szCs w:val="21"/>
          <w:u w:color="000000"/>
          <w:bdr w:val="nil"/>
          <w:vertAlign w:val="superscript"/>
          <w:lang w:val="lv-LV" w:eastAsia="lv-LV"/>
        </w:rPr>
        <w:t>1</w:t>
      </w:r>
      <w:r w:rsidRPr="005C0026">
        <w:rPr>
          <w:rFonts w:ascii="LatoLatin" w:eastAsia="Arial Unicode MS" w:hAnsi="LatoLatin"/>
          <w:bCs/>
          <w:sz w:val="21"/>
          <w:szCs w:val="21"/>
          <w:u w:color="000000"/>
          <w:bdr w:val="nil"/>
          <w:lang w:val="lv-LV" w:eastAsia="lv-LV"/>
        </w:rPr>
        <w:t xml:space="preserve"> panta pirmajā daļā minētajiem izslēgšanas nosacījumiem, tad pasūtītājs nav tiesīgs slēgt iepirkuma līgumu ar konkrēto pretendentu un var pieņemt jaunu lēmumu par Atklāta konkursa rezultātiem, izvēloties nākamo Atklāta konkursa nolikuma prasībām atbilstošo saimnieciski visizdevīgāko piedāvājumu. </w:t>
      </w:r>
    </w:p>
    <w:p w14:paraId="1F78ED63" w14:textId="3914BB8D" w:rsidR="00FE11F5" w:rsidRPr="005C0026" w:rsidRDefault="00FE11F5" w:rsidP="00FE11F5">
      <w:pPr>
        <w:numPr>
          <w:ilvl w:val="2"/>
          <w:numId w:val="16"/>
        </w:numPr>
        <w:tabs>
          <w:tab w:val="clear" w:pos="841"/>
        </w:tabs>
        <w:ind w:left="1134" w:hanging="567"/>
        <w:contextualSpacing/>
        <w:jc w:val="both"/>
        <w:rPr>
          <w:rFonts w:ascii="LatoLatin" w:eastAsia="Arial Unicode MS" w:hAnsi="LatoLatin"/>
          <w:bCs/>
          <w:sz w:val="21"/>
          <w:szCs w:val="21"/>
          <w:u w:color="000000"/>
          <w:bdr w:val="nil"/>
          <w:lang w:val="lv-LV" w:eastAsia="lv-LV"/>
        </w:rPr>
      </w:pPr>
      <w:r w:rsidRPr="005C0026">
        <w:rPr>
          <w:rFonts w:ascii="LatoLatin" w:eastAsia="Arial Unicode MS" w:hAnsi="LatoLatin"/>
          <w:bCs/>
          <w:sz w:val="21"/>
          <w:szCs w:val="21"/>
          <w:u w:color="000000"/>
          <w:bdr w:val="nil"/>
          <w:lang w:val="lv-LV" w:eastAsia="lv-LV"/>
        </w:rPr>
        <w:lastRenderedPageBreak/>
        <w:t>Pretendents ir izslēdzams no dalības iepirkumā, ja uz to attiecas Eiropas Savienības Padomes 2022. gada 8. aprīļa regulas (ES) 2022/576, ar kuru groza Regulu (ES) Nr. 833/2014 par ierobežojošiem pasākumiem saistībā ar Krievijas darbībām, kas destabilizē situāciju Ukrainā (turpmāk – Regula), 5.k panta 1. punkta pirmajā daļā noteiktie kritēriji.  Tāpat, ievērojot Regulas 5.k panta 1. punkta otro daļu, pretendents ir izslēdzams no dalības iepirkumā, ja uz pretendenta piesaistīto apakšuzņēmēju, kura veicamo darbu vai piegāžu vērtība ir vismaz 10% no līguma vērtības, vai personu, uz kuras spējām pretendents balstās savas kvalifikācijas apliecināšanai, attiecas Regulas 5.k panta 1. punktā norādītie kritēriji un pretendents neveic šāda apakšuzņēmēja nomaiņu.</w:t>
      </w:r>
    </w:p>
    <w:p w14:paraId="7D37A5A9" w14:textId="77777777" w:rsidR="00FE11F5" w:rsidRPr="005C0026" w:rsidRDefault="00FE11F5" w:rsidP="00FE11F5">
      <w:pPr>
        <w:numPr>
          <w:ilvl w:val="2"/>
          <w:numId w:val="16"/>
        </w:numPr>
        <w:tabs>
          <w:tab w:val="clear" w:pos="841"/>
        </w:tabs>
        <w:ind w:left="1134" w:hanging="567"/>
        <w:contextualSpacing/>
        <w:rPr>
          <w:rFonts w:ascii="LatoLatin" w:eastAsia="Arial Unicode MS" w:hAnsi="LatoLatin"/>
          <w:bCs/>
          <w:sz w:val="21"/>
          <w:szCs w:val="21"/>
          <w:u w:color="000000"/>
          <w:bdr w:val="nil"/>
          <w:lang w:val="lv-LV" w:eastAsia="lv-LV"/>
        </w:rPr>
      </w:pPr>
      <w:r w:rsidRPr="005C0026">
        <w:rPr>
          <w:rFonts w:ascii="LatoLatin" w:eastAsia="Arial Unicode MS" w:hAnsi="LatoLatin"/>
          <w:bCs/>
          <w:sz w:val="21"/>
          <w:szCs w:val="21"/>
          <w:u w:color="000000"/>
          <w:bdr w:val="nil"/>
          <w:lang w:val="lv-LV" w:eastAsia="lv-LV"/>
        </w:rPr>
        <w:t xml:space="preserve">Iepirkuma līguma slēgšanas tiesības var tikt piešķirtas tikai tādam pretendentam, kas netiek izslēgts saskaņā ir nolikuma 5.1. punkta prasībām. </w:t>
      </w:r>
    </w:p>
    <w:p w14:paraId="5ADB3529" w14:textId="77777777" w:rsidR="00FE11F5" w:rsidRPr="005C0026" w:rsidRDefault="00FE11F5" w:rsidP="00FE11F5">
      <w:pPr>
        <w:numPr>
          <w:ilvl w:val="2"/>
          <w:numId w:val="16"/>
        </w:numPr>
        <w:tabs>
          <w:tab w:val="clear" w:pos="841"/>
        </w:tabs>
        <w:ind w:left="1134" w:hanging="567"/>
        <w:contextualSpacing/>
        <w:jc w:val="both"/>
        <w:rPr>
          <w:rFonts w:ascii="LatoLatin" w:eastAsia="Arial Unicode MS" w:hAnsi="LatoLatin"/>
          <w:bCs/>
          <w:sz w:val="21"/>
          <w:szCs w:val="21"/>
          <w:u w:color="000000"/>
          <w:bdr w:val="nil"/>
          <w:lang w:val="lv-LV" w:eastAsia="lv-LV"/>
        </w:rPr>
      </w:pPr>
      <w:r w:rsidRPr="005C0026">
        <w:rPr>
          <w:rFonts w:ascii="LatoLatin" w:eastAsia="Arial Unicode MS" w:hAnsi="LatoLatin"/>
          <w:bCs/>
          <w:sz w:val="21"/>
          <w:szCs w:val="21"/>
          <w:u w:color="000000"/>
          <w:bdr w:val="nil"/>
          <w:lang w:val="lv-LV" w:eastAsia="lv-LV"/>
        </w:rPr>
        <w:t>Ārvalstī reģistrēts pretendents kopā ar piedāvājumu iesniedz kompetentas institūcijas izziņu ar informāciju par amatpersonām, kā arī apliecinājumu, ka izziņā minētā informācija joprojām ir aktuāla.</w:t>
      </w:r>
    </w:p>
    <w:p w14:paraId="26934DF9" w14:textId="77777777" w:rsidR="00FE11F5" w:rsidRPr="005C0026" w:rsidRDefault="00FE11F5" w:rsidP="00FE11F5">
      <w:pPr>
        <w:ind w:left="1134"/>
        <w:contextualSpacing/>
        <w:jc w:val="both"/>
        <w:rPr>
          <w:rFonts w:ascii="LatoLatin" w:eastAsia="Arial Unicode MS" w:hAnsi="LatoLatin"/>
          <w:bCs/>
          <w:sz w:val="21"/>
          <w:szCs w:val="21"/>
          <w:u w:color="000000"/>
          <w:bdr w:val="nil"/>
          <w:lang w:val="lv-LV" w:eastAsia="lv-LV"/>
        </w:rPr>
      </w:pPr>
    </w:p>
    <w:p w14:paraId="7C230865" w14:textId="77777777" w:rsidR="00FE11F5" w:rsidRPr="005C0026" w:rsidRDefault="00FE11F5" w:rsidP="00FE11F5">
      <w:pPr>
        <w:widowControl w:val="0"/>
        <w:numPr>
          <w:ilvl w:val="0"/>
          <w:numId w:val="16"/>
        </w:numPr>
        <w:pBdr>
          <w:top w:val="nil"/>
          <w:left w:val="nil"/>
          <w:bottom w:val="nil"/>
          <w:right w:val="nil"/>
          <w:between w:val="nil"/>
          <w:bar w:val="nil"/>
        </w:pBdr>
        <w:spacing w:before="60" w:after="60"/>
        <w:jc w:val="center"/>
        <w:outlineLvl w:val="0"/>
        <w:rPr>
          <w:rFonts w:ascii="LatoLatin" w:eastAsia="Calibri" w:hAnsi="LatoLatin"/>
          <w:b/>
          <w:bCs/>
          <w:sz w:val="21"/>
          <w:szCs w:val="21"/>
          <w:u w:color="000000"/>
          <w:bdr w:val="nil"/>
          <w:lang w:val="lv-LV" w:eastAsia="lv-LV"/>
        </w:rPr>
      </w:pPr>
      <w:r w:rsidRPr="005C0026">
        <w:rPr>
          <w:rFonts w:ascii="LatoLatin" w:eastAsia="Arial Unicode MS" w:hAnsi="LatoLatin"/>
          <w:b/>
          <w:bCs/>
          <w:caps/>
          <w:sz w:val="21"/>
          <w:szCs w:val="21"/>
          <w:u w:color="000000"/>
          <w:bdr w:val="nil"/>
          <w:lang w:val="lv-LV" w:eastAsia="lv-LV"/>
        </w:rPr>
        <w:t>IEPIRKUMA</w:t>
      </w:r>
      <w:r w:rsidRPr="005C0026">
        <w:rPr>
          <w:rFonts w:ascii="LatoLatin" w:eastAsia="Calibri" w:hAnsi="LatoLatin"/>
          <w:b/>
          <w:bCs/>
          <w:kern w:val="1"/>
          <w:sz w:val="21"/>
          <w:szCs w:val="21"/>
          <w:u w:color="000000"/>
          <w:bdr w:val="nil"/>
          <w:lang w:val="lv-LV" w:eastAsia="lv-LV"/>
        </w:rPr>
        <w:t xml:space="preserve"> LĪGUMS</w:t>
      </w:r>
    </w:p>
    <w:p w14:paraId="6705FAB5" w14:textId="77777777" w:rsidR="00FE11F5" w:rsidRPr="005C0026" w:rsidRDefault="00FE11F5" w:rsidP="00FE11F5">
      <w:pPr>
        <w:numPr>
          <w:ilvl w:val="0"/>
          <w:numId w:val="14"/>
        </w:numPr>
        <w:pBdr>
          <w:top w:val="nil"/>
          <w:left w:val="nil"/>
          <w:bottom w:val="nil"/>
          <w:right w:val="nil"/>
          <w:between w:val="nil"/>
          <w:bar w:val="nil"/>
        </w:pBdr>
        <w:suppressAutoHyphens/>
        <w:spacing w:before="60" w:after="60"/>
        <w:jc w:val="both"/>
        <w:rPr>
          <w:rFonts w:ascii="LatoLatin" w:eastAsia="Calibri" w:hAnsi="LatoLatin"/>
          <w:vanish/>
          <w:kern w:val="1"/>
          <w:sz w:val="21"/>
          <w:szCs w:val="21"/>
          <w:u w:color="000000"/>
          <w:bdr w:val="nil"/>
          <w:lang w:val="lv-LV" w:eastAsia="lv-LV"/>
        </w:rPr>
      </w:pPr>
    </w:p>
    <w:p w14:paraId="6B6FE0DF" w14:textId="77777777" w:rsidR="00FE11F5" w:rsidRPr="005C0026" w:rsidRDefault="00FE11F5" w:rsidP="00FE11F5">
      <w:pPr>
        <w:numPr>
          <w:ilvl w:val="0"/>
          <w:numId w:val="14"/>
        </w:numPr>
        <w:pBdr>
          <w:top w:val="nil"/>
          <w:left w:val="nil"/>
          <w:bottom w:val="nil"/>
          <w:right w:val="nil"/>
          <w:between w:val="nil"/>
          <w:bar w:val="nil"/>
        </w:pBdr>
        <w:suppressAutoHyphens/>
        <w:spacing w:before="60" w:after="60"/>
        <w:jc w:val="both"/>
        <w:rPr>
          <w:rFonts w:ascii="LatoLatin" w:eastAsia="Calibri" w:hAnsi="LatoLatin"/>
          <w:vanish/>
          <w:kern w:val="1"/>
          <w:sz w:val="21"/>
          <w:szCs w:val="21"/>
          <w:u w:color="000000"/>
          <w:bdr w:val="nil"/>
          <w:lang w:val="lv-LV" w:eastAsia="lv-LV"/>
        </w:rPr>
      </w:pPr>
    </w:p>
    <w:p w14:paraId="3E12B32A" w14:textId="77777777" w:rsidR="00FE11F5" w:rsidRPr="005C0026" w:rsidRDefault="00FE11F5" w:rsidP="00FE11F5">
      <w:pPr>
        <w:numPr>
          <w:ilvl w:val="0"/>
          <w:numId w:val="14"/>
        </w:numPr>
        <w:pBdr>
          <w:top w:val="nil"/>
          <w:left w:val="nil"/>
          <w:bottom w:val="nil"/>
          <w:right w:val="nil"/>
          <w:between w:val="nil"/>
          <w:bar w:val="nil"/>
        </w:pBdr>
        <w:suppressAutoHyphens/>
        <w:spacing w:before="60" w:after="60"/>
        <w:jc w:val="both"/>
        <w:rPr>
          <w:rFonts w:ascii="LatoLatin" w:eastAsia="Calibri" w:hAnsi="LatoLatin"/>
          <w:vanish/>
          <w:kern w:val="1"/>
          <w:sz w:val="21"/>
          <w:szCs w:val="21"/>
          <w:u w:color="000000"/>
          <w:bdr w:val="nil"/>
          <w:lang w:val="lv-LV" w:eastAsia="lv-LV"/>
        </w:rPr>
      </w:pPr>
    </w:p>
    <w:p w14:paraId="6E701850" w14:textId="77777777" w:rsidR="00FE11F5" w:rsidRPr="005C0026" w:rsidRDefault="00FE11F5" w:rsidP="00FE11F5">
      <w:pPr>
        <w:numPr>
          <w:ilvl w:val="0"/>
          <w:numId w:val="14"/>
        </w:numPr>
        <w:pBdr>
          <w:top w:val="nil"/>
          <w:left w:val="nil"/>
          <w:bottom w:val="nil"/>
          <w:right w:val="nil"/>
          <w:between w:val="nil"/>
          <w:bar w:val="nil"/>
        </w:pBdr>
        <w:suppressAutoHyphens/>
        <w:spacing w:before="60" w:after="60"/>
        <w:jc w:val="both"/>
        <w:rPr>
          <w:rFonts w:ascii="LatoLatin" w:eastAsia="Calibri" w:hAnsi="LatoLatin"/>
          <w:vanish/>
          <w:kern w:val="1"/>
          <w:sz w:val="21"/>
          <w:szCs w:val="21"/>
          <w:u w:color="000000"/>
          <w:bdr w:val="nil"/>
          <w:lang w:val="lv-LV" w:eastAsia="lv-LV"/>
        </w:rPr>
      </w:pPr>
    </w:p>
    <w:p w14:paraId="5D61AEE5" w14:textId="77777777" w:rsidR="00FE11F5" w:rsidRPr="005C0026" w:rsidRDefault="00FE11F5" w:rsidP="00FE11F5">
      <w:pPr>
        <w:numPr>
          <w:ilvl w:val="0"/>
          <w:numId w:val="14"/>
        </w:numPr>
        <w:pBdr>
          <w:top w:val="nil"/>
          <w:left w:val="nil"/>
          <w:bottom w:val="nil"/>
          <w:right w:val="nil"/>
          <w:between w:val="nil"/>
          <w:bar w:val="nil"/>
        </w:pBdr>
        <w:suppressAutoHyphens/>
        <w:spacing w:before="60" w:after="60"/>
        <w:jc w:val="both"/>
        <w:rPr>
          <w:rFonts w:ascii="LatoLatin" w:eastAsia="Calibri" w:hAnsi="LatoLatin"/>
          <w:vanish/>
          <w:kern w:val="1"/>
          <w:sz w:val="21"/>
          <w:szCs w:val="21"/>
          <w:u w:color="000000"/>
          <w:bdr w:val="nil"/>
          <w:lang w:val="lv-LV" w:eastAsia="lv-LV"/>
        </w:rPr>
      </w:pPr>
    </w:p>
    <w:p w14:paraId="077F6E85" w14:textId="77777777" w:rsidR="00FE11F5" w:rsidRPr="005C0026" w:rsidRDefault="00FE11F5" w:rsidP="00FE11F5">
      <w:pPr>
        <w:numPr>
          <w:ilvl w:val="0"/>
          <w:numId w:val="14"/>
        </w:numPr>
        <w:pBdr>
          <w:top w:val="nil"/>
          <w:left w:val="nil"/>
          <w:bottom w:val="nil"/>
          <w:right w:val="nil"/>
          <w:between w:val="nil"/>
          <w:bar w:val="nil"/>
        </w:pBdr>
        <w:suppressAutoHyphens/>
        <w:spacing w:before="60" w:after="60"/>
        <w:jc w:val="both"/>
        <w:rPr>
          <w:rFonts w:ascii="LatoLatin" w:eastAsia="Calibri" w:hAnsi="LatoLatin"/>
          <w:vanish/>
          <w:kern w:val="1"/>
          <w:sz w:val="21"/>
          <w:szCs w:val="21"/>
          <w:u w:color="000000"/>
          <w:bdr w:val="nil"/>
          <w:lang w:val="lv-LV" w:eastAsia="lv-LV"/>
        </w:rPr>
      </w:pPr>
    </w:p>
    <w:p w14:paraId="3EBFAA4D" w14:textId="77777777" w:rsidR="00FE11F5" w:rsidRPr="005C0026" w:rsidRDefault="00FE11F5" w:rsidP="00FE11F5">
      <w:pPr>
        <w:numPr>
          <w:ilvl w:val="0"/>
          <w:numId w:val="14"/>
        </w:numPr>
        <w:pBdr>
          <w:top w:val="nil"/>
          <w:left w:val="nil"/>
          <w:bottom w:val="nil"/>
          <w:right w:val="nil"/>
          <w:between w:val="nil"/>
          <w:bar w:val="nil"/>
        </w:pBdr>
        <w:suppressAutoHyphens/>
        <w:spacing w:before="60" w:after="60"/>
        <w:jc w:val="both"/>
        <w:rPr>
          <w:rFonts w:ascii="LatoLatin" w:eastAsia="Calibri" w:hAnsi="LatoLatin"/>
          <w:vanish/>
          <w:kern w:val="1"/>
          <w:sz w:val="21"/>
          <w:szCs w:val="21"/>
          <w:u w:color="000000"/>
          <w:bdr w:val="nil"/>
          <w:lang w:val="lv-LV" w:eastAsia="lv-LV"/>
        </w:rPr>
      </w:pPr>
    </w:p>
    <w:p w14:paraId="59F51879"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kern w:val="1"/>
          <w:sz w:val="21"/>
          <w:szCs w:val="21"/>
          <w:u w:color="000000"/>
          <w:bdr w:val="nil"/>
          <w:lang w:val="lv-LV" w:eastAsia="lv-LV"/>
        </w:rPr>
        <w:t xml:space="preserve">Pasūtītājs slēdz iepirkuma līgumu ar Atklātā konkursā uzvarējušo pretendentu, kura </w:t>
      </w:r>
      <w:r w:rsidRPr="005C0026">
        <w:rPr>
          <w:rFonts w:ascii="LatoLatin" w:hAnsi="LatoLatin"/>
          <w:sz w:val="21"/>
          <w:szCs w:val="21"/>
          <w:u w:color="000000"/>
          <w:bdr w:val="nil"/>
          <w:lang w:val="lv-LV" w:eastAsia="lv-LV"/>
        </w:rPr>
        <w:t>piedāvājums</w:t>
      </w:r>
      <w:r w:rsidRPr="005C0026">
        <w:rPr>
          <w:rFonts w:ascii="LatoLatin" w:eastAsia="Arial Unicode MS" w:hAnsi="LatoLatin"/>
          <w:kern w:val="1"/>
          <w:sz w:val="21"/>
          <w:szCs w:val="21"/>
          <w:u w:color="000000"/>
          <w:bdr w:val="nil"/>
          <w:lang w:val="lv-LV" w:eastAsia="lv-LV"/>
        </w:rPr>
        <w:t xml:space="preserve"> atzīts par atbilstošu un ir saimnieciski visizdevīgākais, pamatojoties uz pretendenta piedāvājumu, saskaņā ar Atklāta konkursa nolikuma noteikumiem un līguma projektu (</w:t>
      </w:r>
      <w:r w:rsidRPr="005C0026">
        <w:rPr>
          <w:rFonts w:ascii="LatoLatin" w:eastAsia="Arial Unicode MS" w:hAnsi="LatoLatin"/>
          <w:sz w:val="21"/>
          <w:szCs w:val="21"/>
          <w:u w:color="000000"/>
          <w:bdr w:val="nil"/>
          <w:lang w:val="lv-LV" w:eastAsia="lv-LV"/>
        </w:rPr>
        <w:t>nolikuma 9</w:t>
      </w:r>
      <w:r w:rsidRPr="005C0026">
        <w:rPr>
          <w:rFonts w:ascii="LatoLatin" w:eastAsia="Arial Unicode MS" w:hAnsi="LatoLatin"/>
          <w:kern w:val="1"/>
          <w:sz w:val="21"/>
          <w:szCs w:val="21"/>
          <w:u w:color="000000"/>
          <w:bdr w:val="nil"/>
          <w:lang w:val="lv-LV" w:eastAsia="lv-LV"/>
        </w:rPr>
        <w:t>.pielikums).</w:t>
      </w:r>
    </w:p>
    <w:p w14:paraId="2AB8C542"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kern w:val="1"/>
          <w:sz w:val="21"/>
          <w:szCs w:val="21"/>
          <w:u w:color="000000"/>
          <w:bdr w:val="nil"/>
          <w:lang w:val="lv-LV" w:eastAsia="lv-LV"/>
        </w:rPr>
        <w:t>Ja pretendents, kura piedāvājums atzīts par saimnieciski visizdevīgāko piedāvājumu, atsakās slēgt iepirkuma līgumu vai atkārtotā uzaicinājumā norādītajā termiņā nav noslēdzis iepirkuma līgumu, iepirkumu komisija nolemj par iepirkuma līguma slēgšanu ar pretendentu, kura piedāvājums atzīts par nākamo saimnieciski visizdevīgāko piedāvājumu, vai pārtraukt Atklātu konkursu, neizvēloties nevienu piedāvājumu.</w:t>
      </w:r>
    </w:p>
    <w:p w14:paraId="0D742CA7"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kern w:val="1"/>
          <w:sz w:val="21"/>
          <w:szCs w:val="21"/>
          <w:u w:color="000000"/>
          <w:bdr w:val="nil"/>
          <w:lang w:val="lv-LV" w:eastAsia="lv-LV"/>
        </w:rPr>
        <w:t>Pirms lēmuma pieņemšanas par līguma slēgšanas tiesību piešķiršanu nākamajam pretendentam, kurš piedāvājis saimnieciski visizdevīgāko piedāvājumu, Iepirkuma komisija izvērtē, vai tas nav uzskatāms par vienu tirgus dalībnieku kopā ar sākotnēji izraudzīto pretendentu, kurš atteicās slēgt līgumu ar Pasūtītāju. Ja nepieciešams, Iepirkuma komisija ir tiesīga pieprasīt no nākamā pretendenta apliecinājumu un, ja nepieciešams, pierādījumus, ka tas nav uzskatāms par vienu tirgus dalībnieku kopā ar sākotnēji izraudzīto pretendentu. Ja pieņemts lēmums slēgt līgumu ar nākamo pretendentu, kurš piedāvājis zemāko cenu, bet tas atsakās līgumu slēgt, Iepirkuma komisija pieņem lēmumu pārtraukt Iepirkuma procedūru, neizvēloties nevienu piedāvājumu.</w:t>
      </w:r>
    </w:p>
    <w:p w14:paraId="3CE1B492"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kern w:val="1"/>
          <w:sz w:val="21"/>
          <w:szCs w:val="21"/>
          <w:u w:color="000000"/>
          <w:bdr w:val="nil"/>
          <w:lang w:val="lv-LV" w:eastAsia="lv-LV"/>
        </w:rPr>
        <w:t xml:space="preserve">Iepirkuma līgumu slēdz ne agrāk kā nākamajā darbdienā pēc nogaidīšanas termiņa beigām, ja Iepirkumu uzraudzības birojam nav PIL </w:t>
      </w:r>
      <w:hyperlink r:id="rId11" w:anchor="p68" w:history="1">
        <w:r w:rsidRPr="005C0026">
          <w:rPr>
            <w:rFonts w:ascii="LatoLatin" w:eastAsia="Arial Unicode MS" w:hAnsi="LatoLatin"/>
            <w:kern w:val="1"/>
            <w:sz w:val="21"/>
            <w:szCs w:val="21"/>
            <w:u w:color="000000"/>
            <w:bdr w:val="nil"/>
            <w:lang w:val="lv-LV" w:eastAsia="lv-LV"/>
          </w:rPr>
          <w:t>68. pantā</w:t>
        </w:r>
      </w:hyperlink>
      <w:r w:rsidRPr="005C0026">
        <w:rPr>
          <w:rFonts w:ascii="LatoLatin" w:eastAsia="Arial Unicode MS" w:hAnsi="LatoLatin"/>
          <w:kern w:val="1"/>
          <w:sz w:val="21"/>
          <w:szCs w:val="21"/>
          <w:u w:color="000000"/>
          <w:bdr w:val="nil"/>
          <w:lang w:val="lv-LV" w:eastAsia="lv-LV"/>
        </w:rPr>
        <w:t xml:space="preserve"> noteiktajā kārtībā iesniegts iesniegums par iepirkuma procedūras pārkāpumiem. </w:t>
      </w:r>
    </w:p>
    <w:p w14:paraId="39D91DD4"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kern w:val="1"/>
          <w:sz w:val="21"/>
          <w:szCs w:val="21"/>
          <w:u w:color="000000"/>
          <w:bdr w:val="nil"/>
          <w:lang w:val="lv-LV" w:eastAsia="lv-LV"/>
        </w:rPr>
        <w:t xml:space="preserve">Pretendentam, kuram piešķirtas līguma slēgšanas tiesības Atklātā konkursā, iepirkuma līgums jāparaksta 5 (piecu) darbdienu laikā no iepirkumu komisijas nosūtītā uzaicinājuma parakstīt iepirkuma līgumu (e-pasta veidā) nosūtīšanas dienas. Ja norādītajā termiņā minētais pretendents neparaksta iepirkuma līgumu, tas tiek uzskatīts par atteikumu slēgt iepirkuma līgumu. </w:t>
      </w:r>
    </w:p>
    <w:p w14:paraId="595A3138"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kern w:val="1"/>
          <w:sz w:val="21"/>
          <w:szCs w:val="21"/>
          <w:u w:color="000000"/>
          <w:bdr w:val="nil"/>
          <w:lang w:val="lv-LV" w:eastAsia="lv-LV"/>
        </w:rPr>
        <w:t>Līguma grozījumi ir iespējami tikai PIL 61. panta noteiktajos gadījumos.</w:t>
      </w:r>
    </w:p>
    <w:p w14:paraId="741F1E10"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Pasūtītājs Iepirkuma līguma projektā nav paredzējis iespēju veikt tiešus maksājumus apakšuzņēmējiem.</w:t>
      </w:r>
    </w:p>
    <w:p w14:paraId="378F0CFE" w14:textId="1CC97A20" w:rsidR="00BD733F" w:rsidRPr="005C0026" w:rsidRDefault="00FE11F5" w:rsidP="00FE11F5">
      <w:pPr>
        <w:widowControl w:val="0"/>
        <w:numPr>
          <w:ilvl w:val="1"/>
          <w:numId w:val="16"/>
        </w:numPr>
        <w:pBdr>
          <w:top w:val="nil"/>
          <w:left w:val="nil"/>
          <w:bottom w:val="nil"/>
          <w:right w:val="nil"/>
          <w:between w:val="nil"/>
          <w:bar w:val="nil"/>
        </w:pBdr>
        <w:spacing w:before="60" w:after="60"/>
        <w:ind w:left="567" w:hanging="567"/>
        <w:jc w:val="both"/>
        <w:outlineLvl w:val="1"/>
        <w:rPr>
          <w:rFonts w:ascii="LatoLatin" w:eastAsia="Arial Unicode MS" w:hAnsi="LatoLatin"/>
          <w:sz w:val="21"/>
          <w:szCs w:val="21"/>
          <w:u w:color="000000"/>
          <w:bdr w:val="nil"/>
          <w:lang w:val="lv-LV" w:eastAsia="lv-LV"/>
        </w:rPr>
      </w:pPr>
      <w:r w:rsidRPr="005C0026">
        <w:rPr>
          <w:rFonts w:ascii="LatoLatin" w:eastAsia="Arial Unicode MS" w:hAnsi="LatoLatin"/>
          <w:kern w:val="1"/>
          <w:sz w:val="21"/>
          <w:szCs w:val="21"/>
          <w:u w:color="000000"/>
          <w:bdr w:val="nil"/>
          <w:lang w:val="lv-LV" w:eastAsia="lv-LV"/>
        </w:rPr>
        <w:t>Pēc iepirk</w:t>
      </w:r>
      <w:r w:rsidRPr="005C0026">
        <w:rPr>
          <w:rFonts w:ascii="LatoLatin" w:eastAsia="Calibri" w:hAnsi="LatoLatin"/>
          <w:sz w:val="21"/>
          <w:szCs w:val="21"/>
          <w:u w:color="000000"/>
          <w:lang w:val="lv-LV"/>
        </w:rPr>
        <w:t xml:space="preserve">umu komisijas pieprasījuma piegādātāju apvienība, attiecībā uz kuru pieņemts lēmums par līguma slēgšanas tiesību piešķiršanu: </w:t>
      </w:r>
    </w:p>
    <w:p w14:paraId="3DD74460" w14:textId="77777777" w:rsidR="00FE11F5" w:rsidRPr="005C0026" w:rsidRDefault="00FE11F5" w:rsidP="00F2323A">
      <w:pPr>
        <w:numPr>
          <w:ilvl w:val="2"/>
          <w:numId w:val="16"/>
        </w:numPr>
        <w:tabs>
          <w:tab w:val="clear" w:pos="841"/>
        </w:tabs>
        <w:ind w:left="1134" w:hanging="567"/>
        <w:contextualSpacing/>
        <w:rPr>
          <w:rFonts w:ascii="LatoLatin" w:eastAsia="Arial Unicode MS" w:hAnsi="LatoLatin"/>
          <w:bCs/>
          <w:sz w:val="21"/>
          <w:szCs w:val="21"/>
          <w:u w:color="000000"/>
          <w:bdr w:val="nil"/>
          <w:lang w:val="lv-LV" w:eastAsia="lv-LV"/>
        </w:rPr>
      </w:pPr>
      <w:r w:rsidRPr="005C0026">
        <w:rPr>
          <w:rFonts w:ascii="LatoLatin" w:eastAsia="Arial Unicode MS" w:hAnsi="LatoLatin"/>
          <w:bCs/>
          <w:sz w:val="21"/>
          <w:szCs w:val="21"/>
          <w:u w:color="000000"/>
          <w:bdr w:val="nil"/>
          <w:lang w:val="lv-LV" w:eastAsia="lv-LV"/>
        </w:rPr>
        <w:t>reģistrē LR Uzņēmumu reģistra Komercreģistrā 10 (desmit) darbadienu laikā pēc dienas, kad iepirkumu komisijas lēmums par līguma slēgšanas tiesību piešķiršanu kļuvis nepārsūdzams Iepirkumu uzraudzības birojā vai arī</w:t>
      </w:r>
    </w:p>
    <w:p w14:paraId="0666DE5C" w14:textId="77777777" w:rsidR="00FE11F5" w:rsidRPr="005C0026" w:rsidRDefault="00FE11F5" w:rsidP="00F2323A">
      <w:pPr>
        <w:numPr>
          <w:ilvl w:val="2"/>
          <w:numId w:val="16"/>
        </w:numPr>
        <w:tabs>
          <w:tab w:val="clear" w:pos="841"/>
        </w:tabs>
        <w:ind w:left="1134" w:hanging="567"/>
        <w:contextualSpacing/>
        <w:rPr>
          <w:rFonts w:ascii="LatoLatin" w:eastAsia="Arial Unicode MS" w:hAnsi="LatoLatin"/>
          <w:bCs/>
          <w:sz w:val="21"/>
          <w:szCs w:val="21"/>
          <w:u w:color="000000"/>
          <w:bdr w:val="nil"/>
          <w:lang w:val="lv-LV" w:eastAsia="lv-LV"/>
        </w:rPr>
      </w:pPr>
      <w:r w:rsidRPr="005C0026">
        <w:rPr>
          <w:rFonts w:ascii="LatoLatin" w:eastAsia="Arial Unicode MS" w:hAnsi="LatoLatin"/>
          <w:bCs/>
          <w:sz w:val="21"/>
          <w:szCs w:val="21"/>
          <w:u w:color="000000"/>
          <w:bdr w:val="nil"/>
          <w:lang w:val="lv-LV" w:eastAsia="lv-LV"/>
        </w:rPr>
        <w:t>noslēdz sabiedrības līgumu, kur visi biedri par uzņemtajām saistībām atbild solidāri, iesniedzot pasūtītājam sabiedrības līguma kopiju.</w:t>
      </w:r>
    </w:p>
    <w:p w14:paraId="23EE6283" w14:textId="77777777" w:rsidR="00F677D9" w:rsidRPr="005C0026" w:rsidRDefault="00F677D9" w:rsidP="00EB3092">
      <w:pPr>
        <w:pBdr>
          <w:top w:val="nil"/>
          <w:left w:val="nil"/>
          <w:bottom w:val="nil"/>
          <w:right w:val="nil"/>
          <w:between w:val="nil"/>
          <w:bar w:val="nil"/>
        </w:pBdr>
        <w:tabs>
          <w:tab w:val="left" w:pos="426"/>
        </w:tabs>
        <w:spacing w:before="60" w:after="60"/>
        <w:jc w:val="both"/>
        <w:outlineLvl w:val="4"/>
        <w:rPr>
          <w:rFonts w:ascii="LatoLatin" w:eastAsia="Arial Unicode MS" w:hAnsi="LatoLatin"/>
          <w:bCs/>
          <w:sz w:val="21"/>
          <w:szCs w:val="21"/>
          <w:u w:color="000000"/>
          <w:bdr w:val="nil"/>
          <w:lang w:val="lv-LV" w:eastAsia="lv-LV"/>
        </w:rPr>
      </w:pPr>
    </w:p>
    <w:p w14:paraId="336D2DD7" w14:textId="77777777" w:rsidR="00FE11F5" w:rsidRPr="005C0026" w:rsidRDefault="00FE11F5" w:rsidP="00FE11F5">
      <w:pPr>
        <w:widowControl w:val="0"/>
        <w:numPr>
          <w:ilvl w:val="0"/>
          <w:numId w:val="16"/>
        </w:numPr>
        <w:pBdr>
          <w:top w:val="nil"/>
          <w:left w:val="nil"/>
          <w:bottom w:val="nil"/>
          <w:right w:val="nil"/>
          <w:between w:val="nil"/>
          <w:bar w:val="nil"/>
        </w:pBdr>
        <w:tabs>
          <w:tab w:val="left" w:pos="709"/>
        </w:tabs>
        <w:spacing w:before="60" w:after="60"/>
        <w:jc w:val="center"/>
        <w:outlineLvl w:val="0"/>
        <w:rPr>
          <w:rFonts w:ascii="LatoLatin" w:eastAsia="Calibri" w:hAnsi="LatoLatin"/>
          <w:b/>
          <w:bCs/>
          <w:sz w:val="21"/>
          <w:szCs w:val="21"/>
          <w:u w:color="000000"/>
          <w:bdr w:val="nil"/>
          <w:lang w:val="lv-LV" w:eastAsia="lv-LV"/>
        </w:rPr>
      </w:pPr>
      <w:r w:rsidRPr="005C0026">
        <w:rPr>
          <w:rFonts w:ascii="LatoLatin" w:eastAsia="Calibri" w:hAnsi="LatoLatin"/>
          <w:b/>
          <w:bCs/>
          <w:kern w:val="1"/>
          <w:sz w:val="21"/>
          <w:szCs w:val="21"/>
          <w:u w:color="000000"/>
          <w:bdr w:val="nil"/>
          <w:lang w:val="lv-LV" w:eastAsia="lv-LV"/>
        </w:rPr>
        <w:t>IEPIRKUMU KOMISIJAS TIESĪBAS UN PIENĀKUMI</w:t>
      </w:r>
    </w:p>
    <w:p w14:paraId="7E845057"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Calibri" w:hAnsi="LatoLatin"/>
          <w:b/>
          <w:bCs/>
          <w:sz w:val="21"/>
          <w:szCs w:val="21"/>
          <w:u w:color="000000"/>
          <w:bdr w:val="nil"/>
          <w:lang w:val="lv-LV" w:eastAsia="lv-LV"/>
        </w:rPr>
      </w:pPr>
      <w:r w:rsidRPr="005C0026">
        <w:rPr>
          <w:rFonts w:ascii="LatoLatin" w:eastAsia="Arial Unicode MS" w:hAnsi="LatoLatin"/>
          <w:b/>
          <w:bCs/>
          <w:kern w:val="1"/>
          <w:sz w:val="21"/>
          <w:szCs w:val="21"/>
          <w:u w:color="000000"/>
          <w:bdr w:val="nil"/>
          <w:lang w:val="lv-LV" w:eastAsia="lv-LV"/>
        </w:rPr>
        <w:t>Iepirkumu</w:t>
      </w:r>
      <w:r w:rsidRPr="005C0026">
        <w:rPr>
          <w:rFonts w:ascii="LatoLatin" w:eastAsia="Calibri" w:hAnsi="LatoLatin"/>
          <w:b/>
          <w:bCs/>
          <w:sz w:val="21"/>
          <w:szCs w:val="21"/>
          <w:u w:color="000000"/>
          <w:bdr w:val="nil"/>
          <w:lang w:val="lv-LV" w:eastAsia="lv-LV"/>
        </w:rPr>
        <w:t xml:space="preserve"> komisijai ir tiesības:</w:t>
      </w:r>
    </w:p>
    <w:p w14:paraId="350B257F" w14:textId="77777777" w:rsidR="00FE11F5" w:rsidRPr="005C0026" w:rsidRDefault="00FE11F5" w:rsidP="00EB3092">
      <w:pPr>
        <w:numPr>
          <w:ilvl w:val="2"/>
          <w:numId w:val="31"/>
        </w:numPr>
        <w:ind w:left="1134" w:hanging="567"/>
        <w:contextualSpacing/>
        <w:jc w:val="both"/>
        <w:rPr>
          <w:rFonts w:ascii="LatoLatin" w:hAnsi="LatoLatin"/>
          <w:b/>
          <w:sz w:val="21"/>
          <w:szCs w:val="21"/>
          <w:lang w:val="lv-LV"/>
        </w:rPr>
      </w:pPr>
      <w:r w:rsidRPr="005C0026">
        <w:rPr>
          <w:rFonts w:ascii="LatoLatin" w:hAnsi="LatoLatin"/>
          <w:sz w:val="21"/>
          <w:szCs w:val="21"/>
          <w:lang w:val="lv-LV"/>
        </w:rPr>
        <w:t>pārbaudīt nepieciešamo informāciju kompetentā institūcijā, publiski pieejamās datu bāzēs vai citos publiski pieejamos avotos, ja tas nepieciešams pretendentu atlasei, piedāvājumu atbilstības pārbaudei, piedāvājumu vērtēšanai un salīdzināšanai, kā arī lūgt, lai pretendents izskaidro dokumentus, kas iesniegti iepirkuma komisijai, un uzrāda to oriģinālus vai iesniegt apliecinātu dokumenta kopiju.</w:t>
      </w:r>
    </w:p>
    <w:p w14:paraId="07AA57C6" w14:textId="77777777" w:rsidR="00FE11F5" w:rsidRPr="005C0026" w:rsidRDefault="00FE11F5" w:rsidP="00EB3092">
      <w:pPr>
        <w:numPr>
          <w:ilvl w:val="2"/>
          <w:numId w:val="31"/>
        </w:numPr>
        <w:ind w:left="1134" w:hanging="567"/>
        <w:contextualSpacing/>
        <w:jc w:val="both"/>
        <w:rPr>
          <w:rFonts w:ascii="LatoLatin" w:hAnsi="LatoLatin"/>
          <w:b/>
          <w:sz w:val="21"/>
          <w:szCs w:val="21"/>
          <w:lang w:val="lv-LV"/>
        </w:rPr>
      </w:pPr>
      <w:r w:rsidRPr="005C0026">
        <w:rPr>
          <w:rFonts w:ascii="LatoLatin" w:eastAsia="Calibri" w:hAnsi="LatoLatin"/>
          <w:sz w:val="21"/>
          <w:szCs w:val="21"/>
          <w:u w:color="000000"/>
          <w:bdr w:val="nil"/>
          <w:lang w:val="lv-LV" w:eastAsia="lv-LV"/>
        </w:rPr>
        <w:t xml:space="preserve">izdarīt </w:t>
      </w:r>
      <w:r w:rsidRPr="005C0026">
        <w:rPr>
          <w:rFonts w:ascii="LatoLatin" w:hAnsi="LatoLatin"/>
          <w:sz w:val="21"/>
          <w:szCs w:val="21"/>
          <w:lang w:val="lv-LV"/>
        </w:rPr>
        <w:t>grozījumus</w:t>
      </w:r>
      <w:r w:rsidRPr="005C0026">
        <w:rPr>
          <w:rFonts w:ascii="LatoLatin" w:eastAsia="Calibri" w:hAnsi="LatoLatin"/>
          <w:sz w:val="21"/>
          <w:szCs w:val="21"/>
          <w:u w:color="000000"/>
          <w:bdr w:val="nil"/>
          <w:lang w:val="lv-LV" w:eastAsia="lv-LV"/>
        </w:rPr>
        <w:t xml:space="preserve"> Atklāta konkursa nolikumā PIL 35. panta trešajā daļā noteiktajā kārtībā;</w:t>
      </w:r>
    </w:p>
    <w:p w14:paraId="2CF60A37" w14:textId="1A10FAA4" w:rsidR="00FE11F5" w:rsidRPr="005C0026" w:rsidRDefault="00FE11F5" w:rsidP="00EB3092">
      <w:pPr>
        <w:numPr>
          <w:ilvl w:val="2"/>
          <w:numId w:val="31"/>
        </w:numPr>
        <w:ind w:left="1134" w:hanging="567"/>
        <w:contextualSpacing/>
        <w:jc w:val="both"/>
        <w:rPr>
          <w:rFonts w:ascii="LatoLatin" w:hAnsi="LatoLatin"/>
          <w:b/>
          <w:sz w:val="21"/>
          <w:szCs w:val="21"/>
          <w:lang w:val="lv-LV"/>
        </w:rPr>
      </w:pPr>
      <w:r w:rsidRPr="005C0026">
        <w:rPr>
          <w:rFonts w:ascii="LatoLatin" w:hAnsi="LatoLatin"/>
          <w:sz w:val="21"/>
          <w:szCs w:val="21"/>
          <w:lang w:val="lv-LV"/>
        </w:rPr>
        <w:t>izslēgt</w:t>
      </w:r>
      <w:r w:rsidRPr="005C0026">
        <w:rPr>
          <w:rFonts w:ascii="LatoLatin" w:eastAsia="Calibri" w:hAnsi="LatoLatin"/>
          <w:sz w:val="21"/>
          <w:szCs w:val="21"/>
          <w:u w:color="000000"/>
          <w:bdr w:val="nil"/>
          <w:lang w:val="lv-LV" w:eastAsia="lv-LV"/>
        </w:rPr>
        <w:t xml:space="preserve"> pretendentu no turpmākās dalības Atklātā konkursā un neizskatīt </w:t>
      </w:r>
      <w:r w:rsidRPr="005C0026">
        <w:rPr>
          <w:rFonts w:ascii="LatoLatin" w:hAnsi="LatoLatin"/>
          <w:sz w:val="21"/>
          <w:szCs w:val="21"/>
          <w:lang w:val="lv-LV"/>
        </w:rPr>
        <w:t>pretendenta</w:t>
      </w:r>
      <w:r w:rsidRPr="005C0026">
        <w:rPr>
          <w:rFonts w:ascii="LatoLatin" w:eastAsia="Calibri" w:hAnsi="LatoLatin"/>
          <w:sz w:val="21"/>
          <w:szCs w:val="21"/>
          <w:u w:color="000000"/>
          <w:bdr w:val="nil"/>
          <w:lang w:val="lv-LV" w:eastAsia="lv-LV"/>
        </w:rPr>
        <w:t xml:space="preserve"> piedāvājumu, PIL 42.panta otrajā daļā (izņemot 8. un 9.punktā) vai Latvijas Republikas nacionālo sankciju likuma 11.</w:t>
      </w:r>
      <w:r w:rsidRPr="005C0026">
        <w:rPr>
          <w:rFonts w:ascii="LatoLatin" w:eastAsia="Calibri" w:hAnsi="LatoLatin"/>
          <w:sz w:val="21"/>
          <w:szCs w:val="21"/>
          <w:u w:color="000000"/>
          <w:bdr w:val="nil"/>
          <w:vertAlign w:val="superscript"/>
          <w:lang w:val="lv-LV" w:eastAsia="lv-LV"/>
        </w:rPr>
        <w:t>1</w:t>
      </w:r>
      <w:r w:rsidRPr="005C0026">
        <w:rPr>
          <w:rFonts w:ascii="LatoLatin" w:eastAsia="Calibri" w:hAnsi="LatoLatin"/>
          <w:sz w:val="21"/>
          <w:szCs w:val="21"/>
          <w:u w:color="000000"/>
          <w:bdr w:val="nil"/>
          <w:lang w:val="lv-LV" w:eastAsia="lv-LV"/>
        </w:rPr>
        <w:t xml:space="preserve"> panta pirmajā daļā</w:t>
      </w:r>
      <w:r w:rsidRPr="005C0026">
        <w:rPr>
          <w:rFonts w:ascii="LatoLatin" w:eastAsia="Calibri" w:hAnsi="LatoLatin"/>
          <w:b/>
          <w:sz w:val="21"/>
          <w:szCs w:val="21"/>
          <w:u w:color="000000"/>
          <w:bdr w:val="nil"/>
          <w:lang w:val="lv-LV" w:eastAsia="lv-LV"/>
        </w:rPr>
        <w:t xml:space="preserve"> </w:t>
      </w:r>
      <w:r w:rsidRPr="005C0026">
        <w:rPr>
          <w:rFonts w:ascii="LatoLatin" w:eastAsia="Calibri" w:hAnsi="LatoLatin"/>
          <w:sz w:val="21"/>
          <w:szCs w:val="21"/>
          <w:u w:color="000000"/>
          <w:bdr w:val="nil"/>
          <w:lang w:val="lv-LV" w:eastAsia="lv-LV"/>
        </w:rPr>
        <w:t>noteiktajos gadījumos;</w:t>
      </w:r>
    </w:p>
    <w:p w14:paraId="75F2BE2A" w14:textId="77777777" w:rsidR="00FE11F5" w:rsidRPr="005C0026" w:rsidRDefault="00FE11F5" w:rsidP="00EB3092">
      <w:pPr>
        <w:numPr>
          <w:ilvl w:val="2"/>
          <w:numId w:val="31"/>
        </w:numPr>
        <w:ind w:left="1134" w:hanging="567"/>
        <w:contextualSpacing/>
        <w:jc w:val="both"/>
        <w:rPr>
          <w:rFonts w:ascii="LatoLatin" w:hAnsi="LatoLatin"/>
          <w:b/>
          <w:sz w:val="21"/>
          <w:szCs w:val="21"/>
          <w:lang w:val="lv-LV"/>
        </w:rPr>
      </w:pPr>
      <w:r w:rsidRPr="005C0026">
        <w:rPr>
          <w:rFonts w:ascii="LatoLatin" w:hAnsi="LatoLatin"/>
          <w:sz w:val="21"/>
          <w:szCs w:val="21"/>
          <w:lang w:val="lv-LV"/>
        </w:rPr>
        <w:t>labot aritmētiskās kļūdas pretendenta finanšu piedāvājumā;</w:t>
      </w:r>
    </w:p>
    <w:p w14:paraId="7C763775" w14:textId="77777777" w:rsidR="00FE11F5" w:rsidRPr="005C0026" w:rsidRDefault="00FE11F5" w:rsidP="00EB3092">
      <w:pPr>
        <w:numPr>
          <w:ilvl w:val="2"/>
          <w:numId w:val="31"/>
        </w:numPr>
        <w:ind w:left="1134" w:hanging="567"/>
        <w:contextualSpacing/>
        <w:jc w:val="both"/>
        <w:rPr>
          <w:rFonts w:ascii="LatoLatin" w:hAnsi="LatoLatin"/>
          <w:b/>
          <w:sz w:val="21"/>
          <w:szCs w:val="21"/>
          <w:lang w:val="lv-LV"/>
        </w:rPr>
      </w:pPr>
      <w:r w:rsidRPr="005C0026">
        <w:rPr>
          <w:rFonts w:ascii="LatoLatin" w:eastAsia="Calibri" w:hAnsi="LatoLatin"/>
          <w:sz w:val="21"/>
          <w:szCs w:val="21"/>
          <w:u w:color="000000"/>
          <w:bdr w:val="nil"/>
          <w:lang w:val="lv-LV" w:eastAsia="lv-LV"/>
        </w:rPr>
        <w:t>piedāvājumu noformējuma pārbaudē, piedāvājumu atbilstības pārbaudē, pretendentu kvalifikācijas pārbaudē un piedāvājumu vērtēšanā nepieciešamības gadījumā pieaicināt ekspertu ar padomdevēja tiesībām. Eksperta vērtējumam ir ieteikuma raksturs;</w:t>
      </w:r>
    </w:p>
    <w:p w14:paraId="5E3A7A6A" w14:textId="77777777" w:rsidR="00FE11F5" w:rsidRPr="005C0026" w:rsidRDefault="00FE11F5" w:rsidP="00EB3092">
      <w:pPr>
        <w:numPr>
          <w:ilvl w:val="2"/>
          <w:numId w:val="31"/>
        </w:numPr>
        <w:ind w:left="1134" w:hanging="567"/>
        <w:contextualSpacing/>
        <w:jc w:val="both"/>
        <w:rPr>
          <w:rFonts w:ascii="LatoLatin" w:hAnsi="LatoLatin"/>
          <w:b/>
          <w:sz w:val="21"/>
          <w:szCs w:val="21"/>
          <w:lang w:val="lv-LV"/>
        </w:rPr>
      </w:pPr>
      <w:r w:rsidRPr="005C0026">
        <w:rPr>
          <w:rFonts w:ascii="LatoLatin" w:hAnsi="LatoLatin"/>
          <w:sz w:val="21"/>
          <w:szCs w:val="21"/>
          <w:lang w:val="lv-LV"/>
        </w:rPr>
        <w:t>izvēlēties nākamo saimnieciski izdevīgāko piedāvājumu, ja izraudzītais pretendents atsakās slēgt iepirkuma līgumu ar pasūtītāju;</w:t>
      </w:r>
    </w:p>
    <w:p w14:paraId="0477188B" w14:textId="37E14800" w:rsidR="00FE11F5" w:rsidRPr="005C0026" w:rsidRDefault="00FE11F5" w:rsidP="00EB3092">
      <w:pPr>
        <w:numPr>
          <w:ilvl w:val="2"/>
          <w:numId w:val="31"/>
        </w:numPr>
        <w:ind w:left="1134" w:hanging="567"/>
        <w:contextualSpacing/>
        <w:jc w:val="both"/>
        <w:rPr>
          <w:rFonts w:ascii="LatoLatin" w:hAnsi="LatoLatin"/>
          <w:b/>
          <w:sz w:val="21"/>
          <w:szCs w:val="21"/>
          <w:lang w:val="lv-LV"/>
        </w:rPr>
      </w:pPr>
      <w:r w:rsidRPr="005C0026">
        <w:rPr>
          <w:rFonts w:ascii="LatoLatin" w:eastAsia="Calibri" w:hAnsi="LatoLatin"/>
          <w:sz w:val="21"/>
          <w:szCs w:val="21"/>
          <w:u w:color="000000"/>
          <w:bdr w:val="nil"/>
          <w:lang w:val="lv-LV" w:eastAsia="lv-LV"/>
        </w:rPr>
        <w:t>pieprasīt, lai pretendents precizē informāciju par savu piedāvājumu, ja tas nepieciešams piedāvājumu noformējuma pārbaudei, piedāvājumu atbilstības pārbaudei, pretendentu kvalifikācijas pārbaudei, kā arī piedāvājumu vērtēšanai un salīdzināšanai;</w:t>
      </w:r>
    </w:p>
    <w:p w14:paraId="67F52C6A" w14:textId="77777777" w:rsidR="00FE11F5" w:rsidRPr="005C0026" w:rsidRDefault="00FE11F5" w:rsidP="00EB3092">
      <w:pPr>
        <w:numPr>
          <w:ilvl w:val="2"/>
          <w:numId w:val="31"/>
        </w:numPr>
        <w:ind w:left="1134" w:hanging="567"/>
        <w:contextualSpacing/>
        <w:jc w:val="both"/>
        <w:rPr>
          <w:rFonts w:ascii="LatoLatin" w:hAnsi="LatoLatin"/>
          <w:bCs/>
          <w:sz w:val="21"/>
          <w:szCs w:val="21"/>
          <w:lang w:val="lv-LV"/>
        </w:rPr>
      </w:pPr>
      <w:r w:rsidRPr="005C0026">
        <w:rPr>
          <w:rFonts w:ascii="LatoLatin" w:hAnsi="LatoLatin"/>
          <w:bCs/>
          <w:sz w:val="21"/>
          <w:szCs w:val="21"/>
          <w:lang w:val="lv-LV"/>
        </w:rPr>
        <w:t>izslēgt Pretendentu no turpmākas dalības Iepirkuma procedūrā, ja Pretendents iesniedzis nepamatoti lētu piedāvājumu. Iepirkuma komisija pirms šī piedāvājuma iespējamās noraidīšanas rakstveidā pieprasa Pretendentam iesniegt detalizētu paskaidrojumu par būtiskajiem piedāvājuma nosacījumiem atbilstoši PIL 53. pantā noteiktajam;</w:t>
      </w:r>
    </w:p>
    <w:p w14:paraId="43B5C6E2" w14:textId="77777777" w:rsidR="00FE11F5" w:rsidRPr="005C0026" w:rsidRDefault="00FE11F5" w:rsidP="00EB3092">
      <w:pPr>
        <w:numPr>
          <w:ilvl w:val="2"/>
          <w:numId w:val="31"/>
        </w:numPr>
        <w:ind w:left="1134" w:hanging="567"/>
        <w:contextualSpacing/>
        <w:jc w:val="both"/>
        <w:rPr>
          <w:rFonts w:ascii="LatoLatin" w:hAnsi="LatoLatin"/>
          <w:bCs/>
          <w:sz w:val="21"/>
          <w:szCs w:val="21"/>
          <w:lang w:val="lv-LV"/>
        </w:rPr>
      </w:pPr>
      <w:r w:rsidRPr="005C0026">
        <w:rPr>
          <w:rFonts w:ascii="LatoLatin" w:hAnsi="LatoLatin"/>
          <w:bCs/>
          <w:sz w:val="21"/>
          <w:szCs w:val="21"/>
          <w:lang w:val="lv-LV"/>
        </w:rPr>
        <w:t>ja Iepirkuma komisija saskaņā ar Iepirkuma nolikuma 7.1.7. apakšpunktā noteikto (atbilstoši PIL 41.panta sestajai daļai) ir pieprasījusi izskaidrot vai papildināt iesniegtos dokumentus, bet Pretendents to nav izdarījis atbilstoši Iepirkuma komisijas noteiktajām prasībām, Iepirkuma komisijai nav pienākuma atkārtoti pieprasīt, lai tiek izskaidrota vai papildināta šajos dokumentos ietvertā informācija. Šādā gadījumā Iepirkuma komisija Pretendenta piedāvājumu vērtē pēc tās rīcībā esošās informācijas;</w:t>
      </w:r>
    </w:p>
    <w:p w14:paraId="2F9BA6EA" w14:textId="77777777" w:rsidR="00FE11F5" w:rsidRPr="005C0026" w:rsidRDefault="00FE11F5" w:rsidP="00EB3092">
      <w:pPr>
        <w:numPr>
          <w:ilvl w:val="2"/>
          <w:numId w:val="31"/>
        </w:numPr>
        <w:ind w:left="1134" w:hanging="708"/>
        <w:contextualSpacing/>
        <w:jc w:val="both"/>
        <w:rPr>
          <w:rFonts w:ascii="LatoLatin" w:hAnsi="LatoLatin"/>
          <w:b/>
          <w:sz w:val="21"/>
          <w:szCs w:val="21"/>
          <w:lang w:val="lv-LV"/>
        </w:rPr>
      </w:pPr>
      <w:r w:rsidRPr="005C0026">
        <w:rPr>
          <w:rFonts w:ascii="LatoLatin" w:eastAsia="Calibri" w:hAnsi="LatoLatin"/>
          <w:sz w:val="21"/>
          <w:szCs w:val="21"/>
          <w:u w:color="000000"/>
          <w:bdr w:val="nil"/>
          <w:lang w:val="lv-LV" w:eastAsia="lv-LV"/>
        </w:rPr>
        <w:t>jebkurā brīdī pārtraukt Atklātu konkursu, ja tam ir objektīvs pamatojums. Iepirkumu komisija 3 (trīs) darbdienu laikā pēc lēmuma pieņemšanas vienlaikus informē visus pretendentus par visiem iemesliem, kuru dēļ Atklāts konkurss tiek pārtraukts;</w:t>
      </w:r>
    </w:p>
    <w:p w14:paraId="015F3E8C" w14:textId="77777777" w:rsidR="00FE11F5" w:rsidRPr="005C0026" w:rsidRDefault="00FE11F5" w:rsidP="00EB3092">
      <w:pPr>
        <w:numPr>
          <w:ilvl w:val="2"/>
          <w:numId w:val="31"/>
        </w:numPr>
        <w:ind w:left="1134" w:hanging="708"/>
        <w:contextualSpacing/>
        <w:jc w:val="both"/>
        <w:rPr>
          <w:rFonts w:ascii="LatoLatin" w:hAnsi="LatoLatin"/>
          <w:b/>
          <w:sz w:val="21"/>
          <w:szCs w:val="21"/>
          <w:lang w:val="lv-LV"/>
        </w:rPr>
      </w:pPr>
      <w:r w:rsidRPr="005C0026">
        <w:rPr>
          <w:rFonts w:ascii="LatoLatin" w:hAnsi="LatoLatin"/>
          <w:sz w:val="21"/>
          <w:szCs w:val="21"/>
          <w:lang w:val="lv-LV"/>
        </w:rPr>
        <w:t>citas iepirkuma komisijas tiesības saskaņā ar nolikumu, Publisko iepirkumu likumu, publisko iepirkumu regulējošiem Ministru kabineta noteikumiem un citiem normatīviem aktiem.</w:t>
      </w:r>
    </w:p>
    <w:p w14:paraId="3DEF24AD"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Calibri" w:hAnsi="LatoLatin"/>
          <w:b/>
          <w:sz w:val="21"/>
          <w:szCs w:val="21"/>
          <w:u w:color="000000"/>
          <w:bdr w:val="nil"/>
          <w:lang w:val="lv-LV" w:eastAsia="lv-LV"/>
        </w:rPr>
      </w:pPr>
      <w:r w:rsidRPr="005C0026">
        <w:rPr>
          <w:rFonts w:ascii="LatoLatin" w:eastAsia="Arial Unicode MS" w:hAnsi="LatoLatin"/>
          <w:b/>
          <w:bCs/>
          <w:kern w:val="1"/>
          <w:sz w:val="21"/>
          <w:szCs w:val="21"/>
          <w:u w:color="000000"/>
          <w:bdr w:val="nil"/>
          <w:lang w:val="lv-LV" w:eastAsia="lv-LV"/>
        </w:rPr>
        <w:t>Iepirkumu</w:t>
      </w:r>
      <w:r w:rsidRPr="005C0026">
        <w:rPr>
          <w:rFonts w:ascii="LatoLatin" w:eastAsia="Calibri" w:hAnsi="LatoLatin"/>
          <w:b/>
          <w:bCs/>
          <w:sz w:val="21"/>
          <w:szCs w:val="21"/>
          <w:u w:color="000000"/>
          <w:bdr w:val="nil"/>
          <w:lang w:val="lv-LV" w:eastAsia="lv-LV"/>
        </w:rPr>
        <w:t xml:space="preserve"> komisijai ir pienākumi:</w:t>
      </w:r>
    </w:p>
    <w:p w14:paraId="1A5ED3F2" w14:textId="77777777" w:rsidR="00FE11F5" w:rsidRPr="005C0026" w:rsidRDefault="00FE11F5" w:rsidP="00FE11F5">
      <w:pPr>
        <w:numPr>
          <w:ilvl w:val="2"/>
          <w:numId w:val="16"/>
        </w:numPr>
        <w:tabs>
          <w:tab w:val="clear" w:pos="841"/>
          <w:tab w:val="num" w:pos="1134"/>
        </w:tabs>
        <w:ind w:left="1134" w:hanging="567"/>
        <w:contextualSpacing/>
        <w:jc w:val="both"/>
        <w:rPr>
          <w:rFonts w:ascii="LatoLatin" w:hAnsi="LatoLatin"/>
          <w:b/>
          <w:sz w:val="21"/>
          <w:szCs w:val="21"/>
          <w:lang w:val="lv-LV"/>
        </w:rPr>
      </w:pPr>
      <w:r w:rsidRPr="005C0026">
        <w:rPr>
          <w:rFonts w:ascii="LatoLatin" w:hAnsi="LatoLatin"/>
          <w:sz w:val="21"/>
          <w:szCs w:val="21"/>
          <w:lang w:val="lv-LV"/>
        </w:rPr>
        <w:t>nodrošināt iepirkuma norisi un dokumentēšanu;</w:t>
      </w:r>
    </w:p>
    <w:p w14:paraId="42F5BAB6" w14:textId="77777777" w:rsidR="00FE11F5" w:rsidRPr="005C0026" w:rsidRDefault="00FE11F5" w:rsidP="00FE11F5">
      <w:pPr>
        <w:numPr>
          <w:ilvl w:val="2"/>
          <w:numId w:val="16"/>
        </w:numPr>
        <w:tabs>
          <w:tab w:val="clear" w:pos="841"/>
          <w:tab w:val="num" w:pos="1134"/>
        </w:tabs>
        <w:ind w:left="1134" w:hanging="567"/>
        <w:contextualSpacing/>
        <w:jc w:val="both"/>
        <w:rPr>
          <w:rFonts w:ascii="LatoLatin" w:hAnsi="LatoLatin"/>
          <w:b/>
          <w:sz w:val="21"/>
          <w:szCs w:val="21"/>
          <w:lang w:val="lv-LV"/>
        </w:rPr>
      </w:pPr>
      <w:r w:rsidRPr="005C0026">
        <w:rPr>
          <w:rFonts w:ascii="LatoLatin" w:hAnsi="LatoLatin"/>
          <w:sz w:val="21"/>
          <w:szCs w:val="21"/>
          <w:lang w:val="lv-LV"/>
        </w:rPr>
        <w:t>nodrošināt pretendentu brīvu konkurenci, kā arī vienlīdzīgu un taisnīgu attieksmi pret tiem.</w:t>
      </w:r>
    </w:p>
    <w:p w14:paraId="6808C31D" w14:textId="77777777" w:rsidR="00FE11F5" w:rsidRPr="005C0026" w:rsidRDefault="00FE11F5" w:rsidP="00FE11F5">
      <w:pPr>
        <w:numPr>
          <w:ilvl w:val="2"/>
          <w:numId w:val="16"/>
        </w:numPr>
        <w:tabs>
          <w:tab w:val="clear" w:pos="841"/>
          <w:tab w:val="num" w:pos="1134"/>
        </w:tabs>
        <w:ind w:left="1134" w:hanging="567"/>
        <w:contextualSpacing/>
        <w:jc w:val="both"/>
        <w:rPr>
          <w:rFonts w:ascii="LatoLatin" w:hAnsi="LatoLatin"/>
          <w:b/>
          <w:sz w:val="21"/>
          <w:szCs w:val="21"/>
          <w:lang w:val="lv-LV"/>
        </w:rPr>
      </w:pPr>
      <w:r w:rsidRPr="005C0026">
        <w:rPr>
          <w:rFonts w:ascii="LatoLatin" w:hAnsi="LatoLatin"/>
          <w:sz w:val="21"/>
          <w:szCs w:val="21"/>
          <w:lang w:val="lv-LV"/>
        </w:rPr>
        <w:t>nodrošināt visiem ieinteresētajiem piegādātājiem pieejamību informācijai par izdarītajiem grozījumiem nolikumā un sniegto papildu informāciju par nolikumu;</w:t>
      </w:r>
    </w:p>
    <w:p w14:paraId="33321810" w14:textId="77777777" w:rsidR="00FE11F5" w:rsidRPr="005C0026" w:rsidRDefault="00FE11F5" w:rsidP="00FE11F5">
      <w:pPr>
        <w:numPr>
          <w:ilvl w:val="2"/>
          <w:numId w:val="16"/>
        </w:numPr>
        <w:tabs>
          <w:tab w:val="clear" w:pos="841"/>
          <w:tab w:val="num" w:pos="1134"/>
        </w:tabs>
        <w:ind w:left="1134" w:hanging="567"/>
        <w:contextualSpacing/>
        <w:jc w:val="both"/>
        <w:rPr>
          <w:rFonts w:ascii="LatoLatin" w:hAnsi="LatoLatin"/>
          <w:b/>
          <w:sz w:val="21"/>
          <w:szCs w:val="21"/>
          <w:lang w:val="lv-LV"/>
        </w:rPr>
      </w:pPr>
      <w:r w:rsidRPr="005C0026">
        <w:rPr>
          <w:rFonts w:ascii="LatoLatin" w:hAnsi="LatoLatin"/>
          <w:sz w:val="21"/>
          <w:szCs w:val="21"/>
          <w:lang w:val="lv-LV"/>
        </w:rPr>
        <w:t>pēc ieinteresētā piegādātāja pieprasījuma sniegt papildu informāciju par Atklāta konkursa nolikumu;</w:t>
      </w:r>
    </w:p>
    <w:p w14:paraId="23D1E033" w14:textId="77777777" w:rsidR="00FE11F5" w:rsidRPr="005C0026" w:rsidRDefault="00FE11F5" w:rsidP="00FE11F5">
      <w:pPr>
        <w:numPr>
          <w:ilvl w:val="2"/>
          <w:numId w:val="16"/>
        </w:numPr>
        <w:tabs>
          <w:tab w:val="clear" w:pos="841"/>
          <w:tab w:val="num" w:pos="1134"/>
        </w:tabs>
        <w:ind w:left="1134" w:hanging="567"/>
        <w:contextualSpacing/>
        <w:jc w:val="both"/>
        <w:rPr>
          <w:rFonts w:ascii="LatoLatin" w:hAnsi="LatoLatin"/>
          <w:b/>
          <w:sz w:val="21"/>
          <w:szCs w:val="21"/>
          <w:lang w:val="lv-LV"/>
        </w:rPr>
      </w:pPr>
      <w:r w:rsidRPr="005C0026">
        <w:rPr>
          <w:rFonts w:ascii="LatoLatin" w:hAnsi="LatoLatin"/>
          <w:sz w:val="21"/>
          <w:szCs w:val="21"/>
          <w:lang w:val="lv-LV"/>
        </w:rPr>
        <w:t>vērtēt pretendentus un to iesniegtos piedāvājumus saskaņā ar PIL un nolikumu;</w:t>
      </w:r>
    </w:p>
    <w:p w14:paraId="4592DBD2" w14:textId="77777777" w:rsidR="00FE11F5" w:rsidRPr="005C0026" w:rsidRDefault="00FE11F5" w:rsidP="00FE11F5">
      <w:pPr>
        <w:numPr>
          <w:ilvl w:val="2"/>
          <w:numId w:val="16"/>
        </w:numPr>
        <w:tabs>
          <w:tab w:val="clear" w:pos="841"/>
          <w:tab w:val="num" w:pos="1134"/>
        </w:tabs>
        <w:ind w:left="1134" w:hanging="567"/>
        <w:contextualSpacing/>
        <w:jc w:val="both"/>
        <w:rPr>
          <w:rFonts w:ascii="LatoLatin" w:hAnsi="LatoLatin"/>
          <w:b/>
          <w:sz w:val="21"/>
          <w:szCs w:val="21"/>
          <w:lang w:val="lv-LV"/>
        </w:rPr>
      </w:pPr>
      <w:r w:rsidRPr="005C0026">
        <w:rPr>
          <w:rFonts w:ascii="LatoLatin" w:hAnsi="LatoLatin"/>
          <w:sz w:val="21"/>
          <w:szCs w:val="21"/>
          <w:lang w:val="lv-LV"/>
        </w:rPr>
        <w:t>piedāvājumu izvērtēšanas laikā līdz Atklāta konkursa rezultātu paziņošanai nesniegt  informāciju par piedāvājumu vērtēšanas procesu;</w:t>
      </w:r>
    </w:p>
    <w:p w14:paraId="2E07D238" w14:textId="77777777" w:rsidR="00FE11F5" w:rsidRPr="005C0026" w:rsidRDefault="00FE11F5" w:rsidP="00FE11F5">
      <w:pPr>
        <w:numPr>
          <w:ilvl w:val="2"/>
          <w:numId w:val="16"/>
        </w:numPr>
        <w:tabs>
          <w:tab w:val="clear" w:pos="841"/>
          <w:tab w:val="num" w:pos="1134"/>
        </w:tabs>
        <w:ind w:left="1134" w:hanging="567"/>
        <w:contextualSpacing/>
        <w:jc w:val="both"/>
        <w:rPr>
          <w:rFonts w:ascii="LatoLatin" w:hAnsi="LatoLatin"/>
          <w:b/>
          <w:sz w:val="21"/>
          <w:szCs w:val="21"/>
          <w:lang w:val="lv-LV"/>
        </w:rPr>
      </w:pPr>
      <w:r w:rsidRPr="005C0026">
        <w:rPr>
          <w:rFonts w:ascii="LatoLatin" w:hAnsi="LatoLatin"/>
          <w:sz w:val="21"/>
          <w:szCs w:val="21"/>
          <w:lang w:val="lv-LV"/>
        </w:rPr>
        <w:t>3 (trīs) darba dienu laikā vienlaikus informēt visus pretendentus par iepirkumu komisijas pieņemto lēmumu attiecībā uz iepirkuma līgumu slēgšanu atbilstoši PIL noteiktajām</w:t>
      </w:r>
      <w:r w:rsidRPr="005C0026">
        <w:rPr>
          <w:rFonts w:ascii="LatoLatin" w:eastAsia="Calibri" w:hAnsi="LatoLatin"/>
          <w:sz w:val="21"/>
          <w:szCs w:val="21"/>
          <w:u w:color="000000"/>
          <w:bdr w:val="nil"/>
          <w:lang w:val="lv-LV" w:eastAsia="lv-LV"/>
        </w:rPr>
        <w:t xml:space="preserve"> prasībām;</w:t>
      </w:r>
    </w:p>
    <w:p w14:paraId="7D187A64" w14:textId="77777777" w:rsidR="00FE11F5" w:rsidRPr="005C0026" w:rsidRDefault="00FE11F5" w:rsidP="00FE11F5">
      <w:pPr>
        <w:numPr>
          <w:ilvl w:val="2"/>
          <w:numId w:val="16"/>
        </w:numPr>
        <w:tabs>
          <w:tab w:val="clear" w:pos="841"/>
          <w:tab w:val="num" w:pos="1134"/>
        </w:tabs>
        <w:ind w:left="1134" w:hanging="567"/>
        <w:contextualSpacing/>
        <w:jc w:val="both"/>
        <w:rPr>
          <w:rFonts w:ascii="LatoLatin" w:hAnsi="LatoLatin"/>
          <w:b/>
          <w:sz w:val="21"/>
          <w:szCs w:val="21"/>
          <w:lang w:val="lv-LV"/>
        </w:rPr>
      </w:pPr>
      <w:r w:rsidRPr="005C0026">
        <w:rPr>
          <w:rFonts w:ascii="LatoLatin" w:eastAsia="Calibri" w:hAnsi="LatoLatin"/>
          <w:sz w:val="21"/>
          <w:szCs w:val="21"/>
          <w:u w:color="000000"/>
          <w:bdr w:val="nil"/>
          <w:lang w:val="lv-LV" w:eastAsia="lv-LV"/>
        </w:rPr>
        <w:lastRenderedPageBreak/>
        <w:t>c</w:t>
      </w:r>
      <w:r w:rsidRPr="005C0026">
        <w:rPr>
          <w:rFonts w:ascii="LatoLatin" w:hAnsi="LatoLatin"/>
          <w:sz w:val="21"/>
          <w:szCs w:val="21"/>
          <w:lang w:val="lv-LV"/>
        </w:rPr>
        <w:t>iti iepirkuma komisijas pienākumi saskaņā ar nolikumu, Publisko iepirkumu likumu, publisko iepirkumu regulējošiem Ministru kabineta noteikumiem un citiem normatīviem aktiem.</w:t>
      </w:r>
    </w:p>
    <w:p w14:paraId="6E17110B" w14:textId="244F09A4" w:rsidR="00FE11F5" w:rsidRPr="005C0026" w:rsidRDefault="00FE11F5" w:rsidP="00FE11F5">
      <w:pPr>
        <w:spacing w:after="38"/>
        <w:rPr>
          <w:rFonts w:ascii="LatoLatin" w:hAnsi="LatoLatin"/>
          <w:sz w:val="21"/>
          <w:szCs w:val="21"/>
          <w:lang w:val="lv-LV"/>
        </w:rPr>
      </w:pPr>
      <w:r w:rsidRPr="005C0026">
        <w:rPr>
          <w:rFonts w:ascii="LatoLatin" w:hAnsi="LatoLatin"/>
          <w:sz w:val="21"/>
          <w:szCs w:val="21"/>
          <w:lang w:val="lv-LV"/>
        </w:rPr>
        <w:t xml:space="preserve"> </w:t>
      </w:r>
    </w:p>
    <w:p w14:paraId="05F5B6F4" w14:textId="77777777" w:rsidR="00FE11F5" w:rsidRPr="005C0026" w:rsidRDefault="00FE11F5" w:rsidP="00FE11F5">
      <w:pPr>
        <w:widowControl w:val="0"/>
        <w:numPr>
          <w:ilvl w:val="0"/>
          <w:numId w:val="16"/>
        </w:numPr>
        <w:pBdr>
          <w:top w:val="nil"/>
          <w:left w:val="nil"/>
          <w:bottom w:val="nil"/>
          <w:right w:val="nil"/>
          <w:between w:val="nil"/>
          <w:bar w:val="nil"/>
        </w:pBdr>
        <w:tabs>
          <w:tab w:val="left" w:pos="709"/>
        </w:tabs>
        <w:spacing w:before="60" w:after="60"/>
        <w:jc w:val="center"/>
        <w:outlineLvl w:val="0"/>
        <w:rPr>
          <w:rFonts w:ascii="LatoLatin" w:eastAsia="Calibri" w:hAnsi="LatoLatin"/>
          <w:sz w:val="21"/>
          <w:szCs w:val="21"/>
          <w:u w:color="000000"/>
          <w:bdr w:val="nil"/>
          <w:lang w:val="lv-LV" w:eastAsia="lv-LV"/>
        </w:rPr>
      </w:pPr>
      <w:r w:rsidRPr="005C0026">
        <w:rPr>
          <w:rFonts w:ascii="LatoLatin" w:eastAsia="Calibri" w:hAnsi="LatoLatin"/>
          <w:b/>
          <w:bCs/>
          <w:kern w:val="1"/>
          <w:sz w:val="21"/>
          <w:szCs w:val="21"/>
          <w:u w:color="000000"/>
          <w:bdr w:val="nil"/>
          <w:lang w:val="lv-LV" w:eastAsia="lv-LV"/>
        </w:rPr>
        <w:t>PRETENDENTA</w:t>
      </w:r>
      <w:r w:rsidRPr="005C0026">
        <w:rPr>
          <w:rFonts w:ascii="LatoLatin" w:eastAsia="Calibri" w:hAnsi="LatoLatin"/>
          <w:b/>
          <w:bCs/>
          <w:sz w:val="21"/>
          <w:szCs w:val="21"/>
          <w:u w:color="000000"/>
          <w:bdr w:val="nil"/>
          <w:lang w:val="lv-LV" w:eastAsia="lv-LV"/>
        </w:rPr>
        <w:t xml:space="preserve"> TIESĪBAS UN PIENĀKUMI</w:t>
      </w:r>
    </w:p>
    <w:p w14:paraId="3E786E1B" w14:textId="77777777" w:rsidR="00FE11F5" w:rsidRPr="005C0026" w:rsidRDefault="00FE11F5" w:rsidP="00FE11F5">
      <w:pPr>
        <w:widowControl w:val="0"/>
        <w:numPr>
          <w:ilvl w:val="1"/>
          <w:numId w:val="16"/>
        </w:numPr>
        <w:pBdr>
          <w:top w:val="nil"/>
          <w:left w:val="nil"/>
          <w:bottom w:val="nil"/>
          <w:right w:val="nil"/>
          <w:between w:val="nil"/>
          <w:bar w:val="nil"/>
        </w:pBdr>
        <w:tabs>
          <w:tab w:val="left" w:pos="851"/>
        </w:tabs>
        <w:spacing w:before="60" w:after="60"/>
        <w:ind w:left="567" w:hanging="567"/>
        <w:jc w:val="both"/>
        <w:outlineLvl w:val="1"/>
        <w:rPr>
          <w:rFonts w:ascii="LatoLatin" w:eastAsia="Calibri" w:hAnsi="LatoLatin"/>
          <w:b/>
          <w:sz w:val="21"/>
          <w:szCs w:val="21"/>
          <w:u w:color="000000"/>
          <w:bdr w:val="nil"/>
          <w:lang w:val="lv-LV" w:eastAsia="lv-LV"/>
        </w:rPr>
      </w:pPr>
      <w:r w:rsidRPr="005C0026">
        <w:rPr>
          <w:rFonts w:ascii="LatoLatin" w:eastAsia="Arial Unicode MS" w:hAnsi="LatoLatin"/>
          <w:b/>
          <w:bCs/>
          <w:kern w:val="1"/>
          <w:sz w:val="21"/>
          <w:szCs w:val="21"/>
          <w:u w:color="000000"/>
          <w:bdr w:val="nil"/>
          <w:lang w:val="lv-LV" w:eastAsia="lv-LV"/>
        </w:rPr>
        <w:t>Pretendentam</w:t>
      </w:r>
      <w:r w:rsidRPr="005C0026">
        <w:rPr>
          <w:rFonts w:ascii="LatoLatin" w:eastAsia="Calibri" w:hAnsi="LatoLatin"/>
          <w:b/>
          <w:bCs/>
          <w:sz w:val="21"/>
          <w:szCs w:val="21"/>
          <w:u w:color="000000"/>
          <w:bdr w:val="nil"/>
          <w:lang w:val="lv-LV" w:eastAsia="lv-LV"/>
        </w:rPr>
        <w:t xml:space="preserve"> ir tiesības:</w:t>
      </w:r>
    </w:p>
    <w:p w14:paraId="2D24D5E1" w14:textId="77777777" w:rsidR="00FE11F5" w:rsidRPr="005C0026" w:rsidRDefault="00FE11F5" w:rsidP="00FE11F5">
      <w:pPr>
        <w:numPr>
          <w:ilvl w:val="2"/>
          <w:numId w:val="16"/>
        </w:numPr>
        <w:tabs>
          <w:tab w:val="clear" w:pos="841"/>
          <w:tab w:val="num" w:pos="1418"/>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papildināt vai atsaukt savu piedāvājumu, izmantojot attiecīgos EIS pieejamos rīkus, līdz Atklāta konkursa nolikuma noteiktajam piedāvājumu iesniegšanas termiņam;</w:t>
      </w:r>
    </w:p>
    <w:p w14:paraId="792DEAEE" w14:textId="77777777" w:rsidR="00FE11F5" w:rsidRPr="005C0026" w:rsidRDefault="00FE11F5" w:rsidP="00FE11F5">
      <w:pPr>
        <w:numPr>
          <w:ilvl w:val="2"/>
          <w:numId w:val="16"/>
        </w:numPr>
        <w:tabs>
          <w:tab w:val="clear" w:pos="841"/>
          <w:tab w:val="num" w:pos="1418"/>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pieprasīt papildu informāciju par Atklāta konkursa nolikumu, ievērojot Atklāta konkursa nolikuma noteikumus;</w:t>
      </w:r>
    </w:p>
    <w:p w14:paraId="719AB6A0" w14:textId="77777777" w:rsidR="00FE11F5" w:rsidRPr="005C0026" w:rsidRDefault="00FE11F5" w:rsidP="00FE11F5">
      <w:pPr>
        <w:numPr>
          <w:ilvl w:val="2"/>
          <w:numId w:val="16"/>
        </w:numPr>
        <w:tabs>
          <w:tab w:val="clear" w:pos="841"/>
          <w:tab w:val="num" w:pos="1418"/>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veidot piegādātāju apvienības un iesniegt vienu kopēju piedāvājumu Atklātā konkursā;</w:t>
      </w:r>
    </w:p>
    <w:p w14:paraId="575D163A" w14:textId="77777777" w:rsidR="00FE11F5" w:rsidRPr="005C0026" w:rsidRDefault="00FE11F5" w:rsidP="00FE11F5">
      <w:pPr>
        <w:numPr>
          <w:ilvl w:val="2"/>
          <w:numId w:val="16"/>
        </w:numPr>
        <w:tabs>
          <w:tab w:val="clear" w:pos="841"/>
          <w:tab w:val="num" w:pos="1418"/>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piedāvājumā noteikt, kura no piedāvājumā ietvertās informācijas ir komercnoslēpums vai konfidenciāla informācija, pamatojoties uz PIL 14. panta otro daļu;</w:t>
      </w:r>
    </w:p>
    <w:p w14:paraId="292AA3E3" w14:textId="77777777" w:rsidR="00FE11F5" w:rsidRPr="005C0026" w:rsidRDefault="00FE11F5" w:rsidP="00FE11F5">
      <w:pPr>
        <w:numPr>
          <w:ilvl w:val="2"/>
          <w:numId w:val="16"/>
        </w:numPr>
        <w:tabs>
          <w:tab w:val="clear" w:pos="841"/>
          <w:tab w:val="num" w:pos="1418"/>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c</w:t>
      </w:r>
      <w:r w:rsidRPr="005C0026">
        <w:rPr>
          <w:rFonts w:ascii="LatoLatin" w:hAnsi="LatoLatin"/>
          <w:sz w:val="21"/>
          <w:szCs w:val="21"/>
          <w:lang w:val="lv-LV"/>
        </w:rPr>
        <w:t>itas pretendenta tiesības saskaņā ar nolikumu, Publisko iepirkumu likumu, publisko iepirkumu regulējošiem Ministru kabineta noteikumiem un citiem normatīviem aktiem.</w:t>
      </w:r>
    </w:p>
    <w:p w14:paraId="63DDF5C2" w14:textId="77777777" w:rsidR="00FE11F5" w:rsidRPr="005C0026" w:rsidRDefault="00FE11F5" w:rsidP="00FE11F5">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Calibri" w:hAnsi="LatoLatin"/>
          <w:b/>
          <w:sz w:val="21"/>
          <w:szCs w:val="21"/>
          <w:u w:color="000000"/>
          <w:bdr w:val="nil"/>
          <w:lang w:val="lv-LV" w:eastAsia="lv-LV"/>
        </w:rPr>
      </w:pPr>
      <w:r w:rsidRPr="005C0026">
        <w:rPr>
          <w:rFonts w:ascii="LatoLatin" w:eastAsia="Calibri" w:hAnsi="LatoLatin"/>
          <w:b/>
          <w:bCs/>
          <w:sz w:val="21"/>
          <w:szCs w:val="21"/>
          <w:u w:color="000000"/>
          <w:bdr w:val="nil"/>
          <w:lang w:val="lv-LV" w:eastAsia="lv-LV"/>
        </w:rPr>
        <w:t>Pretendentam ir pienākumi:</w:t>
      </w:r>
    </w:p>
    <w:p w14:paraId="5529F974" w14:textId="769069AA" w:rsidR="00FE11F5" w:rsidRPr="005C0026" w:rsidRDefault="00FE11F5" w:rsidP="00FE11F5">
      <w:pPr>
        <w:numPr>
          <w:ilvl w:val="2"/>
          <w:numId w:val="16"/>
        </w:numPr>
        <w:tabs>
          <w:tab w:val="clear" w:pos="841"/>
          <w:tab w:val="num" w:pos="1276"/>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lejupielādējot Atklāta konkursa nolikumu, ieinteresētais piegādātājs apņemas sekot līdzi turpmākajām izmaiņām Atklāta konkursa nolikumā, kā arī iepirkumu komisijas sniegtajām atbildēm uz ieinteresēto piegādātāju jautājumiem, kas tiks publicētas EIS e–konkursu apakšsistēmā Atklāta konkursa sadaļā;</w:t>
      </w:r>
    </w:p>
    <w:p w14:paraId="4653B926" w14:textId="77777777" w:rsidR="00FE11F5" w:rsidRPr="005C0026" w:rsidRDefault="00FE11F5" w:rsidP="00FE11F5">
      <w:pPr>
        <w:numPr>
          <w:ilvl w:val="2"/>
          <w:numId w:val="16"/>
        </w:numPr>
        <w:tabs>
          <w:tab w:val="clear" w:pos="841"/>
          <w:tab w:val="num" w:pos="1276"/>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Iepirkumu komisijas norādītajā termiņā rakstveidā sniegt atbildes un paskaidrojumus uz Iepirkumu komisijas uzdotajiem jautājumiem par piedāvājumu;</w:t>
      </w:r>
    </w:p>
    <w:p w14:paraId="14F2B0C3" w14:textId="59B9AAD5" w:rsidR="00FE11F5" w:rsidRPr="005C0026" w:rsidRDefault="00FE11F5" w:rsidP="00FE11F5">
      <w:pPr>
        <w:numPr>
          <w:ilvl w:val="2"/>
          <w:numId w:val="16"/>
        </w:numPr>
        <w:tabs>
          <w:tab w:val="clear" w:pos="841"/>
          <w:tab w:val="num" w:pos="1276"/>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pēc iepirkumu komisijas pieprasījuma, iepirkumu komisijas norādītajā termiņā rakstveidā sniegt informāciju par pretendenta piedāvājuma tehniskajā un finanšu piedāvājumā norādītās cenas veidošanās mehānismu;</w:t>
      </w:r>
    </w:p>
    <w:p w14:paraId="3D73E708" w14:textId="77777777" w:rsidR="00FE11F5" w:rsidRPr="005C0026" w:rsidRDefault="00FE11F5" w:rsidP="00FE11F5">
      <w:pPr>
        <w:numPr>
          <w:ilvl w:val="2"/>
          <w:numId w:val="16"/>
        </w:numPr>
        <w:tabs>
          <w:tab w:val="clear" w:pos="841"/>
          <w:tab w:val="num" w:pos="1276"/>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katrs pretendents līdz ar piedāvājuma iesniegšanu apņemas ievērot visus Atklāta konkursa nolikumā minētos noteikumus kā pamatu Atklāta konkursa izpildei;</w:t>
      </w:r>
    </w:p>
    <w:p w14:paraId="32615CD3" w14:textId="6CBE939E" w:rsidR="007A73E7" w:rsidRPr="005C0026" w:rsidRDefault="00FE11F5" w:rsidP="00F2323A">
      <w:pPr>
        <w:numPr>
          <w:ilvl w:val="2"/>
          <w:numId w:val="16"/>
        </w:numPr>
        <w:tabs>
          <w:tab w:val="clear" w:pos="841"/>
          <w:tab w:val="num" w:pos="1276"/>
        </w:tabs>
        <w:ind w:left="1134" w:hanging="567"/>
        <w:contextualSpacing/>
        <w:jc w:val="both"/>
        <w:rPr>
          <w:rFonts w:ascii="LatoLatin" w:eastAsia="Calibri" w:hAnsi="LatoLatin"/>
          <w:b/>
          <w:bCs/>
          <w:kern w:val="1"/>
          <w:sz w:val="21"/>
          <w:szCs w:val="21"/>
          <w:u w:color="000000"/>
          <w:bdr w:val="nil"/>
          <w:lang w:val="lv-LV" w:eastAsia="lv-LV"/>
        </w:rPr>
      </w:pPr>
      <w:r w:rsidRPr="005C0026">
        <w:rPr>
          <w:rFonts w:ascii="LatoLatin" w:eastAsia="Calibri" w:hAnsi="LatoLatin"/>
          <w:sz w:val="21"/>
          <w:szCs w:val="21"/>
          <w:u w:color="000000"/>
          <w:bdr w:val="nil"/>
          <w:lang w:val="lv-LV" w:eastAsia="lv-LV"/>
        </w:rPr>
        <w:t>veikt citas darbības saskaņā ar PIL, citiem normatīvajiem aktiem un Atklāta konkursa nolikumu.</w:t>
      </w:r>
      <w:bookmarkStart w:id="17" w:name="_Hlk158975019"/>
    </w:p>
    <w:p w14:paraId="688719FC" w14:textId="289DFD18" w:rsidR="007A73E7" w:rsidRPr="005C0026" w:rsidRDefault="00FE11F5" w:rsidP="00F2323A">
      <w:pPr>
        <w:widowControl w:val="0"/>
        <w:numPr>
          <w:ilvl w:val="0"/>
          <w:numId w:val="16"/>
        </w:numPr>
        <w:pBdr>
          <w:top w:val="nil"/>
          <w:left w:val="nil"/>
          <w:bottom w:val="nil"/>
          <w:right w:val="nil"/>
          <w:between w:val="nil"/>
          <w:bar w:val="nil"/>
        </w:pBdr>
        <w:tabs>
          <w:tab w:val="left" w:pos="709"/>
        </w:tabs>
        <w:spacing w:before="60" w:after="60"/>
        <w:jc w:val="center"/>
        <w:outlineLvl w:val="0"/>
        <w:rPr>
          <w:rFonts w:ascii="LatoLatin" w:eastAsia="Calibri" w:hAnsi="LatoLatin"/>
          <w:b/>
          <w:bCs/>
          <w:kern w:val="1"/>
          <w:sz w:val="21"/>
          <w:szCs w:val="21"/>
          <w:u w:color="000000"/>
          <w:bdr w:val="nil"/>
          <w:lang w:val="lv-LV" w:eastAsia="lv-LV"/>
        </w:rPr>
      </w:pPr>
      <w:r w:rsidRPr="005C0026">
        <w:rPr>
          <w:rFonts w:ascii="LatoLatin" w:eastAsia="Calibri" w:hAnsi="LatoLatin"/>
          <w:b/>
          <w:bCs/>
          <w:kern w:val="1"/>
          <w:sz w:val="21"/>
          <w:szCs w:val="21"/>
          <w:u w:color="000000"/>
          <w:bdr w:val="nil"/>
          <w:lang w:val="lv-LV" w:eastAsia="lv-LV"/>
        </w:rPr>
        <w:t>APAKŠUZŅĒMĒJU NOMAIŅAS KĀRTĪBA</w:t>
      </w:r>
    </w:p>
    <w:p w14:paraId="47F39E2D" w14:textId="27BD5E16" w:rsidR="00FE11F5" w:rsidRPr="005C0026" w:rsidRDefault="00FE11F5" w:rsidP="00F2323A">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Calibri"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Iepirkuma</w:t>
      </w:r>
      <w:r w:rsidRPr="005C0026">
        <w:rPr>
          <w:rFonts w:ascii="LatoLatin" w:eastAsia="Calibri" w:hAnsi="LatoLatin"/>
          <w:sz w:val="21"/>
          <w:szCs w:val="21"/>
          <w:u w:color="000000"/>
          <w:bdr w:val="nil"/>
          <w:lang w:val="lv-LV" w:eastAsia="lv-LV"/>
        </w:rPr>
        <w:t xml:space="preserve"> procedūrā izraudzītais pretendents nav tiesīgs bez saskaņošanas ar Pasūtītāju veikt piedāvājumā norādīto apakšuzņēmēju nomaiņu un iesaistīt papildu apakšuzņēmējus Iepirkuma līguma izpildē. Pasūtītājs var prasīt apakšuzņēmēja viedokli par nomaiņas iemesliem. Pasūtītājs var Iepirkuma līgumā noteikumos paredzēt, ka Iepirkuma procedūrā izraudzītajam pretendentam ir pienākums saskaņot ar Pasūtītāju papildu personāla iesaistīšanu Iepirkuma līguma izpildē.</w:t>
      </w:r>
    </w:p>
    <w:p w14:paraId="68081197" w14:textId="26CF3548" w:rsidR="00FE11F5" w:rsidRPr="005C0026" w:rsidRDefault="00FE11F5" w:rsidP="00F2323A">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Piedāvājumā norādītā apakšuzņēmēja nomaiņa pieļaujama tikai Iepirkuma līguma noteikumos norādītajā kārtībā un gadījumos. Pasūtītājs nepiekrīt piedāvājumā norādītā apakšuzņēmēja nomaiņai Iepirkuma līguma noteikumos norādītajos gadījumos un gadījumos, kad piedāvātais apakšuzņēmējs neatbilst Nolikumā izvirzītajām prasībām vai tam nav vismaz tādas pašas kvalifikācijas un pieredze, kas tika vērtēts, izvēloties pretendenta piedāvājumu ar viszemāko cenu.</w:t>
      </w:r>
    </w:p>
    <w:p w14:paraId="1897C79E" w14:textId="763BC2FA" w:rsidR="00FE11F5" w:rsidRPr="005C0026" w:rsidRDefault="00FE11F5" w:rsidP="00F2323A">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Pasūtītājs nepiekrīt piedāvājumā norādītā apakšuzņēmēja nomaiņai, ja pastāv kāds no šādiem nosacījumiem:</w:t>
      </w:r>
    </w:p>
    <w:p w14:paraId="11D1B23F" w14:textId="6DB3D705" w:rsidR="00FE11F5" w:rsidRPr="005C0026" w:rsidRDefault="00FE11F5" w:rsidP="00F2323A">
      <w:pPr>
        <w:numPr>
          <w:ilvl w:val="2"/>
          <w:numId w:val="16"/>
        </w:numPr>
        <w:tabs>
          <w:tab w:val="clear" w:pos="841"/>
          <w:tab w:val="num" w:pos="1276"/>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piedāvātais apakšuzņēmējs neatbilst Nolikumā apakšuzņēmējiem izvirzītajām prasībām;</w:t>
      </w:r>
    </w:p>
    <w:p w14:paraId="34AFD70E" w14:textId="274CD1BB" w:rsidR="00FE11F5" w:rsidRPr="005C0026" w:rsidRDefault="00FE11F5" w:rsidP="00F2323A">
      <w:pPr>
        <w:numPr>
          <w:ilvl w:val="2"/>
          <w:numId w:val="16"/>
        </w:numPr>
        <w:tabs>
          <w:tab w:val="clear" w:pos="841"/>
          <w:tab w:val="num" w:pos="1276"/>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tiek nomainīts apakšuzņēmējs, uz kura iespējām Iepirkuma procedūrā izraudzītais pretendents balstījies, lai apliecinātu savas kvalifikācijas atbilstību paziņojumā par līgumu un Nolikumā noteiktajām prasībām, un piedāvātajam apakšuzņēmējam nav vismaz tādas pašas kvalifikācijas, uz kādu Iepirkuma procedūrā izraudzītais pretendents atsaucies, apliecinot savu atbilstību Iepirkuma procedūrā noteiktajām prasībām, vai tas atbilst šā Nolikumā minētajiem pretendentu izslēgšanas gadījumiem;</w:t>
      </w:r>
    </w:p>
    <w:p w14:paraId="58DA0874" w14:textId="4916B099" w:rsidR="00FE11F5" w:rsidRPr="005C0026" w:rsidRDefault="00FE11F5" w:rsidP="00F2323A">
      <w:pPr>
        <w:numPr>
          <w:ilvl w:val="2"/>
          <w:numId w:val="16"/>
        </w:numPr>
        <w:tabs>
          <w:tab w:val="clear" w:pos="841"/>
          <w:tab w:val="num" w:pos="1276"/>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lastRenderedPageBreak/>
        <w:t>pārbaudot apakšuzņēmēja atbilstību, Pasūtītājs piemēro Nolikumā minētos izslēgšanas nosacījumus;</w:t>
      </w:r>
    </w:p>
    <w:p w14:paraId="3F833836" w14:textId="0681CA3B" w:rsidR="00FE11F5" w:rsidRPr="005C0026" w:rsidRDefault="00FE11F5" w:rsidP="00F2323A">
      <w:pPr>
        <w:numPr>
          <w:ilvl w:val="2"/>
          <w:numId w:val="16"/>
        </w:numPr>
        <w:tabs>
          <w:tab w:val="clear" w:pos="841"/>
          <w:tab w:val="num" w:pos="1276"/>
        </w:tabs>
        <w:ind w:left="1134" w:hanging="567"/>
        <w:contextualSpacing/>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apakšuzņēmēja maiņas rezultātā tiktu izdarīti tādi grozījumi pretendenta piedāvājumā, kuri, ja sākotnēji būtu tajā iekļauti, ietekmētu piedāvājuma izvēli atbilstoši Nolikumā noteiktajiem piedāvājuma izvērtēšanas kritērijiem.</w:t>
      </w:r>
    </w:p>
    <w:p w14:paraId="281042F0" w14:textId="3C37FB72" w:rsidR="00FE11F5" w:rsidRPr="005C0026" w:rsidRDefault="00FE11F5" w:rsidP="00F2323A">
      <w:pPr>
        <w:widowControl w:val="0"/>
        <w:numPr>
          <w:ilvl w:val="1"/>
          <w:numId w:val="16"/>
        </w:numPr>
        <w:pBdr>
          <w:top w:val="nil"/>
          <w:left w:val="nil"/>
          <w:bottom w:val="nil"/>
          <w:right w:val="nil"/>
          <w:between w:val="nil"/>
          <w:bar w:val="nil"/>
        </w:pBdr>
        <w:tabs>
          <w:tab w:val="left" w:pos="567"/>
        </w:tabs>
        <w:spacing w:before="60" w:after="60"/>
        <w:ind w:left="567" w:hanging="567"/>
        <w:jc w:val="both"/>
        <w:outlineLvl w:val="1"/>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Pasūtītājs atļauj vai atsaka pretendentam apakšuzņēmēju nomaiņu iespējami īsā laikā, bet ne vēlāk kā 5 (piecu) darbdienu laikā pēc tam, kad saņēmis visu atbilstošo informāciju un dokumentus, kas nepieciešami lēmuma pieņemšanai.</w:t>
      </w:r>
    </w:p>
    <w:p w14:paraId="12E4CA6E" w14:textId="77777777" w:rsidR="00FE11F5" w:rsidRPr="005C0026" w:rsidRDefault="00FE11F5" w:rsidP="00FE11F5">
      <w:pPr>
        <w:widowControl w:val="0"/>
        <w:pBdr>
          <w:top w:val="nil"/>
          <w:left w:val="nil"/>
          <w:bottom w:val="nil"/>
          <w:right w:val="nil"/>
          <w:between w:val="nil"/>
          <w:bar w:val="nil"/>
        </w:pBdr>
        <w:tabs>
          <w:tab w:val="left" w:pos="5292"/>
        </w:tabs>
        <w:spacing w:before="120" w:after="120"/>
        <w:ind w:left="340"/>
        <w:jc w:val="center"/>
        <w:rPr>
          <w:rFonts w:ascii="LatoLatin" w:eastAsia="Calibri" w:hAnsi="LatoLatin"/>
          <w:b/>
          <w:bCs/>
          <w:sz w:val="21"/>
          <w:szCs w:val="21"/>
          <w:u w:color="000000"/>
          <w:bdr w:val="nil"/>
          <w:lang w:val="lv-LV" w:eastAsia="lv-LV"/>
        </w:rPr>
      </w:pPr>
    </w:p>
    <w:p w14:paraId="6E369E3F" w14:textId="77777777" w:rsidR="00FE11F5" w:rsidRPr="005C0026" w:rsidRDefault="00FE11F5" w:rsidP="00FE11F5">
      <w:pPr>
        <w:widowControl w:val="0"/>
        <w:pBdr>
          <w:top w:val="nil"/>
          <w:left w:val="nil"/>
          <w:bottom w:val="nil"/>
          <w:right w:val="nil"/>
          <w:between w:val="nil"/>
          <w:bar w:val="nil"/>
        </w:pBdr>
        <w:tabs>
          <w:tab w:val="left" w:pos="5292"/>
        </w:tabs>
        <w:spacing w:before="120" w:after="120"/>
        <w:ind w:left="340"/>
        <w:jc w:val="center"/>
        <w:rPr>
          <w:rFonts w:ascii="LatoLatin" w:eastAsia="Calibri" w:hAnsi="LatoLatin"/>
          <w:sz w:val="21"/>
          <w:szCs w:val="21"/>
          <w:u w:color="000000"/>
          <w:bdr w:val="nil"/>
          <w:lang w:val="lv-LV" w:eastAsia="lv-LV"/>
        </w:rPr>
      </w:pPr>
      <w:r w:rsidRPr="005C0026">
        <w:rPr>
          <w:rFonts w:ascii="LatoLatin" w:eastAsia="Calibri" w:hAnsi="LatoLatin"/>
          <w:b/>
          <w:bCs/>
          <w:sz w:val="21"/>
          <w:szCs w:val="21"/>
          <w:u w:color="000000"/>
          <w:bdr w:val="nil"/>
          <w:lang w:val="lv-LV" w:eastAsia="lv-LV"/>
        </w:rPr>
        <w:t>10. PIELIKUMU SARAKSTS</w:t>
      </w:r>
    </w:p>
    <w:p w14:paraId="4061D13F" w14:textId="476A4330" w:rsidR="00FE11F5" w:rsidRPr="005C0026" w:rsidRDefault="00FE11F5" w:rsidP="00220786">
      <w:pPr>
        <w:jc w:val="both"/>
        <w:rPr>
          <w:rFonts w:ascii="LatoLatin" w:hAnsi="LatoLatin"/>
          <w:i/>
          <w:sz w:val="21"/>
          <w:szCs w:val="21"/>
          <w:lang w:val="lv-LV"/>
        </w:rPr>
      </w:pPr>
      <w:r w:rsidRPr="005C0026">
        <w:rPr>
          <w:rFonts w:ascii="LatoLatin" w:hAnsi="LatoLatin"/>
          <w:sz w:val="21"/>
          <w:szCs w:val="21"/>
          <w:lang w:val="lv-LV"/>
        </w:rPr>
        <w:t>1.pielikums – Tehniskā specifikācija</w:t>
      </w:r>
      <w:r w:rsidR="0063076B" w:rsidRPr="005C0026">
        <w:rPr>
          <w:rFonts w:ascii="LatoLatin" w:hAnsi="LatoLatin"/>
          <w:sz w:val="21"/>
          <w:szCs w:val="21"/>
          <w:lang w:val="lv-LV"/>
        </w:rPr>
        <w:t xml:space="preserve"> un pretendenta tehniskais piedāvājums</w:t>
      </w:r>
    </w:p>
    <w:p w14:paraId="03A52932" w14:textId="63AA58CE" w:rsidR="00FE11F5" w:rsidRPr="005C0026" w:rsidRDefault="00FE11F5" w:rsidP="00220786">
      <w:pPr>
        <w:jc w:val="both"/>
        <w:rPr>
          <w:rFonts w:ascii="LatoLatin" w:hAnsi="LatoLatin"/>
          <w:i/>
          <w:sz w:val="21"/>
          <w:szCs w:val="21"/>
          <w:lang w:val="lv-LV"/>
        </w:rPr>
      </w:pPr>
      <w:r w:rsidRPr="005C0026">
        <w:rPr>
          <w:rFonts w:ascii="LatoLatin" w:hAnsi="LatoLatin"/>
          <w:sz w:val="21"/>
          <w:szCs w:val="21"/>
          <w:lang w:val="lv-LV"/>
        </w:rPr>
        <w:t xml:space="preserve">2.pielikums – Pieteikums </w:t>
      </w:r>
      <w:r w:rsidRPr="005C0026">
        <w:rPr>
          <w:rFonts w:ascii="LatoLatin" w:hAnsi="LatoLatin"/>
          <w:i/>
          <w:sz w:val="21"/>
          <w:szCs w:val="21"/>
          <w:lang w:val="lv-LV"/>
        </w:rPr>
        <w:t>(veidlapa)</w:t>
      </w:r>
      <w:r w:rsidR="00D80971">
        <w:rPr>
          <w:rFonts w:ascii="LatoLatin" w:hAnsi="LatoLatin"/>
          <w:i/>
          <w:sz w:val="21"/>
          <w:szCs w:val="21"/>
          <w:lang w:val="lv-LV"/>
        </w:rPr>
        <w:t>;</w:t>
      </w:r>
    </w:p>
    <w:p w14:paraId="42597792" w14:textId="191DC8CE" w:rsidR="006D5DDE" w:rsidRPr="005C0026" w:rsidRDefault="006D5DDE" w:rsidP="00220786">
      <w:pPr>
        <w:jc w:val="both"/>
        <w:rPr>
          <w:rFonts w:ascii="LatoLatin" w:hAnsi="LatoLatin"/>
          <w:sz w:val="21"/>
          <w:szCs w:val="21"/>
          <w:lang w:val="lv-LV"/>
        </w:rPr>
      </w:pPr>
      <w:r w:rsidRPr="005C0026">
        <w:rPr>
          <w:rFonts w:ascii="LatoLatin" w:hAnsi="LatoLatin"/>
          <w:i/>
          <w:sz w:val="21"/>
          <w:szCs w:val="21"/>
          <w:lang w:val="lv-LV"/>
        </w:rPr>
        <w:tab/>
        <w:t xml:space="preserve">2.1.pielikums </w:t>
      </w:r>
      <w:r w:rsidRPr="005C0026">
        <w:rPr>
          <w:rFonts w:ascii="LatoLatin" w:hAnsi="LatoLatin"/>
          <w:sz w:val="21"/>
          <w:szCs w:val="21"/>
          <w:lang w:val="lv-LV"/>
        </w:rPr>
        <w:t>– Apliecinājums par pretendenta saistītām personām</w:t>
      </w:r>
      <w:r w:rsidR="00D80971">
        <w:rPr>
          <w:rFonts w:ascii="LatoLatin" w:hAnsi="LatoLatin"/>
          <w:sz w:val="21"/>
          <w:szCs w:val="21"/>
          <w:lang w:val="lv-LV"/>
        </w:rPr>
        <w:t>;</w:t>
      </w:r>
    </w:p>
    <w:p w14:paraId="722A0554" w14:textId="26AD44E1" w:rsidR="00FE11F5" w:rsidRPr="005C0026" w:rsidRDefault="00FE11F5" w:rsidP="00220786">
      <w:pPr>
        <w:ind w:left="1418" w:hanging="1418"/>
        <w:jc w:val="both"/>
        <w:rPr>
          <w:rFonts w:ascii="LatoLatin" w:hAnsi="LatoLatin"/>
          <w:sz w:val="21"/>
          <w:szCs w:val="21"/>
          <w:lang w:val="lv-LV"/>
        </w:rPr>
      </w:pPr>
      <w:r w:rsidRPr="005C0026">
        <w:rPr>
          <w:rFonts w:ascii="LatoLatin" w:hAnsi="LatoLatin"/>
          <w:sz w:val="21"/>
          <w:szCs w:val="21"/>
          <w:lang w:val="lv-LV"/>
        </w:rPr>
        <w:t xml:space="preserve">3.pielikums – Apliecinājums par neatkarīgi izstrādātu piedāvājumu atklātam konkursam </w:t>
      </w:r>
      <w:r w:rsidRPr="005C0026">
        <w:rPr>
          <w:rFonts w:ascii="LatoLatin" w:hAnsi="LatoLatin"/>
          <w:i/>
          <w:sz w:val="21"/>
          <w:szCs w:val="21"/>
          <w:lang w:val="lv-LV"/>
        </w:rPr>
        <w:t>(veidlapa)</w:t>
      </w:r>
      <w:r w:rsidR="00D80971">
        <w:rPr>
          <w:rFonts w:ascii="LatoLatin" w:hAnsi="LatoLatin"/>
          <w:i/>
          <w:sz w:val="21"/>
          <w:szCs w:val="21"/>
          <w:lang w:val="lv-LV"/>
        </w:rPr>
        <w:t>;</w:t>
      </w:r>
    </w:p>
    <w:p w14:paraId="511B6120" w14:textId="60382E7F" w:rsidR="00FE11F5" w:rsidRPr="005C0026" w:rsidRDefault="00FE11F5" w:rsidP="009509E6">
      <w:pPr>
        <w:pBdr>
          <w:top w:val="nil"/>
          <w:left w:val="nil"/>
          <w:bottom w:val="nil"/>
          <w:right w:val="nil"/>
          <w:between w:val="nil"/>
          <w:bar w:val="nil"/>
        </w:pBdr>
        <w:jc w:val="both"/>
        <w:rPr>
          <w:rFonts w:ascii="LatoLatin" w:hAnsi="LatoLatin"/>
          <w:i/>
          <w:sz w:val="21"/>
          <w:szCs w:val="21"/>
          <w:lang w:val="lv-LV"/>
        </w:rPr>
      </w:pPr>
      <w:r w:rsidRPr="005C0026">
        <w:rPr>
          <w:rFonts w:ascii="LatoLatin" w:hAnsi="LatoLatin"/>
          <w:sz w:val="21"/>
          <w:szCs w:val="21"/>
          <w:lang w:val="lv-LV"/>
        </w:rPr>
        <w:t xml:space="preserve">4.pielikums – Finanšu piedāvājums </w:t>
      </w:r>
      <w:r w:rsidRPr="005C0026">
        <w:rPr>
          <w:rFonts w:ascii="LatoLatin" w:hAnsi="LatoLatin"/>
          <w:i/>
          <w:iCs/>
          <w:sz w:val="21"/>
          <w:szCs w:val="21"/>
          <w:lang w:val="lv-LV"/>
        </w:rPr>
        <w:t>(veidlapa)</w:t>
      </w:r>
      <w:r w:rsidR="00D80971">
        <w:rPr>
          <w:rFonts w:ascii="LatoLatin" w:hAnsi="LatoLatin"/>
          <w:i/>
          <w:iCs/>
          <w:sz w:val="21"/>
          <w:szCs w:val="21"/>
          <w:lang w:val="lv-LV"/>
        </w:rPr>
        <w:t>;</w:t>
      </w:r>
    </w:p>
    <w:p w14:paraId="2269DAF9" w14:textId="665CB845" w:rsidR="00FE11F5" w:rsidRPr="005C0026" w:rsidRDefault="00FE11F5" w:rsidP="009D7438">
      <w:pPr>
        <w:keepLines/>
        <w:widowControl w:val="0"/>
        <w:jc w:val="both"/>
        <w:rPr>
          <w:rFonts w:ascii="LatoLatin" w:hAnsi="LatoLatin"/>
          <w:b/>
          <w:bCs/>
          <w:sz w:val="21"/>
          <w:szCs w:val="21"/>
          <w:lang w:val="lv-LV"/>
        </w:rPr>
      </w:pPr>
      <w:r w:rsidRPr="005C0026">
        <w:rPr>
          <w:rFonts w:ascii="LatoLatin" w:hAnsi="LatoLatin"/>
          <w:sz w:val="21"/>
          <w:szCs w:val="21"/>
          <w:lang w:val="lv-LV"/>
        </w:rPr>
        <w:t xml:space="preserve">5.pielikums – Pretendenta līdzvērtīga apjoma un </w:t>
      </w:r>
      <w:r w:rsidR="005924EB" w:rsidRPr="005C0026">
        <w:rPr>
          <w:rFonts w:ascii="LatoLatin" w:hAnsi="LatoLatin"/>
          <w:sz w:val="21"/>
          <w:szCs w:val="21"/>
          <w:lang w:val="lv-LV"/>
        </w:rPr>
        <w:t>preču piegāde</w:t>
      </w:r>
      <w:r w:rsidRPr="005C0026">
        <w:rPr>
          <w:rFonts w:ascii="LatoLatin" w:hAnsi="LatoLatin"/>
          <w:sz w:val="21"/>
          <w:szCs w:val="21"/>
          <w:lang w:val="lv-LV"/>
        </w:rPr>
        <w:t xml:space="preserve"> (veidlapa)</w:t>
      </w:r>
      <w:r w:rsidR="00D80971">
        <w:rPr>
          <w:rFonts w:ascii="LatoLatin" w:hAnsi="LatoLatin"/>
          <w:sz w:val="21"/>
          <w:szCs w:val="21"/>
          <w:lang w:val="lv-LV"/>
        </w:rPr>
        <w:t>;</w:t>
      </w:r>
    </w:p>
    <w:p w14:paraId="52024DD6" w14:textId="0E160BC2" w:rsidR="00FE11F5" w:rsidRPr="005C0026" w:rsidRDefault="00FE11F5" w:rsidP="009509E6">
      <w:pPr>
        <w:ind w:left="1418" w:hanging="1418"/>
        <w:jc w:val="both"/>
        <w:rPr>
          <w:rFonts w:ascii="LatoLatin" w:hAnsi="LatoLatin"/>
          <w:sz w:val="21"/>
          <w:szCs w:val="21"/>
          <w:lang w:val="lv-LV"/>
        </w:rPr>
      </w:pPr>
      <w:r w:rsidRPr="005C0026">
        <w:rPr>
          <w:rFonts w:ascii="LatoLatin" w:hAnsi="LatoLatin"/>
          <w:sz w:val="21"/>
          <w:szCs w:val="21"/>
          <w:lang w:val="lv-LV"/>
        </w:rPr>
        <w:t xml:space="preserve">6.pielikums – Apakšuzņēmēja/ personas, uz kuras iespējām pretendents balstās, saraksts </w:t>
      </w:r>
      <w:r w:rsidRPr="005C0026">
        <w:rPr>
          <w:rFonts w:ascii="LatoLatin" w:hAnsi="LatoLatin"/>
          <w:i/>
          <w:sz w:val="21"/>
          <w:szCs w:val="21"/>
          <w:lang w:val="lv-LV"/>
        </w:rPr>
        <w:t>(veidlapa)</w:t>
      </w:r>
      <w:r w:rsidR="00D80971">
        <w:rPr>
          <w:rFonts w:ascii="LatoLatin" w:hAnsi="LatoLatin"/>
          <w:i/>
          <w:sz w:val="21"/>
          <w:szCs w:val="21"/>
          <w:lang w:val="lv-LV"/>
        </w:rPr>
        <w:t>;</w:t>
      </w:r>
    </w:p>
    <w:p w14:paraId="0DAB433F" w14:textId="081C8FEA" w:rsidR="00CA2783" w:rsidRPr="005C0026" w:rsidRDefault="00FE11F5" w:rsidP="00220786">
      <w:pPr>
        <w:jc w:val="both"/>
        <w:rPr>
          <w:rFonts w:ascii="LatoLatin" w:hAnsi="LatoLatin"/>
          <w:sz w:val="21"/>
          <w:szCs w:val="21"/>
          <w:lang w:val="lv-LV"/>
        </w:rPr>
      </w:pPr>
      <w:r w:rsidRPr="005C0026">
        <w:rPr>
          <w:rFonts w:ascii="LatoLatin" w:hAnsi="LatoLatin"/>
          <w:sz w:val="21"/>
          <w:szCs w:val="21"/>
          <w:lang w:val="lv-LV"/>
        </w:rPr>
        <w:t xml:space="preserve">7.pielikums – Apakšuzņēmēja/ personas, uz kuras iespējām pretendents balstās, apliecinājums </w:t>
      </w:r>
      <w:r w:rsidRPr="005C0026">
        <w:rPr>
          <w:rFonts w:ascii="LatoLatin" w:hAnsi="LatoLatin"/>
          <w:i/>
          <w:sz w:val="21"/>
          <w:szCs w:val="21"/>
          <w:lang w:val="lv-LV"/>
        </w:rPr>
        <w:t>(veidlapa)</w:t>
      </w:r>
      <w:r w:rsidR="00D80971">
        <w:rPr>
          <w:rFonts w:ascii="LatoLatin" w:hAnsi="LatoLatin"/>
          <w:sz w:val="21"/>
          <w:szCs w:val="21"/>
          <w:lang w:val="lv-LV"/>
        </w:rPr>
        <w:t>;</w:t>
      </w:r>
    </w:p>
    <w:p w14:paraId="3D70DA3E" w14:textId="35408AE0" w:rsidR="00FE11F5" w:rsidRPr="005C0026" w:rsidRDefault="00FE11F5" w:rsidP="00220786">
      <w:pPr>
        <w:jc w:val="both"/>
        <w:rPr>
          <w:rFonts w:ascii="LatoLatin" w:hAnsi="LatoLatin"/>
          <w:iCs/>
          <w:sz w:val="21"/>
          <w:szCs w:val="21"/>
          <w:lang w:val="lv-LV"/>
        </w:rPr>
      </w:pPr>
      <w:r w:rsidRPr="005C0026">
        <w:rPr>
          <w:rFonts w:ascii="LatoLatin" w:hAnsi="LatoLatin"/>
          <w:sz w:val="21"/>
          <w:szCs w:val="21"/>
          <w:lang w:val="lv-LV"/>
        </w:rPr>
        <w:t>8.pielikums – Apliecinājums</w:t>
      </w:r>
      <w:r w:rsidR="00D80971">
        <w:rPr>
          <w:rFonts w:ascii="LatoLatin" w:hAnsi="LatoLatin"/>
          <w:sz w:val="21"/>
          <w:szCs w:val="21"/>
          <w:lang w:val="lv-LV"/>
        </w:rPr>
        <w:t>;</w:t>
      </w:r>
    </w:p>
    <w:p w14:paraId="5B21C384" w14:textId="4AC9C3FF" w:rsidR="00F0322B" w:rsidRPr="005C0026" w:rsidRDefault="00FE11F5" w:rsidP="00220786">
      <w:pPr>
        <w:jc w:val="both"/>
        <w:rPr>
          <w:rFonts w:ascii="LatoLatin" w:hAnsi="LatoLatin"/>
          <w:iCs/>
          <w:sz w:val="21"/>
          <w:szCs w:val="21"/>
          <w:lang w:val="lv-LV"/>
        </w:rPr>
      </w:pPr>
      <w:r w:rsidRPr="005C0026">
        <w:rPr>
          <w:rFonts w:ascii="LatoLatin" w:hAnsi="LatoLatin"/>
          <w:sz w:val="21"/>
          <w:szCs w:val="21"/>
          <w:lang w:val="lv-LV"/>
        </w:rPr>
        <w:t xml:space="preserve">9.pielikums – </w:t>
      </w:r>
      <w:r w:rsidR="00C146F4" w:rsidRPr="005C0026">
        <w:rPr>
          <w:rFonts w:ascii="LatoLatin" w:hAnsi="LatoLatin"/>
          <w:sz w:val="21"/>
          <w:szCs w:val="21"/>
          <w:lang w:val="lv-LV"/>
        </w:rPr>
        <w:t>Parauglīgums</w:t>
      </w:r>
      <w:r w:rsidR="00D80971">
        <w:rPr>
          <w:rFonts w:ascii="LatoLatin" w:hAnsi="LatoLatin"/>
          <w:sz w:val="21"/>
          <w:szCs w:val="21"/>
          <w:lang w:val="lv-LV"/>
        </w:rPr>
        <w:t>;</w:t>
      </w:r>
    </w:p>
    <w:p w14:paraId="2D714BA6" w14:textId="3970EC1F" w:rsidR="00FE11F5" w:rsidRPr="005C0026" w:rsidRDefault="00FE11F5" w:rsidP="00220786">
      <w:pPr>
        <w:jc w:val="both"/>
        <w:rPr>
          <w:rFonts w:ascii="LatoLatin" w:hAnsi="LatoLatin"/>
          <w:iCs/>
          <w:sz w:val="21"/>
          <w:szCs w:val="21"/>
          <w:lang w:val="lv-LV"/>
        </w:rPr>
        <w:sectPr w:rsidR="00FE11F5" w:rsidRPr="005C0026" w:rsidSect="00FE11F5">
          <w:headerReference w:type="default" r:id="rId12"/>
          <w:footerReference w:type="default" r:id="rId13"/>
          <w:pgSz w:w="11907" w:h="16840" w:code="9"/>
          <w:pgMar w:top="1134" w:right="1134" w:bottom="1134" w:left="1701" w:header="1162" w:footer="885" w:gutter="0"/>
          <w:cols w:space="720"/>
          <w:titlePg/>
          <w:docGrid w:linePitch="272"/>
        </w:sectPr>
      </w:pPr>
      <w:r w:rsidRPr="005C0026">
        <w:rPr>
          <w:rFonts w:ascii="LatoLatin" w:hAnsi="LatoLatin"/>
          <w:sz w:val="21"/>
          <w:szCs w:val="21"/>
          <w:lang w:val="lv-LV"/>
        </w:rPr>
        <w:t xml:space="preserve">10.pielikums – Saimnieciski visizdevīgākā piedāvājuma noteikšanas kārtība </w:t>
      </w:r>
      <w:r w:rsidR="00D80971">
        <w:rPr>
          <w:rFonts w:ascii="LatoLatin" w:hAnsi="LatoLatin"/>
          <w:sz w:val="21"/>
          <w:szCs w:val="21"/>
          <w:lang w:val="lv-LV"/>
        </w:rPr>
        <w:t>.</w:t>
      </w:r>
    </w:p>
    <w:bookmarkEnd w:id="17"/>
    <w:p w14:paraId="6E6FF1F3" w14:textId="77777777" w:rsidR="00FE11F5" w:rsidRPr="005C0026" w:rsidRDefault="00FE11F5" w:rsidP="00FE11F5">
      <w:pPr>
        <w:pBdr>
          <w:top w:val="nil"/>
          <w:left w:val="nil"/>
          <w:bottom w:val="nil"/>
          <w:right w:val="nil"/>
          <w:between w:val="nil"/>
          <w:bar w:val="nil"/>
        </w:pBdr>
        <w:tabs>
          <w:tab w:val="left" w:pos="4680"/>
          <w:tab w:val="left" w:pos="4860"/>
          <w:tab w:val="left" w:pos="7228"/>
        </w:tabs>
        <w:spacing w:before="60" w:after="60"/>
        <w:ind w:right="98"/>
        <w:jc w:val="right"/>
        <w:rPr>
          <w:rFonts w:ascii="LatoLatin" w:eastAsia="Times" w:hAnsi="LatoLatin"/>
          <w:b/>
          <w:bCs/>
          <w:kern w:val="1"/>
          <w:sz w:val="21"/>
          <w:szCs w:val="21"/>
          <w:u w:color="000000"/>
          <w:bdr w:val="nil"/>
          <w:lang w:val="lv-LV" w:eastAsia="lv-LV"/>
        </w:rPr>
      </w:pPr>
      <w:r w:rsidRPr="005C0026">
        <w:rPr>
          <w:rFonts w:ascii="LatoLatin" w:eastAsia="Calibri" w:hAnsi="LatoLatin"/>
          <w:b/>
          <w:bCs/>
          <w:kern w:val="1"/>
          <w:sz w:val="21"/>
          <w:szCs w:val="21"/>
          <w:u w:color="000000"/>
          <w:bdr w:val="nil"/>
          <w:lang w:val="lv-LV" w:eastAsia="lv-LV"/>
        </w:rPr>
        <w:lastRenderedPageBreak/>
        <w:t xml:space="preserve">  1.pielikums </w:t>
      </w:r>
    </w:p>
    <w:p w14:paraId="57A1DE87" w14:textId="77777777" w:rsidR="00FE11F5" w:rsidRPr="005C0026" w:rsidRDefault="00FE11F5" w:rsidP="00FE11F5">
      <w:pPr>
        <w:pBdr>
          <w:top w:val="nil"/>
          <w:left w:val="nil"/>
          <w:bottom w:val="nil"/>
          <w:right w:val="nil"/>
          <w:between w:val="nil"/>
          <w:bar w:val="nil"/>
        </w:pBdr>
        <w:spacing w:before="60" w:after="60"/>
        <w:jc w:val="right"/>
        <w:rPr>
          <w:rFonts w:ascii="LatoLatin" w:eastAsia="Time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Atklāta konkursa, identifikācijas</w:t>
      </w:r>
    </w:p>
    <w:p w14:paraId="77E2C691" w14:textId="05AB6693" w:rsidR="00FE11F5" w:rsidRPr="005C0026" w:rsidRDefault="00FE11F5" w:rsidP="00FE11F5">
      <w:pPr>
        <w:pBdr>
          <w:top w:val="nil"/>
          <w:left w:val="nil"/>
          <w:bottom w:val="nil"/>
          <w:right w:val="nil"/>
          <w:between w:val="nil"/>
          <w:bar w:val="nil"/>
        </w:pBdr>
        <w:spacing w:before="60" w:after="60"/>
        <w:jc w:val="right"/>
        <w:rPr>
          <w:rFonts w:ascii="LatoLatin" w:eastAsia="Time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 xml:space="preserve">Nr. </w:t>
      </w:r>
      <w:r w:rsidR="00D62F71" w:rsidRPr="005C0026">
        <w:rPr>
          <w:rFonts w:ascii="LatoLatin" w:hAnsi="LatoLatin"/>
          <w:sz w:val="21"/>
          <w:szCs w:val="21"/>
          <w:lang w:val="lv-LV"/>
        </w:rPr>
        <w:t>GEKO 202</w:t>
      </w:r>
      <w:r w:rsidR="00EB3092" w:rsidRPr="005C0026">
        <w:rPr>
          <w:rFonts w:ascii="LatoLatin" w:hAnsi="LatoLatin"/>
          <w:sz w:val="21"/>
          <w:szCs w:val="21"/>
          <w:lang w:val="lv-LV"/>
        </w:rPr>
        <w:t>5</w:t>
      </w:r>
      <w:r w:rsidR="00D62F71" w:rsidRPr="005C0026">
        <w:rPr>
          <w:rFonts w:ascii="LatoLatin" w:hAnsi="LatoLatin"/>
          <w:sz w:val="21"/>
          <w:szCs w:val="21"/>
          <w:lang w:val="lv-LV"/>
        </w:rPr>
        <w:t>/0</w:t>
      </w:r>
      <w:r w:rsidR="00377AC4">
        <w:rPr>
          <w:rFonts w:ascii="LatoLatin" w:hAnsi="LatoLatin"/>
          <w:sz w:val="21"/>
          <w:szCs w:val="21"/>
          <w:lang w:val="lv-LV"/>
        </w:rPr>
        <w:t>6</w:t>
      </w:r>
      <w:r w:rsidR="00D62F71" w:rsidRPr="005C0026">
        <w:rPr>
          <w:rFonts w:ascii="LatoLatin" w:hAnsi="LatoLatin"/>
          <w:sz w:val="21"/>
          <w:szCs w:val="21"/>
          <w:lang w:val="lv-LV"/>
        </w:rPr>
        <w:t>/0</w:t>
      </w:r>
      <w:r w:rsidR="00377AC4">
        <w:rPr>
          <w:rFonts w:ascii="LatoLatin" w:hAnsi="LatoLatin"/>
          <w:sz w:val="21"/>
          <w:szCs w:val="21"/>
          <w:lang w:val="lv-LV"/>
        </w:rPr>
        <w:t>2</w:t>
      </w:r>
      <w:r w:rsidRPr="005C0026">
        <w:rPr>
          <w:rFonts w:ascii="LatoLatin" w:eastAsia="Arial Unicode MS" w:hAnsi="LatoLatin"/>
          <w:sz w:val="21"/>
          <w:szCs w:val="21"/>
          <w:u w:color="000000"/>
          <w:bdr w:val="nil"/>
          <w:lang w:val="lv-LV" w:eastAsia="lv-LV"/>
        </w:rPr>
        <w:t>, nolikumam</w:t>
      </w:r>
    </w:p>
    <w:p w14:paraId="51E8AD99" w14:textId="77777777" w:rsidR="00FE11F5" w:rsidRPr="005C0026" w:rsidRDefault="00FE11F5" w:rsidP="00FE11F5">
      <w:pPr>
        <w:suppressAutoHyphens/>
        <w:autoSpaceDE w:val="0"/>
        <w:autoSpaceDN w:val="0"/>
        <w:ind w:left="142"/>
        <w:jc w:val="center"/>
        <w:textAlignment w:val="baseline"/>
        <w:rPr>
          <w:rFonts w:ascii="LatoLatin" w:hAnsi="LatoLatin" w:cs="Calibri Light"/>
          <w:b/>
          <w:sz w:val="21"/>
          <w:szCs w:val="21"/>
          <w:lang w:val="lv-LV" w:eastAsia="lv-LV"/>
        </w:rPr>
      </w:pPr>
      <w:r w:rsidRPr="005C0026">
        <w:rPr>
          <w:rFonts w:ascii="LatoLatin" w:hAnsi="LatoLatin" w:cs="Calibri Light"/>
          <w:b/>
          <w:sz w:val="21"/>
          <w:szCs w:val="21"/>
          <w:lang w:val="lv-LV" w:eastAsia="lv-LV"/>
        </w:rPr>
        <w:t>TEHNISKĀ SPECIFIKĀCIJA UN PRETENDENTA TEHNISKAIS PIEDĀVĀJUMS</w:t>
      </w:r>
    </w:p>
    <w:p w14:paraId="6658A969" w14:textId="674B73C7" w:rsidR="00FE11F5" w:rsidRPr="005C0026" w:rsidRDefault="00FE11F5" w:rsidP="00FE11F5">
      <w:pPr>
        <w:suppressAutoHyphens/>
        <w:autoSpaceDE w:val="0"/>
        <w:autoSpaceDN w:val="0"/>
        <w:ind w:left="142"/>
        <w:jc w:val="center"/>
        <w:textAlignment w:val="baseline"/>
        <w:rPr>
          <w:rFonts w:ascii="LatoLatin" w:hAnsi="LatoLatin"/>
          <w:sz w:val="21"/>
          <w:szCs w:val="21"/>
          <w:lang w:val="lv-LV" w:eastAsia="lv-LV"/>
        </w:rPr>
      </w:pPr>
      <w:bookmarkStart w:id="18" w:name="_Hlk168310325"/>
      <w:r w:rsidRPr="005C0026">
        <w:rPr>
          <w:rFonts w:ascii="LatoLatin" w:eastAsiaTheme="majorEastAsia" w:hAnsi="LatoLatin" w:cs="Calibri Light"/>
          <w:sz w:val="21"/>
          <w:szCs w:val="21"/>
          <w:lang w:val="lv-LV" w:eastAsia="lv-LV"/>
        </w:rPr>
        <w:t>atklātam konkursam “</w:t>
      </w:r>
      <w:r w:rsidR="008650B4" w:rsidRPr="005C0026">
        <w:rPr>
          <w:rFonts w:ascii="LatoLatin" w:hAnsi="LatoLatin"/>
          <w:sz w:val="21"/>
          <w:szCs w:val="21"/>
          <w:lang w:val="lv-LV"/>
        </w:rPr>
        <w:t>Žokļu tipa būvgružu drupināšanas un būvgružu sijāšanas iekārtas iegāde</w:t>
      </w:r>
      <w:r w:rsidRPr="005C0026">
        <w:rPr>
          <w:rFonts w:ascii="LatoLatin" w:eastAsiaTheme="majorEastAsia" w:hAnsi="LatoLatin" w:cs="Calibri Light"/>
          <w:sz w:val="21"/>
          <w:szCs w:val="21"/>
          <w:lang w:val="lv-LV" w:eastAsia="lv-LV"/>
        </w:rPr>
        <w:t>”</w:t>
      </w:r>
    </w:p>
    <w:p w14:paraId="4191AD86" w14:textId="4BCBAD99" w:rsidR="003F6E5D" w:rsidRPr="005C0026" w:rsidRDefault="00FE11F5" w:rsidP="003F6E5D">
      <w:pPr>
        <w:suppressAutoHyphens/>
        <w:autoSpaceDE w:val="0"/>
        <w:autoSpaceDN w:val="0"/>
        <w:jc w:val="center"/>
        <w:textAlignment w:val="baseline"/>
        <w:rPr>
          <w:rFonts w:ascii="LatoLatin" w:eastAsiaTheme="majorEastAsia" w:hAnsi="LatoLatin" w:cs="Calibri Light"/>
          <w:sz w:val="21"/>
          <w:szCs w:val="21"/>
          <w:lang w:val="lv-LV" w:eastAsia="lv-LV"/>
        </w:rPr>
      </w:pPr>
      <w:r w:rsidRPr="005C0026">
        <w:rPr>
          <w:rFonts w:ascii="LatoLatin" w:eastAsiaTheme="majorEastAsia" w:hAnsi="LatoLatin" w:cs="Calibri Light"/>
          <w:sz w:val="21"/>
          <w:szCs w:val="21"/>
          <w:lang w:val="lv-LV" w:eastAsia="lv-LV"/>
        </w:rPr>
        <w:t xml:space="preserve">(iepirkuma identifikācijas Nr. </w:t>
      </w:r>
      <w:r w:rsidR="00D62F71" w:rsidRPr="005C0026">
        <w:rPr>
          <w:rFonts w:ascii="LatoLatin" w:hAnsi="LatoLatin"/>
          <w:sz w:val="21"/>
          <w:szCs w:val="21"/>
          <w:lang w:val="lv-LV" w:eastAsia="lv-LV"/>
        </w:rPr>
        <w:t>GEKO 202</w:t>
      </w:r>
      <w:r w:rsidR="00EB3092" w:rsidRPr="005C0026">
        <w:rPr>
          <w:rFonts w:ascii="LatoLatin" w:hAnsi="LatoLatin"/>
          <w:sz w:val="21"/>
          <w:szCs w:val="21"/>
          <w:lang w:val="lv-LV" w:eastAsia="lv-LV"/>
        </w:rPr>
        <w:t>5</w:t>
      </w:r>
      <w:r w:rsidR="00D62F71" w:rsidRPr="005C0026">
        <w:rPr>
          <w:rFonts w:ascii="LatoLatin" w:hAnsi="LatoLatin"/>
          <w:sz w:val="21"/>
          <w:szCs w:val="21"/>
          <w:lang w:val="lv-LV" w:eastAsia="lv-LV"/>
        </w:rPr>
        <w:t>/0</w:t>
      </w:r>
      <w:r w:rsidR="00377AC4">
        <w:rPr>
          <w:rFonts w:ascii="LatoLatin" w:hAnsi="LatoLatin"/>
          <w:sz w:val="21"/>
          <w:szCs w:val="21"/>
          <w:lang w:val="lv-LV" w:eastAsia="lv-LV"/>
        </w:rPr>
        <w:t>6</w:t>
      </w:r>
      <w:r w:rsidR="00D62F71"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eastAsiaTheme="majorEastAsia" w:hAnsi="LatoLatin" w:cs="Calibri Light"/>
          <w:sz w:val="21"/>
          <w:szCs w:val="21"/>
          <w:lang w:val="lv-LV" w:eastAsia="lv-LV"/>
        </w:rPr>
        <w:t>)</w:t>
      </w:r>
      <w:bookmarkStart w:id="19" w:name="_Hlk139361315"/>
      <w:bookmarkStart w:id="20" w:name="_Hlk51674591"/>
    </w:p>
    <w:p w14:paraId="62962CE2" w14:textId="77777777" w:rsidR="003F6E5D" w:rsidRPr="005C0026" w:rsidRDefault="003F6E5D" w:rsidP="003F6E5D">
      <w:pPr>
        <w:suppressAutoHyphens/>
        <w:autoSpaceDE w:val="0"/>
        <w:autoSpaceDN w:val="0"/>
        <w:jc w:val="both"/>
        <w:textAlignment w:val="baseline"/>
        <w:rPr>
          <w:rFonts w:ascii="LatoLatin" w:eastAsiaTheme="majorEastAsia" w:hAnsi="LatoLatin" w:cs="Calibri Light"/>
          <w:sz w:val="21"/>
          <w:szCs w:val="21"/>
          <w:lang w:val="lv-LV" w:eastAsia="lv-LV"/>
        </w:rPr>
      </w:pPr>
    </w:p>
    <w:bookmarkEnd w:id="19"/>
    <w:p w14:paraId="0B61D229" w14:textId="3644CD7E" w:rsidR="003F6E5D" w:rsidRPr="005C0026" w:rsidRDefault="003F6E5D" w:rsidP="003F6E5D">
      <w:pPr>
        <w:suppressAutoHyphens/>
        <w:jc w:val="both"/>
        <w:rPr>
          <w:rFonts w:ascii="LatoLatin" w:hAnsi="LatoLatin" w:cs="Arial"/>
          <w:bCs/>
          <w:kern w:val="2"/>
          <w:sz w:val="21"/>
          <w:szCs w:val="21"/>
          <w:lang w:val="lv-LV" w:eastAsia="zh-CN"/>
        </w:rPr>
      </w:pPr>
      <w:r w:rsidRPr="005C0026">
        <w:rPr>
          <w:rFonts w:ascii="LatoLatin" w:hAnsi="LatoLatin" w:cs="Arial"/>
          <w:bCs/>
          <w:kern w:val="2"/>
          <w:sz w:val="21"/>
          <w:szCs w:val="21"/>
          <w:lang w:val="lv-LV" w:eastAsia="zh-CN"/>
        </w:rPr>
        <w:t>Pretendents ___________________________ atbilstoši iepirkuma nolikumam apņemas veikt iekārtas piegādi, nodrošinot iekārtas garantiju un ražotāja tehnisko atbalstu</w:t>
      </w:r>
      <w:r w:rsidRPr="005C0026">
        <w:rPr>
          <w:rFonts w:ascii="LatoLatin" w:hAnsi="LatoLatin" w:cs="Arial"/>
          <w:kern w:val="1"/>
          <w:sz w:val="21"/>
          <w:szCs w:val="21"/>
          <w:lang w:val="lv-LV" w:eastAsia="zh-CN"/>
        </w:rPr>
        <w:t xml:space="preserve"> (tas ir, sniegt informāciju par detaļu pieejamību un, ja nepieciešams, konsultācijas, u. tml.)</w:t>
      </w:r>
      <w:r w:rsidRPr="005C0026">
        <w:rPr>
          <w:rFonts w:ascii="LatoLatin" w:hAnsi="LatoLatin" w:cs="Arial"/>
          <w:kern w:val="2"/>
          <w:sz w:val="21"/>
          <w:szCs w:val="21"/>
          <w:lang w:val="lv-LV" w:eastAsia="zh-CN"/>
        </w:rPr>
        <w:t>,</w:t>
      </w:r>
      <w:r w:rsidRPr="005C0026">
        <w:rPr>
          <w:rFonts w:ascii="LatoLatin" w:hAnsi="LatoLatin" w:cs="Arial"/>
          <w:bCs/>
          <w:kern w:val="2"/>
          <w:sz w:val="21"/>
          <w:szCs w:val="21"/>
          <w:lang w:val="lv-LV" w:eastAsia="zh-CN"/>
        </w:rPr>
        <w:t xml:space="preserve"> un apliecina, ka piegādājamā iekārta atbilst iepirkuma nolikuma un tehniskās specifikācijas prasībām.</w:t>
      </w:r>
    </w:p>
    <w:p w14:paraId="573127DB" w14:textId="77777777" w:rsidR="00346D5D" w:rsidRPr="005C0026" w:rsidRDefault="00346D5D" w:rsidP="00346D5D">
      <w:pPr>
        <w:autoSpaceDE w:val="0"/>
        <w:autoSpaceDN w:val="0"/>
        <w:adjustRightInd w:val="0"/>
        <w:spacing w:after="120"/>
        <w:ind w:right="-1"/>
        <w:jc w:val="both"/>
        <w:rPr>
          <w:rFonts w:ascii="LatoLatin" w:hAnsi="LatoLatin" w:cs="Calibri Light"/>
          <w:b/>
          <w:bCs/>
          <w:sz w:val="21"/>
          <w:szCs w:val="21"/>
          <w:lang w:val="lv-LV"/>
        </w:rPr>
      </w:pPr>
    </w:p>
    <w:tbl>
      <w:tblPr>
        <w:tblStyle w:val="TableGrid"/>
        <w:tblpPr w:leftFromText="180" w:rightFromText="180" w:vertAnchor="text" w:tblpX="-19" w:tblpY="1"/>
        <w:tblOverlap w:val="never"/>
        <w:tblW w:w="9639" w:type="dxa"/>
        <w:tblLayout w:type="fixed"/>
        <w:tblLook w:val="04A0" w:firstRow="1" w:lastRow="0" w:firstColumn="1" w:lastColumn="0" w:noHBand="0" w:noVBand="1"/>
      </w:tblPr>
      <w:tblGrid>
        <w:gridCol w:w="988"/>
        <w:gridCol w:w="4394"/>
        <w:gridCol w:w="4257"/>
      </w:tblGrid>
      <w:tr w:rsidR="008650B4" w:rsidRPr="002A6D6E" w14:paraId="56B02528" w14:textId="77777777" w:rsidTr="005C0026">
        <w:tc>
          <w:tcPr>
            <w:tcW w:w="988" w:type="dxa"/>
            <w:shd w:val="clear" w:color="auto" w:fill="auto"/>
            <w:vAlign w:val="center"/>
          </w:tcPr>
          <w:p w14:paraId="3E0DCE0E" w14:textId="77777777" w:rsidR="008650B4" w:rsidRPr="005C0026" w:rsidRDefault="008650B4">
            <w:pPr>
              <w:spacing w:line="259" w:lineRule="auto"/>
              <w:rPr>
                <w:rFonts w:ascii="LatoLatin" w:hAnsi="LatoLatin" w:cs="Calibri Light"/>
                <w:b/>
                <w:bCs/>
                <w:iCs/>
                <w:color w:val="000000"/>
                <w:sz w:val="21"/>
                <w:szCs w:val="21"/>
                <w:lang w:eastAsia="en-US"/>
              </w:rPr>
            </w:pPr>
            <w:r w:rsidRPr="005C0026">
              <w:rPr>
                <w:rFonts w:ascii="LatoLatin" w:hAnsi="LatoLatin" w:cs="Calibri Light"/>
                <w:b/>
                <w:bCs/>
                <w:iCs/>
                <w:color w:val="000000"/>
                <w:sz w:val="21"/>
                <w:szCs w:val="21"/>
              </w:rPr>
              <w:t>Nr. p.k.</w:t>
            </w:r>
          </w:p>
          <w:p w14:paraId="52378DFF" w14:textId="77777777" w:rsidR="0012436D" w:rsidRPr="005C0026" w:rsidRDefault="0012436D">
            <w:pPr>
              <w:spacing w:line="259" w:lineRule="auto"/>
              <w:rPr>
                <w:rFonts w:ascii="LatoLatin" w:hAnsi="LatoLatin" w:cs="Calibri Light"/>
                <w:color w:val="000000" w:themeColor="text1"/>
                <w:sz w:val="21"/>
                <w:szCs w:val="21"/>
                <w:lang w:eastAsia="en-US"/>
              </w:rPr>
            </w:pPr>
          </w:p>
        </w:tc>
        <w:tc>
          <w:tcPr>
            <w:tcW w:w="4394" w:type="dxa"/>
            <w:shd w:val="clear" w:color="auto" w:fill="auto"/>
            <w:vAlign w:val="center"/>
          </w:tcPr>
          <w:p w14:paraId="384F5910" w14:textId="77777777" w:rsidR="008650B4" w:rsidRPr="005C0026" w:rsidRDefault="008650B4">
            <w:pPr>
              <w:autoSpaceDE w:val="0"/>
              <w:autoSpaceDN w:val="0"/>
              <w:adjustRightInd w:val="0"/>
              <w:jc w:val="both"/>
              <w:rPr>
                <w:rFonts w:ascii="LatoLatin" w:hAnsi="LatoLatin" w:cs="Calibri Light"/>
                <w:color w:val="000000" w:themeColor="text1"/>
                <w:sz w:val="21"/>
                <w:szCs w:val="21"/>
                <w:lang w:eastAsia="en-US"/>
              </w:rPr>
            </w:pPr>
            <w:r w:rsidRPr="005C0026">
              <w:rPr>
                <w:rFonts w:ascii="LatoLatin" w:hAnsi="LatoLatin" w:cs="Calibri Light"/>
                <w:b/>
                <w:bCs/>
                <w:sz w:val="21"/>
                <w:szCs w:val="21"/>
              </w:rPr>
              <w:t>Izvirzītās prasības</w:t>
            </w:r>
          </w:p>
        </w:tc>
        <w:tc>
          <w:tcPr>
            <w:tcW w:w="4257" w:type="dxa"/>
            <w:shd w:val="clear" w:color="auto" w:fill="auto"/>
          </w:tcPr>
          <w:p w14:paraId="57188417" w14:textId="77777777" w:rsidR="008650B4" w:rsidRPr="005C0026" w:rsidRDefault="008650B4">
            <w:pPr>
              <w:autoSpaceDE w:val="0"/>
              <w:autoSpaceDN w:val="0"/>
              <w:adjustRightInd w:val="0"/>
              <w:jc w:val="both"/>
              <w:rPr>
                <w:rFonts w:ascii="LatoLatin" w:hAnsi="LatoLatin" w:cs="Calibri Light"/>
                <w:b/>
                <w:bCs/>
                <w:sz w:val="21"/>
                <w:szCs w:val="21"/>
                <w:lang w:eastAsia="en-US"/>
              </w:rPr>
            </w:pPr>
            <w:r w:rsidRPr="005C0026">
              <w:rPr>
                <w:rFonts w:ascii="LatoLatin" w:hAnsi="LatoLatin" w:cs="Calibri Light"/>
                <w:b/>
                <w:bCs/>
                <w:sz w:val="21"/>
                <w:szCs w:val="21"/>
              </w:rPr>
              <w:t>Pretendents tehniskajā piedāvājumā norāda tehnisko aprakstu, kas apliecina katras prasības (parametra) izpildi, pēc kuras var gūt pārliecību par piedāvātās preces parametru atbilstību izvirzītajām minimālajām tehniskajām prasībām, kā arī norāda lpp. no pievienotajiem dokumentiem un/vai tīmekļvietnes adresi, kur var atrast atbilstību tehniskās specifikācijas katram punktam. Pievienotajos dokumentos Pretendents atzīmē tās teksta daļas, kurās Pasūtītājs var pārliecināties par piedāvājuma atbilstību, saskaņā ar tā iesniegto tehnisko piedāvājumu</w:t>
            </w:r>
          </w:p>
          <w:p w14:paraId="629058EB" w14:textId="77777777" w:rsidR="008650B4" w:rsidRPr="005C0026" w:rsidRDefault="008650B4">
            <w:pPr>
              <w:spacing w:after="120"/>
              <w:jc w:val="both"/>
              <w:rPr>
                <w:rFonts w:asciiTheme="minorHAnsi" w:eastAsiaTheme="minorHAnsi" w:hAnsiTheme="minorHAnsi" w:cstheme="minorBidi"/>
                <w:kern w:val="2"/>
                <w:sz w:val="21"/>
                <w:szCs w:val="21"/>
                <w:lang w:eastAsia="en-US"/>
                <w14:ligatures w14:val="standardContextual"/>
              </w:rPr>
            </w:pPr>
            <w:r w:rsidRPr="005C0026">
              <w:rPr>
                <w:rFonts w:ascii="LatoLatin" w:hAnsi="LatoLatin" w:cs="Calibri Light"/>
                <w:b/>
                <w:bCs/>
                <w:sz w:val="21"/>
                <w:szCs w:val="21"/>
              </w:rPr>
              <w:t xml:space="preserve"> (Ja Pretendents ir preces ražotājs, tas jānorāda piedāvājumā)</w:t>
            </w:r>
          </w:p>
        </w:tc>
      </w:tr>
      <w:tr w:rsidR="008650B4" w:rsidRPr="005C0026" w14:paraId="7C827549" w14:textId="77777777" w:rsidTr="005C0026">
        <w:trPr>
          <w:trHeight w:val="259"/>
        </w:trPr>
        <w:tc>
          <w:tcPr>
            <w:tcW w:w="988" w:type="dxa"/>
            <w:shd w:val="clear" w:color="auto" w:fill="auto"/>
            <w:vAlign w:val="center"/>
          </w:tcPr>
          <w:p w14:paraId="3E8E5E0D" w14:textId="77777777" w:rsidR="008650B4" w:rsidRPr="005C0026" w:rsidRDefault="008650B4" w:rsidP="008650B4">
            <w:pPr>
              <w:pStyle w:val="ListParagraph"/>
              <w:numPr>
                <w:ilvl w:val="0"/>
                <w:numId w:val="42"/>
              </w:numPr>
              <w:tabs>
                <w:tab w:val="left" w:pos="464"/>
              </w:tabs>
              <w:autoSpaceDE w:val="0"/>
              <w:autoSpaceDN w:val="0"/>
              <w:adjustRightInd w:val="0"/>
              <w:ind w:right="35" w:hanging="518"/>
              <w:rPr>
                <w:rFonts w:ascii="LatoLatin" w:hAnsi="LatoLatin" w:cs="Calibri Light"/>
                <w:color w:val="000000" w:themeColor="text1"/>
                <w:sz w:val="21"/>
                <w:szCs w:val="21"/>
              </w:rPr>
            </w:pPr>
          </w:p>
        </w:tc>
        <w:tc>
          <w:tcPr>
            <w:tcW w:w="8651" w:type="dxa"/>
            <w:gridSpan w:val="2"/>
            <w:shd w:val="clear" w:color="auto" w:fill="auto"/>
            <w:vAlign w:val="center"/>
          </w:tcPr>
          <w:p w14:paraId="76BAEF7D" w14:textId="77777777" w:rsidR="008650B4" w:rsidRPr="005C0026" w:rsidRDefault="008650B4">
            <w:pPr>
              <w:autoSpaceDE w:val="0"/>
              <w:autoSpaceDN w:val="0"/>
              <w:adjustRightInd w:val="0"/>
              <w:rPr>
                <w:rFonts w:ascii="LatoLatin" w:hAnsi="LatoLatin" w:cs="Calibri Light"/>
                <w:color w:val="000000" w:themeColor="text1"/>
                <w:sz w:val="21"/>
                <w:szCs w:val="21"/>
              </w:rPr>
            </w:pPr>
            <w:r w:rsidRPr="005C0026">
              <w:rPr>
                <w:rFonts w:ascii="LatoLatin" w:hAnsi="LatoLatin" w:cs="Calibri Light"/>
                <w:b/>
                <w:bCs/>
                <w:iCs/>
                <w:color w:val="000000" w:themeColor="text1"/>
                <w:sz w:val="21"/>
                <w:szCs w:val="21"/>
              </w:rPr>
              <w:t>Vispārīgās</w:t>
            </w:r>
            <w:r w:rsidRPr="005C0026">
              <w:rPr>
                <w:rFonts w:ascii="LatoLatin" w:hAnsi="LatoLatin" w:cs="Calibri Light"/>
                <w:b/>
                <w:bCs/>
                <w:iCs/>
                <w:color w:val="000000"/>
                <w:sz w:val="21"/>
                <w:szCs w:val="21"/>
              </w:rPr>
              <w:t xml:space="preserve"> prasības</w:t>
            </w:r>
          </w:p>
        </w:tc>
      </w:tr>
      <w:tr w:rsidR="008650B4" w:rsidRPr="00B00AA1" w14:paraId="59A2473F" w14:textId="77777777" w:rsidTr="005C0026">
        <w:trPr>
          <w:trHeight w:val="259"/>
        </w:trPr>
        <w:tc>
          <w:tcPr>
            <w:tcW w:w="988" w:type="dxa"/>
            <w:shd w:val="clear" w:color="auto" w:fill="auto"/>
            <w:vAlign w:val="center"/>
          </w:tcPr>
          <w:p w14:paraId="33DA5A7F"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rPr>
            </w:pPr>
          </w:p>
        </w:tc>
        <w:tc>
          <w:tcPr>
            <w:tcW w:w="4394" w:type="dxa"/>
            <w:shd w:val="clear" w:color="auto" w:fill="auto"/>
            <w:vAlign w:val="center"/>
          </w:tcPr>
          <w:p w14:paraId="5ACE800B" w14:textId="4D0BB271" w:rsidR="008650B4" w:rsidRPr="005C0026" w:rsidRDefault="008650B4">
            <w:pPr>
              <w:autoSpaceDE w:val="0"/>
              <w:autoSpaceDN w:val="0"/>
              <w:adjustRightInd w:val="0"/>
              <w:rPr>
                <w:rFonts w:ascii="LatoLatin" w:hAnsi="LatoLatin" w:cs="Calibri Light"/>
                <w:iCs/>
                <w:color w:val="000000" w:themeColor="text1"/>
                <w:sz w:val="21"/>
                <w:szCs w:val="21"/>
              </w:rPr>
            </w:pPr>
            <w:r w:rsidRPr="005C0026">
              <w:rPr>
                <w:rFonts w:ascii="LatoLatin" w:hAnsi="LatoLatin" w:cs="Calibri Light"/>
                <w:iCs/>
                <w:color w:val="000000" w:themeColor="text1"/>
                <w:sz w:val="21"/>
                <w:szCs w:val="21"/>
              </w:rPr>
              <w:t>Viena būvgružu drupināšanas iekārta un viena būvgružu sijāšanas iekārta (turpmāk- Iekārtas), kas savā starpā ir pilnībā saderīgas gan tehniskajos parametros, gan ražībā, kā arī ir viena ražotāja vienības</w:t>
            </w:r>
          </w:p>
        </w:tc>
        <w:tc>
          <w:tcPr>
            <w:tcW w:w="4257" w:type="dxa"/>
            <w:shd w:val="clear" w:color="auto" w:fill="auto"/>
            <w:vAlign w:val="center"/>
          </w:tcPr>
          <w:p w14:paraId="3F1311E5" w14:textId="570FADCF" w:rsidR="008650B4" w:rsidRPr="005C0026" w:rsidRDefault="00CE40D1">
            <w:pPr>
              <w:autoSpaceDE w:val="0"/>
              <w:autoSpaceDN w:val="0"/>
              <w:adjustRightInd w:val="0"/>
              <w:rPr>
                <w:rFonts w:ascii="LatoLatin" w:hAnsi="LatoLatin" w:cs="Calibri Light"/>
                <w:color w:val="7F7F7F" w:themeColor="text1" w:themeTint="80"/>
                <w:sz w:val="21"/>
                <w:szCs w:val="21"/>
              </w:rPr>
            </w:pPr>
            <w:r w:rsidRPr="005C0026">
              <w:rPr>
                <w:rFonts w:ascii="LatoLatin" w:hAnsi="LatoLatin" w:cs="Calibri Light"/>
                <w:color w:val="7F7F7F" w:themeColor="text1" w:themeTint="80"/>
                <w:sz w:val="21"/>
                <w:szCs w:val="21"/>
              </w:rPr>
              <w:t>Pretendents norāda piedāvātās būvgružu drupināšanas iekārtas un būvgružu sijāšanas iekārtas modeli/ražotāju</w:t>
            </w:r>
          </w:p>
        </w:tc>
      </w:tr>
      <w:tr w:rsidR="008650B4" w:rsidRPr="005C0026" w14:paraId="76F10655" w14:textId="77777777" w:rsidTr="005C0026">
        <w:tc>
          <w:tcPr>
            <w:tcW w:w="988" w:type="dxa"/>
            <w:shd w:val="clear" w:color="auto" w:fill="auto"/>
            <w:vAlign w:val="center"/>
          </w:tcPr>
          <w:p w14:paraId="4194198C" w14:textId="77777777" w:rsidR="008650B4" w:rsidRPr="005C0026" w:rsidRDefault="008650B4" w:rsidP="008650B4">
            <w:pPr>
              <w:pStyle w:val="ListParagraph"/>
              <w:numPr>
                <w:ilvl w:val="0"/>
                <w:numId w:val="42"/>
              </w:numPr>
              <w:tabs>
                <w:tab w:val="left" w:pos="464"/>
              </w:tabs>
              <w:autoSpaceDE w:val="0"/>
              <w:autoSpaceDN w:val="0"/>
              <w:adjustRightInd w:val="0"/>
              <w:ind w:right="35" w:hanging="518"/>
              <w:rPr>
                <w:rFonts w:ascii="LatoLatin" w:hAnsi="LatoLatin" w:cs="Calibri Light"/>
                <w:b/>
                <w:bCs/>
                <w:color w:val="000000" w:themeColor="text1"/>
                <w:sz w:val="21"/>
                <w:szCs w:val="21"/>
              </w:rPr>
            </w:pPr>
          </w:p>
        </w:tc>
        <w:tc>
          <w:tcPr>
            <w:tcW w:w="8651" w:type="dxa"/>
            <w:gridSpan w:val="2"/>
            <w:shd w:val="clear" w:color="auto" w:fill="auto"/>
            <w:vAlign w:val="center"/>
          </w:tcPr>
          <w:p w14:paraId="69A4EBA5" w14:textId="77777777" w:rsidR="008650B4" w:rsidRPr="005C0026" w:rsidRDefault="008650B4">
            <w:pPr>
              <w:autoSpaceDE w:val="0"/>
              <w:autoSpaceDN w:val="0"/>
              <w:adjustRightInd w:val="0"/>
              <w:rPr>
                <w:rFonts w:ascii="LatoLatin" w:hAnsi="LatoLatin" w:cs="Calibri Light"/>
                <w:color w:val="000000" w:themeColor="text1"/>
                <w:sz w:val="21"/>
                <w:szCs w:val="21"/>
              </w:rPr>
            </w:pPr>
            <w:r w:rsidRPr="005C0026">
              <w:rPr>
                <w:rFonts w:ascii="LatoLatin" w:hAnsi="LatoLatin" w:cs="Calibri Light"/>
                <w:b/>
                <w:bCs/>
                <w:iCs/>
                <w:color w:val="000000" w:themeColor="text1"/>
                <w:sz w:val="21"/>
                <w:szCs w:val="21"/>
              </w:rPr>
              <w:t>Drupināšanas iekārtas prasības</w:t>
            </w:r>
          </w:p>
        </w:tc>
      </w:tr>
      <w:tr w:rsidR="008650B4" w:rsidRPr="00B00AA1" w14:paraId="59FAF92D" w14:textId="77777777" w:rsidTr="005C0026">
        <w:tc>
          <w:tcPr>
            <w:tcW w:w="988" w:type="dxa"/>
            <w:shd w:val="clear" w:color="auto" w:fill="auto"/>
            <w:vAlign w:val="center"/>
          </w:tcPr>
          <w:p w14:paraId="178CF294"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1542C972" w14:textId="6BF1BB9A"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Jaun</w:t>
            </w:r>
            <w:r w:rsidR="002A3844" w:rsidRPr="005C0026">
              <w:rPr>
                <w:rFonts w:ascii="LatoLatin" w:hAnsi="LatoLatin" w:cs="Calibri Light"/>
                <w:color w:val="000000" w:themeColor="text1"/>
                <w:sz w:val="21"/>
                <w:szCs w:val="21"/>
              </w:rPr>
              <w:t>a, nelietota</w:t>
            </w:r>
            <w:r w:rsidRPr="005C0026">
              <w:rPr>
                <w:rFonts w:ascii="LatoLatin" w:hAnsi="LatoLatin" w:cs="Calibri Light"/>
                <w:color w:val="000000" w:themeColor="text1"/>
                <w:sz w:val="21"/>
                <w:szCs w:val="21"/>
              </w:rPr>
              <w:t xml:space="preserve"> žokļu tipa drupināšanas iekārta (turpmāk-Drupināšanas iekārta), CE marķēta, ekspluatācijā neizmantota, ražota 2024. vai 2025.gadā, kas piemērota darbam Latvijas klimatiskajos apstākļos būvgružu drupināšanai (t.sk. laukakmeņu)</w:t>
            </w:r>
          </w:p>
        </w:tc>
        <w:tc>
          <w:tcPr>
            <w:tcW w:w="4257" w:type="dxa"/>
            <w:shd w:val="clear" w:color="auto" w:fill="auto"/>
            <w:vAlign w:val="center"/>
          </w:tcPr>
          <w:p w14:paraId="3E36DE4D"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B00AA1" w14:paraId="79BF3D97" w14:textId="77777777" w:rsidTr="005C0026">
        <w:tc>
          <w:tcPr>
            <w:tcW w:w="988" w:type="dxa"/>
            <w:shd w:val="clear" w:color="auto" w:fill="auto"/>
            <w:vAlign w:val="center"/>
          </w:tcPr>
          <w:p w14:paraId="0C361EF3"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134DFD76"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Darba ražība ne mazāk kā 180 t/h</w:t>
            </w:r>
          </w:p>
        </w:tc>
        <w:tc>
          <w:tcPr>
            <w:tcW w:w="4257" w:type="dxa"/>
            <w:shd w:val="clear" w:color="auto" w:fill="auto"/>
            <w:vAlign w:val="center"/>
          </w:tcPr>
          <w:p w14:paraId="32015FA6"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B00AA1" w14:paraId="4DF4291E" w14:textId="77777777" w:rsidTr="005C0026">
        <w:tc>
          <w:tcPr>
            <w:tcW w:w="988" w:type="dxa"/>
            <w:shd w:val="clear" w:color="auto" w:fill="auto"/>
            <w:vAlign w:val="center"/>
          </w:tcPr>
          <w:p w14:paraId="38AAC557"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0A615B46"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Degvielas tvertne ne mazāk kā 300 l</w:t>
            </w:r>
          </w:p>
        </w:tc>
        <w:tc>
          <w:tcPr>
            <w:tcW w:w="4257" w:type="dxa"/>
            <w:shd w:val="clear" w:color="auto" w:fill="auto"/>
            <w:vAlign w:val="center"/>
          </w:tcPr>
          <w:p w14:paraId="53F7368A"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5C0026" w14:paraId="1C5CA9FB" w14:textId="77777777" w:rsidTr="005C0026">
        <w:tc>
          <w:tcPr>
            <w:tcW w:w="988" w:type="dxa"/>
            <w:shd w:val="clear" w:color="auto" w:fill="auto"/>
            <w:vAlign w:val="center"/>
          </w:tcPr>
          <w:p w14:paraId="2ADA4DB3" w14:textId="77777777" w:rsidR="008650B4" w:rsidRPr="005C0026" w:rsidRDefault="008650B4">
            <w:pPr>
              <w:pStyle w:val="ListParagraph"/>
              <w:tabs>
                <w:tab w:val="left" w:pos="464"/>
              </w:tabs>
              <w:autoSpaceDE w:val="0"/>
              <w:autoSpaceDN w:val="0"/>
              <w:adjustRightInd w:val="0"/>
              <w:ind w:left="682" w:right="35"/>
              <w:rPr>
                <w:rFonts w:ascii="LatoLatin" w:hAnsi="LatoLatin" w:cs="Calibri Light"/>
                <w:color w:val="000000" w:themeColor="text1"/>
                <w:sz w:val="21"/>
                <w:szCs w:val="21"/>
              </w:rPr>
            </w:pPr>
          </w:p>
        </w:tc>
        <w:tc>
          <w:tcPr>
            <w:tcW w:w="8651" w:type="dxa"/>
            <w:gridSpan w:val="2"/>
            <w:shd w:val="clear" w:color="auto" w:fill="auto"/>
            <w:vAlign w:val="center"/>
          </w:tcPr>
          <w:p w14:paraId="13E391CA" w14:textId="77777777" w:rsidR="008650B4" w:rsidRPr="005C0026" w:rsidRDefault="008650B4">
            <w:pPr>
              <w:autoSpaceDE w:val="0"/>
              <w:autoSpaceDN w:val="0"/>
              <w:adjustRightInd w:val="0"/>
              <w:rPr>
                <w:rFonts w:ascii="LatoLatin" w:hAnsi="LatoLatin" w:cs="Calibri Light"/>
                <w:color w:val="000000" w:themeColor="text1"/>
                <w:sz w:val="21"/>
                <w:szCs w:val="21"/>
              </w:rPr>
            </w:pPr>
            <w:r w:rsidRPr="005C0026">
              <w:rPr>
                <w:rFonts w:ascii="LatoLatin" w:hAnsi="LatoLatin" w:cs="Calibri Light"/>
                <w:b/>
                <w:bCs/>
                <w:iCs/>
                <w:color w:val="000000" w:themeColor="text1"/>
                <w:sz w:val="21"/>
                <w:szCs w:val="21"/>
              </w:rPr>
              <w:t>Dzinējs</w:t>
            </w:r>
          </w:p>
        </w:tc>
      </w:tr>
      <w:tr w:rsidR="008650B4" w:rsidRPr="00B00AA1" w14:paraId="44C1809A" w14:textId="77777777" w:rsidTr="005C0026">
        <w:tc>
          <w:tcPr>
            <w:tcW w:w="988" w:type="dxa"/>
            <w:shd w:val="clear" w:color="auto" w:fill="auto"/>
            <w:vAlign w:val="center"/>
          </w:tcPr>
          <w:p w14:paraId="29F1D37C"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3D4AF298"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Dzinēja izmešu attīrīšanas sistēmai jāatbilst ES standarta klasei ne zemākai kā EU Stage V</w:t>
            </w:r>
          </w:p>
        </w:tc>
        <w:tc>
          <w:tcPr>
            <w:tcW w:w="4257" w:type="dxa"/>
            <w:shd w:val="clear" w:color="auto" w:fill="auto"/>
            <w:vAlign w:val="center"/>
          </w:tcPr>
          <w:p w14:paraId="7F49940C"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5C0026" w14:paraId="6BA3A701" w14:textId="77777777" w:rsidTr="005C0026">
        <w:tc>
          <w:tcPr>
            <w:tcW w:w="988" w:type="dxa"/>
            <w:shd w:val="clear" w:color="auto" w:fill="auto"/>
            <w:vAlign w:val="center"/>
          </w:tcPr>
          <w:p w14:paraId="4E6F71AE" w14:textId="77777777" w:rsidR="008650B4" w:rsidRPr="005C0026" w:rsidRDefault="008650B4">
            <w:pPr>
              <w:pStyle w:val="ListParagraph"/>
              <w:tabs>
                <w:tab w:val="left" w:pos="464"/>
              </w:tabs>
              <w:autoSpaceDE w:val="0"/>
              <w:autoSpaceDN w:val="0"/>
              <w:adjustRightInd w:val="0"/>
              <w:ind w:left="682" w:right="35"/>
              <w:rPr>
                <w:rFonts w:ascii="LatoLatin" w:hAnsi="LatoLatin" w:cs="Calibri Light"/>
                <w:color w:val="000000" w:themeColor="text1"/>
                <w:sz w:val="21"/>
                <w:szCs w:val="21"/>
              </w:rPr>
            </w:pPr>
          </w:p>
        </w:tc>
        <w:tc>
          <w:tcPr>
            <w:tcW w:w="8651" w:type="dxa"/>
            <w:gridSpan w:val="2"/>
            <w:shd w:val="clear" w:color="auto" w:fill="auto"/>
            <w:vAlign w:val="center"/>
          </w:tcPr>
          <w:p w14:paraId="246902F8" w14:textId="77777777" w:rsidR="008650B4" w:rsidRPr="005C0026" w:rsidRDefault="008650B4">
            <w:pPr>
              <w:autoSpaceDE w:val="0"/>
              <w:autoSpaceDN w:val="0"/>
              <w:adjustRightInd w:val="0"/>
              <w:rPr>
                <w:rFonts w:ascii="LatoLatin" w:hAnsi="LatoLatin" w:cs="Calibri Light"/>
                <w:color w:val="000000" w:themeColor="text1"/>
                <w:sz w:val="21"/>
                <w:szCs w:val="21"/>
              </w:rPr>
            </w:pPr>
            <w:r w:rsidRPr="005C0026">
              <w:rPr>
                <w:rFonts w:ascii="LatoLatin" w:hAnsi="LatoLatin" w:cs="Calibri Light"/>
                <w:b/>
                <w:bCs/>
                <w:color w:val="000000" w:themeColor="text1"/>
                <w:sz w:val="21"/>
                <w:szCs w:val="21"/>
              </w:rPr>
              <w:t>Padeves parametri</w:t>
            </w:r>
          </w:p>
        </w:tc>
      </w:tr>
      <w:tr w:rsidR="008650B4" w:rsidRPr="005C0026" w14:paraId="138C274C" w14:textId="77777777" w:rsidTr="005C0026">
        <w:tc>
          <w:tcPr>
            <w:tcW w:w="988" w:type="dxa"/>
            <w:shd w:val="clear" w:color="auto" w:fill="auto"/>
            <w:vAlign w:val="center"/>
          </w:tcPr>
          <w:p w14:paraId="004AB313"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4CC48DFC"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Piltuves tilpums vismaz 3,5 m</w:t>
            </w:r>
            <w:r w:rsidRPr="005C0026">
              <w:rPr>
                <w:rFonts w:ascii="LatoLatin" w:hAnsi="LatoLatin" w:cs="Calibri Light"/>
                <w:color w:val="000000" w:themeColor="text1"/>
                <w:sz w:val="21"/>
                <w:szCs w:val="21"/>
                <w:vertAlign w:val="superscript"/>
              </w:rPr>
              <w:t>3</w:t>
            </w:r>
          </w:p>
        </w:tc>
        <w:tc>
          <w:tcPr>
            <w:tcW w:w="4257" w:type="dxa"/>
            <w:shd w:val="clear" w:color="auto" w:fill="auto"/>
            <w:vAlign w:val="center"/>
          </w:tcPr>
          <w:p w14:paraId="2B87CB3A"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B00AA1" w14:paraId="1AF4CF86" w14:textId="77777777" w:rsidTr="005C0026">
        <w:trPr>
          <w:trHeight w:val="259"/>
        </w:trPr>
        <w:tc>
          <w:tcPr>
            <w:tcW w:w="988" w:type="dxa"/>
            <w:shd w:val="clear" w:color="auto" w:fill="auto"/>
            <w:vAlign w:val="center"/>
          </w:tcPr>
          <w:p w14:paraId="02CC3D12"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704F8054"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Vibrācijas tipa padevēja garums ne mazāks kā 3500 mm, platums ne mazāks kā 750 mm</w:t>
            </w:r>
          </w:p>
        </w:tc>
        <w:tc>
          <w:tcPr>
            <w:tcW w:w="4257" w:type="dxa"/>
            <w:shd w:val="clear" w:color="auto" w:fill="auto"/>
            <w:vAlign w:val="center"/>
          </w:tcPr>
          <w:p w14:paraId="34FAF77A"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5C0026" w14:paraId="027F3F04" w14:textId="77777777" w:rsidTr="005C0026">
        <w:trPr>
          <w:trHeight w:val="259"/>
        </w:trPr>
        <w:tc>
          <w:tcPr>
            <w:tcW w:w="988" w:type="dxa"/>
            <w:shd w:val="clear" w:color="auto" w:fill="auto"/>
            <w:vAlign w:val="center"/>
          </w:tcPr>
          <w:p w14:paraId="3CCA171B"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2FE52EF7"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“Grizzly” restes garums vismaz 1800 mm</w:t>
            </w:r>
          </w:p>
        </w:tc>
        <w:tc>
          <w:tcPr>
            <w:tcW w:w="4257" w:type="dxa"/>
            <w:shd w:val="clear" w:color="auto" w:fill="auto"/>
            <w:vAlign w:val="center"/>
          </w:tcPr>
          <w:p w14:paraId="06479080"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5C0026" w14:paraId="68A11FC4" w14:textId="77777777" w:rsidTr="005C0026">
        <w:trPr>
          <w:trHeight w:val="259"/>
        </w:trPr>
        <w:tc>
          <w:tcPr>
            <w:tcW w:w="988" w:type="dxa"/>
            <w:shd w:val="clear" w:color="auto" w:fill="auto"/>
            <w:vAlign w:val="center"/>
          </w:tcPr>
          <w:p w14:paraId="66A13EFD"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c>
          <w:tcPr>
            <w:tcW w:w="8651" w:type="dxa"/>
            <w:gridSpan w:val="2"/>
            <w:shd w:val="clear" w:color="auto" w:fill="auto"/>
            <w:vAlign w:val="center"/>
          </w:tcPr>
          <w:p w14:paraId="52FA5524"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b/>
                <w:bCs/>
                <w:color w:val="000000" w:themeColor="text1"/>
                <w:sz w:val="21"/>
                <w:szCs w:val="21"/>
              </w:rPr>
              <w:t>Galvenais konveijers</w:t>
            </w:r>
          </w:p>
        </w:tc>
      </w:tr>
      <w:tr w:rsidR="008650B4" w:rsidRPr="00B00AA1" w14:paraId="4D553BF7" w14:textId="77777777" w:rsidTr="005C0026">
        <w:trPr>
          <w:trHeight w:val="259"/>
        </w:trPr>
        <w:tc>
          <w:tcPr>
            <w:tcW w:w="988" w:type="dxa"/>
            <w:shd w:val="clear" w:color="auto" w:fill="auto"/>
            <w:vAlign w:val="center"/>
          </w:tcPr>
          <w:p w14:paraId="084C8C4E"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7BAF479A"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Galvenais konveijers hidrauliski paceļams un nolaižams</w:t>
            </w:r>
          </w:p>
        </w:tc>
        <w:tc>
          <w:tcPr>
            <w:tcW w:w="4257" w:type="dxa"/>
            <w:shd w:val="clear" w:color="auto" w:fill="auto"/>
            <w:vAlign w:val="center"/>
          </w:tcPr>
          <w:p w14:paraId="0E5AD2CA"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B00AA1" w14:paraId="1889025D" w14:textId="77777777" w:rsidTr="005C0026">
        <w:trPr>
          <w:trHeight w:val="259"/>
        </w:trPr>
        <w:tc>
          <w:tcPr>
            <w:tcW w:w="988" w:type="dxa"/>
            <w:shd w:val="clear" w:color="auto" w:fill="auto"/>
            <w:vAlign w:val="center"/>
          </w:tcPr>
          <w:p w14:paraId="59EA4F7E"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0CF869AC"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Galvenā konveijera platums ne mazāk kā 750 mm</w:t>
            </w:r>
          </w:p>
        </w:tc>
        <w:tc>
          <w:tcPr>
            <w:tcW w:w="4257" w:type="dxa"/>
            <w:shd w:val="clear" w:color="auto" w:fill="auto"/>
            <w:vAlign w:val="center"/>
          </w:tcPr>
          <w:p w14:paraId="30FA973E"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B00AA1" w14:paraId="222CDB63" w14:textId="77777777" w:rsidTr="005C0026">
        <w:trPr>
          <w:trHeight w:val="259"/>
        </w:trPr>
        <w:tc>
          <w:tcPr>
            <w:tcW w:w="988" w:type="dxa"/>
            <w:shd w:val="clear" w:color="auto" w:fill="auto"/>
            <w:vAlign w:val="center"/>
          </w:tcPr>
          <w:p w14:paraId="5B2C5F48"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50504185"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Gatavā materiāla izkraušanas augstums ne mazāk kā 2800 mm</w:t>
            </w:r>
          </w:p>
        </w:tc>
        <w:tc>
          <w:tcPr>
            <w:tcW w:w="4257" w:type="dxa"/>
            <w:shd w:val="clear" w:color="auto" w:fill="auto"/>
            <w:vAlign w:val="center"/>
          </w:tcPr>
          <w:p w14:paraId="31EE6887"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B00AA1" w14:paraId="4C82BDD3" w14:textId="77777777" w:rsidTr="005C0026">
        <w:trPr>
          <w:trHeight w:val="259"/>
        </w:trPr>
        <w:tc>
          <w:tcPr>
            <w:tcW w:w="988" w:type="dxa"/>
            <w:shd w:val="clear" w:color="auto" w:fill="auto"/>
            <w:vAlign w:val="center"/>
          </w:tcPr>
          <w:p w14:paraId="2DE91E5D"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633E8E81"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Hidrauliski regulējama deflektora plāksne, kas aprīkota ar nodilumizturīgu aizsargplāksni galvenā konveijera aizsardzībai</w:t>
            </w:r>
          </w:p>
        </w:tc>
        <w:tc>
          <w:tcPr>
            <w:tcW w:w="4257" w:type="dxa"/>
            <w:shd w:val="clear" w:color="auto" w:fill="auto"/>
            <w:vAlign w:val="center"/>
          </w:tcPr>
          <w:p w14:paraId="71EDD7F5"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5C0026" w14:paraId="0B3CBACF" w14:textId="77777777" w:rsidTr="005C0026">
        <w:trPr>
          <w:trHeight w:val="259"/>
        </w:trPr>
        <w:tc>
          <w:tcPr>
            <w:tcW w:w="988" w:type="dxa"/>
            <w:shd w:val="clear" w:color="auto" w:fill="auto"/>
            <w:vAlign w:val="center"/>
          </w:tcPr>
          <w:p w14:paraId="4EB9302D"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317A1719"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Aprīkots ar magnētisko separatoru</w:t>
            </w:r>
          </w:p>
        </w:tc>
        <w:tc>
          <w:tcPr>
            <w:tcW w:w="4257" w:type="dxa"/>
            <w:shd w:val="clear" w:color="auto" w:fill="auto"/>
            <w:vAlign w:val="center"/>
          </w:tcPr>
          <w:p w14:paraId="33D4F160"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2A6D6E" w14:paraId="557633AB" w14:textId="77777777" w:rsidTr="005C0026">
        <w:trPr>
          <w:trHeight w:val="259"/>
        </w:trPr>
        <w:tc>
          <w:tcPr>
            <w:tcW w:w="988" w:type="dxa"/>
            <w:shd w:val="clear" w:color="auto" w:fill="auto"/>
            <w:vAlign w:val="center"/>
          </w:tcPr>
          <w:p w14:paraId="33D73CE4"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6347B850"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Aprīkots ar putekļu slāpēšanas sistēmu (ūdens sprauslām)</w:t>
            </w:r>
          </w:p>
        </w:tc>
        <w:tc>
          <w:tcPr>
            <w:tcW w:w="4257" w:type="dxa"/>
            <w:shd w:val="clear" w:color="auto" w:fill="auto"/>
            <w:vAlign w:val="center"/>
          </w:tcPr>
          <w:p w14:paraId="5176CBD3"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5C0026" w14:paraId="597CC6B8" w14:textId="77777777" w:rsidTr="005C0026">
        <w:trPr>
          <w:trHeight w:val="259"/>
        </w:trPr>
        <w:tc>
          <w:tcPr>
            <w:tcW w:w="988" w:type="dxa"/>
            <w:shd w:val="clear" w:color="auto" w:fill="auto"/>
            <w:vAlign w:val="center"/>
          </w:tcPr>
          <w:p w14:paraId="32A9150B" w14:textId="77777777" w:rsidR="008650B4" w:rsidRPr="005C0026" w:rsidRDefault="008650B4">
            <w:pPr>
              <w:pStyle w:val="ListParagraph"/>
              <w:autoSpaceDE w:val="0"/>
              <w:autoSpaceDN w:val="0"/>
              <w:adjustRightInd w:val="0"/>
              <w:ind w:left="824" w:right="35"/>
              <w:rPr>
                <w:rFonts w:ascii="LatoLatin" w:hAnsi="LatoLatin" w:cs="Calibri Light"/>
                <w:color w:val="000000" w:themeColor="text1"/>
                <w:sz w:val="21"/>
                <w:szCs w:val="21"/>
              </w:rPr>
            </w:pPr>
          </w:p>
        </w:tc>
        <w:tc>
          <w:tcPr>
            <w:tcW w:w="8651" w:type="dxa"/>
            <w:gridSpan w:val="2"/>
            <w:shd w:val="clear" w:color="auto" w:fill="auto"/>
            <w:vAlign w:val="center"/>
          </w:tcPr>
          <w:p w14:paraId="1B990C62"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b/>
                <w:bCs/>
                <w:color w:val="000000" w:themeColor="text1"/>
                <w:sz w:val="21"/>
                <w:szCs w:val="21"/>
              </w:rPr>
              <w:t>Sānu konveijers</w:t>
            </w:r>
          </w:p>
        </w:tc>
      </w:tr>
      <w:tr w:rsidR="008650B4" w:rsidRPr="005C0026" w14:paraId="50A329AA" w14:textId="77777777" w:rsidTr="005C0026">
        <w:trPr>
          <w:trHeight w:val="259"/>
        </w:trPr>
        <w:tc>
          <w:tcPr>
            <w:tcW w:w="988" w:type="dxa"/>
            <w:shd w:val="clear" w:color="auto" w:fill="auto"/>
            <w:vAlign w:val="center"/>
          </w:tcPr>
          <w:p w14:paraId="22E066C0"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15D2886D"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Hidrauliski saliekams sānu konveijers</w:t>
            </w:r>
          </w:p>
        </w:tc>
        <w:tc>
          <w:tcPr>
            <w:tcW w:w="4257" w:type="dxa"/>
            <w:shd w:val="clear" w:color="auto" w:fill="auto"/>
            <w:vAlign w:val="center"/>
          </w:tcPr>
          <w:p w14:paraId="48C88BAC"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B00AA1" w14:paraId="05AF5F63" w14:textId="77777777" w:rsidTr="005C0026">
        <w:trPr>
          <w:trHeight w:val="259"/>
        </w:trPr>
        <w:tc>
          <w:tcPr>
            <w:tcW w:w="988" w:type="dxa"/>
            <w:shd w:val="clear" w:color="auto" w:fill="auto"/>
            <w:vAlign w:val="center"/>
          </w:tcPr>
          <w:p w14:paraId="1E8232FB"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03EA80F5"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Sānu konveijera platums ne mazāk kā 550 mm</w:t>
            </w:r>
          </w:p>
        </w:tc>
        <w:tc>
          <w:tcPr>
            <w:tcW w:w="4257" w:type="dxa"/>
            <w:shd w:val="clear" w:color="auto" w:fill="auto"/>
            <w:vAlign w:val="center"/>
          </w:tcPr>
          <w:p w14:paraId="5661EC34"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5C0026" w14:paraId="38EF939A" w14:textId="77777777" w:rsidTr="005C0026">
        <w:trPr>
          <w:trHeight w:val="259"/>
        </w:trPr>
        <w:tc>
          <w:tcPr>
            <w:tcW w:w="988" w:type="dxa"/>
            <w:shd w:val="clear" w:color="auto" w:fill="auto"/>
            <w:vAlign w:val="center"/>
          </w:tcPr>
          <w:p w14:paraId="33EAF9EF" w14:textId="77777777" w:rsidR="008650B4" w:rsidRPr="005C0026" w:rsidRDefault="008650B4">
            <w:pPr>
              <w:pStyle w:val="ListParagraph"/>
              <w:autoSpaceDE w:val="0"/>
              <w:autoSpaceDN w:val="0"/>
              <w:adjustRightInd w:val="0"/>
              <w:ind w:left="824" w:right="35"/>
              <w:rPr>
                <w:rFonts w:ascii="LatoLatin" w:hAnsi="LatoLatin" w:cs="Calibri Light"/>
                <w:color w:val="000000" w:themeColor="text1"/>
                <w:sz w:val="21"/>
                <w:szCs w:val="21"/>
              </w:rPr>
            </w:pPr>
          </w:p>
        </w:tc>
        <w:tc>
          <w:tcPr>
            <w:tcW w:w="8651" w:type="dxa"/>
            <w:gridSpan w:val="2"/>
            <w:shd w:val="clear" w:color="auto" w:fill="auto"/>
            <w:vAlign w:val="center"/>
          </w:tcPr>
          <w:p w14:paraId="58831CAA"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b/>
                <w:bCs/>
                <w:color w:val="000000" w:themeColor="text1"/>
                <w:sz w:val="21"/>
                <w:szCs w:val="21"/>
              </w:rPr>
              <w:t>Žokļi</w:t>
            </w:r>
          </w:p>
        </w:tc>
      </w:tr>
      <w:tr w:rsidR="008650B4" w:rsidRPr="00B00AA1" w14:paraId="7992A920" w14:textId="77777777" w:rsidTr="005C0026">
        <w:trPr>
          <w:trHeight w:val="259"/>
        </w:trPr>
        <w:tc>
          <w:tcPr>
            <w:tcW w:w="988" w:type="dxa"/>
            <w:shd w:val="clear" w:color="auto" w:fill="auto"/>
            <w:vAlign w:val="center"/>
          </w:tcPr>
          <w:p w14:paraId="59FE5FB9"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0EAB21D0"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Aprīkoti ar līmeņa/noslodzes sensoru</w:t>
            </w:r>
          </w:p>
        </w:tc>
        <w:tc>
          <w:tcPr>
            <w:tcW w:w="4257" w:type="dxa"/>
            <w:shd w:val="clear" w:color="auto" w:fill="auto"/>
            <w:vAlign w:val="center"/>
          </w:tcPr>
          <w:p w14:paraId="563CE7BA"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5C0026" w14:paraId="0AAE3190" w14:textId="77777777" w:rsidTr="005C0026">
        <w:trPr>
          <w:trHeight w:val="259"/>
        </w:trPr>
        <w:tc>
          <w:tcPr>
            <w:tcW w:w="988" w:type="dxa"/>
            <w:shd w:val="clear" w:color="auto" w:fill="auto"/>
            <w:vAlign w:val="center"/>
          </w:tcPr>
          <w:p w14:paraId="0A6F39AC"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68043780"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Aprīkoti ar atbloķēšanas sistēmu</w:t>
            </w:r>
          </w:p>
        </w:tc>
        <w:tc>
          <w:tcPr>
            <w:tcW w:w="4257" w:type="dxa"/>
            <w:shd w:val="clear" w:color="auto" w:fill="auto"/>
            <w:vAlign w:val="center"/>
          </w:tcPr>
          <w:p w14:paraId="04D2164D"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B00AA1" w14:paraId="776F0FE0" w14:textId="77777777" w:rsidTr="005C0026">
        <w:trPr>
          <w:trHeight w:val="259"/>
        </w:trPr>
        <w:tc>
          <w:tcPr>
            <w:tcW w:w="988" w:type="dxa"/>
            <w:shd w:val="clear" w:color="auto" w:fill="auto"/>
            <w:vAlign w:val="center"/>
          </w:tcPr>
          <w:p w14:paraId="57B00D85"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1803879A"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Žokļu barošanas atveres garums ne mazāk kā 800 mm, platums ne mazāk kā 600 mm</w:t>
            </w:r>
          </w:p>
        </w:tc>
        <w:tc>
          <w:tcPr>
            <w:tcW w:w="4257" w:type="dxa"/>
            <w:shd w:val="clear" w:color="auto" w:fill="auto"/>
            <w:vAlign w:val="center"/>
          </w:tcPr>
          <w:p w14:paraId="5A75E214"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5C0026" w14:paraId="6F0420CE" w14:textId="77777777" w:rsidTr="005C0026">
        <w:trPr>
          <w:trHeight w:val="259"/>
        </w:trPr>
        <w:tc>
          <w:tcPr>
            <w:tcW w:w="988" w:type="dxa"/>
            <w:shd w:val="clear" w:color="auto" w:fill="auto"/>
            <w:vAlign w:val="center"/>
          </w:tcPr>
          <w:p w14:paraId="7AC0F2D1" w14:textId="77777777" w:rsidR="008650B4" w:rsidRPr="005C0026" w:rsidRDefault="008650B4">
            <w:pPr>
              <w:pStyle w:val="ListParagraph"/>
              <w:autoSpaceDE w:val="0"/>
              <w:autoSpaceDN w:val="0"/>
              <w:adjustRightInd w:val="0"/>
              <w:ind w:left="824" w:right="35"/>
              <w:rPr>
                <w:rFonts w:ascii="LatoLatin" w:hAnsi="LatoLatin" w:cs="Calibri Light"/>
                <w:color w:val="000000" w:themeColor="text1"/>
                <w:sz w:val="21"/>
                <w:szCs w:val="21"/>
              </w:rPr>
            </w:pPr>
          </w:p>
        </w:tc>
        <w:tc>
          <w:tcPr>
            <w:tcW w:w="8651" w:type="dxa"/>
            <w:gridSpan w:val="2"/>
            <w:shd w:val="clear" w:color="auto" w:fill="auto"/>
            <w:vAlign w:val="center"/>
          </w:tcPr>
          <w:p w14:paraId="5730323D"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b/>
                <w:bCs/>
                <w:color w:val="000000" w:themeColor="text1"/>
                <w:sz w:val="21"/>
                <w:szCs w:val="21"/>
              </w:rPr>
              <w:t>Vadības kontrole</w:t>
            </w:r>
          </w:p>
        </w:tc>
      </w:tr>
      <w:tr w:rsidR="008650B4" w:rsidRPr="00B00AA1" w14:paraId="4F0D070E" w14:textId="77777777" w:rsidTr="005C0026">
        <w:trPr>
          <w:trHeight w:val="259"/>
        </w:trPr>
        <w:tc>
          <w:tcPr>
            <w:tcW w:w="988" w:type="dxa"/>
            <w:shd w:val="clear" w:color="auto" w:fill="auto"/>
            <w:vAlign w:val="center"/>
          </w:tcPr>
          <w:p w14:paraId="0C6B6617"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0F383F86"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Kāpurķēžu gaitas mehānisms ar divām hidrauliskām piedziņām</w:t>
            </w:r>
          </w:p>
        </w:tc>
        <w:tc>
          <w:tcPr>
            <w:tcW w:w="4257" w:type="dxa"/>
            <w:shd w:val="clear" w:color="auto" w:fill="auto"/>
            <w:vAlign w:val="center"/>
          </w:tcPr>
          <w:p w14:paraId="7BE9AFDF"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B00AA1" w14:paraId="00079059" w14:textId="77777777" w:rsidTr="005C0026">
        <w:trPr>
          <w:trHeight w:val="259"/>
        </w:trPr>
        <w:tc>
          <w:tcPr>
            <w:tcW w:w="988" w:type="dxa"/>
            <w:shd w:val="clear" w:color="auto" w:fill="auto"/>
            <w:vAlign w:val="center"/>
          </w:tcPr>
          <w:p w14:paraId="41D48678"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11377008"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Drupināšanas iekārtas avārijas izslēgšanas sistēma</w:t>
            </w:r>
          </w:p>
        </w:tc>
        <w:tc>
          <w:tcPr>
            <w:tcW w:w="4257" w:type="dxa"/>
            <w:shd w:val="clear" w:color="auto" w:fill="auto"/>
            <w:vAlign w:val="center"/>
          </w:tcPr>
          <w:p w14:paraId="16D18C7F"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B00AA1" w14:paraId="2DC0CE8C" w14:textId="77777777" w:rsidTr="005C0026">
        <w:trPr>
          <w:trHeight w:val="259"/>
        </w:trPr>
        <w:tc>
          <w:tcPr>
            <w:tcW w:w="988" w:type="dxa"/>
            <w:shd w:val="clear" w:color="auto" w:fill="auto"/>
            <w:vAlign w:val="center"/>
          </w:tcPr>
          <w:p w14:paraId="3D396041"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5D2E60C0"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Radio vadības pults Drupināšanas iekārtas žokļu un vibrācijas tipa padevēja ieslēgšanai un izslēgšanai</w:t>
            </w:r>
          </w:p>
        </w:tc>
        <w:tc>
          <w:tcPr>
            <w:tcW w:w="4257" w:type="dxa"/>
            <w:shd w:val="clear" w:color="auto" w:fill="auto"/>
            <w:vAlign w:val="center"/>
          </w:tcPr>
          <w:p w14:paraId="574283A2"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B00AA1" w14:paraId="50D314D2" w14:textId="77777777" w:rsidTr="005C0026">
        <w:trPr>
          <w:trHeight w:val="259"/>
        </w:trPr>
        <w:tc>
          <w:tcPr>
            <w:tcW w:w="988" w:type="dxa"/>
            <w:shd w:val="clear" w:color="auto" w:fill="auto"/>
            <w:vAlign w:val="center"/>
          </w:tcPr>
          <w:p w14:paraId="58C08B87"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6DB59C7F" w14:textId="5B4DF0BA"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Drupināšanas iekārtas attālinātas uzraudzības un darba analīzes sistēma</w:t>
            </w:r>
            <w:r w:rsidR="00D66920" w:rsidRPr="005C0026">
              <w:rPr>
                <w:rStyle w:val="FootnoteReference"/>
                <w:rFonts w:ascii="LatoLatin" w:hAnsi="LatoLatin" w:cs="Calibri Light"/>
                <w:color w:val="000000" w:themeColor="text1"/>
                <w:sz w:val="21"/>
                <w:szCs w:val="21"/>
              </w:rPr>
              <w:footnoteReference w:id="3"/>
            </w:r>
          </w:p>
        </w:tc>
        <w:tc>
          <w:tcPr>
            <w:tcW w:w="4257" w:type="dxa"/>
            <w:shd w:val="clear" w:color="auto" w:fill="auto"/>
            <w:vAlign w:val="center"/>
          </w:tcPr>
          <w:p w14:paraId="6B41A7E6"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5C0026" w14:paraId="242E9D91" w14:textId="77777777" w:rsidTr="005C0026">
        <w:trPr>
          <w:trHeight w:val="259"/>
        </w:trPr>
        <w:tc>
          <w:tcPr>
            <w:tcW w:w="988" w:type="dxa"/>
            <w:shd w:val="clear" w:color="auto" w:fill="auto"/>
            <w:vAlign w:val="center"/>
          </w:tcPr>
          <w:p w14:paraId="4CD29647" w14:textId="77777777" w:rsidR="008650B4" w:rsidRPr="005C0026" w:rsidRDefault="008650B4">
            <w:pPr>
              <w:pStyle w:val="ListParagraph"/>
              <w:autoSpaceDE w:val="0"/>
              <w:autoSpaceDN w:val="0"/>
              <w:adjustRightInd w:val="0"/>
              <w:ind w:left="824" w:right="35"/>
              <w:rPr>
                <w:rFonts w:ascii="LatoLatin" w:hAnsi="LatoLatin" w:cs="Calibri Light"/>
                <w:color w:val="000000" w:themeColor="text1"/>
                <w:sz w:val="21"/>
                <w:szCs w:val="21"/>
              </w:rPr>
            </w:pPr>
          </w:p>
        </w:tc>
        <w:tc>
          <w:tcPr>
            <w:tcW w:w="8651" w:type="dxa"/>
            <w:gridSpan w:val="2"/>
            <w:shd w:val="clear" w:color="auto" w:fill="auto"/>
            <w:vAlign w:val="center"/>
          </w:tcPr>
          <w:p w14:paraId="45DC0167"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b/>
                <w:bCs/>
                <w:color w:val="000000" w:themeColor="text1"/>
                <w:sz w:val="21"/>
                <w:szCs w:val="21"/>
              </w:rPr>
              <w:t>Apgaismojums</w:t>
            </w:r>
          </w:p>
        </w:tc>
      </w:tr>
      <w:tr w:rsidR="008650B4" w:rsidRPr="00B00AA1" w14:paraId="07AD01C8" w14:textId="77777777" w:rsidTr="005C0026">
        <w:trPr>
          <w:trHeight w:val="259"/>
        </w:trPr>
        <w:tc>
          <w:tcPr>
            <w:tcW w:w="988" w:type="dxa"/>
            <w:shd w:val="clear" w:color="auto" w:fill="auto"/>
            <w:vAlign w:val="center"/>
          </w:tcPr>
          <w:p w14:paraId="2B5F92A7"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0C89D561"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Apgaismes iekārtām jānodrošina piltuves un žokļu barošanas atveres izgaismošanu</w:t>
            </w:r>
          </w:p>
        </w:tc>
        <w:tc>
          <w:tcPr>
            <w:tcW w:w="4257" w:type="dxa"/>
            <w:shd w:val="clear" w:color="auto" w:fill="auto"/>
            <w:vAlign w:val="center"/>
          </w:tcPr>
          <w:p w14:paraId="1ECBB35F"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p>
        </w:tc>
      </w:tr>
      <w:tr w:rsidR="008650B4" w:rsidRPr="005C0026" w14:paraId="66F7D3BD" w14:textId="77777777" w:rsidTr="005C0026">
        <w:trPr>
          <w:trHeight w:val="259"/>
        </w:trPr>
        <w:tc>
          <w:tcPr>
            <w:tcW w:w="988" w:type="dxa"/>
            <w:shd w:val="clear" w:color="auto" w:fill="auto"/>
            <w:vAlign w:val="center"/>
          </w:tcPr>
          <w:p w14:paraId="132A06F6" w14:textId="77777777" w:rsidR="008650B4" w:rsidRPr="005C0026" w:rsidRDefault="008650B4" w:rsidP="008650B4">
            <w:pPr>
              <w:pStyle w:val="ListParagraph"/>
              <w:numPr>
                <w:ilvl w:val="0"/>
                <w:numId w:val="42"/>
              </w:numPr>
              <w:tabs>
                <w:tab w:val="left" w:pos="464"/>
              </w:tabs>
              <w:autoSpaceDE w:val="0"/>
              <w:autoSpaceDN w:val="0"/>
              <w:adjustRightInd w:val="0"/>
              <w:ind w:right="35" w:hanging="518"/>
              <w:rPr>
                <w:rFonts w:ascii="LatoLatin" w:hAnsi="LatoLatin" w:cs="Calibri Light"/>
                <w:color w:val="000000" w:themeColor="text1"/>
                <w:sz w:val="21"/>
                <w:szCs w:val="21"/>
              </w:rPr>
            </w:pPr>
          </w:p>
        </w:tc>
        <w:tc>
          <w:tcPr>
            <w:tcW w:w="8651" w:type="dxa"/>
            <w:gridSpan w:val="2"/>
            <w:shd w:val="clear" w:color="auto" w:fill="auto"/>
            <w:vAlign w:val="center"/>
          </w:tcPr>
          <w:p w14:paraId="4E59D2C6" w14:textId="77777777" w:rsidR="008650B4" w:rsidRPr="005C0026" w:rsidRDefault="008650B4">
            <w:pPr>
              <w:autoSpaceDE w:val="0"/>
              <w:autoSpaceDN w:val="0"/>
              <w:adjustRightInd w:val="0"/>
              <w:rPr>
                <w:rFonts w:ascii="LatoLatin" w:hAnsi="LatoLatin" w:cs="Calibri Light"/>
                <w:b/>
                <w:bCs/>
                <w:iCs/>
                <w:color w:val="000000" w:themeColor="text1"/>
                <w:sz w:val="21"/>
                <w:szCs w:val="21"/>
              </w:rPr>
            </w:pPr>
            <w:r w:rsidRPr="005C0026">
              <w:rPr>
                <w:rFonts w:ascii="LatoLatin" w:hAnsi="LatoLatin" w:cs="Calibri Light"/>
                <w:b/>
                <w:bCs/>
                <w:iCs/>
                <w:color w:val="000000" w:themeColor="text1"/>
                <w:sz w:val="21"/>
                <w:szCs w:val="21"/>
              </w:rPr>
              <w:t>Sijāšanas iekārtas (divklāju) prasības</w:t>
            </w:r>
          </w:p>
        </w:tc>
      </w:tr>
      <w:tr w:rsidR="008650B4" w:rsidRPr="00B00AA1" w14:paraId="17A9C817" w14:textId="77777777" w:rsidTr="005C0026">
        <w:tc>
          <w:tcPr>
            <w:tcW w:w="988" w:type="dxa"/>
            <w:shd w:val="clear" w:color="auto" w:fill="auto"/>
            <w:vAlign w:val="center"/>
          </w:tcPr>
          <w:p w14:paraId="4C82E362"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 xml:space="preserve"> </w:t>
            </w:r>
          </w:p>
        </w:tc>
        <w:tc>
          <w:tcPr>
            <w:tcW w:w="4394" w:type="dxa"/>
            <w:shd w:val="clear" w:color="auto" w:fill="auto"/>
            <w:vAlign w:val="center"/>
          </w:tcPr>
          <w:p w14:paraId="545A0BC1" w14:textId="204170C5"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Jauna</w:t>
            </w:r>
            <w:r w:rsidR="002A3844" w:rsidRPr="005C0026">
              <w:rPr>
                <w:rFonts w:ascii="LatoLatin" w:hAnsi="LatoLatin" w:cs="Calibri Light"/>
                <w:color w:val="000000" w:themeColor="text1"/>
                <w:sz w:val="21"/>
                <w:szCs w:val="21"/>
              </w:rPr>
              <w:t>, nelietota</w:t>
            </w:r>
            <w:r w:rsidRPr="005C0026">
              <w:rPr>
                <w:rFonts w:ascii="LatoLatin" w:hAnsi="LatoLatin" w:cs="Calibri Light"/>
                <w:color w:val="000000" w:themeColor="text1"/>
                <w:sz w:val="21"/>
                <w:szCs w:val="21"/>
              </w:rPr>
              <w:t xml:space="preserve"> divklāju sijāšanas iekārta (turpmāk-Sijāšanas iekārta), CE marķēta, ekspluatācijā neizmantota, ražota 2024. vai 2025.gadā, kas piemērota darbam Latvijas klimatiskajos apstākļos būvgružu sijāšanai</w:t>
            </w:r>
          </w:p>
        </w:tc>
        <w:tc>
          <w:tcPr>
            <w:tcW w:w="4257" w:type="dxa"/>
            <w:shd w:val="clear" w:color="auto" w:fill="auto"/>
            <w:vAlign w:val="center"/>
          </w:tcPr>
          <w:p w14:paraId="1D81CD32"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B00AA1" w14:paraId="68EB3AAD" w14:textId="77777777" w:rsidTr="005C0026">
        <w:tc>
          <w:tcPr>
            <w:tcW w:w="988" w:type="dxa"/>
            <w:shd w:val="clear" w:color="auto" w:fill="auto"/>
            <w:vAlign w:val="center"/>
          </w:tcPr>
          <w:p w14:paraId="676DD46C"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lang w:eastAsia="en-US"/>
              </w:rPr>
            </w:pPr>
          </w:p>
        </w:tc>
        <w:tc>
          <w:tcPr>
            <w:tcW w:w="4394" w:type="dxa"/>
            <w:shd w:val="clear" w:color="auto" w:fill="auto"/>
            <w:vAlign w:val="center"/>
          </w:tcPr>
          <w:p w14:paraId="7B7B2AAB" w14:textId="77777777" w:rsidR="008650B4" w:rsidRPr="005C0026" w:rsidRDefault="008650B4">
            <w:pPr>
              <w:autoSpaceDE w:val="0"/>
              <w:autoSpaceDN w:val="0"/>
              <w:adjustRightInd w:val="0"/>
              <w:jc w:val="both"/>
              <w:rPr>
                <w:rFonts w:ascii="LatoLatin" w:hAnsi="LatoLatin" w:cs="Calibri Light"/>
                <w:color w:val="000000" w:themeColor="text1"/>
                <w:sz w:val="21"/>
                <w:szCs w:val="21"/>
                <w:lang w:eastAsia="en-US"/>
              </w:rPr>
            </w:pPr>
            <w:r w:rsidRPr="005C0026">
              <w:rPr>
                <w:rFonts w:ascii="LatoLatin" w:hAnsi="LatoLatin" w:cs="Calibri Light"/>
                <w:color w:val="000000" w:themeColor="text1"/>
                <w:sz w:val="21"/>
                <w:szCs w:val="21"/>
              </w:rPr>
              <w:t>Darba ražība ne mazāk kā 250 t/h</w:t>
            </w:r>
          </w:p>
        </w:tc>
        <w:tc>
          <w:tcPr>
            <w:tcW w:w="4257" w:type="dxa"/>
            <w:shd w:val="clear" w:color="auto" w:fill="auto"/>
            <w:vAlign w:val="center"/>
          </w:tcPr>
          <w:p w14:paraId="3F20D07E" w14:textId="77777777" w:rsidR="008650B4" w:rsidRPr="005C0026" w:rsidRDefault="008650B4">
            <w:pPr>
              <w:autoSpaceDE w:val="0"/>
              <w:autoSpaceDN w:val="0"/>
              <w:adjustRightInd w:val="0"/>
              <w:rPr>
                <w:rFonts w:ascii="LatoLatin" w:hAnsi="LatoLatin" w:cs="Calibri Light"/>
                <w:color w:val="000000" w:themeColor="text1"/>
                <w:sz w:val="21"/>
                <w:szCs w:val="21"/>
                <w:lang w:eastAsia="en-US"/>
              </w:rPr>
            </w:pPr>
          </w:p>
        </w:tc>
      </w:tr>
      <w:tr w:rsidR="008650B4" w:rsidRPr="005C0026" w14:paraId="13FB137C" w14:textId="77777777" w:rsidTr="005C0026">
        <w:tc>
          <w:tcPr>
            <w:tcW w:w="988" w:type="dxa"/>
            <w:shd w:val="clear" w:color="auto" w:fill="auto"/>
            <w:vAlign w:val="center"/>
          </w:tcPr>
          <w:p w14:paraId="2336F4F0"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rPr>
            </w:pPr>
          </w:p>
        </w:tc>
        <w:tc>
          <w:tcPr>
            <w:tcW w:w="4394" w:type="dxa"/>
            <w:shd w:val="clear" w:color="auto" w:fill="auto"/>
            <w:vAlign w:val="center"/>
          </w:tcPr>
          <w:p w14:paraId="0E5F58DB"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Degvielas tvertne vismaz 130 l</w:t>
            </w:r>
          </w:p>
        </w:tc>
        <w:tc>
          <w:tcPr>
            <w:tcW w:w="4257" w:type="dxa"/>
            <w:shd w:val="clear" w:color="auto" w:fill="auto"/>
            <w:vAlign w:val="center"/>
          </w:tcPr>
          <w:p w14:paraId="7AE08FD7"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5C0026" w14:paraId="2F82958E" w14:textId="77777777" w:rsidTr="005C0026">
        <w:tc>
          <w:tcPr>
            <w:tcW w:w="988" w:type="dxa"/>
            <w:shd w:val="clear" w:color="auto" w:fill="auto"/>
            <w:vAlign w:val="center"/>
          </w:tcPr>
          <w:p w14:paraId="22273093" w14:textId="77777777" w:rsidR="008650B4" w:rsidRPr="005C0026" w:rsidRDefault="008650B4">
            <w:pPr>
              <w:pStyle w:val="ListParagraph"/>
              <w:tabs>
                <w:tab w:val="left" w:pos="464"/>
              </w:tabs>
              <w:autoSpaceDE w:val="0"/>
              <w:autoSpaceDN w:val="0"/>
              <w:adjustRightInd w:val="0"/>
              <w:ind w:left="682" w:right="35"/>
              <w:rPr>
                <w:rFonts w:ascii="LatoLatin" w:hAnsi="LatoLatin" w:cs="Calibri Light"/>
                <w:color w:val="000000" w:themeColor="text1"/>
                <w:sz w:val="21"/>
                <w:szCs w:val="21"/>
                <w:lang w:eastAsia="en-US"/>
              </w:rPr>
            </w:pPr>
          </w:p>
        </w:tc>
        <w:tc>
          <w:tcPr>
            <w:tcW w:w="8651" w:type="dxa"/>
            <w:gridSpan w:val="2"/>
            <w:shd w:val="clear" w:color="auto" w:fill="auto"/>
            <w:vAlign w:val="center"/>
          </w:tcPr>
          <w:p w14:paraId="547F378A" w14:textId="77777777" w:rsidR="008650B4" w:rsidRPr="005C0026" w:rsidRDefault="008650B4">
            <w:pPr>
              <w:autoSpaceDE w:val="0"/>
              <w:autoSpaceDN w:val="0"/>
              <w:adjustRightInd w:val="0"/>
              <w:rPr>
                <w:rFonts w:ascii="LatoLatin" w:hAnsi="LatoLatin" w:cs="Calibri Light"/>
                <w:b/>
                <w:bCs/>
                <w:iCs/>
                <w:color w:val="000000" w:themeColor="text1"/>
                <w:sz w:val="21"/>
                <w:szCs w:val="21"/>
                <w:lang w:eastAsia="en-US"/>
              </w:rPr>
            </w:pPr>
            <w:r w:rsidRPr="005C0026">
              <w:rPr>
                <w:rFonts w:ascii="LatoLatin" w:hAnsi="LatoLatin" w:cs="Calibri Light"/>
                <w:b/>
                <w:bCs/>
                <w:iCs/>
                <w:color w:val="000000" w:themeColor="text1"/>
                <w:sz w:val="21"/>
                <w:szCs w:val="21"/>
              </w:rPr>
              <w:t>Dzinējs</w:t>
            </w:r>
          </w:p>
        </w:tc>
      </w:tr>
      <w:tr w:rsidR="008650B4" w:rsidRPr="00B00AA1" w14:paraId="0C040E7F" w14:textId="77777777" w:rsidTr="005C0026">
        <w:tc>
          <w:tcPr>
            <w:tcW w:w="988" w:type="dxa"/>
            <w:shd w:val="clear" w:color="auto" w:fill="auto"/>
            <w:vAlign w:val="center"/>
          </w:tcPr>
          <w:p w14:paraId="3FB03C0E"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lang w:eastAsia="en-US"/>
              </w:rPr>
            </w:pPr>
          </w:p>
        </w:tc>
        <w:tc>
          <w:tcPr>
            <w:tcW w:w="4394" w:type="dxa"/>
            <w:shd w:val="clear" w:color="auto" w:fill="auto"/>
            <w:vAlign w:val="center"/>
          </w:tcPr>
          <w:p w14:paraId="66FCCC43" w14:textId="77777777" w:rsidR="008650B4" w:rsidRPr="005C0026" w:rsidRDefault="008650B4">
            <w:pPr>
              <w:autoSpaceDE w:val="0"/>
              <w:autoSpaceDN w:val="0"/>
              <w:adjustRightInd w:val="0"/>
              <w:jc w:val="both"/>
              <w:rPr>
                <w:rFonts w:ascii="LatoLatin" w:hAnsi="LatoLatin" w:cs="Calibri Light"/>
                <w:color w:val="000000" w:themeColor="text1"/>
                <w:sz w:val="21"/>
                <w:szCs w:val="21"/>
                <w:lang w:eastAsia="en-US"/>
              </w:rPr>
            </w:pPr>
            <w:r w:rsidRPr="005C0026">
              <w:rPr>
                <w:rFonts w:ascii="LatoLatin" w:hAnsi="LatoLatin" w:cs="Calibri Light"/>
                <w:color w:val="000000" w:themeColor="text1"/>
                <w:sz w:val="21"/>
                <w:szCs w:val="21"/>
              </w:rPr>
              <w:t>Dzinēja izmešu attīrīšanas sistēmai jāatbilst ES standarta klasei ne zemākai kā EU Stage V</w:t>
            </w:r>
          </w:p>
        </w:tc>
        <w:tc>
          <w:tcPr>
            <w:tcW w:w="4257" w:type="dxa"/>
            <w:shd w:val="clear" w:color="auto" w:fill="auto"/>
            <w:vAlign w:val="center"/>
          </w:tcPr>
          <w:p w14:paraId="0B3504C1" w14:textId="77777777" w:rsidR="008650B4" w:rsidRPr="005C0026" w:rsidRDefault="008650B4">
            <w:pPr>
              <w:autoSpaceDE w:val="0"/>
              <w:autoSpaceDN w:val="0"/>
              <w:adjustRightInd w:val="0"/>
              <w:rPr>
                <w:rFonts w:ascii="LatoLatin" w:hAnsi="LatoLatin" w:cs="Calibri Light"/>
                <w:color w:val="000000" w:themeColor="text1"/>
                <w:sz w:val="21"/>
                <w:szCs w:val="21"/>
                <w:lang w:eastAsia="en-US"/>
              </w:rPr>
            </w:pPr>
          </w:p>
        </w:tc>
      </w:tr>
      <w:tr w:rsidR="008650B4" w:rsidRPr="005C0026" w14:paraId="1ABF47C4" w14:textId="77777777" w:rsidTr="005C0026">
        <w:tc>
          <w:tcPr>
            <w:tcW w:w="988" w:type="dxa"/>
            <w:shd w:val="clear" w:color="auto" w:fill="auto"/>
            <w:vAlign w:val="center"/>
          </w:tcPr>
          <w:p w14:paraId="12ACE253" w14:textId="77777777" w:rsidR="008650B4" w:rsidRPr="005C0026" w:rsidRDefault="008650B4">
            <w:pPr>
              <w:pStyle w:val="ListParagraph"/>
              <w:tabs>
                <w:tab w:val="left" w:pos="464"/>
              </w:tabs>
              <w:autoSpaceDE w:val="0"/>
              <w:autoSpaceDN w:val="0"/>
              <w:adjustRightInd w:val="0"/>
              <w:ind w:left="682" w:right="35"/>
              <w:rPr>
                <w:rFonts w:ascii="LatoLatin" w:hAnsi="LatoLatin" w:cs="Calibri Light"/>
                <w:color w:val="000000" w:themeColor="text1"/>
                <w:sz w:val="21"/>
                <w:szCs w:val="21"/>
              </w:rPr>
            </w:pPr>
          </w:p>
        </w:tc>
        <w:tc>
          <w:tcPr>
            <w:tcW w:w="8651" w:type="dxa"/>
            <w:gridSpan w:val="2"/>
            <w:shd w:val="clear" w:color="auto" w:fill="auto"/>
            <w:vAlign w:val="center"/>
          </w:tcPr>
          <w:p w14:paraId="0D7348DF" w14:textId="77777777" w:rsidR="008650B4" w:rsidRPr="005C0026" w:rsidRDefault="008650B4">
            <w:pPr>
              <w:autoSpaceDE w:val="0"/>
              <w:autoSpaceDN w:val="0"/>
              <w:adjustRightInd w:val="0"/>
              <w:rPr>
                <w:rFonts w:ascii="LatoLatin" w:hAnsi="LatoLatin" w:cs="Calibri Light"/>
                <w:color w:val="000000" w:themeColor="text1"/>
                <w:sz w:val="21"/>
                <w:szCs w:val="21"/>
              </w:rPr>
            </w:pPr>
            <w:r w:rsidRPr="005C0026">
              <w:rPr>
                <w:rFonts w:ascii="LatoLatin" w:hAnsi="LatoLatin" w:cs="Calibri Light"/>
                <w:b/>
                <w:bCs/>
                <w:color w:val="000000" w:themeColor="text1"/>
                <w:sz w:val="21"/>
                <w:szCs w:val="21"/>
              </w:rPr>
              <w:t>Padeves parametri</w:t>
            </w:r>
          </w:p>
        </w:tc>
      </w:tr>
      <w:tr w:rsidR="008650B4" w:rsidRPr="00B00AA1" w14:paraId="22A77306" w14:textId="77777777" w:rsidTr="005C0026">
        <w:tc>
          <w:tcPr>
            <w:tcW w:w="988" w:type="dxa"/>
            <w:shd w:val="clear" w:color="auto" w:fill="auto"/>
            <w:vAlign w:val="center"/>
          </w:tcPr>
          <w:p w14:paraId="3730D8E2"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lang w:eastAsia="en-US"/>
              </w:rPr>
            </w:pPr>
          </w:p>
        </w:tc>
        <w:tc>
          <w:tcPr>
            <w:tcW w:w="4394" w:type="dxa"/>
            <w:shd w:val="clear" w:color="auto" w:fill="auto"/>
            <w:vAlign w:val="center"/>
          </w:tcPr>
          <w:p w14:paraId="67FD3628"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Iekraušanas bunkura augstumam jābūt saderīgam ar Drupināšanas iekārtas galvenā konveijera gatavā materiāla izkraušanas augstumu</w:t>
            </w:r>
          </w:p>
        </w:tc>
        <w:tc>
          <w:tcPr>
            <w:tcW w:w="4257" w:type="dxa"/>
            <w:shd w:val="clear" w:color="auto" w:fill="auto"/>
            <w:vAlign w:val="center"/>
          </w:tcPr>
          <w:p w14:paraId="7813977C"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B00AA1" w14:paraId="666FD399" w14:textId="77777777" w:rsidTr="005C0026">
        <w:tc>
          <w:tcPr>
            <w:tcW w:w="988" w:type="dxa"/>
            <w:shd w:val="clear" w:color="auto" w:fill="auto"/>
            <w:vAlign w:val="center"/>
          </w:tcPr>
          <w:p w14:paraId="0CF47424"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rPr>
            </w:pPr>
          </w:p>
        </w:tc>
        <w:tc>
          <w:tcPr>
            <w:tcW w:w="4394" w:type="dxa"/>
            <w:shd w:val="clear" w:color="auto" w:fill="auto"/>
            <w:vAlign w:val="center"/>
          </w:tcPr>
          <w:p w14:paraId="19183D15"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Iekraušanas bunkura tilpums ne mazāks kā 3 m</w:t>
            </w:r>
            <w:r w:rsidRPr="005C0026">
              <w:rPr>
                <w:rFonts w:ascii="LatoLatin" w:hAnsi="LatoLatin" w:cs="Calibri Light"/>
                <w:color w:val="000000" w:themeColor="text1"/>
                <w:sz w:val="21"/>
                <w:szCs w:val="21"/>
                <w:vertAlign w:val="superscript"/>
              </w:rPr>
              <w:t>3</w:t>
            </w:r>
          </w:p>
        </w:tc>
        <w:tc>
          <w:tcPr>
            <w:tcW w:w="4257" w:type="dxa"/>
            <w:shd w:val="clear" w:color="auto" w:fill="auto"/>
            <w:vAlign w:val="center"/>
          </w:tcPr>
          <w:p w14:paraId="51EC045A"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2A6D6E" w14:paraId="4BC152EF" w14:textId="77777777" w:rsidTr="005C0026">
        <w:tc>
          <w:tcPr>
            <w:tcW w:w="988" w:type="dxa"/>
            <w:shd w:val="clear" w:color="auto" w:fill="auto"/>
            <w:vAlign w:val="center"/>
          </w:tcPr>
          <w:p w14:paraId="6B158BCA"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rPr>
            </w:pPr>
          </w:p>
        </w:tc>
        <w:tc>
          <w:tcPr>
            <w:tcW w:w="4394" w:type="dxa"/>
            <w:shd w:val="clear" w:color="auto" w:fill="auto"/>
            <w:vAlign w:val="center"/>
          </w:tcPr>
          <w:p w14:paraId="34A0C436"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Padeves konveijers ar regulējamu lentes kustības ātrumu</w:t>
            </w:r>
          </w:p>
        </w:tc>
        <w:tc>
          <w:tcPr>
            <w:tcW w:w="4257" w:type="dxa"/>
            <w:shd w:val="clear" w:color="auto" w:fill="auto"/>
            <w:vAlign w:val="center"/>
          </w:tcPr>
          <w:p w14:paraId="169420F7"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B00AA1" w14:paraId="4292DFEF" w14:textId="77777777" w:rsidTr="005C0026">
        <w:tc>
          <w:tcPr>
            <w:tcW w:w="988" w:type="dxa"/>
            <w:shd w:val="clear" w:color="auto" w:fill="auto"/>
            <w:vAlign w:val="center"/>
          </w:tcPr>
          <w:p w14:paraId="5297854C"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rPr>
            </w:pPr>
          </w:p>
        </w:tc>
        <w:tc>
          <w:tcPr>
            <w:tcW w:w="4394" w:type="dxa"/>
            <w:shd w:val="clear" w:color="auto" w:fill="auto"/>
            <w:vAlign w:val="center"/>
          </w:tcPr>
          <w:p w14:paraId="19E192B9"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Augšējā klāja laukums ne mazāks kā 2,5 m</w:t>
            </w:r>
            <w:r w:rsidRPr="005C0026">
              <w:rPr>
                <w:rFonts w:ascii="LatoLatin" w:hAnsi="LatoLatin" w:cs="Calibri Light"/>
                <w:color w:val="000000" w:themeColor="text1"/>
                <w:sz w:val="21"/>
                <w:szCs w:val="21"/>
                <w:vertAlign w:val="superscript"/>
              </w:rPr>
              <w:t>2</w:t>
            </w:r>
          </w:p>
        </w:tc>
        <w:tc>
          <w:tcPr>
            <w:tcW w:w="4257" w:type="dxa"/>
            <w:shd w:val="clear" w:color="auto" w:fill="auto"/>
            <w:vAlign w:val="center"/>
          </w:tcPr>
          <w:p w14:paraId="7DC67C13"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5C0026" w14:paraId="784502EA" w14:textId="77777777" w:rsidTr="005C0026">
        <w:tc>
          <w:tcPr>
            <w:tcW w:w="988" w:type="dxa"/>
            <w:shd w:val="clear" w:color="auto" w:fill="auto"/>
            <w:vAlign w:val="center"/>
          </w:tcPr>
          <w:p w14:paraId="17A5B78E" w14:textId="77777777" w:rsidR="008650B4" w:rsidRPr="005C0026" w:rsidRDefault="008650B4">
            <w:pPr>
              <w:pStyle w:val="ListParagraph"/>
              <w:tabs>
                <w:tab w:val="left" w:pos="464"/>
              </w:tabs>
              <w:autoSpaceDE w:val="0"/>
              <w:autoSpaceDN w:val="0"/>
              <w:adjustRightInd w:val="0"/>
              <w:ind w:left="682" w:right="35"/>
              <w:rPr>
                <w:rFonts w:ascii="LatoLatin" w:hAnsi="LatoLatin" w:cs="Calibri Light"/>
                <w:color w:val="000000" w:themeColor="text1"/>
                <w:sz w:val="21"/>
                <w:szCs w:val="21"/>
              </w:rPr>
            </w:pPr>
          </w:p>
        </w:tc>
        <w:tc>
          <w:tcPr>
            <w:tcW w:w="8651" w:type="dxa"/>
            <w:gridSpan w:val="2"/>
            <w:shd w:val="clear" w:color="auto" w:fill="auto"/>
            <w:vAlign w:val="center"/>
          </w:tcPr>
          <w:p w14:paraId="4B7F935C" w14:textId="77777777" w:rsidR="008650B4" w:rsidRPr="005C0026" w:rsidRDefault="008650B4">
            <w:pPr>
              <w:autoSpaceDE w:val="0"/>
              <w:autoSpaceDN w:val="0"/>
              <w:adjustRightInd w:val="0"/>
              <w:rPr>
                <w:rFonts w:ascii="LatoLatin" w:hAnsi="LatoLatin" w:cs="Calibri Light"/>
                <w:color w:val="000000" w:themeColor="text1"/>
                <w:sz w:val="21"/>
                <w:szCs w:val="21"/>
              </w:rPr>
            </w:pPr>
            <w:r w:rsidRPr="005C0026">
              <w:rPr>
                <w:rFonts w:ascii="LatoLatin" w:hAnsi="LatoLatin" w:cs="Calibri Light"/>
                <w:b/>
                <w:bCs/>
                <w:color w:val="000000" w:themeColor="text1"/>
                <w:sz w:val="21"/>
                <w:szCs w:val="21"/>
              </w:rPr>
              <w:t>Frakciju konveijeri</w:t>
            </w:r>
          </w:p>
        </w:tc>
      </w:tr>
      <w:tr w:rsidR="008650B4" w:rsidRPr="00B00AA1" w14:paraId="40203263" w14:textId="77777777" w:rsidTr="005C0026">
        <w:tc>
          <w:tcPr>
            <w:tcW w:w="988" w:type="dxa"/>
            <w:shd w:val="clear" w:color="auto" w:fill="auto"/>
            <w:vAlign w:val="center"/>
          </w:tcPr>
          <w:p w14:paraId="0A8DCAB0"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rPr>
            </w:pPr>
          </w:p>
        </w:tc>
        <w:tc>
          <w:tcPr>
            <w:tcW w:w="4394" w:type="dxa"/>
            <w:shd w:val="clear" w:color="auto" w:fill="auto"/>
            <w:vAlign w:val="center"/>
          </w:tcPr>
          <w:p w14:paraId="7CA58931"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Lielo frakciju konveijers ar chevron lenti un izkraušanas augstumu ne mazāku kā 2500 mm</w:t>
            </w:r>
          </w:p>
        </w:tc>
        <w:tc>
          <w:tcPr>
            <w:tcW w:w="4257" w:type="dxa"/>
            <w:shd w:val="clear" w:color="auto" w:fill="auto"/>
            <w:vAlign w:val="center"/>
          </w:tcPr>
          <w:p w14:paraId="758D1309" w14:textId="77777777" w:rsidR="008650B4" w:rsidRPr="005C0026" w:rsidRDefault="008650B4">
            <w:pPr>
              <w:autoSpaceDE w:val="0"/>
              <w:autoSpaceDN w:val="0"/>
              <w:adjustRightInd w:val="0"/>
              <w:rPr>
                <w:rFonts w:ascii="LatoLatin" w:hAnsi="LatoLatin" w:cs="Calibri Light"/>
                <w:b/>
                <w:bCs/>
                <w:color w:val="000000" w:themeColor="text1"/>
                <w:sz w:val="21"/>
                <w:szCs w:val="21"/>
              </w:rPr>
            </w:pPr>
          </w:p>
        </w:tc>
      </w:tr>
      <w:tr w:rsidR="008650B4" w:rsidRPr="00B00AA1" w14:paraId="3D67C764" w14:textId="77777777" w:rsidTr="005C0026">
        <w:tc>
          <w:tcPr>
            <w:tcW w:w="988" w:type="dxa"/>
            <w:shd w:val="clear" w:color="auto" w:fill="auto"/>
            <w:vAlign w:val="center"/>
          </w:tcPr>
          <w:p w14:paraId="2E39CC05"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rPr>
            </w:pPr>
          </w:p>
        </w:tc>
        <w:tc>
          <w:tcPr>
            <w:tcW w:w="4394" w:type="dxa"/>
            <w:shd w:val="clear" w:color="auto" w:fill="auto"/>
            <w:vAlign w:val="center"/>
          </w:tcPr>
          <w:p w14:paraId="7A549D4D" w14:textId="75B4A882"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Hidrauliski saliekams vidējo frakciju sānu konveijers ar chevron lenti, regulējamu lentes kustības ātrumu un hidrauliski regulējamu slīpuma leņķi</w:t>
            </w:r>
            <w:r w:rsidR="009F66BF" w:rsidRPr="005C0026">
              <w:rPr>
                <w:rFonts w:ascii="LatoLatin" w:hAnsi="LatoLatin" w:cs="Calibri Light"/>
                <w:color w:val="000000" w:themeColor="text1"/>
                <w:sz w:val="21"/>
                <w:szCs w:val="21"/>
              </w:rPr>
              <w:t>,</w:t>
            </w:r>
            <w:r w:rsidR="007E29EB" w:rsidRPr="005C0026">
              <w:rPr>
                <w:rFonts w:ascii="LatoLatin" w:hAnsi="LatoLatin" w:cs="Calibri Light"/>
                <w:color w:val="000000" w:themeColor="text1"/>
                <w:sz w:val="21"/>
                <w:szCs w:val="21"/>
              </w:rPr>
              <w:t xml:space="preserve"> izkraušanas augstumu ne mazāku kā 2500 mm</w:t>
            </w:r>
          </w:p>
        </w:tc>
        <w:tc>
          <w:tcPr>
            <w:tcW w:w="4257" w:type="dxa"/>
            <w:shd w:val="clear" w:color="auto" w:fill="auto"/>
            <w:vAlign w:val="center"/>
          </w:tcPr>
          <w:p w14:paraId="1B2389BD"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B00AA1" w14:paraId="77422AD2" w14:textId="77777777" w:rsidTr="005C0026">
        <w:trPr>
          <w:trHeight w:val="1145"/>
        </w:trPr>
        <w:tc>
          <w:tcPr>
            <w:tcW w:w="988" w:type="dxa"/>
            <w:shd w:val="clear" w:color="auto" w:fill="auto"/>
            <w:vAlign w:val="center"/>
          </w:tcPr>
          <w:p w14:paraId="515915DA" w14:textId="77777777" w:rsidR="008650B4" w:rsidRPr="005C0026" w:rsidRDefault="008650B4" w:rsidP="008650B4">
            <w:pPr>
              <w:numPr>
                <w:ilvl w:val="1"/>
                <w:numId w:val="42"/>
              </w:numPr>
              <w:tabs>
                <w:tab w:val="left" w:pos="180"/>
              </w:tabs>
              <w:autoSpaceDE w:val="0"/>
              <w:autoSpaceDN w:val="0"/>
              <w:adjustRightInd w:val="0"/>
              <w:ind w:left="594" w:right="35" w:hanging="430"/>
              <w:rPr>
                <w:rFonts w:ascii="LatoLatin" w:hAnsi="LatoLatin" w:cs="Calibri Light"/>
                <w:color w:val="000000" w:themeColor="text1"/>
                <w:sz w:val="21"/>
                <w:szCs w:val="21"/>
              </w:rPr>
            </w:pPr>
          </w:p>
        </w:tc>
        <w:tc>
          <w:tcPr>
            <w:tcW w:w="4394" w:type="dxa"/>
            <w:shd w:val="clear" w:color="auto" w:fill="auto"/>
            <w:vAlign w:val="center"/>
          </w:tcPr>
          <w:p w14:paraId="61A833D2" w14:textId="0F2B13B9"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Hidrauliski saliekams smalko frakciju sānu konveijers ar regulējamu lentes kustības ātrumu un hidrauliski regulējamu slīpuma leņķi, izkraušanās augstums ne mazāk kā 2500</w:t>
            </w:r>
            <w:r w:rsidR="004160C8" w:rsidRPr="005C0026">
              <w:rPr>
                <w:rFonts w:ascii="LatoLatin" w:hAnsi="LatoLatin" w:cs="Calibri Light"/>
                <w:color w:val="000000" w:themeColor="text1"/>
                <w:sz w:val="21"/>
                <w:szCs w:val="21"/>
              </w:rPr>
              <w:t xml:space="preserve"> mm</w:t>
            </w:r>
          </w:p>
        </w:tc>
        <w:tc>
          <w:tcPr>
            <w:tcW w:w="4257" w:type="dxa"/>
            <w:shd w:val="clear" w:color="auto" w:fill="auto"/>
            <w:vAlign w:val="center"/>
          </w:tcPr>
          <w:p w14:paraId="0CD8E126"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5C0026" w14:paraId="6E93DE1F" w14:textId="77777777" w:rsidTr="005C0026">
        <w:tc>
          <w:tcPr>
            <w:tcW w:w="988" w:type="dxa"/>
            <w:shd w:val="clear" w:color="auto" w:fill="auto"/>
            <w:vAlign w:val="center"/>
          </w:tcPr>
          <w:p w14:paraId="4071A716" w14:textId="77777777" w:rsidR="008650B4" w:rsidRPr="005C0026" w:rsidRDefault="008650B4">
            <w:pPr>
              <w:pStyle w:val="ListParagraph"/>
              <w:tabs>
                <w:tab w:val="left" w:pos="464"/>
              </w:tabs>
              <w:autoSpaceDE w:val="0"/>
              <w:autoSpaceDN w:val="0"/>
              <w:adjustRightInd w:val="0"/>
              <w:ind w:left="682" w:right="35"/>
              <w:rPr>
                <w:rFonts w:ascii="LatoLatin" w:hAnsi="LatoLatin" w:cs="Calibri Light"/>
                <w:color w:val="000000" w:themeColor="text1"/>
                <w:sz w:val="21"/>
                <w:szCs w:val="21"/>
              </w:rPr>
            </w:pPr>
          </w:p>
        </w:tc>
        <w:tc>
          <w:tcPr>
            <w:tcW w:w="8651" w:type="dxa"/>
            <w:gridSpan w:val="2"/>
            <w:shd w:val="clear" w:color="auto" w:fill="auto"/>
            <w:vAlign w:val="center"/>
          </w:tcPr>
          <w:p w14:paraId="6323C6F0" w14:textId="77777777" w:rsidR="008650B4" w:rsidRPr="005C0026" w:rsidRDefault="008650B4">
            <w:pPr>
              <w:autoSpaceDE w:val="0"/>
              <w:autoSpaceDN w:val="0"/>
              <w:adjustRightInd w:val="0"/>
              <w:rPr>
                <w:rFonts w:ascii="LatoLatin" w:hAnsi="LatoLatin" w:cs="Calibri Light"/>
                <w:color w:val="000000" w:themeColor="text1"/>
                <w:sz w:val="21"/>
                <w:szCs w:val="21"/>
              </w:rPr>
            </w:pPr>
            <w:r w:rsidRPr="005C0026">
              <w:rPr>
                <w:rFonts w:ascii="LatoLatin" w:hAnsi="LatoLatin" w:cs="Calibri Light"/>
                <w:b/>
                <w:bCs/>
                <w:color w:val="000000" w:themeColor="text1"/>
                <w:sz w:val="21"/>
                <w:szCs w:val="21"/>
              </w:rPr>
              <w:t>Vadības kontrole</w:t>
            </w:r>
          </w:p>
        </w:tc>
      </w:tr>
      <w:tr w:rsidR="008650B4" w:rsidRPr="00B00AA1" w14:paraId="1232A071" w14:textId="77777777" w:rsidTr="005C0026">
        <w:tc>
          <w:tcPr>
            <w:tcW w:w="988" w:type="dxa"/>
            <w:shd w:val="clear" w:color="auto" w:fill="auto"/>
            <w:vAlign w:val="center"/>
          </w:tcPr>
          <w:p w14:paraId="39BD2B8C"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293C5D12"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Sijāšanas iekārtas avārijas izslēgšanas sistēma</w:t>
            </w:r>
          </w:p>
        </w:tc>
        <w:tc>
          <w:tcPr>
            <w:tcW w:w="4257" w:type="dxa"/>
            <w:shd w:val="clear" w:color="auto" w:fill="auto"/>
            <w:vAlign w:val="center"/>
          </w:tcPr>
          <w:p w14:paraId="0BCB52C2"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B00AA1" w14:paraId="5E401614" w14:textId="77777777" w:rsidTr="005C0026">
        <w:tc>
          <w:tcPr>
            <w:tcW w:w="988" w:type="dxa"/>
            <w:shd w:val="clear" w:color="auto" w:fill="auto"/>
            <w:vAlign w:val="center"/>
          </w:tcPr>
          <w:p w14:paraId="3B41B8DD" w14:textId="77777777" w:rsidR="008650B4" w:rsidRPr="005C0026" w:rsidRDefault="008650B4" w:rsidP="008650B4">
            <w:pPr>
              <w:pStyle w:val="ListParagraph"/>
              <w:numPr>
                <w:ilvl w:val="1"/>
                <w:numId w:val="42"/>
              </w:numPr>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vAlign w:val="center"/>
          </w:tcPr>
          <w:p w14:paraId="635DB765" w14:textId="30B95D0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Sijāšanas iekārtas attālinātas uzraudzības un darba analīzes sistēma</w:t>
            </w:r>
            <w:r w:rsidR="00D66920" w:rsidRPr="005C0026">
              <w:rPr>
                <w:rStyle w:val="FootnoteReference"/>
                <w:rFonts w:ascii="LatoLatin" w:hAnsi="LatoLatin" w:cs="Calibri Light"/>
                <w:color w:val="000000" w:themeColor="text1"/>
                <w:sz w:val="21"/>
                <w:szCs w:val="21"/>
              </w:rPr>
              <w:footnoteReference w:id="4"/>
            </w:r>
            <w:r w:rsidRPr="005C0026">
              <w:rPr>
                <w:rStyle w:val="FootnoteReference"/>
                <w:rFonts w:ascii="LatoLatin" w:hAnsi="LatoLatin" w:cs="Calibri Light"/>
                <w:color w:val="000000" w:themeColor="text1"/>
                <w:sz w:val="21"/>
                <w:szCs w:val="21"/>
              </w:rPr>
              <w:footnoteReference w:id="5"/>
            </w:r>
          </w:p>
        </w:tc>
        <w:tc>
          <w:tcPr>
            <w:tcW w:w="4257" w:type="dxa"/>
            <w:shd w:val="clear" w:color="auto" w:fill="auto"/>
            <w:vAlign w:val="center"/>
          </w:tcPr>
          <w:p w14:paraId="1D5197FA"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5C0026" w14:paraId="01FAE382" w14:textId="77777777" w:rsidTr="005C0026">
        <w:tc>
          <w:tcPr>
            <w:tcW w:w="988" w:type="dxa"/>
            <w:shd w:val="clear" w:color="auto" w:fill="auto"/>
            <w:vAlign w:val="center"/>
          </w:tcPr>
          <w:p w14:paraId="5B9BE950" w14:textId="77777777" w:rsidR="008650B4" w:rsidRPr="005C0026" w:rsidRDefault="008650B4" w:rsidP="008650B4">
            <w:pPr>
              <w:pStyle w:val="ListParagraph"/>
              <w:numPr>
                <w:ilvl w:val="0"/>
                <w:numId w:val="42"/>
              </w:numPr>
              <w:tabs>
                <w:tab w:val="left" w:pos="464"/>
              </w:tabs>
              <w:autoSpaceDE w:val="0"/>
              <w:autoSpaceDN w:val="0"/>
              <w:adjustRightInd w:val="0"/>
              <w:ind w:right="35" w:hanging="518"/>
              <w:rPr>
                <w:rFonts w:ascii="LatoLatin" w:hAnsi="LatoLatin" w:cs="Calibri Light"/>
                <w:b/>
                <w:bCs/>
                <w:color w:val="000000" w:themeColor="text1"/>
                <w:sz w:val="21"/>
                <w:szCs w:val="21"/>
              </w:rPr>
            </w:pPr>
          </w:p>
        </w:tc>
        <w:tc>
          <w:tcPr>
            <w:tcW w:w="8651" w:type="dxa"/>
            <w:gridSpan w:val="2"/>
            <w:shd w:val="clear" w:color="auto" w:fill="auto"/>
            <w:vAlign w:val="center"/>
          </w:tcPr>
          <w:p w14:paraId="0752790F" w14:textId="77777777" w:rsidR="008650B4" w:rsidRPr="005C0026" w:rsidRDefault="008650B4">
            <w:pPr>
              <w:autoSpaceDE w:val="0"/>
              <w:autoSpaceDN w:val="0"/>
              <w:adjustRightInd w:val="0"/>
              <w:rPr>
                <w:rFonts w:ascii="LatoLatin" w:hAnsi="LatoLatin" w:cs="Calibri Light"/>
                <w:b/>
                <w:bCs/>
                <w:color w:val="000000" w:themeColor="text1"/>
                <w:sz w:val="21"/>
                <w:szCs w:val="21"/>
              </w:rPr>
            </w:pPr>
            <w:r w:rsidRPr="005C0026">
              <w:rPr>
                <w:rFonts w:ascii="LatoLatin" w:hAnsi="LatoLatin" w:cs="Calibri Light"/>
                <w:b/>
                <w:bCs/>
                <w:color w:val="000000" w:themeColor="text1"/>
                <w:sz w:val="21"/>
                <w:szCs w:val="21"/>
              </w:rPr>
              <w:t>Tehniskās apkopes</w:t>
            </w:r>
          </w:p>
        </w:tc>
      </w:tr>
      <w:tr w:rsidR="008650B4" w:rsidRPr="00B00AA1" w14:paraId="59FCD7B6" w14:textId="77777777" w:rsidTr="005C0026">
        <w:tc>
          <w:tcPr>
            <w:tcW w:w="988" w:type="dxa"/>
            <w:shd w:val="clear" w:color="auto" w:fill="auto"/>
            <w:vAlign w:val="center"/>
          </w:tcPr>
          <w:p w14:paraId="10F6A867" w14:textId="77777777" w:rsidR="008650B4" w:rsidRPr="005C0026" w:rsidRDefault="008650B4" w:rsidP="008650B4">
            <w:pPr>
              <w:pStyle w:val="ListParagraph"/>
              <w:numPr>
                <w:ilvl w:val="1"/>
                <w:numId w:val="42"/>
              </w:numPr>
              <w:tabs>
                <w:tab w:val="left" w:pos="464"/>
              </w:tabs>
              <w:autoSpaceDE w:val="0"/>
              <w:autoSpaceDN w:val="0"/>
              <w:adjustRightInd w:val="0"/>
              <w:ind w:right="35" w:hanging="660"/>
              <w:rPr>
                <w:rFonts w:ascii="LatoLatin" w:hAnsi="LatoLatin" w:cs="Calibri Light"/>
                <w:b/>
                <w:bCs/>
                <w:color w:val="000000" w:themeColor="text1"/>
                <w:sz w:val="21"/>
                <w:szCs w:val="21"/>
              </w:rPr>
            </w:pPr>
          </w:p>
        </w:tc>
        <w:tc>
          <w:tcPr>
            <w:tcW w:w="4394" w:type="dxa"/>
            <w:shd w:val="clear" w:color="auto" w:fill="auto"/>
          </w:tcPr>
          <w:p w14:paraId="61A73768"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Pretendentam jānodrošina ražotāja paredzētās apkopes katrai no Iekārtām piedāvātajā garantijas laikā. Apkopju veikšanas vieta ir Kaudzīšu iela 57, Rumbula, Stopiņu pag., Ropažu nov.</w:t>
            </w:r>
          </w:p>
        </w:tc>
        <w:tc>
          <w:tcPr>
            <w:tcW w:w="4257" w:type="dxa"/>
            <w:shd w:val="clear" w:color="auto" w:fill="auto"/>
            <w:vAlign w:val="center"/>
          </w:tcPr>
          <w:p w14:paraId="67058644"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5C0026" w14:paraId="6A24DEAE" w14:textId="77777777" w:rsidTr="005C0026">
        <w:tc>
          <w:tcPr>
            <w:tcW w:w="988" w:type="dxa"/>
            <w:shd w:val="clear" w:color="auto" w:fill="auto"/>
            <w:vAlign w:val="center"/>
          </w:tcPr>
          <w:p w14:paraId="53EC485E" w14:textId="77777777" w:rsidR="008650B4" w:rsidRPr="005C0026" w:rsidRDefault="008650B4" w:rsidP="008650B4">
            <w:pPr>
              <w:pStyle w:val="ListParagraph"/>
              <w:numPr>
                <w:ilvl w:val="1"/>
                <w:numId w:val="42"/>
              </w:numPr>
              <w:tabs>
                <w:tab w:val="left" w:pos="464"/>
              </w:tabs>
              <w:autoSpaceDE w:val="0"/>
              <w:autoSpaceDN w:val="0"/>
              <w:adjustRightInd w:val="0"/>
              <w:ind w:right="35" w:hanging="660"/>
              <w:rPr>
                <w:rFonts w:ascii="LatoLatin" w:hAnsi="LatoLatin" w:cs="Calibri Light"/>
                <w:b/>
                <w:bCs/>
                <w:color w:val="000000" w:themeColor="text1"/>
                <w:sz w:val="21"/>
                <w:szCs w:val="21"/>
              </w:rPr>
            </w:pPr>
          </w:p>
        </w:tc>
        <w:tc>
          <w:tcPr>
            <w:tcW w:w="4394" w:type="dxa"/>
            <w:shd w:val="clear" w:color="auto" w:fill="auto"/>
          </w:tcPr>
          <w:p w14:paraId="2AA12387"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Pretendents norāda katras Iekārtas vienas motorstundas tehniskās apkopes izmaksas proporcionāli piedāvātajam garantijas laika apkopju kopējām izmaksām. Apkopju grafiku aizpilda pēc pievienotās formas (skat. 1. tabulu)</w:t>
            </w:r>
          </w:p>
        </w:tc>
        <w:tc>
          <w:tcPr>
            <w:tcW w:w="4257" w:type="dxa"/>
            <w:shd w:val="clear" w:color="auto" w:fill="auto"/>
            <w:vAlign w:val="center"/>
          </w:tcPr>
          <w:p w14:paraId="02DCC2AB"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5C0026" w14:paraId="3E09AE1E" w14:textId="77777777" w:rsidTr="005C0026">
        <w:tc>
          <w:tcPr>
            <w:tcW w:w="988" w:type="dxa"/>
            <w:shd w:val="clear" w:color="auto" w:fill="auto"/>
            <w:vAlign w:val="center"/>
          </w:tcPr>
          <w:p w14:paraId="237F9AC6" w14:textId="77777777" w:rsidR="008650B4" w:rsidRPr="005C0026" w:rsidRDefault="008650B4" w:rsidP="008650B4">
            <w:pPr>
              <w:pStyle w:val="ListParagraph"/>
              <w:numPr>
                <w:ilvl w:val="0"/>
                <w:numId w:val="42"/>
              </w:numPr>
              <w:tabs>
                <w:tab w:val="left" w:pos="464"/>
              </w:tabs>
              <w:autoSpaceDE w:val="0"/>
              <w:autoSpaceDN w:val="0"/>
              <w:adjustRightInd w:val="0"/>
              <w:ind w:right="35" w:hanging="518"/>
              <w:rPr>
                <w:rFonts w:ascii="LatoLatin" w:hAnsi="LatoLatin" w:cs="Calibri Light"/>
                <w:b/>
                <w:bCs/>
                <w:color w:val="000000" w:themeColor="text1"/>
                <w:sz w:val="21"/>
                <w:szCs w:val="21"/>
              </w:rPr>
            </w:pPr>
          </w:p>
        </w:tc>
        <w:tc>
          <w:tcPr>
            <w:tcW w:w="8651" w:type="dxa"/>
            <w:gridSpan w:val="2"/>
            <w:shd w:val="clear" w:color="auto" w:fill="auto"/>
            <w:vAlign w:val="center"/>
          </w:tcPr>
          <w:p w14:paraId="71615513" w14:textId="77777777" w:rsidR="008650B4" w:rsidRPr="005C0026" w:rsidRDefault="008650B4">
            <w:pPr>
              <w:autoSpaceDE w:val="0"/>
              <w:autoSpaceDN w:val="0"/>
              <w:adjustRightInd w:val="0"/>
              <w:rPr>
                <w:rFonts w:ascii="LatoLatin" w:hAnsi="LatoLatin" w:cs="Calibri Light"/>
                <w:color w:val="000000" w:themeColor="text1"/>
                <w:sz w:val="21"/>
                <w:szCs w:val="21"/>
              </w:rPr>
            </w:pPr>
            <w:r w:rsidRPr="005C0026">
              <w:rPr>
                <w:rFonts w:ascii="LatoLatin" w:hAnsi="LatoLatin" w:cs="Calibri Light"/>
                <w:b/>
                <w:bCs/>
                <w:color w:val="000000" w:themeColor="text1"/>
                <w:sz w:val="21"/>
                <w:szCs w:val="21"/>
              </w:rPr>
              <w:t>Citas prasības</w:t>
            </w:r>
          </w:p>
        </w:tc>
      </w:tr>
      <w:tr w:rsidR="008650B4" w:rsidRPr="00B00AA1" w14:paraId="3092A4AD" w14:textId="77777777" w:rsidTr="005C0026">
        <w:tc>
          <w:tcPr>
            <w:tcW w:w="988" w:type="dxa"/>
            <w:shd w:val="clear" w:color="auto" w:fill="auto"/>
            <w:vAlign w:val="center"/>
          </w:tcPr>
          <w:p w14:paraId="111A1A58" w14:textId="77777777" w:rsidR="008650B4" w:rsidRPr="005C0026" w:rsidRDefault="008650B4" w:rsidP="008650B4">
            <w:pPr>
              <w:pStyle w:val="ListParagraph"/>
              <w:numPr>
                <w:ilvl w:val="1"/>
                <w:numId w:val="42"/>
              </w:numPr>
              <w:tabs>
                <w:tab w:val="left" w:pos="464"/>
              </w:tabs>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tcPr>
          <w:p w14:paraId="31714F14"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 xml:space="preserve">Pie katras Iekārtas nodošanas jānodrošina rezerves daļu katalogs ar kodiem digitālā formātā un lietošanas pamācība (latviešu valodā). </w:t>
            </w:r>
            <w:r w:rsidRPr="005C0026">
              <w:rPr>
                <w:rFonts w:ascii="LatoLatin" w:hAnsi="LatoLatin" w:cs="Calibri Light"/>
                <w:i/>
                <w:iCs/>
                <w:color w:val="000000" w:themeColor="text1"/>
                <w:sz w:val="21"/>
                <w:szCs w:val="21"/>
              </w:rPr>
              <w:t>Gadījumā, ja ražotājs nodrošina, tad iesniedz rezerves daļu katalogu vai piešķir piekļuvi digitālai rezerves daļu pasūtījuma sistēmai, kurā Pasūtītājam ir iespējams iepazīties ar lietošanas pamācību latviešu valodā</w:t>
            </w:r>
          </w:p>
        </w:tc>
        <w:tc>
          <w:tcPr>
            <w:tcW w:w="4257" w:type="dxa"/>
            <w:shd w:val="clear" w:color="auto" w:fill="auto"/>
            <w:vAlign w:val="center"/>
          </w:tcPr>
          <w:p w14:paraId="62F37314"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r w:rsidR="008650B4" w:rsidRPr="00B00AA1" w14:paraId="73A73352" w14:textId="77777777" w:rsidTr="005C0026">
        <w:tc>
          <w:tcPr>
            <w:tcW w:w="988" w:type="dxa"/>
            <w:shd w:val="clear" w:color="auto" w:fill="auto"/>
            <w:vAlign w:val="center"/>
          </w:tcPr>
          <w:p w14:paraId="04C45598" w14:textId="77777777" w:rsidR="008650B4" w:rsidRPr="005C0026" w:rsidRDefault="008650B4" w:rsidP="008650B4">
            <w:pPr>
              <w:pStyle w:val="ListParagraph"/>
              <w:numPr>
                <w:ilvl w:val="1"/>
                <w:numId w:val="42"/>
              </w:numPr>
              <w:tabs>
                <w:tab w:val="left" w:pos="464"/>
              </w:tabs>
              <w:autoSpaceDE w:val="0"/>
              <w:autoSpaceDN w:val="0"/>
              <w:adjustRightInd w:val="0"/>
              <w:ind w:right="35" w:hanging="660"/>
              <w:rPr>
                <w:rFonts w:ascii="LatoLatin" w:hAnsi="LatoLatin" w:cs="Calibri Light"/>
                <w:color w:val="000000" w:themeColor="text1"/>
                <w:sz w:val="21"/>
                <w:szCs w:val="21"/>
              </w:rPr>
            </w:pPr>
          </w:p>
        </w:tc>
        <w:tc>
          <w:tcPr>
            <w:tcW w:w="4394" w:type="dxa"/>
            <w:shd w:val="clear" w:color="auto" w:fill="auto"/>
          </w:tcPr>
          <w:p w14:paraId="7B146C66" w14:textId="77777777" w:rsidR="008650B4" w:rsidRPr="005C0026" w:rsidRDefault="008650B4">
            <w:pPr>
              <w:autoSpaceDE w:val="0"/>
              <w:autoSpaceDN w:val="0"/>
              <w:adjustRightInd w:val="0"/>
              <w:jc w:val="both"/>
              <w:rPr>
                <w:rFonts w:ascii="LatoLatin" w:hAnsi="LatoLatin" w:cs="Calibri Light"/>
                <w:color w:val="000000" w:themeColor="text1"/>
                <w:sz w:val="21"/>
                <w:szCs w:val="21"/>
              </w:rPr>
            </w:pPr>
            <w:r w:rsidRPr="005C0026">
              <w:rPr>
                <w:rFonts w:ascii="LatoLatin" w:hAnsi="LatoLatin" w:cs="Calibri Light"/>
                <w:color w:val="000000" w:themeColor="text1"/>
                <w:sz w:val="21"/>
                <w:szCs w:val="21"/>
              </w:rPr>
              <w:t>Piegādātājam jāveic Pasūtītāja darbinieku atbilstoša apmācība par Iekārtu ekspluatāciju</w:t>
            </w:r>
          </w:p>
        </w:tc>
        <w:tc>
          <w:tcPr>
            <w:tcW w:w="4257" w:type="dxa"/>
            <w:shd w:val="clear" w:color="auto" w:fill="auto"/>
            <w:vAlign w:val="center"/>
          </w:tcPr>
          <w:p w14:paraId="598F907F" w14:textId="77777777" w:rsidR="008650B4" w:rsidRPr="005C0026" w:rsidRDefault="008650B4">
            <w:pPr>
              <w:autoSpaceDE w:val="0"/>
              <w:autoSpaceDN w:val="0"/>
              <w:adjustRightInd w:val="0"/>
              <w:rPr>
                <w:rFonts w:ascii="LatoLatin" w:hAnsi="LatoLatin" w:cs="Calibri Light"/>
                <w:color w:val="000000" w:themeColor="text1"/>
                <w:sz w:val="21"/>
                <w:szCs w:val="21"/>
              </w:rPr>
            </w:pPr>
          </w:p>
        </w:tc>
      </w:tr>
    </w:tbl>
    <w:p w14:paraId="037C4A35" w14:textId="77777777" w:rsidR="008650B4" w:rsidRPr="005C0026" w:rsidRDefault="008650B4" w:rsidP="00346D5D">
      <w:pPr>
        <w:autoSpaceDE w:val="0"/>
        <w:autoSpaceDN w:val="0"/>
        <w:adjustRightInd w:val="0"/>
        <w:spacing w:after="120"/>
        <w:ind w:right="-1"/>
        <w:jc w:val="both"/>
        <w:rPr>
          <w:rFonts w:ascii="LatoLatin" w:hAnsi="LatoLatin" w:cs="Calibri Light"/>
          <w:b/>
          <w:bCs/>
          <w:sz w:val="21"/>
          <w:szCs w:val="21"/>
          <w:lang w:val="lv-LV"/>
        </w:rPr>
      </w:pPr>
    </w:p>
    <w:p w14:paraId="4CA0BE34" w14:textId="77777777" w:rsidR="00D80971" w:rsidRDefault="00D80971" w:rsidP="00346D5D">
      <w:pPr>
        <w:autoSpaceDE w:val="0"/>
        <w:autoSpaceDN w:val="0"/>
        <w:adjustRightInd w:val="0"/>
        <w:jc w:val="both"/>
        <w:rPr>
          <w:rFonts w:ascii="LatoLatin" w:hAnsi="LatoLatin" w:cs="Calibri Light"/>
          <w:b/>
          <w:bCs/>
          <w:sz w:val="21"/>
          <w:szCs w:val="21"/>
          <w:lang w:val="lv-LV"/>
        </w:rPr>
      </w:pPr>
    </w:p>
    <w:p w14:paraId="1B58EFA6" w14:textId="77777777" w:rsidR="00D80971" w:rsidRDefault="00D80971" w:rsidP="00346D5D">
      <w:pPr>
        <w:autoSpaceDE w:val="0"/>
        <w:autoSpaceDN w:val="0"/>
        <w:adjustRightInd w:val="0"/>
        <w:jc w:val="both"/>
        <w:rPr>
          <w:rFonts w:ascii="LatoLatin" w:hAnsi="LatoLatin" w:cs="Calibri Light"/>
          <w:b/>
          <w:bCs/>
          <w:sz w:val="21"/>
          <w:szCs w:val="21"/>
          <w:lang w:val="lv-LV"/>
        </w:rPr>
      </w:pPr>
    </w:p>
    <w:p w14:paraId="0208C8DF" w14:textId="77777777" w:rsidR="00D80971" w:rsidRDefault="00D80971" w:rsidP="00346D5D">
      <w:pPr>
        <w:autoSpaceDE w:val="0"/>
        <w:autoSpaceDN w:val="0"/>
        <w:adjustRightInd w:val="0"/>
        <w:jc w:val="both"/>
        <w:rPr>
          <w:rFonts w:ascii="LatoLatin" w:hAnsi="LatoLatin" w:cs="Calibri Light"/>
          <w:b/>
          <w:bCs/>
          <w:sz w:val="21"/>
          <w:szCs w:val="21"/>
          <w:lang w:val="lv-LV"/>
        </w:rPr>
      </w:pPr>
    </w:p>
    <w:p w14:paraId="13D2F067" w14:textId="3DEE8248" w:rsidR="00346D5D" w:rsidRPr="005C0026" w:rsidRDefault="00346D5D" w:rsidP="00346D5D">
      <w:pPr>
        <w:autoSpaceDE w:val="0"/>
        <w:autoSpaceDN w:val="0"/>
        <w:adjustRightInd w:val="0"/>
        <w:jc w:val="both"/>
        <w:rPr>
          <w:rFonts w:ascii="LatoLatin" w:hAnsi="LatoLatin" w:cs="Calibri Light"/>
          <w:b/>
          <w:bCs/>
          <w:sz w:val="21"/>
          <w:szCs w:val="21"/>
          <w:lang w:val="lv-LV"/>
        </w:rPr>
      </w:pPr>
      <w:r w:rsidRPr="005C0026">
        <w:rPr>
          <w:rFonts w:ascii="LatoLatin" w:hAnsi="LatoLatin" w:cs="Calibri Light"/>
          <w:b/>
          <w:bCs/>
          <w:sz w:val="21"/>
          <w:szCs w:val="21"/>
          <w:lang w:val="lv-LV"/>
        </w:rPr>
        <w:lastRenderedPageBreak/>
        <w:t>Tehniskās apkopes</w:t>
      </w:r>
    </w:p>
    <w:p w14:paraId="06B93593" w14:textId="77777777" w:rsidR="004367A4" w:rsidRPr="005C0026" w:rsidRDefault="004367A4" w:rsidP="004367A4">
      <w:pPr>
        <w:pStyle w:val="Punkts"/>
        <w:tabs>
          <w:tab w:val="clear" w:pos="851"/>
          <w:tab w:val="num" w:pos="993"/>
        </w:tabs>
        <w:spacing w:line="360" w:lineRule="auto"/>
        <w:ind w:left="993" w:hanging="567"/>
        <w:jc w:val="both"/>
        <w:rPr>
          <w:rFonts w:ascii="LatoLatin" w:hAnsi="LatoLatin" w:cs="Calibri Light"/>
          <w:b w:val="0"/>
          <w:bCs/>
          <w:sz w:val="21"/>
          <w:szCs w:val="21"/>
        </w:rPr>
      </w:pPr>
      <w:r w:rsidRPr="005C0026">
        <w:rPr>
          <w:rFonts w:ascii="LatoLatin" w:hAnsi="LatoLatin" w:cs="Calibri Light"/>
          <w:b w:val="0"/>
          <w:bCs/>
          <w:sz w:val="21"/>
          <w:szCs w:val="21"/>
        </w:rPr>
        <w:t xml:space="preserve">Piegādātās </w:t>
      </w:r>
      <w:r w:rsidRPr="005C0026">
        <w:rPr>
          <w:rFonts w:ascii="LatoLatin" w:hAnsi="LatoLatin"/>
          <w:b w:val="0"/>
          <w:bCs/>
          <w:sz w:val="21"/>
          <w:szCs w:val="21"/>
        </w:rPr>
        <w:t>Drupināšanas iekārtas</w:t>
      </w:r>
      <w:r w:rsidRPr="005C0026">
        <w:rPr>
          <w:rFonts w:ascii="LatoLatin" w:hAnsi="LatoLatin" w:cs="Calibri Light"/>
          <w:b w:val="0"/>
          <w:bCs/>
          <w:sz w:val="21"/>
          <w:szCs w:val="21"/>
        </w:rPr>
        <w:t xml:space="preserve"> garantijas laiks</w:t>
      </w:r>
      <w:r w:rsidRPr="005C0026">
        <w:rPr>
          <w:rStyle w:val="FootnoteReference"/>
          <w:rFonts w:ascii="LatoLatin" w:hAnsi="LatoLatin" w:cs="Calibri Light"/>
          <w:b w:val="0"/>
          <w:bCs/>
          <w:sz w:val="21"/>
          <w:szCs w:val="21"/>
        </w:rPr>
        <w:footnoteReference w:id="6"/>
      </w:r>
      <w:r w:rsidRPr="005C0026">
        <w:rPr>
          <w:rFonts w:ascii="LatoLatin" w:hAnsi="LatoLatin" w:cs="Calibri Light"/>
          <w:b w:val="0"/>
          <w:bCs/>
          <w:sz w:val="21"/>
          <w:szCs w:val="21"/>
        </w:rPr>
        <w:t xml:space="preserve"> tiek noteikts ___ (____________) mēneši vai ____ (____________) motorstundas, atkarībā kurš no apstākļiem ir iestājies pirmais.</w:t>
      </w:r>
    </w:p>
    <w:p w14:paraId="0A48EC12" w14:textId="77777777" w:rsidR="004367A4" w:rsidRPr="005C0026" w:rsidRDefault="004367A4" w:rsidP="004367A4">
      <w:pPr>
        <w:pStyle w:val="Punkts"/>
        <w:tabs>
          <w:tab w:val="clear" w:pos="851"/>
          <w:tab w:val="num" w:pos="993"/>
        </w:tabs>
        <w:spacing w:line="360" w:lineRule="auto"/>
        <w:ind w:left="993" w:hanging="567"/>
        <w:jc w:val="both"/>
        <w:rPr>
          <w:rFonts w:ascii="LatoLatin" w:hAnsi="LatoLatin" w:cs="Calibri Light"/>
          <w:b w:val="0"/>
          <w:bCs/>
          <w:sz w:val="21"/>
          <w:szCs w:val="21"/>
        </w:rPr>
      </w:pPr>
      <w:r w:rsidRPr="005C0026">
        <w:rPr>
          <w:rFonts w:ascii="LatoLatin" w:hAnsi="LatoLatin" w:cs="Calibri Light"/>
          <w:b w:val="0"/>
          <w:bCs/>
          <w:sz w:val="21"/>
          <w:szCs w:val="21"/>
        </w:rPr>
        <w:t xml:space="preserve">Piegādātās Sijāšanas </w:t>
      </w:r>
      <w:r w:rsidRPr="005C0026">
        <w:rPr>
          <w:rFonts w:ascii="LatoLatin" w:hAnsi="LatoLatin"/>
          <w:b w:val="0"/>
          <w:bCs/>
          <w:sz w:val="21"/>
          <w:szCs w:val="21"/>
        </w:rPr>
        <w:t>iekārtas</w:t>
      </w:r>
      <w:r w:rsidRPr="005C0026">
        <w:rPr>
          <w:rFonts w:ascii="LatoLatin" w:hAnsi="LatoLatin" w:cs="Calibri Light"/>
          <w:b w:val="0"/>
          <w:bCs/>
          <w:sz w:val="21"/>
          <w:szCs w:val="21"/>
        </w:rPr>
        <w:t xml:space="preserve"> garantijas laiks</w:t>
      </w:r>
      <w:r w:rsidRPr="005C0026">
        <w:rPr>
          <w:rStyle w:val="FootnoteReference"/>
          <w:rFonts w:ascii="LatoLatin" w:hAnsi="LatoLatin" w:cs="Calibri Light"/>
          <w:b w:val="0"/>
          <w:bCs/>
          <w:sz w:val="21"/>
          <w:szCs w:val="21"/>
        </w:rPr>
        <w:footnoteReference w:id="7"/>
      </w:r>
      <w:r w:rsidRPr="005C0026">
        <w:rPr>
          <w:rFonts w:ascii="LatoLatin" w:hAnsi="LatoLatin" w:cs="Calibri Light"/>
          <w:b w:val="0"/>
          <w:bCs/>
          <w:sz w:val="21"/>
          <w:szCs w:val="21"/>
        </w:rPr>
        <w:t xml:space="preserve"> tiek noteikts ___ (____________) mēneši vai ____ (____________) motorstundas, atkarībā kurš no apstākļiem ir iestājies pirmais.</w:t>
      </w:r>
    </w:p>
    <w:p w14:paraId="2A9533B3" w14:textId="77777777" w:rsidR="004367A4" w:rsidRPr="005C0026" w:rsidRDefault="004367A4" w:rsidP="004367A4">
      <w:pPr>
        <w:pStyle w:val="Punkts"/>
        <w:tabs>
          <w:tab w:val="clear" w:pos="851"/>
          <w:tab w:val="num" w:pos="993"/>
        </w:tabs>
        <w:spacing w:line="360" w:lineRule="auto"/>
        <w:ind w:left="993" w:hanging="567"/>
        <w:jc w:val="both"/>
        <w:rPr>
          <w:rFonts w:ascii="LatoLatin" w:hAnsi="LatoLatin" w:cs="Calibri Light"/>
          <w:b w:val="0"/>
          <w:bCs/>
          <w:sz w:val="21"/>
          <w:szCs w:val="21"/>
        </w:rPr>
      </w:pPr>
      <w:r w:rsidRPr="005C0026">
        <w:rPr>
          <w:rFonts w:ascii="LatoLatin" w:hAnsi="LatoLatin"/>
          <w:b w:val="0"/>
          <w:bCs/>
          <w:sz w:val="21"/>
          <w:szCs w:val="21"/>
        </w:rPr>
        <w:t>Būvgružu Drupināšanas iekārtas</w:t>
      </w:r>
      <w:r w:rsidRPr="005C0026">
        <w:rPr>
          <w:rFonts w:ascii="LatoLatin" w:hAnsi="LatoLatin" w:cs="Calibri Light"/>
          <w:b w:val="0"/>
          <w:bCs/>
          <w:sz w:val="21"/>
          <w:szCs w:val="21"/>
        </w:rPr>
        <w:t xml:space="preserve"> garantijas laikā veicamo apkopju grafiks (pretendents aizpilda atbilstoši savam apkopju intervālu piedāvājumam</w:t>
      </w:r>
      <w:r w:rsidRPr="005C0026">
        <w:rPr>
          <w:rFonts w:ascii="LatoLatin" w:hAnsi="LatoLatin" w:cs="Calibri Light"/>
          <w:b w:val="0"/>
          <w:bCs/>
          <w:i/>
          <w:iCs/>
          <w:sz w:val="21"/>
          <w:szCs w:val="21"/>
        </w:rPr>
        <w:t>,</w:t>
      </w:r>
      <w:r w:rsidRPr="005C0026">
        <w:rPr>
          <w:rFonts w:ascii="LatoLatin" w:hAnsi="LatoLatin" w:cs="Calibri Light"/>
          <w:i/>
          <w:iCs/>
          <w:sz w:val="21"/>
          <w:szCs w:val="21"/>
        </w:rPr>
        <w:t xml:space="preserve"> </w:t>
      </w:r>
      <w:r w:rsidRPr="005C0026">
        <w:rPr>
          <w:rFonts w:ascii="LatoLatin" w:hAnsi="LatoLatin" w:cs="Calibri Light"/>
          <w:bCs/>
          <w:i/>
          <w:iCs/>
          <w:sz w:val="21"/>
          <w:szCs w:val="21"/>
        </w:rPr>
        <w:t>papildus norādot apkopēs izmatojamo rezerves daļu un materiālu daudzumu, kā arī veicamo darbu sarakstu</w:t>
      </w:r>
      <w:r w:rsidRPr="005C0026">
        <w:rPr>
          <w:rFonts w:ascii="LatoLatin" w:hAnsi="LatoLatin" w:cs="Calibri Light"/>
          <w:i/>
          <w:iCs/>
          <w:sz w:val="21"/>
          <w:szCs w:val="21"/>
        </w:rPr>
        <w:t>)</w:t>
      </w:r>
      <w:r w:rsidRPr="005C0026">
        <w:rPr>
          <w:rFonts w:ascii="LatoLatin" w:hAnsi="LatoLatin" w:cs="Calibri Light"/>
          <w:bCs/>
          <w:sz w:val="21"/>
          <w:szCs w:val="21"/>
        </w:rPr>
        <w:t>:</w:t>
      </w:r>
    </w:p>
    <w:p w14:paraId="38ED269B" w14:textId="77777777" w:rsidR="004367A4" w:rsidRPr="005C0026" w:rsidRDefault="004367A4" w:rsidP="004367A4">
      <w:pPr>
        <w:autoSpaceDE w:val="0"/>
        <w:autoSpaceDN w:val="0"/>
        <w:adjustRightInd w:val="0"/>
        <w:spacing w:after="120"/>
        <w:ind w:right="-1"/>
        <w:jc w:val="right"/>
        <w:rPr>
          <w:rFonts w:ascii="LatoLatin" w:hAnsi="LatoLatin" w:cs="Calibri Light"/>
          <w:i/>
          <w:sz w:val="21"/>
          <w:szCs w:val="21"/>
          <w:lang w:val="lv-LV"/>
        </w:rPr>
      </w:pPr>
      <w:r w:rsidRPr="005C0026">
        <w:rPr>
          <w:rFonts w:ascii="LatoLatin" w:hAnsi="LatoLatin" w:cs="Calibri Light"/>
          <w:i/>
          <w:sz w:val="21"/>
          <w:szCs w:val="21"/>
          <w:lang w:val="lv-LV"/>
        </w:rPr>
        <w:t>1.tabula</w:t>
      </w:r>
    </w:p>
    <w:p w14:paraId="2F7C4F17" w14:textId="6183749E" w:rsidR="00346D5D" w:rsidRPr="005C0026" w:rsidRDefault="00E547A3" w:rsidP="00346D5D">
      <w:pPr>
        <w:autoSpaceDE w:val="0"/>
        <w:autoSpaceDN w:val="0"/>
        <w:adjustRightInd w:val="0"/>
        <w:spacing w:after="120"/>
        <w:ind w:right="-1"/>
        <w:jc w:val="center"/>
        <w:rPr>
          <w:rFonts w:ascii="LatoLatin" w:hAnsi="LatoLatin" w:cs="Calibri Light"/>
          <w:i/>
          <w:iCs/>
          <w:sz w:val="21"/>
          <w:szCs w:val="21"/>
          <w:lang w:val="lv-LV"/>
        </w:rPr>
      </w:pPr>
      <w:r w:rsidRPr="005C0026">
        <w:rPr>
          <w:rFonts w:ascii="LatoLatin" w:hAnsi="LatoLatin" w:cs="Calibri Light"/>
          <w:b/>
          <w:sz w:val="21"/>
          <w:szCs w:val="21"/>
          <w:lang w:val="lv-LV"/>
        </w:rPr>
        <w:t>Drupināšana</w:t>
      </w:r>
      <w:r w:rsidR="00E2487D" w:rsidRPr="005C0026">
        <w:rPr>
          <w:rFonts w:ascii="LatoLatin" w:hAnsi="LatoLatin" w:cs="Calibri Light"/>
          <w:b/>
          <w:sz w:val="21"/>
          <w:szCs w:val="21"/>
          <w:lang w:val="lv-LV"/>
        </w:rPr>
        <w:t>s</w:t>
      </w:r>
      <w:r w:rsidRPr="005C0026">
        <w:rPr>
          <w:rFonts w:ascii="LatoLatin" w:hAnsi="LatoLatin" w:cs="Calibri Light"/>
          <w:b/>
          <w:sz w:val="21"/>
          <w:szCs w:val="21"/>
          <w:lang w:val="lv-LV"/>
        </w:rPr>
        <w:t xml:space="preserve"> iekārtas </w:t>
      </w:r>
      <w:r w:rsidR="00346D5D" w:rsidRPr="005C0026">
        <w:rPr>
          <w:rFonts w:ascii="LatoLatin" w:hAnsi="LatoLatin" w:cs="Calibri Light"/>
          <w:b/>
          <w:bCs/>
          <w:sz w:val="21"/>
          <w:szCs w:val="21"/>
          <w:lang w:val="lv-LV"/>
        </w:rPr>
        <w:t>garantijas laika apkopju grafiks</w:t>
      </w:r>
    </w:p>
    <w:tbl>
      <w:tblPr>
        <w:tblStyle w:val="TableGrid"/>
        <w:tblW w:w="0" w:type="auto"/>
        <w:jc w:val="center"/>
        <w:tblLook w:val="04A0" w:firstRow="1" w:lastRow="0" w:firstColumn="1" w:lastColumn="0" w:noHBand="0" w:noVBand="1"/>
      </w:tblPr>
      <w:tblGrid>
        <w:gridCol w:w="867"/>
        <w:gridCol w:w="3239"/>
      </w:tblGrid>
      <w:tr w:rsidR="004367A4" w:rsidRPr="005C0026" w14:paraId="3A7BB76C" w14:textId="77777777">
        <w:trPr>
          <w:jc w:val="center"/>
        </w:trPr>
        <w:tc>
          <w:tcPr>
            <w:tcW w:w="867" w:type="dxa"/>
            <w:vAlign w:val="center"/>
          </w:tcPr>
          <w:p w14:paraId="7DCA39EB" w14:textId="77777777" w:rsidR="004367A4" w:rsidRPr="005C0026" w:rsidRDefault="004367A4">
            <w:pPr>
              <w:autoSpaceDE w:val="0"/>
              <w:autoSpaceDN w:val="0"/>
              <w:adjustRightInd w:val="0"/>
              <w:spacing w:after="120"/>
              <w:ind w:right="-1"/>
              <w:jc w:val="center"/>
              <w:rPr>
                <w:rFonts w:ascii="LatoLatin" w:hAnsi="LatoLatin" w:cs="Calibri Light"/>
                <w:b/>
                <w:bCs/>
                <w:sz w:val="21"/>
                <w:szCs w:val="21"/>
              </w:rPr>
            </w:pPr>
            <w:r w:rsidRPr="005C0026">
              <w:rPr>
                <w:rFonts w:ascii="LatoLatin" w:hAnsi="LatoLatin" w:cs="Calibri Light"/>
                <w:b/>
                <w:bCs/>
                <w:sz w:val="21"/>
                <w:szCs w:val="21"/>
              </w:rPr>
              <w:t>Nr.p.k.</w:t>
            </w:r>
          </w:p>
        </w:tc>
        <w:tc>
          <w:tcPr>
            <w:tcW w:w="3239" w:type="dxa"/>
            <w:vAlign w:val="center"/>
          </w:tcPr>
          <w:p w14:paraId="521CEB4D" w14:textId="77777777" w:rsidR="004367A4" w:rsidRPr="005C0026" w:rsidRDefault="004367A4">
            <w:pPr>
              <w:autoSpaceDE w:val="0"/>
              <w:autoSpaceDN w:val="0"/>
              <w:adjustRightInd w:val="0"/>
              <w:spacing w:after="120"/>
              <w:ind w:left="-100" w:right="-1"/>
              <w:jc w:val="center"/>
              <w:rPr>
                <w:rFonts w:ascii="LatoLatin" w:hAnsi="LatoLatin" w:cs="Calibri Light"/>
                <w:b/>
                <w:bCs/>
                <w:sz w:val="21"/>
                <w:szCs w:val="21"/>
              </w:rPr>
            </w:pPr>
            <w:r w:rsidRPr="005C0026">
              <w:rPr>
                <w:rFonts w:ascii="LatoLatin" w:hAnsi="LatoLatin" w:cs="Calibri Light"/>
                <w:b/>
                <w:bCs/>
                <w:sz w:val="21"/>
                <w:szCs w:val="21"/>
              </w:rPr>
              <w:t>Apkopes</w:t>
            </w:r>
          </w:p>
        </w:tc>
      </w:tr>
      <w:tr w:rsidR="004367A4" w:rsidRPr="005C0026" w14:paraId="06EAEAD9" w14:textId="77777777">
        <w:trPr>
          <w:jc w:val="center"/>
        </w:trPr>
        <w:tc>
          <w:tcPr>
            <w:tcW w:w="867" w:type="dxa"/>
            <w:vAlign w:val="center"/>
          </w:tcPr>
          <w:p w14:paraId="37388AE5"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1.</w:t>
            </w:r>
          </w:p>
        </w:tc>
        <w:tc>
          <w:tcPr>
            <w:tcW w:w="3239" w:type="dxa"/>
          </w:tcPr>
          <w:p w14:paraId="0F3532CF"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 (piemēram, 500 m/h apkope)</w:t>
            </w:r>
          </w:p>
        </w:tc>
      </w:tr>
      <w:tr w:rsidR="004367A4" w:rsidRPr="005C0026" w14:paraId="51EFF73B" w14:textId="77777777">
        <w:trPr>
          <w:jc w:val="center"/>
        </w:trPr>
        <w:tc>
          <w:tcPr>
            <w:tcW w:w="867" w:type="dxa"/>
            <w:vAlign w:val="center"/>
          </w:tcPr>
          <w:p w14:paraId="7D402A6B"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2.</w:t>
            </w:r>
          </w:p>
        </w:tc>
        <w:tc>
          <w:tcPr>
            <w:tcW w:w="3239" w:type="dxa"/>
          </w:tcPr>
          <w:p w14:paraId="21A855CA"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w:t>
            </w:r>
          </w:p>
        </w:tc>
      </w:tr>
      <w:tr w:rsidR="004367A4" w:rsidRPr="005C0026" w14:paraId="3F3F2C75" w14:textId="77777777">
        <w:trPr>
          <w:jc w:val="center"/>
        </w:trPr>
        <w:tc>
          <w:tcPr>
            <w:tcW w:w="867" w:type="dxa"/>
            <w:vAlign w:val="center"/>
          </w:tcPr>
          <w:p w14:paraId="7DEC6BE5"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3.</w:t>
            </w:r>
          </w:p>
        </w:tc>
        <w:tc>
          <w:tcPr>
            <w:tcW w:w="3239" w:type="dxa"/>
          </w:tcPr>
          <w:p w14:paraId="71F42BBF"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w:t>
            </w:r>
          </w:p>
        </w:tc>
      </w:tr>
      <w:tr w:rsidR="004367A4" w:rsidRPr="005C0026" w14:paraId="75E7055E" w14:textId="77777777">
        <w:trPr>
          <w:jc w:val="center"/>
        </w:trPr>
        <w:tc>
          <w:tcPr>
            <w:tcW w:w="867" w:type="dxa"/>
            <w:vAlign w:val="center"/>
          </w:tcPr>
          <w:p w14:paraId="759957E5"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4.</w:t>
            </w:r>
          </w:p>
        </w:tc>
        <w:tc>
          <w:tcPr>
            <w:tcW w:w="3239" w:type="dxa"/>
          </w:tcPr>
          <w:p w14:paraId="16CDF2C4"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w:t>
            </w:r>
          </w:p>
        </w:tc>
      </w:tr>
      <w:tr w:rsidR="004367A4" w:rsidRPr="005C0026" w14:paraId="031C3244" w14:textId="77777777">
        <w:trPr>
          <w:jc w:val="center"/>
        </w:trPr>
        <w:tc>
          <w:tcPr>
            <w:tcW w:w="867" w:type="dxa"/>
            <w:vAlign w:val="center"/>
          </w:tcPr>
          <w:p w14:paraId="3AC5E1E2"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5.</w:t>
            </w:r>
          </w:p>
        </w:tc>
        <w:tc>
          <w:tcPr>
            <w:tcW w:w="3239" w:type="dxa"/>
          </w:tcPr>
          <w:p w14:paraId="547762F5"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w:t>
            </w:r>
          </w:p>
        </w:tc>
      </w:tr>
      <w:tr w:rsidR="004367A4" w:rsidRPr="005C0026" w14:paraId="1DBDECF9" w14:textId="77777777">
        <w:trPr>
          <w:jc w:val="center"/>
        </w:trPr>
        <w:tc>
          <w:tcPr>
            <w:tcW w:w="867" w:type="dxa"/>
            <w:vAlign w:val="center"/>
          </w:tcPr>
          <w:p w14:paraId="6BC10556"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6.</w:t>
            </w:r>
          </w:p>
        </w:tc>
        <w:tc>
          <w:tcPr>
            <w:tcW w:w="3239" w:type="dxa"/>
          </w:tcPr>
          <w:p w14:paraId="66F69BA5"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w:t>
            </w:r>
          </w:p>
        </w:tc>
      </w:tr>
      <w:tr w:rsidR="004367A4" w:rsidRPr="005C0026" w14:paraId="4F718515" w14:textId="77777777">
        <w:trPr>
          <w:jc w:val="center"/>
        </w:trPr>
        <w:tc>
          <w:tcPr>
            <w:tcW w:w="867" w:type="dxa"/>
            <w:vAlign w:val="center"/>
          </w:tcPr>
          <w:p w14:paraId="1A38D2BE"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p>
        </w:tc>
        <w:tc>
          <w:tcPr>
            <w:tcW w:w="3239" w:type="dxa"/>
          </w:tcPr>
          <w:p w14:paraId="10F9850A" w14:textId="77777777" w:rsidR="004367A4" w:rsidRPr="005C0026" w:rsidRDefault="004367A4">
            <w:pPr>
              <w:autoSpaceDE w:val="0"/>
              <w:autoSpaceDN w:val="0"/>
              <w:adjustRightInd w:val="0"/>
              <w:spacing w:after="120"/>
              <w:ind w:right="-1"/>
              <w:jc w:val="center"/>
              <w:rPr>
                <w:rFonts w:ascii="LatoLatin" w:hAnsi="LatoLatin" w:cs="Calibri Light"/>
                <w:b/>
                <w:bCs/>
                <w:sz w:val="21"/>
                <w:szCs w:val="21"/>
              </w:rPr>
            </w:pPr>
          </w:p>
        </w:tc>
      </w:tr>
    </w:tbl>
    <w:p w14:paraId="10665BFA" w14:textId="77777777" w:rsidR="00346D5D" w:rsidRPr="005C0026" w:rsidRDefault="00346D5D" w:rsidP="00346D5D">
      <w:pPr>
        <w:autoSpaceDE w:val="0"/>
        <w:autoSpaceDN w:val="0"/>
        <w:adjustRightInd w:val="0"/>
        <w:spacing w:after="120"/>
        <w:ind w:right="-1"/>
        <w:jc w:val="both"/>
        <w:rPr>
          <w:rFonts w:ascii="LatoLatin" w:hAnsi="LatoLatin" w:cs="Calibri Light"/>
          <w:b/>
          <w:bCs/>
          <w:sz w:val="21"/>
          <w:szCs w:val="21"/>
          <w:lang w:val="lv-LV"/>
        </w:rPr>
      </w:pPr>
    </w:p>
    <w:p w14:paraId="50AD6860" w14:textId="77777777" w:rsidR="004367A4" w:rsidRPr="005C0026" w:rsidRDefault="004367A4" w:rsidP="009D7438">
      <w:pPr>
        <w:pStyle w:val="Punkts"/>
        <w:numPr>
          <w:ilvl w:val="0"/>
          <w:numId w:val="4"/>
        </w:numPr>
        <w:tabs>
          <w:tab w:val="clear" w:pos="851"/>
          <w:tab w:val="num" w:pos="993"/>
        </w:tabs>
        <w:spacing w:line="360" w:lineRule="auto"/>
        <w:ind w:left="993" w:hanging="567"/>
        <w:jc w:val="both"/>
        <w:rPr>
          <w:rFonts w:ascii="LatoLatin" w:hAnsi="LatoLatin" w:cs="Calibri Light"/>
          <w:b w:val="0"/>
          <w:bCs/>
          <w:sz w:val="21"/>
          <w:szCs w:val="21"/>
        </w:rPr>
      </w:pPr>
      <w:r w:rsidRPr="005C0026">
        <w:rPr>
          <w:rFonts w:ascii="LatoLatin" w:hAnsi="LatoLatin"/>
          <w:b w:val="0"/>
          <w:bCs/>
          <w:sz w:val="21"/>
          <w:szCs w:val="21"/>
        </w:rPr>
        <w:t>Būvgružu Sijāšanas iekārtas</w:t>
      </w:r>
      <w:r w:rsidRPr="005C0026">
        <w:rPr>
          <w:rFonts w:ascii="LatoLatin" w:hAnsi="LatoLatin" w:cs="Calibri Light"/>
          <w:b w:val="0"/>
          <w:bCs/>
          <w:sz w:val="21"/>
          <w:szCs w:val="21"/>
        </w:rPr>
        <w:t xml:space="preserve"> garantijas laikā veicamo apkopju grafiks (pretendents aizpilda atbilstoši savam apkopju intervālu piedāvājumam</w:t>
      </w:r>
      <w:r w:rsidRPr="005C0026">
        <w:rPr>
          <w:rFonts w:ascii="LatoLatin" w:hAnsi="LatoLatin" w:cs="Calibri Light"/>
          <w:b w:val="0"/>
          <w:bCs/>
          <w:i/>
          <w:iCs/>
          <w:sz w:val="21"/>
          <w:szCs w:val="21"/>
        </w:rPr>
        <w:t>,</w:t>
      </w:r>
      <w:r w:rsidRPr="005C0026">
        <w:rPr>
          <w:rFonts w:ascii="LatoLatin" w:hAnsi="LatoLatin" w:cs="Calibri Light"/>
          <w:i/>
          <w:iCs/>
          <w:sz w:val="21"/>
          <w:szCs w:val="21"/>
        </w:rPr>
        <w:t xml:space="preserve"> </w:t>
      </w:r>
      <w:r w:rsidRPr="005C0026">
        <w:rPr>
          <w:rFonts w:ascii="LatoLatin" w:hAnsi="LatoLatin" w:cs="Calibri Light"/>
          <w:bCs/>
          <w:i/>
          <w:iCs/>
          <w:sz w:val="21"/>
          <w:szCs w:val="21"/>
        </w:rPr>
        <w:t>papildus norādot apkopēs izmatojamo rezerves daļu un materiālu daudzumu, kā arī veicamo darbu sarakstu</w:t>
      </w:r>
      <w:r w:rsidRPr="005C0026">
        <w:rPr>
          <w:rFonts w:ascii="LatoLatin" w:hAnsi="LatoLatin" w:cs="Calibri Light"/>
          <w:i/>
          <w:iCs/>
          <w:sz w:val="21"/>
          <w:szCs w:val="21"/>
        </w:rPr>
        <w:t>)</w:t>
      </w:r>
      <w:r w:rsidRPr="005C0026">
        <w:rPr>
          <w:rFonts w:ascii="LatoLatin" w:hAnsi="LatoLatin" w:cs="Calibri Light"/>
          <w:bCs/>
          <w:sz w:val="21"/>
          <w:szCs w:val="21"/>
        </w:rPr>
        <w:t>:</w:t>
      </w:r>
    </w:p>
    <w:p w14:paraId="278A0F35" w14:textId="0B1DC0AC" w:rsidR="004367A4" w:rsidRPr="005C0026" w:rsidRDefault="00DD66F6" w:rsidP="004367A4">
      <w:pPr>
        <w:autoSpaceDE w:val="0"/>
        <w:autoSpaceDN w:val="0"/>
        <w:adjustRightInd w:val="0"/>
        <w:spacing w:after="120"/>
        <w:ind w:right="-1"/>
        <w:jc w:val="right"/>
        <w:rPr>
          <w:rFonts w:ascii="LatoLatin" w:hAnsi="LatoLatin" w:cs="Calibri Light"/>
          <w:i/>
          <w:iCs/>
          <w:sz w:val="21"/>
          <w:szCs w:val="21"/>
          <w:lang w:val="lv-LV"/>
        </w:rPr>
      </w:pPr>
      <w:r w:rsidRPr="005C0026">
        <w:rPr>
          <w:rFonts w:ascii="LatoLatin" w:hAnsi="LatoLatin" w:cs="Calibri Light"/>
          <w:i/>
          <w:iCs/>
          <w:sz w:val="21"/>
          <w:szCs w:val="21"/>
          <w:lang w:val="lv-LV"/>
        </w:rPr>
        <w:t>2</w:t>
      </w:r>
      <w:r w:rsidR="004367A4" w:rsidRPr="005C0026">
        <w:rPr>
          <w:rFonts w:ascii="LatoLatin" w:hAnsi="LatoLatin" w:cs="Calibri Light"/>
          <w:i/>
          <w:iCs/>
          <w:sz w:val="21"/>
          <w:szCs w:val="21"/>
          <w:lang w:val="lv-LV"/>
        </w:rPr>
        <w:t>.tabula</w:t>
      </w:r>
    </w:p>
    <w:p w14:paraId="7676200B" w14:textId="77777777" w:rsidR="004367A4" w:rsidRPr="005C0026" w:rsidRDefault="004367A4" w:rsidP="004367A4">
      <w:pPr>
        <w:autoSpaceDE w:val="0"/>
        <w:autoSpaceDN w:val="0"/>
        <w:adjustRightInd w:val="0"/>
        <w:spacing w:after="120"/>
        <w:ind w:right="-1"/>
        <w:jc w:val="center"/>
        <w:rPr>
          <w:rFonts w:ascii="LatoLatin" w:hAnsi="LatoLatin" w:cs="Calibri Light"/>
          <w:i/>
          <w:iCs/>
          <w:sz w:val="21"/>
          <w:szCs w:val="21"/>
          <w:lang w:val="lv-LV"/>
        </w:rPr>
      </w:pPr>
      <w:r w:rsidRPr="005C0026">
        <w:rPr>
          <w:rFonts w:ascii="LatoLatin" w:hAnsi="LatoLatin" w:cs="Calibri Light"/>
          <w:b/>
          <w:bCs/>
          <w:sz w:val="21"/>
          <w:szCs w:val="21"/>
          <w:lang w:val="lv-LV"/>
        </w:rPr>
        <w:t>Sijāšanas iekārtas garantijas laika apkopju grafiks</w:t>
      </w:r>
    </w:p>
    <w:tbl>
      <w:tblPr>
        <w:tblStyle w:val="TableGrid"/>
        <w:tblW w:w="0" w:type="auto"/>
        <w:jc w:val="center"/>
        <w:tblLook w:val="04A0" w:firstRow="1" w:lastRow="0" w:firstColumn="1" w:lastColumn="0" w:noHBand="0" w:noVBand="1"/>
      </w:tblPr>
      <w:tblGrid>
        <w:gridCol w:w="867"/>
        <w:gridCol w:w="3239"/>
      </w:tblGrid>
      <w:tr w:rsidR="004367A4" w:rsidRPr="005C0026" w14:paraId="2A4070A2" w14:textId="77777777">
        <w:trPr>
          <w:jc w:val="center"/>
        </w:trPr>
        <w:tc>
          <w:tcPr>
            <w:tcW w:w="867" w:type="dxa"/>
            <w:vAlign w:val="center"/>
          </w:tcPr>
          <w:p w14:paraId="2CB84440" w14:textId="77777777" w:rsidR="004367A4" w:rsidRPr="005C0026" w:rsidRDefault="004367A4">
            <w:pPr>
              <w:autoSpaceDE w:val="0"/>
              <w:autoSpaceDN w:val="0"/>
              <w:adjustRightInd w:val="0"/>
              <w:spacing w:after="120"/>
              <w:ind w:right="-1"/>
              <w:jc w:val="center"/>
              <w:rPr>
                <w:rFonts w:ascii="LatoLatin" w:hAnsi="LatoLatin" w:cs="Calibri Light"/>
                <w:b/>
                <w:bCs/>
                <w:sz w:val="21"/>
                <w:szCs w:val="21"/>
              </w:rPr>
            </w:pPr>
            <w:r w:rsidRPr="005C0026">
              <w:rPr>
                <w:rFonts w:ascii="LatoLatin" w:hAnsi="LatoLatin" w:cs="Calibri Light"/>
                <w:b/>
                <w:bCs/>
                <w:sz w:val="21"/>
                <w:szCs w:val="21"/>
              </w:rPr>
              <w:t>Nr.p.k.</w:t>
            </w:r>
          </w:p>
        </w:tc>
        <w:tc>
          <w:tcPr>
            <w:tcW w:w="3239" w:type="dxa"/>
            <w:vAlign w:val="center"/>
          </w:tcPr>
          <w:p w14:paraId="341F27A3" w14:textId="77777777" w:rsidR="004367A4" w:rsidRPr="005C0026" w:rsidRDefault="004367A4">
            <w:pPr>
              <w:autoSpaceDE w:val="0"/>
              <w:autoSpaceDN w:val="0"/>
              <w:adjustRightInd w:val="0"/>
              <w:spacing w:after="120"/>
              <w:ind w:left="-100" w:right="-1"/>
              <w:jc w:val="center"/>
              <w:rPr>
                <w:rFonts w:ascii="LatoLatin" w:hAnsi="LatoLatin" w:cs="Calibri Light"/>
                <w:b/>
                <w:bCs/>
                <w:sz w:val="21"/>
                <w:szCs w:val="21"/>
              </w:rPr>
            </w:pPr>
            <w:r w:rsidRPr="005C0026">
              <w:rPr>
                <w:rFonts w:ascii="LatoLatin" w:hAnsi="LatoLatin" w:cs="Calibri Light"/>
                <w:b/>
                <w:bCs/>
                <w:sz w:val="21"/>
                <w:szCs w:val="21"/>
              </w:rPr>
              <w:t>Apkopes</w:t>
            </w:r>
          </w:p>
        </w:tc>
      </w:tr>
      <w:tr w:rsidR="004367A4" w:rsidRPr="005C0026" w14:paraId="6D6A7205" w14:textId="77777777">
        <w:trPr>
          <w:jc w:val="center"/>
        </w:trPr>
        <w:tc>
          <w:tcPr>
            <w:tcW w:w="867" w:type="dxa"/>
            <w:vAlign w:val="center"/>
          </w:tcPr>
          <w:p w14:paraId="052DB738"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1.</w:t>
            </w:r>
          </w:p>
        </w:tc>
        <w:tc>
          <w:tcPr>
            <w:tcW w:w="3239" w:type="dxa"/>
          </w:tcPr>
          <w:p w14:paraId="45DA93F2"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 (piemēram, 500 m/h apkope)</w:t>
            </w:r>
          </w:p>
        </w:tc>
      </w:tr>
      <w:tr w:rsidR="004367A4" w:rsidRPr="005C0026" w14:paraId="6F8548AD" w14:textId="77777777">
        <w:trPr>
          <w:jc w:val="center"/>
        </w:trPr>
        <w:tc>
          <w:tcPr>
            <w:tcW w:w="867" w:type="dxa"/>
            <w:vAlign w:val="center"/>
          </w:tcPr>
          <w:p w14:paraId="27A5121E"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2.</w:t>
            </w:r>
          </w:p>
        </w:tc>
        <w:tc>
          <w:tcPr>
            <w:tcW w:w="3239" w:type="dxa"/>
          </w:tcPr>
          <w:p w14:paraId="02B4DCBF"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w:t>
            </w:r>
          </w:p>
        </w:tc>
      </w:tr>
      <w:tr w:rsidR="004367A4" w:rsidRPr="005C0026" w14:paraId="7C8AA0C6" w14:textId="77777777">
        <w:trPr>
          <w:jc w:val="center"/>
        </w:trPr>
        <w:tc>
          <w:tcPr>
            <w:tcW w:w="867" w:type="dxa"/>
            <w:vAlign w:val="center"/>
          </w:tcPr>
          <w:p w14:paraId="67420504"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3.</w:t>
            </w:r>
          </w:p>
        </w:tc>
        <w:tc>
          <w:tcPr>
            <w:tcW w:w="3239" w:type="dxa"/>
          </w:tcPr>
          <w:p w14:paraId="6AC75812"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w:t>
            </w:r>
          </w:p>
        </w:tc>
      </w:tr>
      <w:tr w:rsidR="004367A4" w:rsidRPr="005C0026" w14:paraId="62CB0A11" w14:textId="77777777">
        <w:trPr>
          <w:jc w:val="center"/>
        </w:trPr>
        <w:tc>
          <w:tcPr>
            <w:tcW w:w="867" w:type="dxa"/>
            <w:vAlign w:val="center"/>
          </w:tcPr>
          <w:p w14:paraId="6D46BE0B"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4.</w:t>
            </w:r>
          </w:p>
        </w:tc>
        <w:tc>
          <w:tcPr>
            <w:tcW w:w="3239" w:type="dxa"/>
          </w:tcPr>
          <w:p w14:paraId="4DF59E69"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w:t>
            </w:r>
          </w:p>
        </w:tc>
      </w:tr>
      <w:tr w:rsidR="004367A4" w:rsidRPr="005C0026" w14:paraId="45BFEDA4" w14:textId="77777777">
        <w:trPr>
          <w:jc w:val="center"/>
        </w:trPr>
        <w:tc>
          <w:tcPr>
            <w:tcW w:w="867" w:type="dxa"/>
            <w:vAlign w:val="center"/>
          </w:tcPr>
          <w:p w14:paraId="224E2BE8"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5.</w:t>
            </w:r>
          </w:p>
        </w:tc>
        <w:tc>
          <w:tcPr>
            <w:tcW w:w="3239" w:type="dxa"/>
          </w:tcPr>
          <w:p w14:paraId="2BF7352E"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w:t>
            </w:r>
          </w:p>
        </w:tc>
      </w:tr>
      <w:tr w:rsidR="004367A4" w:rsidRPr="005C0026" w14:paraId="5B8B810B" w14:textId="77777777">
        <w:trPr>
          <w:jc w:val="center"/>
        </w:trPr>
        <w:tc>
          <w:tcPr>
            <w:tcW w:w="867" w:type="dxa"/>
            <w:vAlign w:val="center"/>
          </w:tcPr>
          <w:p w14:paraId="6F0C94CD"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r w:rsidRPr="005C0026">
              <w:rPr>
                <w:rFonts w:ascii="LatoLatin" w:hAnsi="LatoLatin" w:cs="Calibri Light"/>
                <w:sz w:val="21"/>
                <w:szCs w:val="21"/>
              </w:rPr>
              <w:t>6.</w:t>
            </w:r>
          </w:p>
        </w:tc>
        <w:tc>
          <w:tcPr>
            <w:tcW w:w="3239" w:type="dxa"/>
          </w:tcPr>
          <w:p w14:paraId="50B56FB6" w14:textId="77777777" w:rsidR="004367A4" w:rsidRPr="005C0026" w:rsidRDefault="004367A4">
            <w:pPr>
              <w:autoSpaceDE w:val="0"/>
              <w:autoSpaceDN w:val="0"/>
              <w:adjustRightInd w:val="0"/>
              <w:spacing w:after="120"/>
              <w:ind w:right="-1"/>
              <w:jc w:val="center"/>
              <w:rPr>
                <w:rFonts w:ascii="LatoLatin" w:hAnsi="LatoLatin" w:cs="Calibri Light"/>
                <w:sz w:val="21"/>
                <w:szCs w:val="21"/>
              </w:rPr>
            </w:pPr>
            <w:r w:rsidRPr="005C0026">
              <w:rPr>
                <w:rFonts w:ascii="LatoLatin" w:hAnsi="LatoLatin" w:cs="Calibri Light"/>
                <w:b/>
                <w:bCs/>
                <w:sz w:val="21"/>
                <w:szCs w:val="21"/>
              </w:rPr>
              <w:t>______</w:t>
            </w:r>
            <w:r w:rsidRPr="005C0026">
              <w:rPr>
                <w:rFonts w:ascii="LatoLatin" w:hAnsi="LatoLatin" w:cs="Calibri Light"/>
                <w:sz w:val="21"/>
                <w:szCs w:val="21"/>
              </w:rPr>
              <w:t xml:space="preserve"> m/h apkope</w:t>
            </w:r>
          </w:p>
        </w:tc>
      </w:tr>
      <w:tr w:rsidR="004367A4" w:rsidRPr="005C0026" w14:paraId="39AFC882" w14:textId="77777777">
        <w:trPr>
          <w:jc w:val="center"/>
        </w:trPr>
        <w:tc>
          <w:tcPr>
            <w:tcW w:w="867" w:type="dxa"/>
            <w:vAlign w:val="center"/>
          </w:tcPr>
          <w:p w14:paraId="11E25A5E" w14:textId="77777777" w:rsidR="004367A4" w:rsidRPr="005C0026" w:rsidRDefault="004367A4">
            <w:pPr>
              <w:autoSpaceDE w:val="0"/>
              <w:autoSpaceDN w:val="0"/>
              <w:adjustRightInd w:val="0"/>
              <w:spacing w:after="120"/>
              <w:ind w:left="22" w:right="-1"/>
              <w:jc w:val="center"/>
              <w:rPr>
                <w:rFonts w:ascii="LatoLatin" w:hAnsi="LatoLatin" w:cs="Calibri Light"/>
                <w:sz w:val="21"/>
                <w:szCs w:val="21"/>
              </w:rPr>
            </w:pPr>
          </w:p>
        </w:tc>
        <w:tc>
          <w:tcPr>
            <w:tcW w:w="3239" w:type="dxa"/>
          </w:tcPr>
          <w:p w14:paraId="33B173AF" w14:textId="77777777" w:rsidR="004367A4" w:rsidRPr="005C0026" w:rsidRDefault="004367A4">
            <w:pPr>
              <w:autoSpaceDE w:val="0"/>
              <w:autoSpaceDN w:val="0"/>
              <w:adjustRightInd w:val="0"/>
              <w:spacing w:after="120"/>
              <w:ind w:right="-1"/>
              <w:jc w:val="center"/>
              <w:rPr>
                <w:rFonts w:ascii="LatoLatin" w:hAnsi="LatoLatin" w:cs="Calibri Light"/>
                <w:b/>
                <w:bCs/>
                <w:sz w:val="21"/>
                <w:szCs w:val="21"/>
              </w:rPr>
            </w:pPr>
          </w:p>
        </w:tc>
      </w:tr>
    </w:tbl>
    <w:p w14:paraId="27ABE517" w14:textId="77777777" w:rsidR="004367A4" w:rsidRPr="005C0026" w:rsidRDefault="004367A4" w:rsidP="004367A4">
      <w:pPr>
        <w:autoSpaceDE w:val="0"/>
        <w:autoSpaceDN w:val="0"/>
        <w:adjustRightInd w:val="0"/>
        <w:spacing w:after="120"/>
        <w:ind w:right="-1"/>
        <w:jc w:val="both"/>
        <w:rPr>
          <w:rFonts w:ascii="LatoLatin" w:hAnsi="LatoLatin" w:cs="Calibri Light"/>
          <w:b/>
          <w:bCs/>
          <w:sz w:val="21"/>
          <w:szCs w:val="21"/>
          <w:lang w:val="lv-LV"/>
        </w:rPr>
      </w:pPr>
    </w:p>
    <w:p w14:paraId="425E6F36" w14:textId="77777777" w:rsidR="004367A4" w:rsidRPr="005C0026" w:rsidRDefault="004367A4" w:rsidP="004367A4">
      <w:pPr>
        <w:pStyle w:val="Punkts"/>
        <w:tabs>
          <w:tab w:val="clear" w:pos="851"/>
          <w:tab w:val="num" w:pos="993"/>
        </w:tabs>
        <w:spacing w:line="360" w:lineRule="auto"/>
        <w:ind w:left="993" w:hanging="567"/>
        <w:jc w:val="both"/>
        <w:rPr>
          <w:rFonts w:ascii="LatoLatin" w:hAnsi="LatoLatin" w:cs="Calibri Light"/>
          <w:b w:val="0"/>
          <w:bCs/>
          <w:sz w:val="21"/>
          <w:szCs w:val="21"/>
        </w:rPr>
      </w:pPr>
      <w:r w:rsidRPr="005C0026">
        <w:rPr>
          <w:rFonts w:ascii="LatoLatin" w:hAnsi="LatoLatin" w:cs="Calibri Light"/>
          <w:b w:val="0"/>
          <w:bCs/>
          <w:sz w:val="21"/>
          <w:szCs w:val="21"/>
        </w:rPr>
        <w:lastRenderedPageBreak/>
        <w:t>Kopējās tehnisko apkopju izmaksas Drupināšanas iekārtas garantijas laikā sastāda _________ EUR (summa vārdiem) neieskaitot PVN</w:t>
      </w:r>
      <w:r w:rsidRPr="005C0026">
        <w:rPr>
          <w:rStyle w:val="FootnoteReference"/>
          <w:rFonts w:ascii="LatoLatin" w:hAnsi="LatoLatin" w:cs="Calibri Light"/>
          <w:b w:val="0"/>
          <w:bCs/>
          <w:sz w:val="21"/>
          <w:szCs w:val="21"/>
        </w:rPr>
        <w:footnoteReference w:id="8"/>
      </w:r>
      <w:r w:rsidRPr="005C0026">
        <w:rPr>
          <w:rFonts w:ascii="LatoLatin" w:hAnsi="LatoLatin" w:cs="Calibri Light"/>
          <w:b w:val="0"/>
          <w:bCs/>
          <w:sz w:val="21"/>
          <w:szCs w:val="21"/>
        </w:rPr>
        <w:t>.</w:t>
      </w:r>
    </w:p>
    <w:p w14:paraId="3BDD340C" w14:textId="77777777" w:rsidR="004367A4" w:rsidRPr="005C0026" w:rsidRDefault="004367A4" w:rsidP="004367A4">
      <w:pPr>
        <w:pStyle w:val="Punkts"/>
        <w:tabs>
          <w:tab w:val="clear" w:pos="851"/>
          <w:tab w:val="num" w:pos="993"/>
        </w:tabs>
        <w:spacing w:line="360" w:lineRule="auto"/>
        <w:ind w:left="993" w:hanging="567"/>
        <w:jc w:val="both"/>
        <w:rPr>
          <w:rFonts w:ascii="LatoLatin" w:hAnsi="LatoLatin" w:cs="Calibri Light"/>
          <w:b w:val="0"/>
          <w:bCs/>
          <w:sz w:val="21"/>
          <w:szCs w:val="21"/>
        </w:rPr>
      </w:pPr>
      <w:r w:rsidRPr="005C0026">
        <w:rPr>
          <w:rFonts w:ascii="LatoLatin" w:hAnsi="LatoLatin" w:cs="Calibri Light"/>
          <w:b w:val="0"/>
          <w:bCs/>
          <w:sz w:val="21"/>
          <w:szCs w:val="21"/>
        </w:rPr>
        <w:t>Fiksētā vienas motorstundas tehniskās apkopes izmaksas Drupināšanas iekārtai sastāda _________ EUR (summa vārdiem) neieskaitot PVN.</w:t>
      </w:r>
    </w:p>
    <w:p w14:paraId="30228A80" w14:textId="77777777" w:rsidR="004367A4" w:rsidRPr="005C0026" w:rsidRDefault="004367A4" w:rsidP="004367A4">
      <w:pPr>
        <w:pStyle w:val="Punkts"/>
        <w:tabs>
          <w:tab w:val="clear" w:pos="851"/>
          <w:tab w:val="num" w:pos="993"/>
        </w:tabs>
        <w:spacing w:line="360" w:lineRule="auto"/>
        <w:ind w:left="993" w:hanging="567"/>
        <w:jc w:val="both"/>
        <w:rPr>
          <w:rFonts w:ascii="LatoLatin" w:hAnsi="LatoLatin" w:cs="Calibri Light"/>
          <w:b w:val="0"/>
          <w:bCs/>
          <w:sz w:val="21"/>
          <w:szCs w:val="21"/>
        </w:rPr>
      </w:pPr>
      <w:r w:rsidRPr="005C0026">
        <w:rPr>
          <w:rFonts w:ascii="LatoLatin" w:hAnsi="LatoLatin" w:cs="Calibri Light"/>
          <w:b w:val="0"/>
          <w:bCs/>
          <w:sz w:val="21"/>
          <w:szCs w:val="21"/>
        </w:rPr>
        <w:t>Kopējās tehnisko apkopju izmaksas Sijāšanas iekārtas garantijas laikā sastāda _________ EUR (summa vārdiem) neieskaitot PVN.</w:t>
      </w:r>
    </w:p>
    <w:p w14:paraId="382817AF" w14:textId="77777777" w:rsidR="004367A4" w:rsidRPr="005C0026" w:rsidRDefault="004367A4" w:rsidP="004367A4">
      <w:pPr>
        <w:pStyle w:val="Punkts"/>
        <w:tabs>
          <w:tab w:val="clear" w:pos="851"/>
          <w:tab w:val="num" w:pos="993"/>
        </w:tabs>
        <w:spacing w:line="360" w:lineRule="auto"/>
        <w:ind w:left="993" w:hanging="567"/>
        <w:jc w:val="both"/>
        <w:rPr>
          <w:rFonts w:ascii="LatoLatin" w:hAnsi="LatoLatin" w:cs="Calibri Light"/>
          <w:b w:val="0"/>
          <w:bCs/>
          <w:sz w:val="21"/>
          <w:szCs w:val="21"/>
        </w:rPr>
      </w:pPr>
      <w:r w:rsidRPr="005C0026">
        <w:rPr>
          <w:rFonts w:ascii="LatoLatin" w:hAnsi="LatoLatin" w:cs="Calibri Light"/>
          <w:b w:val="0"/>
          <w:bCs/>
          <w:sz w:val="21"/>
          <w:szCs w:val="21"/>
        </w:rPr>
        <w:t>Fiksētā vienas motorstundas tehniskās apkopes izmaksas Sijāšanas iekārtai sastāda _________ EUR</w:t>
      </w:r>
      <w:r w:rsidRPr="005C0026">
        <w:rPr>
          <w:rFonts w:ascii="LatoLatin" w:hAnsi="LatoLatin" w:cs="Calibri Light"/>
          <w:b w:val="0"/>
          <w:bCs/>
          <w:sz w:val="21"/>
          <w:szCs w:val="21"/>
          <w:vertAlign w:val="superscript"/>
        </w:rPr>
        <w:footnoteReference w:id="9"/>
      </w:r>
      <w:r w:rsidRPr="005C0026">
        <w:rPr>
          <w:rFonts w:ascii="LatoLatin" w:hAnsi="LatoLatin" w:cs="Calibri Light"/>
          <w:b w:val="0"/>
          <w:bCs/>
          <w:sz w:val="21"/>
          <w:szCs w:val="21"/>
        </w:rPr>
        <w:t xml:space="preserve"> (summa vārdiem) neieskaitot PVN.</w:t>
      </w:r>
    </w:p>
    <w:p w14:paraId="75215D7A" w14:textId="602F154E" w:rsidR="004367A4" w:rsidRPr="005C0026" w:rsidRDefault="004367A4" w:rsidP="004367A4">
      <w:pPr>
        <w:pStyle w:val="Punkts"/>
        <w:tabs>
          <w:tab w:val="clear" w:pos="851"/>
          <w:tab w:val="num" w:pos="993"/>
        </w:tabs>
        <w:spacing w:line="360" w:lineRule="auto"/>
        <w:ind w:left="993" w:hanging="567"/>
        <w:jc w:val="both"/>
        <w:rPr>
          <w:rFonts w:ascii="LatoLatin" w:hAnsi="LatoLatin" w:cs="Calibri Light"/>
          <w:b w:val="0"/>
          <w:bCs/>
          <w:sz w:val="21"/>
          <w:szCs w:val="21"/>
        </w:rPr>
      </w:pPr>
      <w:r w:rsidRPr="005C0026">
        <w:rPr>
          <w:rFonts w:ascii="LatoLatin" w:hAnsi="LatoLatin" w:cs="Calibri Light"/>
          <w:b w:val="0"/>
          <w:bCs/>
          <w:sz w:val="21"/>
          <w:szCs w:val="21"/>
        </w:rPr>
        <w:t>Iekārtu piegādes laiks ______ (_______________) kalendārās dienas no abpusējas Līguma parakstīšanas dienas</w:t>
      </w:r>
      <w:r w:rsidRPr="005C0026">
        <w:rPr>
          <w:rStyle w:val="FootnoteReference"/>
          <w:rFonts w:ascii="LatoLatin" w:hAnsi="LatoLatin" w:cs="Calibri Light"/>
          <w:b w:val="0"/>
          <w:bCs/>
          <w:sz w:val="21"/>
          <w:szCs w:val="21"/>
        </w:rPr>
        <w:footnoteReference w:id="10"/>
      </w:r>
      <w:r w:rsidRPr="005C0026">
        <w:rPr>
          <w:rFonts w:ascii="LatoLatin" w:hAnsi="LatoLatin" w:cs="Calibri Light"/>
          <w:b w:val="0"/>
          <w:bCs/>
          <w:sz w:val="21"/>
          <w:szCs w:val="21"/>
        </w:rPr>
        <w:t>. Piegādes laiks nedrīkst būt garāks par 210 (divi simti desmit) kalendārajām dienām no abpusējas Līguma parakstīšanas dienas.</w:t>
      </w:r>
      <w:r w:rsidR="009D7438" w:rsidRPr="005C0026">
        <w:rPr>
          <w:rFonts w:ascii="LatoLatin" w:hAnsi="LatoLatin" w:cs="Calibri Light"/>
          <w:b w:val="0"/>
          <w:bCs/>
          <w:sz w:val="21"/>
          <w:szCs w:val="21"/>
        </w:rPr>
        <w:t xml:space="preserve"> Piegādes laiks tiek fiksēts, kad tiek piegādāta pēdējā/otrā no abām iekārtām. Pieņemot iekārtu 5 dienu laikā tiek veikta atbilstības pārbaude, kuras laikā Pasūtītājs uzņemas atbildību par piegādātās iekārtas uzglabāšanu, drošību.</w:t>
      </w:r>
      <w:r w:rsidR="00F2323A" w:rsidRPr="005C0026">
        <w:rPr>
          <w:rFonts w:ascii="LatoLatin" w:hAnsi="LatoLatin" w:cs="Calibri Light"/>
          <w:b w:val="0"/>
          <w:bCs/>
          <w:sz w:val="21"/>
          <w:szCs w:val="21"/>
        </w:rPr>
        <w:t xml:space="preserve"> Pasūtītājs nosaka, ka Preces jāpiegādā vienā laikā, pieļaujot 5 darba dienu nobīdi starp pirmās un otrās preces piegādes laiku.</w:t>
      </w:r>
    </w:p>
    <w:p w14:paraId="1C0C0769" w14:textId="77777777" w:rsidR="004367A4" w:rsidRPr="005C0026" w:rsidRDefault="004367A4" w:rsidP="004367A4">
      <w:pPr>
        <w:pStyle w:val="Punkts"/>
        <w:tabs>
          <w:tab w:val="clear" w:pos="851"/>
          <w:tab w:val="num" w:pos="993"/>
        </w:tabs>
        <w:spacing w:line="360" w:lineRule="auto"/>
        <w:ind w:left="993" w:hanging="567"/>
        <w:jc w:val="both"/>
        <w:rPr>
          <w:rFonts w:ascii="LatoLatin" w:hAnsi="LatoLatin" w:cs="Calibri Light"/>
          <w:b w:val="0"/>
          <w:bCs/>
          <w:sz w:val="21"/>
          <w:szCs w:val="21"/>
        </w:rPr>
      </w:pPr>
      <w:r w:rsidRPr="005C0026">
        <w:rPr>
          <w:rFonts w:ascii="LatoLatin" w:hAnsi="LatoLatin" w:cs="Calibri Light"/>
          <w:b w:val="0"/>
          <w:bCs/>
          <w:sz w:val="21"/>
          <w:szCs w:val="21"/>
        </w:rPr>
        <w:t>Iekārtu piegādes vieta ir Kaudzīšu iela 57, Rumbula, Stopiņu pagasts, Ropažu novads, LV-2121.</w:t>
      </w:r>
    </w:p>
    <w:p w14:paraId="56E3C9A8" w14:textId="52E9068E" w:rsidR="00346D5D" w:rsidRPr="005C0026" w:rsidRDefault="00346D5D" w:rsidP="004367A4">
      <w:pPr>
        <w:pStyle w:val="Punkts"/>
        <w:numPr>
          <w:ilvl w:val="0"/>
          <w:numId w:val="0"/>
        </w:numPr>
        <w:jc w:val="both"/>
        <w:rPr>
          <w:rFonts w:ascii="LatoLatin" w:hAnsi="LatoLatin" w:cs="Calibri Light"/>
          <w:b w:val="0"/>
          <w:bCs/>
          <w:sz w:val="21"/>
          <w:szCs w:val="21"/>
        </w:rPr>
      </w:pPr>
    </w:p>
    <w:p w14:paraId="1C7E8698" w14:textId="77777777" w:rsidR="00346D5D" w:rsidRPr="005C0026" w:rsidRDefault="00346D5D" w:rsidP="00346D5D">
      <w:pPr>
        <w:pStyle w:val="Apakpunkts"/>
        <w:numPr>
          <w:ilvl w:val="0"/>
          <w:numId w:val="0"/>
        </w:numPr>
        <w:ind w:left="851"/>
        <w:rPr>
          <w:lang w:val="lv-LV" w:eastAsia="lv-LV"/>
        </w:rPr>
      </w:pPr>
    </w:p>
    <w:p w14:paraId="7BBC16A8" w14:textId="6D416B9E" w:rsidR="00346D5D" w:rsidRPr="005C0026" w:rsidRDefault="00346D5D" w:rsidP="00346D5D">
      <w:pPr>
        <w:pStyle w:val="Punkts"/>
        <w:numPr>
          <w:ilvl w:val="0"/>
          <w:numId w:val="0"/>
        </w:numPr>
        <w:ind w:left="284"/>
        <w:jc w:val="both"/>
        <w:rPr>
          <w:rFonts w:ascii="LatoLatin" w:hAnsi="LatoLatin" w:cs="Calibri Light"/>
          <w:b w:val="0"/>
          <w:bCs/>
          <w:sz w:val="21"/>
          <w:szCs w:val="21"/>
        </w:rPr>
      </w:pPr>
      <w:r w:rsidRPr="005C0026">
        <w:rPr>
          <w:rFonts w:ascii="LatoLatin" w:hAnsi="LatoLatin" w:cs="Calibri Light"/>
          <w:b w:val="0"/>
          <w:bCs/>
          <w:sz w:val="21"/>
          <w:szCs w:val="21"/>
        </w:rPr>
        <w:t xml:space="preserve">Tehniskā specifikācija sagatavota: </w:t>
      </w:r>
      <w:r w:rsidR="00031493">
        <w:rPr>
          <w:rFonts w:ascii="LatoLatin" w:hAnsi="LatoLatin" w:cs="Calibri Light"/>
          <w:b w:val="0"/>
          <w:bCs/>
          <w:sz w:val="21"/>
          <w:szCs w:val="21"/>
        </w:rPr>
        <w:t>0</w:t>
      </w:r>
      <w:r w:rsidR="002A6D6E">
        <w:rPr>
          <w:rFonts w:ascii="LatoLatin" w:hAnsi="LatoLatin" w:cs="Calibri Light"/>
          <w:b w:val="0"/>
          <w:bCs/>
          <w:sz w:val="21"/>
          <w:szCs w:val="21"/>
        </w:rPr>
        <w:t>6</w:t>
      </w:r>
      <w:r w:rsidRPr="005C0026">
        <w:rPr>
          <w:rFonts w:ascii="LatoLatin" w:hAnsi="LatoLatin" w:cs="Calibri Light"/>
          <w:b w:val="0"/>
          <w:bCs/>
          <w:sz w:val="21"/>
          <w:szCs w:val="21"/>
        </w:rPr>
        <w:t>.0</w:t>
      </w:r>
      <w:r w:rsidR="002A6D6E">
        <w:rPr>
          <w:rFonts w:ascii="LatoLatin" w:hAnsi="LatoLatin" w:cs="Calibri Light"/>
          <w:b w:val="0"/>
          <w:bCs/>
          <w:sz w:val="21"/>
          <w:szCs w:val="21"/>
        </w:rPr>
        <w:t>6</w:t>
      </w:r>
      <w:r w:rsidRPr="005C0026">
        <w:rPr>
          <w:rFonts w:ascii="LatoLatin" w:hAnsi="LatoLatin" w:cs="Calibri Light"/>
          <w:b w:val="0"/>
          <w:bCs/>
          <w:sz w:val="21"/>
          <w:szCs w:val="21"/>
        </w:rPr>
        <w:t>.2025.</w:t>
      </w:r>
    </w:p>
    <w:p w14:paraId="3A8A6C97" w14:textId="77777777" w:rsidR="00346D5D" w:rsidRPr="005C0026" w:rsidRDefault="00346D5D" w:rsidP="00346D5D">
      <w:pPr>
        <w:pStyle w:val="Apakpunkts"/>
        <w:numPr>
          <w:ilvl w:val="0"/>
          <w:numId w:val="0"/>
        </w:numPr>
        <w:ind w:left="851"/>
        <w:rPr>
          <w:lang w:val="lv-LV" w:eastAsia="lv-LV"/>
        </w:rPr>
      </w:pPr>
    </w:p>
    <w:p w14:paraId="66980522" w14:textId="77777777" w:rsidR="003F6E5D" w:rsidRPr="005C0026" w:rsidRDefault="003F6E5D" w:rsidP="003F6E5D">
      <w:pPr>
        <w:widowControl w:val="0"/>
        <w:suppressAutoHyphens/>
        <w:autoSpaceDN w:val="0"/>
        <w:spacing w:after="120"/>
        <w:jc w:val="both"/>
        <w:textAlignment w:val="baseline"/>
        <w:rPr>
          <w:rFonts w:ascii="LatoLatin" w:hAnsi="LatoLatin" w:cs="Calibri Light"/>
          <w:kern w:val="3"/>
          <w:sz w:val="21"/>
          <w:szCs w:val="21"/>
          <w:lang w:val="lv-LV" w:eastAsia="zh-CN"/>
        </w:rPr>
      </w:pPr>
      <w:r w:rsidRPr="005C0026">
        <w:rPr>
          <w:rFonts w:ascii="LatoLatin" w:hAnsi="LatoLatin" w:cs="Calibri Light"/>
          <w:kern w:val="3"/>
          <w:sz w:val="21"/>
          <w:szCs w:val="21"/>
          <w:lang w:val="lv-LV" w:eastAsia="zh-CN"/>
        </w:rPr>
        <w:t>_______________/pretendenta nosaukums, reģ. Nr./_______ tā __________amats, vārds, uzvārds/________personā apliecina:</w:t>
      </w:r>
    </w:p>
    <w:p w14:paraId="7109E2CF" w14:textId="10487912" w:rsidR="003F6E5D" w:rsidRPr="005C0026" w:rsidRDefault="003F6E5D" w:rsidP="00EB3092">
      <w:pPr>
        <w:widowControl w:val="0"/>
        <w:numPr>
          <w:ilvl w:val="0"/>
          <w:numId w:val="36"/>
        </w:numPr>
        <w:suppressAutoHyphens/>
        <w:autoSpaceDN w:val="0"/>
        <w:spacing w:after="120"/>
        <w:ind w:left="0" w:hanging="357"/>
        <w:jc w:val="both"/>
        <w:textAlignment w:val="baseline"/>
        <w:rPr>
          <w:rFonts w:ascii="LatoLatin" w:hAnsi="LatoLatin" w:cs="Calibri Light"/>
          <w:kern w:val="3"/>
          <w:sz w:val="21"/>
          <w:szCs w:val="21"/>
          <w:lang w:val="lv-LV" w:eastAsia="zh-CN"/>
        </w:rPr>
      </w:pPr>
      <w:r w:rsidRPr="005C0026">
        <w:rPr>
          <w:rFonts w:ascii="LatoLatin" w:hAnsi="LatoLatin" w:cs="Calibri Light"/>
          <w:kern w:val="3"/>
          <w:sz w:val="21"/>
          <w:szCs w:val="21"/>
          <w:lang w:val="lv-LV" w:eastAsia="zh-CN"/>
        </w:rPr>
        <w:t>ka ir pilnībā iepazinies ar Tehnisko specifikāciju iepirkumam “</w:t>
      </w:r>
      <w:r w:rsidR="000F5809" w:rsidRPr="005C0026">
        <w:rPr>
          <w:rFonts w:ascii="LatoLatin" w:hAnsi="LatoLatin"/>
          <w:sz w:val="21"/>
          <w:szCs w:val="21"/>
          <w:lang w:val="lv-LV"/>
        </w:rPr>
        <w:t>Žokļu tipa būvgružu drupināšanas un būvgružu sijāšanas iekārtas</w:t>
      </w:r>
      <w:r w:rsidR="00FF28DE" w:rsidRPr="005C0026">
        <w:rPr>
          <w:rFonts w:ascii="LatoLatin" w:eastAsiaTheme="majorEastAsia" w:hAnsi="LatoLatin" w:cs="Calibri Light"/>
          <w:sz w:val="21"/>
          <w:szCs w:val="21"/>
          <w:lang w:val="lv-LV" w:eastAsia="lv-LV"/>
        </w:rPr>
        <w:t xml:space="preserve"> iegāde</w:t>
      </w:r>
      <w:r w:rsidRPr="005C0026">
        <w:rPr>
          <w:rFonts w:ascii="LatoLatin" w:hAnsi="LatoLatin" w:cs="Calibri Light"/>
          <w:bCs/>
          <w:kern w:val="3"/>
          <w:sz w:val="21"/>
          <w:szCs w:val="21"/>
          <w:lang w:val="lv-LV" w:eastAsia="zh-CN"/>
        </w:rPr>
        <w:t>”</w:t>
      </w:r>
      <w:r w:rsidRPr="005C0026">
        <w:rPr>
          <w:rFonts w:ascii="LatoLatin" w:hAnsi="LatoLatin" w:cs="Calibri Light"/>
          <w:kern w:val="3"/>
          <w:sz w:val="21"/>
          <w:szCs w:val="21"/>
          <w:lang w:val="lv-LV" w:eastAsia="zh-CN"/>
        </w:rPr>
        <w:t xml:space="preserve"> un tajā </w:t>
      </w:r>
      <w:r w:rsidRPr="005C0026">
        <w:rPr>
          <w:rFonts w:ascii="LatoLatin" w:eastAsia="SimSun" w:hAnsi="LatoLatin" w:cs="Calibri Light"/>
          <w:iCs/>
          <w:kern w:val="3"/>
          <w:sz w:val="21"/>
          <w:szCs w:val="21"/>
          <w:lang w:val="lv-LV" w:eastAsia="ar-SA"/>
        </w:rPr>
        <w:t>izvirzītajiem noteikumiem preču piegādē, par visiem neskaidrajiem jautājumiem ir pieprasījis informāciju, un tam ir skaidra un saprotama preču piegāde;</w:t>
      </w:r>
    </w:p>
    <w:p w14:paraId="234F09E6" w14:textId="77777777" w:rsidR="003F6E5D" w:rsidRPr="005C0026" w:rsidRDefault="003F6E5D" w:rsidP="00EB3092">
      <w:pPr>
        <w:widowControl w:val="0"/>
        <w:numPr>
          <w:ilvl w:val="0"/>
          <w:numId w:val="36"/>
        </w:numPr>
        <w:suppressAutoHyphens/>
        <w:autoSpaceDN w:val="0"/>
        <w:ind w:left="0"/>
        <w:textAlignment w:val="baseline"/>
        <w:rPr>
          <w:rFonts w:ascii="LatoLatin" w:hAnsi="LatoLatin" w:cs="Calibri Light"/>
          <w:kern w:val="3"/>
          <w:sz w:val="21"/>
          <w:szCs w:val="21"/>
          <w:lang w:val="lv-LV" w:eastAsia="zh-CN"/>
        </w:rPr>
      </w:pPr>
      <w:r w:rsidRPr="005C0026">
        <w:rPr>
          <w:rFonts w:ascii="LatoLatin" w:hAnsi="LatoLatin" w:cs="Calibri Light"/>
          <w:kern w:val="3"/>
          <w:sz w:val="21"/>
          <w:szCs w:val="21"/>
          <w:lang w:val="lv-LV" w:eastAsia="zh-CN"/>
        </w:rPr>
        <w:t>ja_______________/pretendenta nosaukums, reģ. Nr./_______  tiks piešķirtas līguma slēgšanas tiesības, tas līguma darbības laikā apņemas ievērot Tehniskajā specifikācijā un līguma projektā iekļautos noteikumus.</w:t>
      </w:r>
    </w:p>
    <w:p w14:paraId="2A3B8935" w14:textId="77777777" w:rsidR="003F6E5D" w:rsidRPr="005C0026" w:rsidRDefault="003F6E5D" w:rsidP="003F6E5D">
      <w:pPr>
        <w:widowControl w:val="0"/>
        <w:suppressAutoHyphens/>
        <w:autoSpaceDN w:val="0"/>
        <w:jc w:val="both"/>
        <w:textAlignment w:val="baseline"/>
        <w:rPr>
          <w:rFonts w:ascii="LatoLatin" w:hAnsi="LatoLatin" w:cs="Calibri Light"/>
          <w:kern w:val="3"/>
          <w:sz w:val="21"/>
          <w:szCs w:val="21"/>
          <w:lang w:val="lv-LV" w:eastAsia="zh-CN"/>
        </w:rPr>
      </w:pPr>
    </w:p>
    <w:p w14:paraId="490B8920" w14:textId="77777777" w:rsidR="003F6E5D" w:rsidRPr="005C0026" w:rsidRDefault="003F6E5D" w:rsidP="003F6E5D">
      <w:pPr>
        <w:suppressAutoHyphens/>
        <w:spacing w:after="60"/>
        <w:jc w:val="both"/>
        <w:rPr>
          <w:rFonts w:ascii="LatoLatin" w:eastAsia="SimSun" w:hAnsi="LatoLatin" w:cs="Calibri Light"/>
          <w:sz w:val="21"/>
          <w:szCs w:val="21"/>
          <w:lang w:val="lv-LV" w:eastAsia="ar-SA"/>
        </w:rPr>
      </w:pPr>
      <w:r w:rsidRPr="005C0026">
        <w:rPr>
          <w:rFonts w:ascii="LatoLatin" w:eastAsia="SimSun" w:hAnsi="LatoLatin" w:cs="Calibri Light"/>
          <w:sz w:val="21"/>
          <w:szCs w:val="21"/>
          <w:lang w:val="lv-LV" w:eastAsia="ar-SA"/>
        </w:rPr>
        <w:t>Pretendenta pārstāvja vārds, uzvārds, amats, paraksts, paraksta atšifrējums: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7"/>
        <w:gridCol w:w="5922"/>
      </w:tblGrid>
      <w:tr w:rsidR="004125E5" w:rsidRPr="005C0026" w14:paraId="7D08A935" w14:textId="77777777">
        <w:trPr>
          <w:trHeight w:val="246"/>
        </w:trPr>
        <w:tc>
          <w:tcPr>
            <w:tcW w:w="3287" w:type="dxa"/>
            <w:tcBorders>
              <w:top w:val="single" w:sz="4" w:space="0" w:color="auto"/>
              <w:left w:val="single" w:sz="4" w:space="0" w:color="auto"/>
              <w:bottom w:val="single" w:sz="4" w:space="0" w:color="auto"/>
              <w:right w:val="single" w:sz="4" w:space="0" w:color="auto"/>
            </w:tcBorders>
          </w:tcPr>
          <w:p w14:paraId="5A98666B" w14:textId="77777777" w:rsidR="003F6E5D" w:rsidRPr="005C0026" w:rsidRDefault="003F6E5D">
            <w:pPr>
              <w:tabs>
                <w:tab w:val="center" w:pos="4153"/>
                <w:tab w:val="right" w:pos="8306"/>
              </w:tabs>
              <w:suppressAutoHyphens/>
              <w:spacing w:before="60" w:after="60"/>
              <w:jc w:val="both"/>
              <w:rPr>
                <w:rFonts w:ascii="LatoLatin" w:eastAsia="SimSun" w:hAnsi="LatoLatin" w:cs="Calibri Light"/>
                <w:sz w:val="21"/>
                <w:szCs w:val="21"/>
                <w:lang w:val="lv-LV" w:eastAsia="ar-SA"/>
              </w:rPr>
            </w:pPr>
            <w:r w:rsidRPr="005C0026">
              <w:rPr>
                <w:rFonts w:ascii="LatoLatin" w:eastAsia="SimSun" w:hAnsi="LatoLatin" w:cs="Calibri Light"/>
                <w:sz w:val="21"/>
                <w:szCs w:val="21"/>
                <w:lang w:val="lv-LV" w:eastAsia="ar-SA"/>
              </w:rPr>
              <w:t>Vārds, uzvārds, amats</w:t>
            </w:r>
          </w:p>
        </w:tc>
        <w:tc>
          <w:tcPr>
            <w:tcW w:w="5922" w:type="dxa"/>
            <w:tcBorders>
              <w:top w:val="single" w:sz="4" w:space="0" w:color="auto"/>
              <w:left w:val="single" w:sz="4" w:space="0" w:color="auto"/>
              <w:bottom w:val="single" w:sz="4" w:space="0" w:color="auto"/>
              <w:right w:val="single" w:sz="4" w:space="0" w:color="auto"/>
            </w:tcBorders>
          </w:tcPr>
          <w:p w14:paraId="239DEFE3" w14:textId="77777777" w:rsidR="003F6E5D" w:rsidRPr="005C0026" w:rsidRDefault="003F6E5D">
            <w:pPr>
              <w:tabs>
                <w:tab w:val="center" w:pos="4153"/>
                <w:tab w:val="right" w:pos="8306"/>
              </w:tabs>
              <w:suppressAutoHyphens/>
              <w:spacing w:before="60" w:after="60"/>
              <w:jc w:val="both"/>
              <w:rPr>
                <w:rFonts w:ascii="LatoLatin" w:eastAsia="SimSun" w:hAnsi="LatoLatin" w:cs="Calibri Light"/>
                <w:sz w:val="21"/>
                <w:szCs w:val="21"/>
                <w:lang w:val="lv-LV" w:eastAsia="ar-SA"/>
              </w:rPr>
            </w:pPr>
            <w:r w:rsidRPr="005C0026">
              <w:rPr>
                <w:rFonts w:ascii="LatoLatin" w:eastAsia="SimSun" w:hAnsi="LatoLatin" w:cs="Calibri Light"/>
                <w:sz w:val="21"/>
                <w:szCs w:val="21"/>
                <w:lang w:val="lv-LV" w:eastAsia="ar-SA"/>
              </w:rPr>
              <w:t xml:space="preserve"> </w:t>
            </w:r>
          </w:p>
        </w:tc>
      </w:tr>
      <w:tr w:rsidR="004125E5" w:rsidRPr="005C0026" w14:paraId="78FB8BF7" w14:textId="77777777">
        <w:tc>
          <w:tcPr>
            <w:tcW w:w="3287" w:type="dxa"/>
            <w:tcBorders>
              <w:top w:val="single" w:sz="4" w:space="0" w:color="auto"/>
              <w:left w:val="single" w:sz="4" w:space="0" w:color="auto"/>
              <w:bottom w:val="single" w:sz="4" w:space="0" w:color="auto"/>
              <w:right w:val="single" w:sz="4" w:space="0" w:color="auto"/>
            </w:tcBorders>
          </w:tcPr>
          <w:p w14:paraId="50505CF9" w14:textId="77777777" w:rsidR="003F6E5D" w:rsidRPr="005C0026" w:rsidRDefault="003F6E5D">
            <w:pPr>
              <w:tabs>
                <w:tab w:val="center" w:pos="4153"/>
                <w:tab w:val="right" w:pos="8306"/>
              </w:tabs>
              <w:suppressAutoHyphens/>
              <w:spacing w:before="60" w:after="60"/>
              <w:jc w:val="both"/>
              <w:rPr>
                <w:rFonts w:ascii="LatoLatin" w:eastAsia="SimSun" w:hAnsi="LatoLatin" w:cs="Calibri Light"/>
                <w:sz w:val="21"/>
                <w:szCs w:val="21"/>
                <w:lang w:val="lv-LV" w:eastAsia="ar-SA"/>
              </w:rPr>
            </w:pPr>
            <w:r w:rsidRPr="005C0026">
              <w:rPr>
                <w:rFonts w:ascii="LatoLatin" w:eastAsia="SimSun" w:hAnsi="LatoLatin" w:cs="Calibri Light"/>
                <w:sz w:val="21"/>
                <w:szCs w:val="21"/>
                <w:lang w:val="lv-LV" w:eastAsia="ar-SA"/>
              </w:rPr>
              <w:t>Paraksts</w:t>
            </w:r>
          </w:p>
        </w:tc>
        <w:tc>
          <w:tcPr>
            <w:tcW w:w="5922" w:type="dxa"/>
            <w:tcBorders>
              <w:top w:val="single" w:sz="4" w:space="0" w:color="auto"/>
              <w:left w:val="single" w:sz="4" w:space="0" w:color="auto"/>
              <w:bottom w:val="single" w:sz="4" w:space="0" w:color="auto"/>
              <w:right w:val="single" w:sz="4" w:space="0" w:color="auto"/>
            </w:tcBorders>
          </w:tcPr>
          <w:p w14:paraId="360BAD13" w14:textId="77777777" w:rsidR="003F6E5D" w:rsidRPr="005C0026" w:rsidRDefault="003F6E5D">
            <w:pPr>
              <w:tabs>
                <w:tab w:val="center" w:pos="4153"/>
                <w:tab w:val="right" w:pos="8306"/>
              </w:tabs>
              <w:suppressAutoHyphens/>
              <w:spacing w:before="60" w:after="60"/>
              <w:jc w:val="both"/>
              <w:rPr>
                <w:rFonts w:ascii="LatoLatin" w:eastAsia="SimSun" w:hAnsi="LatoLatin" w:cs="Calibri Light"/>
                <w:sz w:val="21"/>
                <w:szCs w:val="21"/>
                <w:lang w:val="lv-LV" w:eastAsia="ar-SA"/>
              </w:rPr>
            </w:pPr>
          </w:p>
        </w:tc>
      </w:tr>
      <w:tr w:rsidR="003F6E5D" w:rsidRPr="005C0026" w14:paraId="57C536CA" w14:textId="77777777">
        <w:tc>
          <w:tcPr>
            <w:tcW w:w="3287" w:type="dxa"/>
            <w:tcBorders>
              <w:top w:val="single" w:sz="4" w:space="0" w:color="auto"/>
              <w:left w:val="single" w:sz="4" w:space="0" w:color="auto"/>
              <w:bottom w:val="single" w:sz="4" w:space="0" w:color="auto"/>
              <w:right w:val="single" w:sz="4" w:space="0" w:color="auto"/>
            </w:tcBorders>
          </w:tcPr>
          <w:p w14:paraId="6535694E" w14:textId="77777777" w:rsidR="003F6E5D" w:rsidRPr="005C0026" w:rsidRDefault="003F6E5D">
            <w:pPr>
              <w:tabs>
                <w:tab w:val="center" w:pos="4153"/>
                <w:tab w:val="right" w:pos="8306"/>
              </w:tabs>
              <w:suppressAutoHyphens/>
              <w:spacing w:before="60" w:after="60"/>
              <w:jc w:val="both"/>
              <w:rPr>
                <w:rFonts w:ascii="LatoLatin" w:eastAsia="SimSun" w:hAnsi="LatoLatin" w:cs="Calibri Light"/>
                <w:sz w:val="21"/>
                <w:szCs w:val="21"/>
                <w:lang w:val="lv-LV" w:eastAsia="ar-SA"/>
              </w:rPr>
            </w:pPr>
            <w:r w:rsidRPr="005C0026">
              <w:rPr>
                <w:rFonts w:ascii="LatoLatin" w:eastAsia="SimSun" w:hAnsi="LatoLatin" w:cs="Calibri Light"/>
                <w:sz w:val="21"/>
                <w:szCs w:val="21"/>
                <w:lang w:val="lv-LV" w:eastAsia="ar-SA"/>
              </w:rPr>
              <w:t>Vieta, datums</w:t>
            </w:r>
          </w:p>
        </w:tc>
        <w:tc>
          <w:tcPr>
            <w:tcW w:w="5922" w:type="dxa"/>
            <w:tcBorders>
              <w:top w:val="single" w:sz="4" w:space="0" w:color="auto"/>
              <w:left w:val="single" w:sz="4" w:space="0" w:color="auto"/>
              <w:bottom w:val="single" w:sz="4" w:space="0" w:color="auto"/>
              <w:right w:val="single" w:sz="4" w:space="0" w:color="auto"/>
            </w:tcBorders>
          </w:tcPr>
          <w:p w14:paraId="4D15C8CD" w14:textId="77777777" w:rsidR="003F6E5D" w:rsidRPr="005C0026" w:rsidRDefault="003F6E5D">
            <w:pPr>
              <w:tabs>
                <w:tab w:val="center" w:pos="4153"/>
                <w:tab w:val="right" w:pos="8306"/>
              </w:tabs>
              <w:suppressAutoHyphens/>
              <w:spacing w:before="60" w:after="60"/>
              <w:jc w:val="both"/>
              <w:rPr>
                <w:rFonts w:ascii="LatoLatin" w:eastAsia="SimSun" w:hAnsi="LatoLatin" w:cs="Calibri Light"/>
                <w:sz w:val="21"/>
                <w:szCs w:val="21"/>
                <w:lang w:val="lv-LV" w:eastAsia="ar-SA"/>
              </w:rPr>
            </w:pPr>
          </w:p>
        </w:tc>
      </w:tr>
    </w:tbl>
    <w:p w14:paraId="43D3C6D0" w14:textId="77777777" w:rsidR="003F6E5D" w:rsidRPr="005C0026" w:rsidRDefault="003F6E5D" w:rsidP="003F6E5D">
      <w:pPr>
        <w:spacing w:before="60" w:after="60"/>
        <w:ind w:right="124"/>
        <w:jc w:val="center"/>
        <w:rPr>
          <w:rFonts w:ascii="LatoLatin" w:hAnsi="LatoLatin"/>
          <w:b/>
          <w:sz w:val="21"/>
          <w:szCs w:val="21"/>
          <w:lang w:val="lv-LV"/>
        </w:rPr>
      </w:pPr>
    </w:p>
    <w:bookmarkEnd w:id="18"/>
    <w:bookmarkEnd w:id="20"/>
    <w:p w14:paraId="7196C634" w14:textId="77777777" w:rsidR="00FE11F5" w:rsidRPr="005C0026" w:rsidRDefault="00FE11F5" w:rsidP="003F6E5D">
      <w:pPr>
        <w:spacing w:before="60" w:after="60"/>
        <w:ind w:right="124"/>
        <w:rPr>
          <w:rFonts w:ascii="LatoLatin" w:hAnsi="LatoLatin"/>
          <w:b/>
          <w:sz w:val="21"/>
          <w:szCs w:val="21"/>
          <w:lang w:val="lv-LV"/>
        </w:rPr>
      </w:pPr>
    </w:p>
    <w:p w14:paraId="403EBDBD" w14:textId="77777777" w:rsidR="00FE11F5" w:rsidRPr="005C0026" w:rsidRDefault="00FE11F5" w:rsidP="00FE11F5">
      <w:pPr>
        <w:numPr>
          <w:ilvl w:val="0"/>
          <w:numId w:val="4"/>
        </w:numPr>
        <w:tabs>
          <w:tab w:val="clear" w:pos="851"/>
        </w:tabs>
        <w:ind w:left="0" w:firstLine="0"/>
        <w:jc w:val="center"/>
        <w:rPr>
          <w:rFonts w:ascii="LatoLatin" w:hAnsi="LatoLatin" w:cs="Calibri Light"/>
          <w:b/>
          <w:sz w:val="21"/>
          <w:szCs w:val="21"/>
          <w:lang w:val="lv-LV" w:eastAsia="lv-LV"/>
        </w:rPr>
        <w:sectPr w:rsidR="00FE11F5" w:rsidRPr="005C0026" w:rsidSect="00D80971">
          <w:footnotePr>
            <w:numRestart w:val="eachPage"/>
          </w:footnotePr>
          <w:pgSz w:w="11906" w:h="16838" w:code="9"/>
          <w:pgMar w:top="1701" w:right="993" w:bottom="1134" w:left="1701" w:header="340" w:footer="510" w:gutter="0"/>
          <w:pgNumType w:start="1"/>
          <w:cols w:space="708"/>
          <w:titlePg/>
          <w:docGrid w:linePitch="360"/>
        </w:sectPr>
      </w:pPr>
    </w:p>
    <w:p w14:paraId="4201D773" w14:textId="77777777" w:rsidR="00FE11F5" w:rsidRPr="005C0026" w:rsidRDefault="00FE11F5" w:rsidP="00FE11F5">
      <w:pPr>
        <w:jc w:val="right"/>
        <w:rPr>
          <w:rFonts w:ascii="LatoLatin" w:eastAsia="Times" w:hAnsi="LatoLatin"/>
          <w:b/>
          <w:bCs/>
          <w:kern w:val="1"/>
          <w:sz w:val="21"/>
          <w:szCs w:val="21"/>
          <w:u w:color="000000"/>
          <w:bdr w:val="nil"/>
          <w:lang w:val="lv-LV" w:eastAsia="lv-LV"/>
        </w:rPr>
      </w:pPr>
      <w:r w:rsidRPr="005C0026">
        <w:rPr>
          <w:rFonts w:ascii="LatoLatin" w:eastAsia="Calibri" w:hAnsi="LatoLatin"/>
          <w:b/>
          <w:bCs/>
          <w:kern w:val="1"/>
          <w:sz w:val="21"/>
          <w:szCs w:val="21"/>
          <w:u w:color="000000"/>
          <w:bdr w:val="nil"/>
          <w:lang w:val="lv-LV" w:eastAsia="lv-LV"/>
        </w:rPr>
        <w:lastRenderedPageBreak/>
        <w:t xml:space="preserve">2.pielikums </w:t>
      </w:r>
    </w:p>
    <w:p w14:paraId="5BB31DCF" w14:textId="77777777" w:rsidR="00FE11F5" w:rsidRPr="005C0026" w:rsidRDefault="00FE11F5" w:rsidP="00FE11F5">
      <w:pPr>
        <w:pBdr>
          <w:top w:val="nil"/>
          <w:left w:val="nil"/>
          <w:bottom w:val="nil"/>
          <w:right w:val="nil"/>
          <w:between w:val="nil"/>
          <w:bar w:val="nil"/>
        </w:pBdr>
        <w:spacing w:before="60"/>
        <w:jc w:val="right"/>
        <w:rPr>
          <w:rFonts w:ascii="LatoLatin" w:eastAsia="Time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Atklāta konkursa, identifikācijas</w:t>
      </w:r>
    </w:p>
    <w:p w14:paraId="018B6F89" w14:textId="38C0B5A3" w:rsidR="00FE11F5" w:rsidRPr="005C0026" w:rsidRDefault="00FE11F5" w:rsidP="00FE11F5">
      <w:pPr>
        <w:pBdr>
          <w:top w:val="nil"/>
          <w:left w:val="nil"/>
          <w:bottom w:val="nil"/>
          <w:right w:val="nil"/>
          <w:between w:val="nil"/>
          <w:bar w:val="nil"/>
        </w:pBdr>
        <w:spacing w:before="60"/>
        <w:jc w:val="right"/>
        <w:rPr>
          <w:rFonts w:ascii="LatoLatin" w:eastAsia="Time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 xml:space="preserve">Nr. </w:t>
      </w:r>
      <w:r w:rsidRPr="005C0026">
        <w:rPr>
          <w:rFonts w:ascii="LatoLatin" w:hAnsi="LatoLatin"/>
          <w:sz w:val="21"/>
          <w:szCs w:val="21"/>
          <w:lang w:val="lv-LV"/>
        </w:rPr>
        <w:t>GEKO 202</w:t>
      </w:r>
      <w:r w:rsidR="00EB3092" w:rsidRPr="005C0026">
        <w:rPr>
          <w:rFonts w:ascii="LatoLatin" w:hAnsi="LatoLatin"/>
          <w:sz w:val="21"/>
          <w:szCs w:val="21"/>
          <w:lang w:val="lv-LV"/>
        </w:rPr>
        <w:t>5</w:t>
      </w:r>
      <w:r w:rsidRPr="005C0026">
        <w:rPr>
          <w:rFonts w:ascii="LatoLatin" w:hAnsi="LatoLatin"/>
          <w:sz w:val="21"/>
          <w:szCs w:val="21"/>
          <w:lang w:val="lv-LV"/>
        </w:rPr>
        <w:t>/0</w:t>
      </w:r>
      <w:r w:rsidR="00377AC4">
        <w:rPr>
          <w:rFonts w:ascii="LatoLatin" w:hAnsi="LatoLatin"/>
          <w:sz w:val="21"/>
          <w:szCs w:val="21"/>
          <w:lang w:val="lv-LV"/>
        </w:rPr>
        <w:t>6</w:t>
      </w:r>
      <w:r w:rsidRPr="005C0026">
        <w:rPr>
          <w:rFonts w:ascii="LatoLatin" w:hAnsi="LatoLatin"/>
          <w:sz w:val="21"/>
          <w:szCs w:val="21"/>
          <w:lang w:val="lv-LV"/>
        </w:rPr>
        <w:t>/0</w:t>
      </w:r>
      <w:r w:rsidR="00377AC4">
        <w:rPr>
          <w:rFonts w:ascii="LatoLatin" w:hAnsi="LatoLatin"/>
          <w:sz w:val="21"/>
          <w:szCs w:val="21"/>
          <w:lang w:val="lv-LV"/>
        </w:rPr>
        <w:t>2</w:t>
      </w:r>
      <w:r w:rsidRPr="005C0026">
        <w:rPr>
          <w:rFonts w:ascii="LatoLatin" w:eastAsia="Arial Unicode MS" w:hAnsi="LatoLatin"/>
          <w:sz w:val="21"/>
          <w:szCs w:val="21"/>
          <w:u w:color="000000"/>
          <w:bdr w:val="nil"/>
          <w:lang w:val="lv-LV" w:eastAsia="lv-LV"/>
        </w:rPr>
        <w:t>, nolikumam</w:t>
      </w:r>
    </w:p>
    <w:p w14:paraId="5D428C5F" w14:textId="77777777" w:rsidR="00FE11F5" w:rsidRPr="005C0026" w:rsidRDefault="00FE11F5" w:rsidP="00FE11F5">
      <w:pPr>
        <w:rPr>
          <w:rFonts w:ascii="LatoLatin" w:eastAsia="Arial Unicode MS" w:hAnsi="LatoLatin"/>
          <w:b/>
          <w:sz w:val="21"/>
          <w:szCs w:val="21"/>
          <w:u w:color="000000"/>
          <w:bdr w:val="nil"/>
          <w:lang w:val="lv-LV" w:eastAsia="lv-LV"/>
        </w:rPr>
      </w:pPr>
    </w:p>
    <w:p w14:paraId="5D0FFBCB" w14:textId="77777777" w:rsidR="00FE11F5" w:rsidRPr="005C0026" w:rsidRDefault="00FE11F5" w:rsidP="00FE11F5">
      <w:pPr>
        <w:pBdr>
          <w:top w:val="nil"/>
          <w:left w:val="nil"/>
          <w:bottom w:val="nil"/>
          <w:right w:val="nil"/>
          <w:between w:val="nil"/>
          <w:bar w:val="nil"/>
        </w:pBdr>
        <w:spacing w:before="60" w:after="60"/>
        <w:jc w:val="center"/>
        <w:outlineLvl w:val="0"/>
        <w:rPr>
          <w:rFonts w:ascii="LatoLatin" w:eastAsia="Arial Unicode MS" w:hAnsi="LatoLatin"/>
          <w:b/>
          <w:sz w:val="21"/>
          <w:szCs w:val="21"/>
          <w:u w:color="000000"/>
          <w:bdr w:val="nil"/>
          <w:lang w:val="lv-LV" w:eastAsia="lv-LV"/>
        </w:rPr>
      </w:pPr>
      <w:r w:rsidRPr="005C0026">
        <w:rPr>
          <w:rFonts w:ascii="LatoLatin" w:eastAsia="Arial Unicode MS" w:hAnsi="LatoLatin"/>
          <w:b/>
          <w:sz w:val="21"/>
          <w:szCs w:val="21"/>
          <w:u w:color="000000"/>
          <w:bdr w:val="nil"/>
          <w:lang w:val="lv-LV" w:eastAsia="lv-LV"/>
        </w:rPr>
        <w:t xml:space="preserve">PIETEIKUMS </w:t>
      </w:r>
    </w:p>
    <w:p w14:paraId="05D9EE4B" w14:textId="77777777" w:rsidR="008650B4" w:rsidRPr="005C0026" w:rsidRDefault="008650B4" w:rsidP="008650B4">
      <w:pPr>
        <w:suppressAutoHyphens/>
        <w:autoSpaceDE w:val="0"/>
        <w:autoSpaceDN w:val="0"/>
        <w:ind w:left="142"/>
        <w:jc w:val="center"/>
        <w:textAlignment w:val="baseline"/>
        <w:rPr>
          <w:rFonts w:ascii="LatoLatin" w:hAnsi="LatoLatin"/>
          <w:sz w:val="21"/>
          <w:szCs w:val="21"/>
          <w:lang w:val="lv-LV" w:eastAsia="lv-LV"/>
        </w:rPr>
      </w:pPr>
      <w:bookmarkStart w:id="21" w:name="_Hlk168311095"/>
      <w:r w:rsidRPr="005C0026">
        <w:rPr>
          <w:rFonts w:ascii="LatoLatin" w:eastAsiaTheme="majorEastAsia" w:hAnsi="LatoLatin" w:cs="Calibri Light"/>
          <w:sz w:val="21"/>
          <w:szCs w:val="21"/>
          <w:lang w:val="lv-LV" w:eastAsia="lv-LV"/>
        </w:rPr>
        <w:t>atklātam konkursam “</w:t>
      </w:r>
      <w:r w:rsidRPr="005C0026">
        <w:rPr>
          <w:rFonts w:ascii="LatoLatin" w:hAnsi="LatoLatin"/>
          <w:sz w:val="21"/>
          <w:szCs w:val="21"/>
          <w:lang w:val="lv-LV"/>
        </w:rPr>
        <w:t>Žokļu tipa būvgružu drupināšanas un būvgružu sijāšanas iekārtas iegāde</w:t>
      </w:r>
      <w:r w:rsidRPr="005C0026">
        <w:rPr>
          <w:rFonts w:ascii="LatoLatin" w:eastAsiaTheme="majorEastAsia" w:hAnsi="LatoLatin" w:cs="Calibri Light"/>
          <w:sz w:val="21"/>
          <w:szCs w:val="21"/>
          <w:lang w:val="lv-LV" w:eastAsia="lv-LV"/>
        </w:rPr>
        <w:t>”</w:t>
      </w:r>
    </w:p>
    <w:p w14:paraId="14976766" w14:textId="6A4BFF98" w:rsidR="008650B4" w:rsidRPr="005C0026" w:rsidRDefault="008650B4" w:rsidP="008650B4">
      <w:pPr>
        <w:suppressAutoHyphens/>
        <w:autoSpaceDE w:val="0"/>
        <w:autoSpaceDN w:val="0"/>
        <w:jc w:val="center"/>
        <w:textAlignment w:val="baseline"/>
        <w:rPr>
          <w:rFonts w:ascii="LatoLatin" w:eastAsiaTheme="majorEastAsia" w:hAnsi="LatoLatin" w:cs="Calibri Light"/>
          <w:sz w:val="21"/>
          <w:szCs w:val="21"/>
          <w:lang w:val="lv-LV" w:eastAsia="lv-LV"/>
        </w:rPr>
      </w:pPr>
      <w:r w:rsidRPr="005C0026">
        <w:rPr>
          <w:rFonts w:ascii="LatoLatin" w:eastAsiaTheme="majorEastAsia" w:hAnsi="LatoLatin" w:cs="Calibri Light"/>
          <w:sz w:val="21"/>
          <w:szCs w:val="21"/>
          <w:lang w:val="lv-LV" w:eastAsia="lv-LV"/>
        </w:rPr>
        <w:t xml:space="preserve">(iepirkuma identifikācijas Nr. </w:t>
      </w:r>
      <w:r w:rsidRPr="005C0026">
        <w:rPr>
          <w:rFonts w:ascii="LatoLatin" w:hAnsi="LatoLatin"/>
          <w:sz w:val="21"/>
          <w:szCs w:val="21"/>
          <w:lang w:val="lv-LV" w:eastAsia="lv-LV"/>
        </w:rPr>
        <w:t>GEKO 2025/0</w:t>
      </w:r>
      <w:r w:rsidR="00377AC4">
        <w:rPr>
          <w:rFonts w:ascii="LatoLatin" w:hAnsi="LatoLatin"/>
          <w:sz w:val="21"/>
          <w:szCs w:val="21"/>
          <w:lang w:val="lv-LV" w:eastAsia="lv-LV"/>
        </w:rPr>
        <w:t>6</w:t>
      </w:r>
      <w:r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eastAsiaTheme="majorEastAsia" w:hAnsi="LatoLatin" w:cs="Calibri Light"/>
          <w:sz w:val="21"/>
          <w:szCs w:val="21"/>
          <w:lang w:val="lv-LV" w:eastAsia="lv-LV"/>
        </w:rPr>
        <w:t>)</w:t>
      </w:r>
    </w:p>
    <w:p w14:paraId="22FBDC56" w14:textId="3EB6A7BF" w:rsidR="00EB3092" w:rsidRPr="005C0026" w:rsidRDefault="00EB3092" w:rsidP="00EB3092">
      <w:pPr>
        <w:widowControl w:val="0"/>
        <w:autoSpaceDE w:val="0"/>
        <w:autoSpaceDN w:val="0"/>
        <w:adjustRightInd w:val="0"/>
        <w:spacing w:before="120"/>
        <w:ind w:firstLine="567"/>
        <w:jc w:val="both"/>
        <w:rPr>
          <w:rFonts w:ascii="LatoLatin" w:hAnsi="LatoLatin"/>
          <w:b/>
          <w:bCs/>
          <w:sz w:val="21"/>
          <w:szCs w:val="21"/>
          <w:lang w:val="lv-LV" w:eastAsia="lv-LV"/>
        </w:rPr>
      </w:pPr>
      <w:r w:rsidRPr="005C0026">
        <w:rPr>
          <w:rFonts w:ascii="LatoLatin" w:eastAsia="Arial Unicode MS" w:hAnsi="LatoLatin"/>
          <w:sz w:val="21"/>
          <w:szCs w:val="21"/>
          <w:lang w:val="lv-LV" w:eastAsia="lv-LV"/>
        </w:rPr>
        <w:t xml:space="preserve">Ar šo, sniedzot izsmeļošu un patiesu informāciju, </w:t>
      </w:r>
      <w:r w:rsidRPr="005C0026">
        <w:rPr>
          <w:rFonts w:ascii="LatoLatin" w:eastAsia="Arial Unicode MS" w:hAnsi="LatoLatin"/>
          <w:i/>
          <w:sz w:val="21"/>
          <w:szCs w:val="21"/>
          <w:lang w:val="lv-LV" w:eastAsia="lv-LV"/>
        </w:rPr>
        <w:t xml:space="preserve">(Pretendenta nosaukums, reģ. Nr.) </w:t>
      </w:r>
      <w:r w:rsidRPr="005C0026">
        <w:rPr>
          <w:rFonts w:ascii="LatoLatin" w:eastAsia="Arial Unicode MS" w:hAnsi="LatoLatin"/>
          <w:sz w:val="21"/>
          <w:szCs w:val="21"/>
          <w:lang w:val="lv-LV" w:eastAsia="lv-LV"/>
        </w:rPr>
        <w:t xml:space="preserve">(turpmāk – Pretendents), attiecībā uz </w:t>
      </w:r>
      <w:r w:rsidRPr="005C0026">
        <w:rPr>
          <w:rFonts w:ascii="LatoLatin" w:hAnsi="LatoLatin"/>
          <w:sz w:val="21"/>
          <w:szCs w:val="21"/>
          <w:lang w:val="lv-LV" w:eastAsia="lv-LV"/>
        </w:rPr>
        <w:t>iepirkumu “</w:t>
      </w:r>
      <w:r w:rsidR="008650B4" w:rsidRPr="005C0026">
        <w:rPr>
          <w:rFonts w:ascii="LatoLatin" w:hAnsi="LatoLatin"/>
          <w:sz w:val="21"/>
          <w:szCs w:val="21"/>
          <w:lang w:val="lv-LV"/>
        </w:rPr>
        <w:t>Žokļu tipa būvgružu drupināšanas un būvgružu sijāšanas iekārtas iegāde</w:t>
      </w:r>
      <w:r w:rsidRPr="005C0026">
        <w:rPr>
          <w:rFonts w:ascii="LatoLatin" w:hAnsi="LatoLatin"/>
          <w:sz w:val="21"/>
          <w:szCs w:val="21"/>
          <w:lang w:val="lv-LV" w:eastAsia="lv-LV"/>
        </w:rPr>
        <w:t>”, Iepirkuma identifikācijas Nr. GEKO 2025/0</w:t>
      </w:r>
      <w:r w:rsidR="00377AC4">
        <w:rPr>
          <w:rFonts w:ascii="LatoLatin" w:hAnsi="LatoLatin"/>
          <w:sz w:val="21"/>
          <w:szCs w:val="21"/>
          <w:lang w:val="lv-LV" w:eastAsia="lv-LV"/>
        </w:rPr>
        <w:t>6</w:t>
      </w:r>
      <w:r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hAnsi="LatoLatin"/>
          <w:sz w:val="21"/>
          <w:szCs w:val="21"/>
          <w:lang w:val="lv-LV" w:eastAsia="lv-LV"/>
        </w:rPr>
        <w:t xml:space="preserve"> </w:t>
      </w:r>
      <w:r w:rsidRPr="005C0026">
        <w:rPr>
          <w:rFonts w:ascii="LatoLatin" w:eastAsia="Arial Unicode MS" w:hAnsi="LatoLatin"/>
          <w:sz w:val="21"/>
          <w:szCs w:val="21"/>
          <w:lang w:val="lv-LV" w:eastAsia="lv-LV"/>
        </w:rPr>
        <w:t>(turpmāk – Iepirkums), piesakās piedalīties iepirkumā.</w:t>
      </w:r>
      <w:r w:rsidRPr="005C0026">
        <w:rPr>
          <w:rFonts w:ascii="LatoLatin" w:eastAsia="Arial Unicode MS" w:hAnsi="LatoLatin"/>
          <w:sz w:val="21"/>
          <w:szCs w:val="21"/>
          <w:u w:val="single"/>
          <w:lang w:val="lv-LV" w:eastAsia="lv-LV"/>
        </w:rPr>
        <w:t xml:space="preserve"> </w:t>
      </w:r>
    </w:p>
    <w:p w14:paraId="334091A1"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
          <w:bCs/>
          <w:sz w:val="21"/>
          <w:szCs w:val="21"/>
          <w:lang w:val="lv-LV" w:eastAsia="lv-LV"/>
        </w:rPr>
      </w:pPr>
      <w:r w:rsidRPr="005C0026">
        <w:rPr>
          <w:rFonts w:ascii="LatoLatin" w:hAnsi="LatoLatin"/>
          <w:b/>
          <w:sz w:val="21"/>
          <w:szCs w:val="21"/>
          <w:lang w:val="lv-LV" w:eastAsia="lv-LV"/>
        </w:rPr>
        <w:t>Pretendents apliecina, ka apņemas ievērot visas Iepirkuma Nolikumā un tā pielikumos izvirzītās prasības, tajā skaitā, a</w:t>
      </w:r>
      <w:r w:rsidRPr="005C0026">
        <w:rPr>
          <w:rFonts w:ascii="LatoLatin" w:hAnsi="LatoLatin"/>
          <w:b/>
          <w:bCs/>
          <w:sz w:val="21"/>
          <w:szCs w:val="21"/>
          <w:lang w:val="lv-LV" w:eastAsia="lv-LV"/>
        </w:rPr>
        <w:t xml:space="preserve">pņemas izpildīt visas Iepirkuma Tehniskajā specifikācijā (Nolikuma 1. pielikumā) izvirzītās prasības. </w:t>
      </w:r>
    </w:p>
    <w:p w14:paraId="4F1FA4C7"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Pretendents apliecina, ka visas piedāvājumā sniegtās ziņas ir patiesas.</w:t>
      </w:r>
    </w:p>
    <w:p w14:paraId="0C015797"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 xml:space="preserve">Pretendents apliecina, ka Iepirkumā Pretendenta iesniegtais "Finanšu piedāvājums" satur komercnoslēpumu un, nepiekrīt tajā iekļautās informācijas publicēšanai vai nodošanai citiem Iepirkuma Pretendentiem. Piedāvājumā iekļautā informācija nav vispārpieejama (t.i., tai ir ierobežotas pieejamības, konfidenciālas vai komercnoslēpuma statuss), un, Pasūtītājs ir tiesīgs izmantot šo informāciju tikai konkrētās Iepirkuma procedūras īstenošanas nolūkiem, ievērojot PIL 14. panta otro daļu un 40. panta trešo daļu. Vienlaikus Pretendents apzinās, ka Pretendenta "Finanšu piedāvājumā" norādītā kopējā piedāvātā līgumcena konkrētajā Iepirkuma daļā ir konkursa piedāvājuma izvēles kritērijs un ir izpaužama/publiskojama Iepirkuma norises laikā. </w:t>
      </w:r>
    </w:p>
    <w:p w14:paraId="2A89E18C"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Informācija par pretendentu:</w:t>
      </w:r>
    </w:p>
    <w:tbl>
      <w:tblPr>
        <w:tblW w:w="5000" w:type="pct"/>
        <w:tblLook w:val="04A0" w:firstRow="1" w:lastRow="0" w:firstColumn="1" w:lastColumn="0" w:noHBand="0" w:noVBand="1"/>
      </w:tblPr>
      <w:tblGrid>
        <w:gridCol w:w="4639"/>
        <w:gridCol w:w="4565"/>
      </w:tblGrid>
      <w:tr w:rsidR="004125E5" w:rsidRPr="00B00AA1" w14:paraId="23C11A33" w14:textId="77777777">
        <w:trPr>
          <w:trHeight w:val="600"/>
        </w:trPr>
        <w:tc>
          <w:tcPr>
            <w:tcW w:w="25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9E795A" w14:textId="77777777" w:rsidR="00EB3092" w:rsidRPr="005C0026" w:rsidRDefault="00EB3092">
            <w:pPr>
              <w:widowControl w:val="0"/>
              <w:spacing w:before="120"/>
              <w:ind w:right="-1"/>
              <w:jc w:val="both"/>
              <w:rPr>
                <w:rFonts w:ascii="LatoLatin" w:eastAsia="Calibri" w:hAnsi="LatoLatin"/>
                <w:b/>
                <w:sz w:val="21"/>
                <w:szCs w:val="21"/>
                <w:lang w:val="lv-LV" w:eastAsia="lv-LV"/>
              </w:rPr>
            </w:pPr>
            <w:r w:rsidRPr="005C0026">
              <w:rPr>
                <w:rFonts w:ascii="LatoLatin" w:eastAsia="Calibri" w:hAnsi="LatoLatin"/>
                <w:b/>
                <w:sz w:val="21"/>
                <w:szCs w:val="21"/>
                <w:lang w:val="lv-LV" w:eastAsia="lv-LV"/>
              </w:rPr>
              <w:t>Pretendenta juridiskā adrese</w:t>
            </w:r>
          </w:p>
          <w:p w14:paraId="08A21BBC"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 xml:space="preserve">(ja faktiskā adrese atšķiras, jānorāda arī tā): </w:t>
            </w:r>
          </w:p>
        </w:tc>
        <w:tc>
          <w:tcPr>
            <w:tcW w:w="2480" w:type="pct"/>
            <w:tcBorders>
              <w:top w:val="single" w:sz="4" w:space="0" w:color="auto"/>
              <w:left w:val="single" w:sz="4" w:space="0" w:color="auto"/>
              <w:bottom w:val="single" w:sz="4" w:space="0" w:color="auto"/>
              <w:right w:val="single" w:sz="4" w:space="0" w:color="auto"/>
            </w:tcBorders>
            <w:vAlign w:val="center"/>
          </w:tcPr>
          <w:p w14:paraId="4E0EAAF3"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B00AA1" w14:paraId="3C57C087" w14:textId="77777777">
        <w:trPr>
          <w:trHeight w:val="600"/>
        </w:trPr>
        <w:tc>
          <w:tcPr>
            <w:tcW w:w="25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16DBE9" w14:textId="77777777" w:rsidR="00EB3092" w:rsidRPr="005C0026" w:rsidRDefault="00EB3092">
            <w:pPr>
              <w:widowControl w:val="0"/>
              <w:spacing w:before="120"/>
              <w:ind w:right="-1"/>
              <w:jc w:val="both"/>
              <w:rPr>
                <w:rFonts w:ascii="LatoLatin" w:eastAsia="Calibri" w:hAnsi="LatoLatin"/>
                <w:b/>
                <w:sz w:val="21"/>
                <w:szCs w:val="21"/>
                <w:lang w:val="lv-LV" w:eastAsia="lv-LV"/>
              </w:rPr>
            </w:pPr>
            <w:r w:rsidRPr="005C0026">
              <w:rPr>
                <w:rFonts w:ascii="LatoLatin" w:eastAsia="Calibri" w:hAnsi="LatoLatin"/>
                <w:sz w:val="21"/>
                <w:szCs w:val="21"/>
                <w:lang w:val="lv-LV" w:eastAsia="lv-LV"/>
              </w:rPr>
              <w:t>Pretendents atbilst</w:t>
            </w:r>
            <w:r w:rsidRPr="005C0026">
              <w:rPr>
                <w:rFonts w:ascii="LatoLatin" w:eastAsia="Calibri" w:hAnsi="LatoLatin"/>
                <w:b/>
                <w:sz w:val="21"/>
                <w:szCs w:val="21"/>
                <w:lang w:val="lv-LV" w:eastAsia="lv-LV"/>
              </w:rPr>
              <w:t xml:space="preserve"> mazajam </w:t>
            </w:r>
            <w:r w:rsidRPr="005C0026">
              <w:rPr>
                <w:rFonts w:ascii="LatoLatin" w:eastAsia="Calibri" w:hAnsi="LatoLatin"/>
                <w:sz w:val="21"/>
                <w:szCs w:val="21"/>
                <w:lang w:val="lv-LV" w:eastAsia="lv-LV"/>
              </w:rPr>
              <w:t>vai</w:t>
            </w:r>
            <w:r w:rsidRPr="005C0026">
              <w:rPr>
                <w:rFonts w:ascii="LatoLatin" w:eastAsia="Calibri" w:hAnsi="LatoLatin"/>
                <w:b/>
                <w:sz w:val="21"/>
                <w:szCs w:val="21"/>
                <w:lang w:val="lv-LV" w:eastAsia="lv-LV"/>
              </w:rPr>
              <w:t xml:space="preserve"> vidējam uzņēmumam</w:t>
            </w:r>
            <w:r w:rsidRPr="005C0026">
              <w:rPr>
                <w:rFonts w:ascii="LatoLatin" w:eastAsia="Calibri" w:hAnsi="LatoLatin"/>
                <w:b/>
                <w:sz w:val="21"/>
                <w:szCs w:val="21"/>
                <w:vertAlign w:val="superscript"/>
                <w:lang w:val="lv-LV" w:eastAsia="lv-LV"/>
              </w:rPr>
              <w:footnoteReference w:id="11"/>
            </w:r>
            <w:r w:rsidRPr="005C0026">
              <w:rPr>
                <w:rFonts w:ascii="LatoLatin" w:eastAsia="Calibri" w:hAnsi="LatoLatin"/>
                <w:b/>
                <w:sz w:val="21"/>
                <w:szCs w:val="21"/>
                <w:lang w:val="lv-LV" w:eastAsia="lv-LV"/>
              </w:rPr>
              <w:t xml:space="preserve"> </w:t>
            </w:r>
            <w:r w:rsidRPr="005C0026">
              <w:rPr>
                <w:rFonts w:ascii="LatoLatin" w:eastAsia="Calibri" w:hAnsi="LatoLatin"/>
                <w:sz w:val="21"/>
                <w:szCs w:val="21"/>
                <w:lang w:val="lv-LV" w:eastAsia="lv-LV"/>
              </w:rPr>
              <w:t>(jānorāda atbilstošais)</w:t>
            </w:r>
          </w:p>
        </w:tc>
        <w:tc>
          <w:tcPr>
            <w:tcW w:w="2480" w:type="pct"/>
            <w:tcBorders>
              <w:top w:val="single" w:sz="4" w:space="0" w:color="auto"/>
              <w:left w:val="single" w:sz="4" w:space="0" w:color="auto"/>
              <w:bottom w:val="single" w:sz="4" w:space="0" w:color="auto"/>
              <w:right w:val="single" w:sz="4" w:space="0" w:color="auto"/>
            </w:tcBorders>
            <w:vAlign w:val="center"/>
          </w:tcPr>
          <w:p w14:paraId="01FF5B21"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7166A2DD"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hideMark/>
          </w:tcPr>
          <w:p w14:paraId="0D81D616"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Tālruņa numurs:</w:t>
            </w:r>
          </w:p>
        </w:tc>
        <w:tc>
          <w:tcPr>
            <w:tcW w:w="2480" w:type="pct"/>
            <w:tcBorders>
              <w:top w:val="nil"/>
              <w:left w:val="single" w:sz="4" w:space="0" w:color="auto"/>
              <w:bottom w:val="single" w:sz="4" w:space="0" w:color="auto"/>
              <w:right w:val="single" w:sz="4" w:space="0" w:color="auto"/>
            </w:tcBorders>
            <w:vAlign w:val="center"/>
          </w:tcPr>
          <w:p w14:paraId="48FEC8B5"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7FCBAD6E" w14:textId="77777777">
        <w:trPr>
          <w:trHeight w:val="300"/>
        </w:trPr>
        <w:tc>
          <w:tcPr>
            <w:tcW w:w="5000" w:type="pct"/>
            <w:gridSpan w:val="2"/>
            <w:tcBorders>
              <w:top w:val="nil"/>
              <w:left w:val="single" w:sz="4" w:space="0" w:color="auto"/>
              <w:bottom w:val="single" w:sz="4" w:space="0" w:color="auto"/>
              <w:right w:val="single" w:sz="4" w:space="0" w:color="auto"/>
            </w:tcBorders>
            <w:shd w:val="clear" w:color="auto" w:fill="FFFFFF" w:themeFill="background1"/>
            <w:vAlign w:val="center"/>
          </w:tcPr>
          <w:p w14:paraId="0982F3B2"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b/>
                <w:sz w:val="21"/>
                <w:szCs w:val="21"/>
                <w:lang w:val="lv-LV" w:eastAsia="lv-LV"/>
              </w:rPr>
              <w:t>Pretendenta rekvizīti</w:t>
            </w:r>
            <w:r w:rsidRPr="005C0026">
              <w:rPr>
                <w:rFonts w:ascii="LatoLatin" w:eastAsia="Calibri" w:hAnsi="LatoLatin"/>
                <w:sz w:val="21"/>
                <w:szCs w:val="21"/>
                <w:lang w:val="lv-LV" w:eastAsia="lv-LV"/>
              </w:rPr>
              <w:t>:</w:t>
            </w:r>
          </w:p>
        </w:tc>
      </w:tr>
      <w:tr w:rsidR="004125E5" w:rsidRPr="005C0026" w14:paraId="7777B013"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tcPr>
          <w:p w14:paraId="43C956E3"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Banka:</w:t>
            </w:r>
          </w:p>
        </w:tc>
        <w:tc>
          <w:tcPr>
            <w:tcW w:w="2480" w:type="pct"/>
            <w:tcBorders>
              <w:top w:val="nil"/>
              <w:left w:val="single" w:sz="4" w:space="0" w:color="auto"/>
              <w:bottom w:val="single" w:sz="4" w:space="0" w:color="auto"/>
              <w:right w:val="single" w:sz="4" w:space="0" w:color="auto"/>
            </w:tcBorders>
            <w:vAlign w:val="center"/>
          </w:tcPr>
          <w:p w14:paraId="1E171B1B"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144B3659"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tcPr>
          <w:p w14:paraId="45AABDDE"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Konts:</w:t>
            </w:r>
          </w:p>
        </w:tc>
        <w:tc>
          <w:tcPr>
            <w:tcW w:w="2480" w:type="pct"/>
            <w:tcBorders>
              <w:top w:val="nil"/>
              <w:left w:val="single" w:sz="4" w:space="0" w:color="auto"/>
              <w:bottom w:val="single" w:sz="4" w:space="0" w:color="auto"/>
              <w:right w:val="single" w:sz="4" w:space="0" w:color="auto"/>
            </w:tcBorders>
            <w:vAlign w:val="center"/>
          </w:tcPr>
          <w:p w14:paraId="4242B5F4"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6E379A67"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tcPr>
          <w:p w14:paraId="2470AC9B"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Kods:</w:t>
            </w:r>
          </w:p>
        </w:tc>
        <w:tc>
          <w:tcPr>
            <w:tcW w:w="2480" w:type="pct"/>
            <w:tcBorders>
              <w:top w:val="nil"/>
              <w:left w:val="single" w:sz="4" w:space="0" w:color="auto"/>
              <w:bottom w:val="single" w:sz="4" w:space="0" w:color="auto"/>
              <w:right w:val="single" w:sz="4" w:space="0" w:color="auto"/>
            </w:tcBorders>
            <w:vAlign w:val="center"/>
          </w:tcPr>
          <w:p w14:paraId="119A7999"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0C260DA8"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hideMark/>
          </w:tcPr>
          <w:p w14:paraId="662B479E" w14:textId="77777777" w:rsidR="00EB3092" w:rsidRPr="005C0026" w:rsidRDefault="00EB3092">
            <w:pPr>
              <w:widowControl w:val="0"/>
              <w:spacing w:before="120"/>
              <w:ind w:right="-1"/>
              <w:jc w:val="both"/>
              <w:rPr>
                <w:rFonts w:ascii="LatoLatin" w:eastAsia="Calibri" w:hAnsi="LatoLatin"/>
                <w:b/>
                <w:sz w:val="21"/>
                <w:szCs w:val="21"/>
                <w:lang w:val="lv-LV" w:eastAsia="lv-LV"/>
              </w:rPr>
            </w:pPr>
            <w:r w:rsidRPr="005C0026">
              <w:rPr>
                <w:rFonts w:ascii="LatoLatin" w:eastAsia="Calibri" w:hAnsi="LatoLatin"/>
                <w:b/>
                <w:sz w:val="21"/>
                <w:szCs w:val="21"/>
                <w:lang w:val="lv-LV" w:eastAsia="lv-LV"/>
              </w:rPr>
              <w:t xml:space="preserve">Kontaktpersona par izteikto piedāvājumu </w:t>
            </w:r>
            <w:r w:rsidRPr="005C0026">
              <w:rPr>
                <w:rFonts w:ascii="LatoLatin" w:eastAsia="Calibri" w:hAnsi="LatoLatin"/>
                <w:sz w:val="21"/>
                <w:szCs w:val="21"/>
                <w:lang w:val="lv-LV" w:eastAsia="lv-LV"/>
              </w:rPr>
              <w:t>(saziņai ar Iepirkuma komisiju):</w:t>
            </w:r>
          </w:p>
        </w:tc>
        <w:tc>
          <w:tcPr>
            <w:tcW w:w="2480" w:type="pct"/>
            <w:tcBorders>
              <w:top w:val="nil"/>
              <w:left w:val="single" w:sz="4" w:space="0" w:color="auto"/>
              <w:bottom w:val="single" w:sz="4" w:space="0" w:color="auto"/>
              <w:right w:val="single" w:sz="4" w:space="0" w:color="auto"/>
            </w:tcBorders>
            <w:vAlign w:val="center"/>
          </w:tcPr>
          <w:p w14:paraId="25676F50"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65AB68AB"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hideMark/>
          </w:tcPr>
          <w:p w14:paraId="2AE6A559"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Vārds, uzvārds:</w:t>
            </w:r>
          </w:p>
        </w:tc>
        <w:tc>
          <w:tcPr>
            <w:tcW w:w="2480" w:type="pct"/>
            <w:tcBorders>
              <w:top w:val="nil"/>
              <w:left w:val="single" w:sz="4" w:space="0" w:color="auto"/>
              <w:bottom w:val="single" w:sz="4" w:space="0" w:color="auto"/>
              <w:right w:val="single" w:sz="4" w:space="0" w:color="auto"/>
            </w:tcBorders>
            <w:vAlign w:val="center"/>
          </w:tcPr>
          <w:p w14:paraId="6D620D76"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63533F9D"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tcPr>
          <w:p w14:paraId="7BDB4B3F"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Ieņemamais amats:</w:t>
            </w:r>
          </w:p>
        </w:tc>
        <w:tc>
          <w:tcPr>
            <w:tcW w:w="2480" w:type="pct"/>
            <w:tcBorders>
              <w:top w:val="nil"/>
              <w:left w:val="single" w:sz="4" w:space="0" w:color="auto"/>
              <w:bottom w:val="single" w:sz="4" w:space="0" w:color="auto"/>
              <w:right w:val="single" w:sz="4" w:space="0" w:color="auto"/>
            </w:tcBorders>
            <w:vAlign w:val="center"/>
          </w:tcPr>
          <w:p w14:paraId="26E2BC01"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6F1DB68C"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tcPr>
          <w:p w14:paraId="0BBC4E4B"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 xml:space="preserve">E-pasts: </w:t>
            </w:r>
          </w:p>
        </w:tc>
        <w:tc>
          <w:tcPr>
            <w:tcW w:w="2480" w:type="pct"/>
            <w:tcBorders>
              <w:top w:val="nil"/>
              <w:left w:val="single" w:sz="4" w:space="0" w:color="auto"/>
              <w:bottom w:val="single" w:sz="4" w:space="0" w:color="auto"/>
              <w:right w:val="single" w:sz="4" w:space="0" w:color="auto"/>
            </w:tcBorders>
            <w:vAlign w:val="center"/>
          </w:tcPr>
          <w:p w14:paraId="52144812"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4E487F3F"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hideMark/>
          </w:tcPr>
          <w:p w14:paraId="61F11B28"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Tālruņa numurs:</w:t>
            </w:r>
          </w:p>
        </w:tc>
        <w:tc>
          <w:tcPr>
            <w:tcW w:w="2480" w:type="pct"/>
            <w:tcBorders>
              <w:top w:val="nil"/>
              <w:left w:val="single" w:sz="4" w:space="0" w:color="auto"/>
              <w:bottom w:val="single" w:sz="4" w:space="0" w:color="auto"/>
              <w:right w:val="single" w:sz="4" w:space="0" w:color="auto"/>
            </w:tcBorders>
            <w:vAlign w:val="center"/>
          </w:tcPr>
          <w:p w14:paraId="79ABC8EF"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7F34E558" w14:textId="77777777">
        <w:trPr>
          <w:trHeight w:val="342"/>
        </w:trPr>
        <w:tc>
          <w:tcPr>
            <w:tcW w:w="2520" w:type="pct"/>
            <w:tcBorders>
              <w:top w:val="nil"/>
              <w:left w:val="single" w:sz="4" w:space="0" w:color="auto"/>
              <w:bottom w:val="single" w:sz="4" w:space="0" w:color="auto"/>
              <w:right w:val="single" w:sz="4" w:space="0" w:color="auto"/>
            </w:tcBorders>
            <w:shd w:val="clear" w:color="auto" w:fill="FFFFFF" w:themeFill="background1"/>
            <w:vAlign w:val="center"/>
          </w:tcPr>
          <w:p w14:paraId="4E4668A1" w14:textId="77777777" w:rsidR="00EB3092" w:rsidRPr="005C0026" w:rsidRDefault="00EB3092">
            <w:pPr>
              <w:widowControl w:val="0"/>
              <w:spacing w:before="120"/>
              <w:ind w:right="-1"/>
              <w:jc w:val="both"/>
              <w:rPr>
                <w:rFonts w:ascii="LatoLatin" w:eastAsia="Calibri" w:hAnsi="LatoLatin"/>
                <w:b/>
                <w:sz w:val="21"/>
                <w:szCs w:val="21"/>
                <w:lang w:val="lv-LV" w:eastAsia="lv-LV"/>
              </w:rPr>
            </w:pPr>
            <w:r w:rsidRPr="005C0026">
              <w:rPr>
                <w:rFonts w:ascii="LatoLatin" w:eastAsia="Calibri" w:hAnsi="LatoLatin"/>
                <w:b/>
                <w:sz w:val="21"/>
                <w:szCs w:val="21"/>
                <w:lang w:val="lv-LV" w:eastAsia="lv-LV"/>
              </w:rPr>
              <w:t>Iepirkuma līguma paraksttiesīgās personas vārds, uzvārds, statuss:</w:t>
            </w:r>
          </w:p>
        </w:tc>
        <w:tc>
          <w:tcPr>
            <w:tcW w:w="2480" w:type="pct"/>
            <w:tcBorders>
              <w:top w:val="nil"/>
              <w:left w:val="single" w:sz="4" w:space="0" w:color="auto"/>
              <w:bottom w:val="single" w:sz="4" w:space="0" w:color="auto"/>
              <w:right w:val="single" w:sz="4" w:space="0" w:color="auto"/>
            </w:tcBorders>
            <w:vAlign w:val="center"/>
          </w:tcPr>
          <w:p w14:paraId="7E28D308"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0EAFA654" w14:textId="77777777">
        <w:trPr>
          <w:trHeight w:val="261"/>
        </w:trPr>
        <w:tc>
          <w:tcPr>
            <w:tcW w:w="2520" w:type="pct"/>
            <w:tcBorders>
              <w:top w:val="nil"/>
              <w:left w:val="single" w:sz="4" w:space="0" w:color="auto"/>
              <w:bottom w:val="single" w:sz="4" w:space="0" w:color="auto"/>
              <w:right w:val="single" w:sz="4" w:space="0" w:color="auto"/>
            </w:tcBorders>
            <w:shd w:val="clear" w:color="auto" w:fill="FFFFFF" w:themeFill="background1"/>
            <w:vAlign w:val="center"/>
          </w:tcPr>
          <w:p w14:paraId="2B4F6285"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Vārds, uzvārds, amats:</w:t>
            </w:r>
          </w:p>
        </w:tc>
        <w:tc>
          <w:tcPr>
            <w:tcW w:w="2480" w:type="pct"/>
            <w:tcBorders>
              <w:top w:val="nil"/>
              <w:left w:val="single" w:sz="4" w:space="0" w:color="auto"/>
              <w:bottom w:val="single" w:sz="4" w:space="0" w:color="auto"/>
              <w:right w:val="single" w:sz="4" w:space="0" w:color="auto"/>
            </w:tcBorders>
            <w:shd w:val="clear" w:color="auto" w:fill="FFFFFF"/>
            <w:vAlign w:val="center"/>
          </w:tcPr>
          <w:p w14:paraId="1F836468"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613F0B3A" w14:textId="77777777">
        <w:trPr>
          <w:trHeight w:val="261"/>
        </w:trPr>
        <w:tc>
          <w:tcPr>
            <w:tcW w:w="2520" w:type="pct"/>
            <w:tcBorders>
              <w:top w:val="nil"/>
              <w:left w:val="single" w:sz="4" w:space="0" w:color="auto"/>
              <w:bottom w:val="single" w:sz="4" w:space="0" w:color="auto"/>
              <w:right w:val="single" w:sz="4" w:space="0" w:color="auto"/>
            </w:tcBorders>
            <w:shd w:val="clear" w:color="auto" w:fill="FFFFFF" w:themeFill="background1"/>
            <w:vAlign w:val="center"/>
          </w:tcPr>
          <w:p w14:paraId="038C8F01" w14:textId="77777777" w:rsidR="00EB3092" w:rsidRPr="005C0026" w:rsidRDefault="00EB3092">
            <w:pPr>
              <w:widowControl w:val="0"/>
              <w:spacing w:before="120"/>
              <w:ind w:right="-1"/>
              <w:jc w:val="both"/>
              <w:rPr>
                <w:rFonts w:ascii="LatoLatin" w:eastAsia="Calibri" w:hAnsi="LatoLatin"/>
                <w:b/>
                <w:sz w:val="21"/>
                <w:szCs w:val="21"/>
                <w:lang w:val="lv-LV" w:eastAsia="lv-LV"/>
              </w:rPr>
            </w:pPr>
            <w:r w:rsidRPr="005C0026">
              <w:rPr>
                <w:rFonts w:ascii="LatoLatin" w:eastAsia="Calibri" w:hAnsi="LatoLatin"/>
                <w:b/>
                <w:sz w:val="21"/>
                <w:szCs w:val="21"/>
                <w:lang w:val="lv-LV" w:eastAsia="lv-LV"/>
              </w:rPr>
              <w:t>Līguma parakstīšanas forma:</w:t>
            </w:r>
          </w:p>
          <w:p w14:paraId="4256CC77"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napToGrid w:val="0"/>
                <w:sz w:val="21"/>
                <w:szCs w:val="21"/>
                <w:lang w:val="lv-LV" w:eastAsia="ru-RU"/>
              </w:rPr>
              <w:lastRenderedPageBreak/>
              <w:t>Lūdzam norādīt, vai Pretendents piekrīt Iepirkuma līgumu noslēgt elektroniskā formā, parakstot līgumu ar drošu elektronisko parakstu, kas satur laika zīmogu (eDoc formātā</w:t>
            </w:r>
            <w:r w:rsidRPr="005C0026">
              <w:rPr>
                <w:rFonts w:ascii="LatoLatin" w:eastAsia="Calibri" w:hAnsi="LatoLatin"/>
                <w:snapToGrid w:val="0"/>
                <w:sz w:val="21"/>
                <w:szCs w:val="21"/>
                <w:vertAlign w:val="superscript"/>
                <w:lang w:val="lv-LV" w:eastAsia="ru-RU"/>
              </w:rPr>
              <w:footnoteReference w:id="12"/>
            </w:r>
            <w:r w:rsidRPr="005C0026">
              <w:rPr>
                <w:rFonts w:ascii="LatoLatin" w:eastAsia="Calibri" w:hAnsi="LatoLatin"/>
                <w:snapToGrid w:val="0"/>
                <w:sz w:val="21"/>
                <w:szCs w:val="21"/>
                <w:lang w:val="lv-LV" w:eastAsia="ru-RU"/>
              </w:rPr>
              <w:t>).</w:t>
            </w:r>
          </w:p>
        </w:tc>
        <w:tc>
          <w:tcPr>
            <w:tcW w:w="2480" w:type="pct"/>
            <w:tcBorders>
              <w:top w:val="nil"/>
              <w:left w:val="single" w:sz="4" w:space="0" w:color="auto"/>
              <w:bottom w:val="single" w:sz="4" w:space="0" w:color="auto"/>
              <w:right w:val="single" w:sz="4" w:space="0" w:color="auto"/>
            </w:tcBorders>
            <w:shd w:val="clear" w:color="auto" w:fill="FFFFFF"/>
            <w:vAlign w:val="center"/>
          </w:tcPr>
          <w:p w14:paraId="16EEC66D"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6D482D83" w14:textId="77777777">
        <w:trPr>
          <w:trHeight w:val="6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hideMark/>
          </w:tcPr>
          <w:p w14:paraId="4A9EA2C9" w14:textId="77777777" w:rsidR="00EB3092" w:rsidRPr="005C0026" w:rsidRDefault="00EB3092">
            <w:pPr>
              <w:widowControl w:val="0"/>
              <w:spacing w:before="120"/>
              <w:ind w:right="-1"/>
              <w:jc w:val="both"/>
              <w:rPr>
                <w:rFonts w:ascii="LatoLatin" w:eastAsia="Calibri" w:hAnsi="LatoLatin"/>
                <w:b/>
                <w:sz w:val="21"/>
                <w:szCs w:val="21"/>
                <w:lang w:val="lv-LV" w:eastAsia="lv-LV"/>
              </w:rPr>
            </w:pPr>
            <w:r w:rsidRPr="005C0026">
              <w:rPr>
                <w:rFonts w:ascii="LatoLatin" w:eastAsia="Calibri" w:hAnsi="LatoLatin"/>
                <w:b/>
                <w:sz w:val="21"/>
                <w:szCs w:val="21"/>
                <w:lang w:val="lv-LV" w:eastAsia="lv-LV"/>
              </w:rPr>
              <w:t xml:space="preserve">Persona, kura būs atbildīga par līguma izpildi </w:t>
            </w:r>
            <w:r w:rsidRPr="005C0026">
              <w:rPr>
                <w:rFonts w:ascii="LatoLatin" w:eastAsia="Calibri" w:hAnsi="LatoLatin"/>
                <w:sz w:val="21"/>
                <w:szCs w:val="21"/>
                <w:lang w:val="lv-LV" w:eastAsia="lv-LV"/>
              </w:rPr>
              <w:t xml:space="preserve">(tiks ierakstīta līgumā kā kontaktpersona ikdienas saziņai un līguma koordinācijas jautājumos): </w:t>
            </w:r>
            <w:r w:rsidRPr="005C0026">
              <w:rPr>
                <w:rFonts w:ascii="LatoLatin" w:eastAsia="Calibri" w:hAnsi="LatoLatin"/>
                <w:b/>
                <w:bCs/>
                <w:sz w:val="21"/>
                <w:szCs w:val="21"/>
                <w:lang w:val="lv-LV" w:eastAsia="lv-LV"/>
              </w:rPr>
              <w:t>Personas dati tiks publicēti PVS sistēmā</w:t>
            </w:r>
          </w:p>
        </w:tc>
        <w:tc>
          <w:tcPr>
            <w:tcW w:w="2480" w:type="pct"/>
            <w:tcBorders>
              <w:top w:val="nil"/>
              <w:left w:val="single" w:sz="4" w:space="0" w:color="auto"/>
              <w:bottom w:val="single" w:sz="4" w:space="0" w:color="auto"/>
              <w:right w:val="single" w:sz="4" w:space="0" w:color="auto"/>
            </w:tcBorders>
            <w:vAlign w:val="center"/>
          </w:tcPr>
          <w:p w14:paraId="42D7D661"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296582A7"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hideMark/>
          </w:tcPr>
          <w:p w14:paraId="0506F879"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Vārds, uzvārds:</w:t>
            </w:r>
          </w:p>
        </w:tc>
        <w:tc>
          <w:tcPr>
            <w:tcW w:w="2480" w:type="pct"/>
            <w:tcBorders>
              <w:top w:val="nil"/>
              <w:left w:val="single" w:sz="4" w:space="0" w:color="auto"/>
              <w:bottom w:val="single" w:sz="4" w:space="0" w:color="auto"/>
              <w:right w:val="single" w:sz="4" w:space="0" w:color="auto"/>
            </w:tcBorders>
            <w:vAlign w:val="center"/>
          </w:tcPr>
          <w:p w14:paraId="7776F36D"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3E23F09F"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hideMark/>
          </w:tcPr>
          <w:p w14:paraId="3652036E"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Ieņemamais amats:</w:t>
            </w:r>
          </w:p>
        </w:tc>
        <w:tc>
          <w:tcPr>
            <w:tcW w:w="2480" w:type="pct"/>
            <w:tcBorders>
              <w:top w:val="nil"/>
              <w:left w:val="single" w:sz="4" w:space="0" w:color="auto"/>
              <w:bottom w:val="single" w:sz="4" w:space="0" w:color="auto"/>
              <w:right w:val="single" w:sz="4" w:space="0" w:color="auto"/>
            </w:tcBorders>
            <w:vAlign w:val="center"/>
          </w:tcPr>
          <w:p w14:paraId="035A66BC"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5E29782C"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hideMark/>
          </w:tcPr>
          <w:p w14:paraId="03D2D1B1"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E-pasts:</w:t>
            </w:r>
          </w:p>
        </w:tc>
        <w:tc>
          <w:tcPr>
            <w:tcW w:w="2480" w:type="pct"/>
            <w:tcBorders>
              <w:top w:val="nil"/>
              <w:left w:val="single" w:sz="4" w:space="0" w:color="auto"/>
              <w:bottom w:val="single" w:sz="4" w:space="0" w:color="auto"/>
              <w:right w:val="single" w:sz="4" w:space="0" w:color="auto"/>
            </w:tcBorders>
            <w:vAlign w:val="center"/>
          </w:tcPr>
          <w:p w14:paraId="49C3232E" w14:textId="77777777" w:rsidR="00EB3092" w:rsidRPr="005C0026" w:rsidRDefault="00EB3092">
            <w:pPr>
              <w:widowControl w:val="0"/>
              <w:spacing w:before="120"/>
              <w:ind w:right="-1"/>
              <w:rPr>
                <w:rFonts w:ascii="LatoLatin" w:eastAsia="Calibri" w:hAnsi="LatoLatin"/>
                <w:sz w:val="21"/>
                <w:szCs w:val="21"/>
                <w:lang w:val="lv-LV" w:eastAsia="lv-LV"/>
              </w:rPr>
            </w:pPr>
          </w:p>
        </w:tc>
      </w:tr>
      <w:tr w:rsidR="004125E5" w:rsidRPr="005C0026" w14:paraId="0378A674" w14:textId="77777777">
        <w:trPr>
          <w:trHeight w:val="300"/>
        </w:trPr>
        <w:tc>
          <w:tcPr>
            <w:tcW w:w="2520" w:type="pct"/>
            <w:tcBorders>
              <w:top w:val="nil"/>
              <w:left w:val="single" w:sz="4" w:space="0" w:color="auto"/>
              <w:bottom w:val="single" w:sz="4" w:space="0" w:color="auto"/>
              <w:right w:val="single" w:sz="4" w:space="0" w:color="auto"/>
            </w:tcBorders>
            <w:shd w:val="clear" w:color="auto" w:fill="FFFFFF" w:themeFill="background1"/>
            <w:vAlign w:val="center"/>
            <w:hideMark/>
          </w:tcPr>
          <w:p w14:paraId="77F40F5D" w14:textId="77777777" w:rsidR="00EB3092" w:rsidRPr="005C0026" w:rsidRDefault="00EB3092">
            <w:pPr>
              <w:widowControl w:val="0"/>
              <w:spacing w:before="120"/>
              <w:ind w:right="-1"/>
              <w:jc w:val="both"/>
              <w:rPr>
                <w:rFonts w:ascii="LatoLatin" w:eastAsia="Calibri" w:hAnsi="LatoLatin"/>
                <w:sz w:val="21"/>
                <w:szCs w:val="21"/>
                <w:lang w:val="lv-LV" w:eastAsia="lv-LV"/>
              </w:rPr>
            </w:pPr>
            <w:r w:rsidRPr="005C0026">
              <w:rPr>
                <w:rFonts w:ascii="LatoLatin" w:eastAsia="Calibri" w:hAnsi="LatoLatin"/>
                <w:sz w:val="21"/>
                <w:szCs w:val="21"/>
                <w:lang w:val="lv-LV" w:eastAsia="lv-LV"/>
              </w:rPr>
              <w:t>Tālruņa numurs:</w:t>
            </w:r>
          </w:p>
        </w:tc>
        <w:tc>
          <w:tcPr>
            <w:tcW w:w="2480" w:type="pct"/>
            <w:tcBorders>
              <w:top w:val="nil"/>
              <w:left w:val="single" w:sz="4" w:space="0" w:color="auto"/>
              <w:bottom w:val="single" w:sz="4" w:space="0" w:color="auto"/>
              <w:right w:val="single" w:sz="4" w:space="0" w:color="auto"/>
            </w:tcBorders>
            <w:vAlign w:val="center"/>
          </w:tcPr>
          <w:p w14:paraId="68FE6BC0" w14:textId="77777777" w:rsidR="00EB3092" w:rsidRPr="005C0026" w:rsidRDefault="00EB3092">
            <w:pPr>
              <w:widowControl w:val="0"/>
              <w:spacing w:before="120"/>
              <w:ind w:right="-1"/>
              <w:rPr>
                <w:rFonts w:ascii="LatoLatin" w:eastAsia="Calibri" w:hAnsi="LatoLatin"/>
                <w:sz w:val="21"/>
                <w:szCs w:val="21"/>
                <w:lang w:val="lv-LV" w:eastAsia="lv-LV"/>
              </w:rPr>
            </w:pPr>
          </w:p>
        </w:tc>
      </w:tr>
    </w:tbl>
    <w:p w14:paraId="469673BA"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Pretendents apliecina, ka piedāvājums ir izstrādāts neatkarīgi.</w:t>
      </w:r>
    </w:p>
    <w:p w14:paraId="14E27A45"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Pretendents apzinās, ka var tikt izslēgts no dalības Iepirkuma procedūrā, ja atklāsies, ka šis apliecinājums jebkādā veidā nav izsmeļošs un patiess.</w:t>
      </w:r>
    </w:p>
    <w:p w14:paraId="4F79586C"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Pretendents ir pilnvarojis katru personu, kuras paraksts atrodas uz Iepirkuma piedāvājuma, parakstīt šo apliecinājumu Pretendenta vārdā.</w:t>
      </w:r>
    </w:p>
    <w:p w14:paraId="7D41F947"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Pretendents informē, ka (pēc vajadzības, atzīmējiet vienu no turpmāk minētajiem):</w:t>
      </w:r>
    </w:p>
    <w:tbl>
      <w:tblPr>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36"/>
        <w:gridCol w:w="9403"/>
      </w:tblGrid>
      <w:tr w:rsidR="004125E5" w:rsidRPr="00B00AA1" w14:paraId="48FC43A0" w14:textId="77777777" w:rsidTr="00364D26">
        <w:tc>
          <w:tcPr>
            <w:tcW w:w="236" w:type="dxa"/>
            <w:shd w:val="clear" w:color="auto" w:fill="auto"/>
          </w:tcPr>
          <w:p w14:paraId="67051506" w14:textId="77777777" w:rsidR="00EB3092" w:rsidRPr="005C0026" w:rsidRDefault="00EB3092">
            <w:pPr>
              <w:spacing w:before="120" w:line="276" w:lineRule="auto"/>
              <w:ind w:right="-1"/>
              <w:jc w:val="both"/>
              <w:rPr>
                <w:rFonts w:ascii="LatoLatin" w:hAnsi="LatoLatin"/>
                <w:b/>
                <w:sz w:val="21"/>
                <w:szCs w:val="21"/>
                <w:lang w:val="lv-LV" w:eastAsia="lv-LV"/>
              </w:rPr>
            </w:pPr>
          </w:p>
        </w:tc>
        <w:tc>
          <w:tcPr>
            <w:tcW w:w="9403" w:type="dxa"/>
            <w:shd w:val="clear" w:color="auto" w:fill="auto"/>
          </w:tcPr>
          <w:p w14:paraId="49046750" w14:textId="77777777" w:rsidR="00EB3092" w:rsidRPr="005C0026" w:rsidRDefault="00EB3092">
            <w:pPr>
              <w:spacing w:before="120" w:line="276" w:lineRule="auto"/>
              <w:ind w:right="-1"/>
              <w:jc w:val="both"/>
              <w:rPr>
                <w:rFonts w:ascii="LatoLatin" w:hAnsi="LatoLatin"/>
                <w:sz w:val="21"/>
                <w:szCs w:val="21"/>
                <w:lang w:val="lv-LV" w:eastAsia="lv-LV"/>
              </w:rPr>
            </w:pPr>
            <w:r w:rsidRPr="005C0026">
              <w:rPr>
                <w:rFonts w:ascii="LatoLatin" w:hAnsi="LatoLatin"/>
                <w:sz w:val="21"/>
                <w:szCs w:val="21"/>
                <w:lang w:val="lv-LV" w:eastAsia="lv-LV"/>
              </w:rPr>
              <w:t>8.1. Ir iesniedzis piedāvājumu neatkarīgi no konkurentiem</w:t>
            </w:r>
            <w:r w:rsidRPr="005C0026">
              <w:rPr>
                <w:rFonts w:ascii="LatoLatin" w:hAnsi="LatoLatin"/>
                <w:sz w:val="21"/>
                <w:szCs w:val="21"/>
                <w:vertAlign w:val="superscript"/>
                <w:lang w:val="lv-LV" w:eastAsia="lv-LV"/>
              </w:rPr>
              <w:footnoteReference w:id="13"/>
            </w:r>
            <w:r w:rsidRPr="005C0026">
              <w:rPr>
                <w:rFonts w:ascii="LatoLatin" w:hAnsi="LatoLatin"/>
                <w:sz w:val="21"/>
                <w:szCs w:val="21"/>
                <w:lang w:val="lv-LV" w:eastAsia="lv-LV"/>
              </w:rPr>
              <w:t xml:space="preserve"> un bez konsultācijām, līgumiem vai vienošanām, vai cita veida saziņas ar konkurentiem;</w:t>
            </w:r>
          </w:p>
        </w:tc>
      </w:tr>
      <w:tr w:rsidR="004125E5" w:rsidRPr="00B00AA1" w14:paraId="47D731C6" w14:textId="77777777" w:rsidTr="00364D26">
        <w:tc>
          <w:tcPr>
            <w:tcW w:w="236" w:type="dxa"/>
            <w:shd w:val="clear" w:color="auto" w:fill="auto"/>
          </w:tcPr>
          <w:p w14:paraId="10BB299E" w14:textId="77777777" w:rsidR="00EB3092" w:rsidRPr="005C0026" w:rsidRDefault="00EB3092">
            <w:pPr>
              <w:spacing w:before="120" w:line="276" w:lineRule="auto"/>
              <w:ind w:right="-1"/>
              <w:jc w:val="both"/>
              <w:rPr>
                <w:rFonts w:ascii="LatoLatin" w:hAnsi="LatoLatin"/>
                <w:b/>
                <w:sz w:val="21"/>
                <w:szCs w:val="21"/>
                <w:lang w:val="lv-LV" w:eastAsia="lv-LV"/>
              </w:rPr>
            </w:pPr>
          </w:p>
        </w:tc>
        <w:tc>
          <w:tcPr>
            <w:tcW w:w="9403" w:type="dxa"/>
            <w:shd w:val="clear" w:color="auto" w:fill="auto"/>
          </w:tcPr>
          <w:p w14:paraId="773859BA" w14:textId="77777777" w:rsidR="00EB3092" w:rsidRPr="005C0026" w:rsidRDefault="00EB3092">
            <w:pPr>
              <w:spacing w:before="120" w:line="276" w:lineRule="auto"/>
              <w:ind w:right="-1"/>
              <w:jc w:val="both"/>
              <w:rPr>
                <w:rFonts w:ascii="LatoLatin" w:hAnsi="LatoLatin"/>
                <w:sz w:val="21"/>
                <w:szCs w:val="21"/>
                <w:lang w:val="lv-LV" w:eastAsia="lv-LV"/>
              </w:rPr>
            </w:pPr>
            <w:r w:rsidRPr="005C0026">
              <w:rPr>
                <w:rFonts w:ascii="LatoLatin" w:hAnsi="LatoLatin"/>
                <w:sz w:val="21"/>
                <w:szCs w:val="21"/>
                <w:lang w:val="lv-LV" w:eastAsia="lv-LV"/>
              </w:rPr>
              <w:t>8.2.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14:paraId="259D66DA"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Pretendentam, izņemot gadījumu, kad Pretendents šādu saziņu ir paziņojis saskaņā ar šī apliecinājuma 8.2. apakšpunktu, ne ar vienu konkurentu nav bijusi saziņa attiecībā uz:</w:t>
      </w:r>
    </w:p>
    <w:p w14:paraId="227F7E95" w14:textId="77777777" w:rsidR="00EB3092" w:rsidRPr="005C0026" w:rsidRDefault="00EB3092" w:rsidP="00EB3092">
      <w:pPr>
        <w:spacing w:before="120" w:line="276" w:lineRule="auto"/>
        <w:ind w:right="-1" w:firstLine="284"/>
        <w:contextualSpacing/>
        <w:jc w:val="both"/>
        <w:rPr>
          <w:rFonts w:ascii="LatoLatin" w:hAnsi="LatoLatin"/>
          <w:sz w:val="21"/>
          <w:szCs w:val="21"/>
          <w:lang w:val="lv-LV" w:eastAsia="lv-LV"/>
        </w:rPr>
      </w:pPr>
      <w:r w:rsidRPr="005C0026">
        <w:rPr>
          <w:rFonts w:ascii="LatoLatin" w:hAnsi="LatoLatin"/>
          <w:sz w:val="21"/>
          <w:szCs w:val="21"/>
          <w:lang w:val="lv-LV" w:eastAsia="lv-LV"/>
        </w:rPr>
        <w:t>9.1. cenām;</w:t>
      </w:r>
    </w:p>
    <w:p w14:paraId="1027D540" w14:textId="77777777" w:rsidR="00EB3092" w:rsidRPr="005C0026" w:rsidRDefault="00EB3092" w:rsidP="00EB3092">
      <w:pPr>
        <w:spacing w:before="120" w:line="276" w:lineRule="auto"/>
        <w:ind w:right="-1" w:firstLine="284"/>
        <w:contextualSpacing/>
        <w:jc w:val="both"/>
        <w:rPr>
          <w:rFonts w:ascii="LatoLatin" w:hAnsi="LatoLatin"/>
          <w:sz w:val="21"/>
          <w:szCs w:val="21"/>
          <w:lang w:val="lv-LV" w:eastAsia="lv-LV"/>
        </w:rPr>
      </w:pPr>
      <w:r w:rsidRPr="005C0026">
        <w:rPr>
          <w:rFonts w:ascii="LatoLatin" w:hAnsi="LatoLatin"/>
          <w:sz w:val="21"/>
          <w:szCs w:val="21"/>
          <w:lang w:val="lv-LV" w:eastAsia="lv-LV"/>
        </w:rPr>
        <w:t>9.2. cenas aprēķināšanas metodēm, faktoriem (apstākļiem) vai formulām;</w:t>
      </w:r>
    </w:p>
    <w:p w14:paraId="632CB7CA" w14:textId="77777777" w:rsidR="00EB3092" w:rsidRPr="005C0026" w:rsidRDefault="00EB3092" w:rsidP="00EB3092">
      <w:pPr>
        <w:spacing w:before="120" w:line="276" w:lineRule="auto"/>
        <w:ind w:right="-1" w:firstLine="284"/>
        <w:contextualSpacing/>
        <w:jc w:val="both"/>
        <w:rPr>
          <w:rFonts w:ascii="LatoLatin" w:hAnsi="LatoLatin"/>
          <w:sz w:val="21"/>
          <w:szCs w:val="21"/>
          <w:lang w:val="lv-LV" w:eastAsia="lv-LV"/>
        </w:rPr>
      </w:pPr>
      <w:r w:rsidRPr="005C0026">
        <w:rPr>
          <w:rFonts w:ascii="LatoLatin" w:hAnsi="LatoLatin"/>
          <w:sz w:val="21"/>
          <w:szCs w:val="21"/>
          <w:lang w:val="lv-LV" w:eastAsia="lv-LV"/>
        </w:rPr>
        <w:t>9.3. nodomu vai lēmumu piedalīties vai nepiedalīties Iepirkumā (iesniegt vai neiesniegt piedāvājumu);</w:t>
      </w:r>
    </w:p>
    <w:p w14:paraId="45939B6C" w14:textId="77777777" w:rsidR="00EB3092" w:rsidRPr="005C0026" w:rsidRDefault="00EB3092" w:rsidP="00EB3092">
      <w:pPr>
        <w:spacing w:before="120" w:line="276" w:lineRule="auto"/>
        <w:ind w:right="-1" w:firstLine="284"/>
        <w:contextualSpacing/>
        <w:jc w:val="both"/>
        <w:rPr>
          <w:rFonts w:ascii="LatoLatin" w:hAnsi="LatoLatin"/>
          <w:sz w:val="21"/>
          <w:szCs w:val="21"/>
          <w:lang w:val="lv-LV" w:eastAsia="lv-LV"/>
        </w:rPr>
      </w:pPr>
      <w:r w:rsidRPr="005C0026">
        <w:rPr>
          <w:rFonts w:ascii="LatoLatin" w:hAnsi="LatoLatin"/>
          <w:sz w:val="21"/>
          <w:szCs w:val="21"/>
          <w:lang w:val="lv-LV" w:eastAsia="lv-LV"/>
        </w:rPr>
        <w:t xml:space="preserve">9.4. tādu piedāvājuma iesniegšanu, kas neatbilst Iepirkuma prasībām; </w:t>
      </w:r>
    </w:p>
    <w:p w14:paraId="4ABE4C4F" w14:textId="77777777" w:rsidR="00EB3092" w:rsidRPr="005C0026" w:rsidRDefault="00EB3092" w:rsidP="00EB3092">
      <w:pPr>
        <w:spacing w:before="120" w:line="276" w:lineRule="auto"/>
        <w:ind w:right="-1" w:firstLine="284"/>
        <w:contextualSpacing/>
        <w:jc w:val="both"/>
        <w:rPr>
          <w:rFonts w:ascii="LatoLatin" w:hAnsi="LatoLatin"/>
          <w:sz w:val="21"/>
          <w:szCs w:val="21"/>
          <w:lang w:val="lv-LV" w:eastAsia="lv-LV"/>
        </w:rPr>
      </w:pPr>
      <w:r w:rsidRPr="005C0026">
        <w:rPr>
          <w:rFonts w:ascii="LatoLatin" w:hAnsi="LatoLatin"/>
          <w:sz w:val="21"/>
          <w:szCs w:val="21"/>
          <w:lang w:val="lv-LV" w:eastAsia="lv-LV"/>
        </w:rPr>
        <w:t>9.5. kvalitāti, apjomu, specifikāciju, izpildes, piegādes vai citiem nosacījumiem, kas risināmi neatkarīgi no konkurentiem, tiem produktiem vai pakalpojumiem, uz ko attiecas šis Iepirkums.</w:t>
      </w:r>
    </w:p>
    <w:p w14:paraId="018256E2"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Pretendents nav apzināti, tieši vai netieši atklājis un neatklās piedāvājuma noteikumus nevienam konkurentam pirms oficiālā piedāvājumu atvēršanas datuma un laika vai līguma slēgšanas tiesību piešķiršanas, vai arī tas ir īpaši atklāts saskaņā ar šī apliecinājuma 8.2. apakšpunktu.</w:t>
      </w:r>
    </w:p>
    <w:p w14:paraId="004BC9F6"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Pretendents apzinās, ka Konkurences likumā noteikta atbildība par aizliegtām vienošanām, paredzot naudas sodu līdz 10% apmēram no pārkāpēja pēdējā finanšu gada neto apgrozījuma, bet ne mazāk kā 700 </w:t>
      </w:r>
      <w:r w:rsidRPr="005C0026">
        <w:rPr>
          <w:rFonts w:ascii="LatoLatin" w:hAnsi="LatoLatin"/>
          <w:bCs/>
          <w:i/>
          <w:iCs/>
          <w:sz w:val="21"/>
          <w:szCs w:val="21"/>
          <w:lang w:val="lv-LV" w:eastAsia="lv-LV"/>
        </w:rPr>
        <w:t>euro</w:t>
      </w:r>
      <w:r w:rsidRPr="005C0026">
        <w:rPr>
          <w:rFonts w:ascii="LatoLatin" w:hAnsi="LatoLatin"/>
          <w:bCs/>
          <w:sz w:val="21"/>
          <w:szCs w:val="21"/>
          <w:lang w:val="lv-LV" w:eastAsia="lv-LV"/>
        </w:rPr>
        <w:t xml:space="preserve">, un Publisko iepirkumu likums paredz uz 36 mēnešiem izslēgt pretendentu no dalības iepirkuma procedūrā. Izņēmums ir gadījumi, kad kompetentā konkurences iestāde, konstatējot konkurences tiesību pārkāpumu, ir atbrīvojusi pretendentu, </w:t>
      </w:r>
      <w:r w:rsidRPr="005C0026">
        <w:rPr>
          <w:rFonts w:ascii="LatoLatin" w:hAnsi="LatoLatin"/>
          <w:bCs/>
          <w:sz w:val="21"/>
          <w:szCs w:val="21"/>
          <w:lang w:val="lv-LV" w:eastAsia="lv-LV"/>
        </w:rPr>
        <w:lastRenderedPageBreak/>
        <w:t>kurš iecietības programmas ietvaros ir sadarbojies ar to, no naudas soda vai naudas sodu samazinājusi.</w:t>
      </w:r>
    </w:p>
    <w:p w14:paraId="768F9C23"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Pretendents apliecina, ka līguma izpildē neveiks darījumus (neiegādāsies preces vai pakalpojumus) ar tādu fizisku vai juridisku personu (tai skaitā tās valdes vai padomes locekli, patieso labuma guvēju, pārstāvēttiesīgo personu vai prokūristu, vai personu, kura ir pilnvarota pārstāvēt juridisko personu darbībās, kas saistītas ar filiāli, vai personālsabiedrības biedru, tā valdes vai padomes locekli, patieso labuma guvēju, pārstāvēttiesīgo personu vai prokūristu, ja juridiskā persona ir personālsabiedrība), pret kuru ir noteiktas starptautiskās vai nacionālās sankcijas vai būtiskas finanšu un kapitāla tirgus intereses ietekmējošas Eiropas Savienības vai Ziemeļatlantijas līguma organizācijas dalībvalsts sankcijas.</w:t>
      </w:r>
    </w:p>
    <w:p w14:paraId="7E65D1C6"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Pretendents apliecina, ka tam ir nepieciešamās speciālās atļaujas un sertifikāti iepirkuma nolikumā paredzētā pakalpojuma veikšanai, piegādājamās preces būs legāli iegādātas.</w:t>
      </w:r>
    </w:p>
    <w:p w14:paraId="232D9264" w14:textId="77777777" w:rsidR="00EB3092" w:rsidRPr="005C0026" w:rsidRDefault="00EB3092" w:rsidP="00EB3092">
      <w:pPr>
        <w:numPr>
          <w:ilvl w:val="0"/>
          <w:numId w:val="43"/>
        </w:numPr>
        <w:suppressAutoHyphens/>
        <w:autoSpaceDE w:val="0"/>
        <w:autoSpaceDN w:val="0"/>
        <w:adjustRightInd w:val="0"/>
        <w:spacing w:before="120"/>
        <w:ind w:left="426" w:hanging="426"/>
        <w:jc w:val="both"/>
        <w:rPr>
          <w:rFonts w:ascii="LatoLatin" w:hAnsi="LatoLatin"/>
          <w:bCs/>
          <w:sz w:val="21"/>
          <w:szCs w:val="21"/>
          <w:lang w:val="lv-LV" w:eastAsia="lv-LV"/>
        </w:rPr>
      </w:pPr>
      <w:r w:rsidRPr="005C0026">
        <w:rPr>
          <w:rFonts w:ascii="LatoLatin" w:hAnsi="LatoLatin"/>
          <w:bCs/>
          <w:sz w:val="21"/>
          <w:szCs w:val="21"/>
          <w:lang w:val="lv-LV" w:eastAsia="lv-LV"/>
        </w:rPr>
        <w:t>Pretendents apliecina, ka Pasūtītājam iesniegtais piedāvājums nesatur nekādu ļaunatūru (ar ļaunatūru tiek saprasta jebkura programmatūra, kas tiek izmantota, lai traucētu datora darbību, ievāktu slepenu informāciju, piekļūtu privātām datorsistēmām vai bojātu datorsistēmu bez tās lietotāja piekrišanas) un apņemas Pasūtītājam atlīdzināt visus zaudējumus, ja tādi Pasūtītājam rodas iesniegtajā datu nesējā esošas ļaunatūras dēļ;</w:t>
      </w:r>
    </w:p>
    <w:p w14:paraId="3A2C00E8" w14:textId="77777777" w:rsidR="00EB3092" w:rsidRPr="005C0026" w:rsidRDefault="00EB3092" w:rsidP="00EB3092">
      <w:pPr>
        <w:spacing w:before="120" w:line="276" w:lineRule="auto"/>
        <w:jc w:val="both"/>
        <w:rPr>
          <w:rFonts w:ascii="LatoLatin" w:hAnsi="LatoLatin"/>
          <w:sz w:val="21"/>
          <w:szCs w:val="21"/>
          <w:lang w:val="lv-LV" w:eastAsia="lv-LV"/>
        </w:rPr>
      </w:pPr>
    </w:p>
    <w:p w14:paraId="452B9A73" w14:textId="77777777" w:rsidR="00EB3092" w:rsidRPr="005C0026" w:rsidRDefault="00EB3092" w:rsidP="00EB3092">
      <w:pPr>
        <w:spacing w:before="120" w:line="276" w:lineRule="auto"/>
        <w:jc w:val="both"/>
        <w:rPr>
          <w:rFonts w:ascii="LatoLatin" w:hAnsi="LatoLatin"/>
          <w:sz w:val="21"/>
          <w:szCs w:val="21"/>
          <w:lang w:val="lv-LV" w:eastAsia="lv-LV"/>
        </w:rPr>
      </w:pPr>
      <w:r w:rsidRPr="005C0026">
        <w:rPr>
          <w:rFonts w:ascii="LatoLatin" w:hAnsi="LatoLatin"/>
          <w:sz w:val="21"/>
          <w:szCs w:val="21"/>
          <w:lang w:val="lv-LV" w:eastAsia="lv-LV"/>
        </w:rPr>
        <w:t>(Piezīme: Pretendents atbilstoši situācijai aizpilda tukšās vietas šajā formā, kā arī aizpilda pielikumu vai izmanto to kā apliecinājuma paraugu.)</w:t>
      </w:r>
    </w:p>
    <w:p w14:paraId="34D10346" w14:textId="77777777" w:rsidR="00EB3092" w:rsidRPr="005C0026" w:rsidRDefault="00EB3092" w:rsidP="00EB3092">
      <w:pPr>
        <w:spacing w:before="120" w:line="276" w:lineRule="auto"/>
        <w:jc w:val="right"/>
        <w:rPr>
          <w:rFonts w:ascii="LatoLatin" w:hAnsi="LatoLatin"/>
          <w:sz w:val="21"/>
          <w:szCs w:val="21"/>
          <w:lang w:val="lv-LV" w:eastAsia="lv-LV"/>
        </w:rPr>
      </w:pPr>
    </w:p>
    <w:p w14:paraId="51775192" w14:textId="77777777" w:rsidR="00EB3092" w:rsidRPr="005C0026" w:rsidRDefault="00EB3092" w:rsidP="00EB3092">
      <w:pPr>
        <w:spacing w:before="120" w:line="276" w:lineRule="auto"/>
        <w:jc w:val="right"/>
        <w:rPr>
          <w:rFonts w:ascii="LatoLatin" w:hAnsi="LatoLatin"/>
          <w:sz w:val="21"/>
          <w:szCs w:val="21"/>
          <w:lang w:val="lv-LV" w:eastAsia="lv-LV"/>
        </w:rPr>
      </w:pPr>
      <w:r w:rsidRPr="005C0026">
        <w:rPr>
          <w:rFonts w:ascii="LatoLatin" w:hAnsi="LatoLatin"/>
          <w:sz w:val="21"/>
          <w:szCs w:val="21"/>
          <w:lang w:val="lv-LV" w:eastAsia="lv-LV"/>
        </w:rPr>
        <w:t>Pielikums</w:t>
      </w:r>
    </w:p>
    <w:p w14:paraId="69813045" w14:textId="77777777" w:rsidR="00EB3092" w:rsidRPr="005C0026" w:rsidRDefault="00EB3092" w:rsidP="00EB3092">
      <w:pPr>
        <w:spacing w:before="120" w:line="276" w:lineRule="auto"/>
        <w:jc w:val="center"/>
        <w:rPr>
          <w:rFonts w:ascii="LatoLatin" w:hAnsi="LatoLatin"/>
          <w:b/>
          <w:sz w:val="21"/>
          <w:szCs w:val="21"/>
          <w:lang w:val="lv-LV" w:eastAsia="lv-LV"/>
        </w:rPr>
      </w:pPr>
      <w:r w:rsidRPr="005C0026">
        <w:rPr>
          <w:rFonts w:ascii="LatoLatin" w:hAnsi="LatoLatin"/>
          <w:b/>
          <w:sz w:val="21"/>
          <w:szCs w:val="21"/>
          <w:lang w:val="lv-LV" w:eastAsia="lv-LV"/>
        </w:rPr>
        <w:t>Informācija par Pretendenta saziņu ar konkurentiem saistībā ar konkrēto iepirkumu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4398"/>
        <w:gridCol w:w="4109"/>
      </w:tblGrid>
      <w:tr w:rsidR="004125E5" w:rsidRPr="005C0026" w14:paraId="24CF9DB8" w14:textId="77777777">
        <w:trPr>
          <w:jc w:val="center"/>
        </w:trPr>
        <w:tc>
          <w:tcPr>
            <w:tcW w:w="379" w:type="pct"/>
            <w:shd w:val="clear" w:color="auto" w:fill="D9D9D9"/>
          </w:tcPr>
          <w:p w14:paraId="1C25A5EE" w14:textId="77777777" w:rsidR="00EB3092" w:rsidRPr="005C0026" w:rsidRDefault="00EB3092">
            <w:pPr>
              <w:spacing w:before="120" w:line="276" w:lineRule="auto"/>
              <w:jc w:val="center"/>
              <w:rPr>
                <w:rFonts w:ascii="LatoLatin" w:hAnsi="LatoLatin"/>
                <w:b/>
                <w:sz w:val="21"/>
                <w:szCs w:val="21"/>
                <w:lang w:val="lv-LV" w:eastAsia="lv-LV"/>
              </w:rPr>
            </w:pPr>
            <w:r w:rsidRPr="005C0026">
              <w:rPr>
                <w:rFonts w:ascii="LatoLatin" w:hAnsi="LatoLatin"/>
                <w:b/>
                <w:sz w:val="21"/>
                <w:szCs w:val="21"/>
                <w:lang w:val="lv-LV" w:eastAsia="lv-LV"/>
              </w:rPr>
              <w:t>Nr.</w:t>
            </w:r>
          </w:p>
        </w:tc>
        <w:tc>
          <w:tcPr>
            <w:tcW w:w="2389" w:type="pct"/>
            <w:shd w:val="clear" w:color="auto" w:fill="D9D9D9"/>
          </w:tcPr>
          <w:p w14:paraId="6B5B4D49" w14:textId="77777777" w:rsidR="00EB3092" w:rsidRPr="005C0026" w:rsidRDefault="00EB3092">
            <w:pPr>
              <w:spacing w:before="120" w:line="276" w:lineRule="auto"/>
              <w:jc w:val="center"/>
              <w:rPr>
                <w:rFonts w:ascii="LatoLatin" w:hAnsi="LatoLatin"/>
                <w:b/>
                <w:sz w:val="21"/>
                <w:szCs w:val="21"/>
                <w:lang w:val="lv-LV" w:eastAsia="lv-LV"/>
              </w:rPr>
            </w:pPr>
            <w:r w:rsidRPr="005C0026">
              <w:rPr>
                <w:rFonts w:ascii="LatoLatin" w:hAnsi="LatoLatin"/>
                <w:b/>
                <w:sz w:val="21"/>
                <w:szCs w:val="21"/>
                <w:lang w:val="lv-LV" w:eastAsia="lv-LV"/>
              </w:rPr>
              <w:t>Uzņēmums – konkurents, ar kuru ir bijusi saziņa</w:t>
            </w:r>
          </w:p>
        </w:tc>
        <w:tc>
          <w:tcPr>
            <w:tcW w:w="2232" w:type="pct"/>
            <w:shd w:val="clear" w:color="auto" w:fill="D9D9D9"/>
          </w:tcPr>
          <w:p w14:paraId="28B0E1B5" w14:textId="77777777" w:rsidR="00EB3092" w:rsidRPr="005C0026" w:rsidRDefault="00EB3092">
            <w:pPr>
              <w:spacing w:before="120" w:line="276" w:lineRule="auto"/>
              <w:jc w:val="center"/>
              <w:rPr>
                <w:rFonts w:ascii="LatoLatin" w:hAnsi="LatoLatin"/>
                <w:b/>
                <w:sz w:val="21"/>
                <w:szCs w:val="21"/>
                <w:lang w:val="lv-LV" w:eastAsia="lv-LV"/>
              </w:rPr>
            </w:pPr>
            <w:r w:rsidRPr="005C0026">
              <w:rPr>
                <w:rFonts w:ascii="LatoLatin" w:hAnsi="LatoLatin"/>
                <w:b/>
                <w:sz w:val="21"/>
                <w:szCs w:val="21"/>
                <w:lang w:val="lv-LV" w:eastAsia="lv-LV"/>
              </w:rPr>
              <w:t>Saziņas veids, mērķis, raksturs un saturs</w:t>
            </w:r>
          </w:p>
        </w:tc>
      </w:tr>
      <w:tr w:rsidR="004125E5" w:rsidRPr="005C0026" w14:paraId="06C83A4A" w14:textId="77777777">
        <w:trPr>
          <w:jc w:val="center"/>
        </w:trPr>
        <w:tc>
          <w:tcPr>
            <w:tcW w:w="379" w:type="pct"/>
            <w:shd w:val="clear" w:color="auto" w:fill="auto"/>
          </w:tcPr>
          <w:p w14:paraId="4BE261D4" w14:textId="77777777" w:rsidR="00EB3092" w:rsidRPr="005C0026" w:rsidRDefault="00EB3092">
            <w:pPr>
              <w:spacing w:before="120" w:line="276" w:lineRule="auto"/>
              <w:jc w:val="center"/>
              <w:rPr>
                <w:rFonts w:ascii="LatoLatin" w:hAnsi="LatoLatin"/>
                <w:sz w:val="21"/>
                <w:szCs w:val="21"/>
                <w:lang w:val="lv-LV" w:eastAsia="lv-LV"/>
              </w:rPr>
            </w:pPr>
          </w:p>
        </w:tc>
        <w:tc>
          <w:tcPr>
            <w:tcW w:w="2389" w:type="pct"/>
            <w:shd w:val="clear" w:color="auto" w:fill="auto"/>
          </w:tcPr>
          <w:p w14:paraId="46CFCE84" w14:textId="77777777" w:rsidR="00EB3092" w:rsidRPr="005C0026" w:rsidRDefault="00EB3092">
            <w:pPr>
              <w:spacing w:before="120" w:line="276" w:lineRule="auto"/>
              <w:jc w:val="center"/>
              <w:rPr>
                <w:rFonts w:ascii="LatoLatin" w:hAnsi="LatoLatin"/>
                <w:sz w:val="21"/>
                <w:szCs w:val="21"/>
                <w:lang w:val="lv-LV" w:eastAsia="lv-LV"/>
              </w:rPr>
            </w:pPr>
            <w:r w:rsidRPr="005C0026">
              <w:rPr>
                <w:rFonts w:ascii="LatoLatin" w:hAnsi="LatoLatin"/>
                <w:sz w:val="21"/>
                <w:szCs w:val="21"/>
                <w:lang w:val="lv-LV" w:eastAsia="lv-LV"/>
              </w:rPr>
              <w:t>[Komersanta nosaukums, reģ. Nr.]</w:t>
            </w:r>
          </w:p>
        </w:tc>
        <w:tc>
          <w:tcPr>
            <w:tcW w:w="2232" w:type="pct"/>
            <w:shd w:val="clear" w:color="auto" w:fill="auto"/>
          </w:tcPr>
          <w:p w14:paraId="2D328940" w14:textId="77777777" w:rsidR="00EB3092" w:rsidRPr="005C0026" w:rsidRDefault="00EB3092">
            <w:pPr>
              <w:spacing w:before="120" w:line="276" w:lineRule="auto"/>
              <w:jc w:val="center"/>
              <w:rPr>
                <w:rFonts w:ascii="LatoLatin" w:hAnsi="LatoLatin"/>
                <w:sz w:val="21"/>
                <w:szCs w:val="21"/>
                <w:lang w:val="lv-LV" w:eastAsia="lv-LV"/>
              </w:rPr>
            </w:pPr>
          </w:p>
        </w:tc>
      </w:tr>
      <w:tr w:rsidR="00EB3092" w:rsidRPr="005C0026" w14:paraId="211AD524" w14:textId="77777777">
        <w:trPr>
          <w:trHeight w:val="132"/>
          <w:jc w:val="center"/>
        </w:trPr>
        <w:tc>
          <w:tcPr>
            <w:tcW w:w="379" w:type="pct"/>
            <w:shd w:val="clear" w:color="auto" w:fill="auto"/>
          </w:tcPr>
          <w:p w14:paraId="4A70DAC9" w14:textId="77777777" w:rsidR="00EB3092" w:rsidRPr="005C0026" w:rsidRDefault="00EB3092">
            <w:pPr>
              <w:spacing w:before="120" w:line="276" w:lineRule="auto"/>
              <w:jc w:val="center"/>
              <w:rPr>
                <w:rFonts w:ascii="LatoLatin" w:hAnsi="LatoLatin"/>
                <w:sz w:val="21"/>
                <w:szCs w:val="21"/>
                <w:lang w:val="lv-LV" w:eastAsia="lv-LV"/>
              </w:rPr>
            </w:pPr>
          </w:p>
        </w:tc>
        <w:tc>
          <w:tcPr>
            <w:tcW w:w="2389" w:type="pct"/>
            <w:shd w:val="clear" w:color="auto" w:fill="auto"/>
          </w:tcPr>
          <w:p w14:paraId="668629CF" w14:textId="77777777" w:rsidR="00EB3092" w:rsidRPr="005C0026" w:rsidRDefault="00EB3092">
            <w:pPr>
              <w:spacing w:before="120" w:line="276" w:lineRule="auto"/>
              <w:jc w:val="center"/>
              <w:rPr>
                <w:rFonts w:ascii="LatoLatin" w:hAnsi="LatoLatin"/>
                <w:sz w:val="21"/>
                <w:szCs w:val="21"/>
                <w:lang w:val="lv-LV" w:eastAsia="lv-LV"/>
              </w:rPr>
            </w:pPr>
          </w:p>
        </w:tc>
        <w:tc>
          <w:tcPr>
            <w:tcW w:w="2232" w:type="pct"/>
            <w:shd w:val="clear" w:color="auto" w:fill="auto"/>
          </w:tcPr>
          <w:p w14:paraId="43FECD68" w14:textId="77777777" w:rsidR="00EB3092" w:rsidRPr="005C0026" w:rsidRDefault="00EB3092">
            <w:pPr>
              <w:spacing w:before="120" w:line="276" w:lineRule="auto"/>
              <w:jc w:val="center"/>
              <w:rPr>
                <w:rFonts w:ascii="LatoLatin" w:hAnsi="LatoLatin"/>
                <w:sz w:val="21"/>
                <w:szCs w:val="21"/>
                <w:lang w:val="lv-LV" w:eastAsia="lv-LV"/>
              </w:rPr>
            </w:pPr>
          </w:p>
        </w:tc>
      </w:tr>
    </w:tbl>
    <w:p w14:paraId="1D6F8F10" w14:textId="77777777" w:rsidR="00EB3092" w:rsidRPr="005C0026" w:rsidRDefault="00EB3092" w:rsidP="00EB3092">
      <w:pPr>
        <w:suppressAutoHyphens/>
        <w:spacing w:before="120"/>
        <w:jc w:val="center"/>
        <w:rPr>
          <w:rFonts w:ascii="LatoLatin" w:eastAsia="SimSun" w:hAnsi="LatoLatin" w:cs="Calibri Light"/>
          <w:sz w:val="21"/>
          <w:szCs w:val="21"/>
          <w:lang w:val="lv-LV" w:eastAsia="ar-SA"/>
        </w:rPr>
      </w:pPr>
    </w:p>
    <w:p w14:paraId="5BD00924" w14:textId="77777777" w:rsidR="00EB3092" w:rsidRPr="005C0026" w:rsidRDefault="00EB3092" w:rsidP="00EB3092">
      <w:pPr>
        <w:suppressAutoHyphens/>
        <w:spacing w:before="120"/>
        <w:jc w:val="both"/>
        <w:rPr>
          <w:rFonts w:ascii="LatoLatin" w:eastAsia="SimSun" w:hAnsi="LatoLatin" w:cs="Calibri Light"/>
          <w:sz w:val="21"/>
          <w:szCs w:val="21"/>
          <w:lang w:val="lv-LV" w:eastAsia="ar-SA"/>
        </w:rPr>
      </w:pPr>
      <w:r w:rsidRPr="005C0026">
        <w:rPr>
          <w:rFonts w:ascii="LatoLatin" w:eastAsia="SimSun" w:hAnsi="LatoLatin" w:cs="Calibri Light"/>
          <w:sz w:val="21"/>
          <w:szCs w:val="21"/>
          <w:lang w:val="lv-LV" w:eastAsia="ar-SA"/>
        </w:rPr>
        <w:t>Paraksta pretendenta vadītājs vai vadītāja pilnvarota persona:</w:t>
      </w:r>
    </w:p>
    <w:p w14:paraId="56FB89FC" w14:textId="77777777" w:rsidR="00EB3092" w:rsidRPr="005C0026" w:rsidRDefault="00EB3092" w:rsidP="00EB3092">
      <w:pPr>
        <w:suppressAutoHyphens/>
        <w:spacing w:before="120"/>
        <w:jc w:val="both"/>
        <w:rPr>
          <w:rFonts w:ascii="LatoLatin" w:eastAsia="SimSun" w:hAnsi="LatoLatin" w:cs="Calibri Light"/>
          <w:sz w:val="21"/>
          <w:szCs w:val="21"/>
          <w:lang w:val="lv-LV" w:eastAsia="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5"/>
        <w:gridCol w:w="5239"/>
      </w:tblGrid>
      <w:tr w:rsidR="004125E5" w:rsidRPr="005C0026" w14:paraId="51FCC79D" w14:textId="77777777">
        <w:trPr>
          <w:trHeight w:val="246"/>
        </w:trPr>
        <w:tc>
          <w:tcPr>
            <w:tcW w:w="2154" w:type="pct"/>
            <w:tcBorders>
              <w:top w:val="single" w:sz="4" w:space="0" w:color="auto"/>
              <w:left w:val="single" w:sz="4" w:space="0" w:color="auto"/>
              <w:bottom w:val="single" w:sz="4" w:space="0" w:color="auto"/>
              <w:right w:val="single" w:sz="4" w:space="0" w:color="auto"/>
            </w:tcBorders>
          </w:tcPr>
          <w:p w14:paraId="0AE97592" w14:textId="77777777" w:rsidR="00EB3092" w:rsidRPr="005C0026" w:rsidRDefault="00EB3092">
            <w:pPr>
              <w:tabs>
                <w:tab w:val="center" w:pos="4153"/>
                <w:tab w:val="right" w:pos="8306"/>
              </w:tabs>
              <w:suppressAutoHyphens/>
              <w:spacing w:before="120"/>
              <w:jc w:val="both"/>
              <w:rPr>
                <w:rFonts w:ascii="LatoLatin" w:eastAsia="SimSun" w:hAnsi="LatoLatin" w:cs="Calibri Light"/>
                <w:sz w:val="21"/>
                <w:szCs w:val="21"/>
                <w:lang w:val="lv-LV" w:eastAsia="ar-SA"/>
              </w:rPr>
            </w:pPr>
            <w:r w:rsidRPr="005C0026">
              <w:rPr>
                <w:rFonts w:ascii="LatoLatin" w:eastAsia="SimSun" w:hAnsi="LatoLatin" w:cs="Calibri Light"/>
                <w:sz w:val="21"/>
                <w:szCs w:val="21"/>
                <w:lang w:val="lv-LV" w:eastAsia="ar-SA"/>
              </w:rPr>
              <w:t>Vārds, uzvārds, amats</w:t>
            </w:r>
          </w:p>
        </w:tc>
        <w:tc>
          <w:tcPr>
            <w:tcW w:w="2846" w:type="pct"/>
            <w:tcBorders>
              <w:top w:val="single" w:sz="4" w:space="0" w:color="auto"/>
              <w:left w:val="single" w:sz="4" w:space="0" w:color="auto"/>
              <w:bottom w:val="single" w:sz="4" w:space="0" w:color="auto"/>
              <w:right w:val="single" w:sz="4" w:space="0" w:color="auto"/>
            </w:tcBorders>
          </w:tcPr>
          <w:p w14:paraId="39502088" w14:textId="77777777" w:rsidR="00EB3092" w:rsidRPr="005C0026" w:rsidRDefault="00EB3092">
            <w:pPr>
              <w:tabs>
                <w:tab w:val="center" w:pos="4153"/>
                <w:tab w:val="right" w:pos="8306"/>
              </w:tabs>
              <w:suppressAutoHyphens/>
              <w:spacing w:before="120"/>
              <w:jc w:val="both"/>
              <w:rPr>
                <w:rFonts w:ascii="LatoLatin" w:eastAsia="SimSun" w:hAnsi="LatoLatin" w:cs="Calibri Light"/>
                <w:sz w:val="21"/>
                <w:szCs w:val="21"/>
                <w:lang w:val="lv-LV" w:eastAsia="ar-SA"/>
              </w:rPr>
            </w:pPr>
            <w:r w:rsidRPr="005C0026">
              <w:rPr>
                <w:rFonts w:ascii="LatoLatin" w:eastAsia="SimSun" w:hAnsi="LatoLatin" w:cs="Calibri Light"/>
                <w:sz w:val="21"/>
                <w:szCs w:val="21"/>
                <w:lang w:val="lv-LV" w:eastAsia="ar-SA"/>
              </w:rPr>
              <w:t xml:space="preserve"> </w:t>
            </w:r>
          </w:p>
        </w:tc>
      </w:tr>
      <w:tr w:rsidR="004125E5" w:rsidRPr="005C0026" w14:paraId="4439A6B5" w14:textId="77777777">
        <w:tc>
          <w:tcPr>
            <w:tcW w:w="2154" w:type="pct"/>
            <w:tcBorders>
              <w:top w:val="single" w:sz="4" w:space="0" w:color="auto"/>
              <w:left w:val="single" w:sz="4" w:space="0" w:color="auto"/>
              <w:bottom w:val="single" w:sz="4" w:space="0" w:color="auto"/>
              <w:right w:val="single" w:sz="4" w:space="0" w:color="auto"/>
            </w:tcBorders>
          </w:tcPr>
          <w:p w14:paraId="6982B371" w14:textId="77777777" w:rsidR="00EB3092" w:rsidRPr="005C0026" w:rsidRDefault="00EB3092">
            <w:pPr>
              <w:tabs>
                <w:tab w:val="center" w:pos="4153"/>
                <w:tab w:val="right" w:pos="8306"/>
              </w:tabs>
              <w:suppressAutoHyphens/>
              <w:spacing w:before="120"/>
              <w:jc w:val="both"/>
              <w:rPr>
                <w:rFonts w:ascii="LatoLatin" w:eastAsia="SimSun" w:hAnsi="LatoLatin" w:cs="Calibri Light"/>
                <w:sz w:val="21"/>
                <w:szCs w:val="21"/>
                <w:lang w:val="lv-LV" w:eastAsia="ar-SA"/>
              </w:rPr>
            </w:pPr>
            <w:r w:rsidRPr="005C0026">
              <w:rPr>
                <w:rFonts w:ascii="LatoLatin" w:eastAsia="SimSun" w:hAnsi="LatoLatin" w:cs="Calibri Light"/>
                <w:sz w:val="21"/>
                <w:szCs w:val="21"/>
                <w:lang w:val="lv-LV" w:eastAsia="ar-SA"/>
              </w:rPr>
              <w:t>Paraksts</w:t>
            </w:r>
          </w:p>
        </w:tc>
        <w:tc>
          <w:tcPr>
            <w:tcW w:w="2846" w:type="pct"/>
            <w:tcBorders>
              <w:top w:val="single" w:sz="4" w:space="0" w:color="auto"/>
              <w:left w:val="single" w:sz="4" w:space="0" w:color="auto"/>
              <w:bottom w:val="single" w:sz="4" w:space="0" w:color="auto"/>
              <w:right w:val="single" w:sz="4" w:space="0" w:color="auto"/>
            </w:tcBorders>
          </w:tcPr>
          <w:p w14:paraId="562AD4FC" w14:textId="77777777" w:rsidR="00EB3092" w:rsidRPr="005C0026" w:rsidRDefault="00EB3092">
            <w:pPr>
              <w:tabs>
                <w:tab w:val="center" w:pos="4153"/>
                <w:tab w:val="right" w:pos="8306"/>
              </w:tabs>
              <w:suppressAutoHyphens/>
              <w:spacing w:before="120"/>
              <w:jc w:val="both"/>
              <w:rPr>
                <w:rFonts w:ascii="LatoLatin" w:eastAsia="SimSun" w:hAnsi="LatoLatin" w:cs="Calibri Light"/>
                <w:sz w:val="21"/>
                <w:szCs w:val="21"/>
                <w:lang w:val="lv-LV" w:eastAsia="ar-SA"/>
              </w:rPr>
            </w:pPr>
          </w:p>
        </w:tc>
      </w:tr>
      <w:tr w:rsidR="00EB3092" w:rsidRPr="005C0026" w14:paraId="4425F8EE" w14:textId="77777777">
        <w:tc>
          <w:tcPr>
            <w:tcW w:w="2154" w:type="pct"/>
            <w:tcBorders>
              <w:top w:val="single" w:sz="4" w:space="0" w:color="auto"/>
              <w:left w:val="single" w:sz="4" w:space="0" w:color="auto"/>
              <w:bottom w:val="single" w:sz="4" w:space="0" w:color="auto"/>
              <w:right w:val="single" w:sz="4" w:space="0" w:color="auto"/>
            </w:tcBorders>
          </w:tcPr>
          <w:p w14:paraId="72BD3B74" w14:textId="77777777" w:rsidR="00EB3092" w:rsidRPr="005C0026" w:rsidRDefault="00EB3092">
            <w:pPr>
              <w:tabs>
                <w:tab w:val="center" w:pos="4153"/>
                <w:tab w:val="right" w:pos="8306"/>
              </w:tabs>
              <w:suppressAutoHyphens/>
              <w:spacing w:before="120"/>
              <w:jc w:val="both"/>
              <w:rPr>
                <w:rFonts w:ascii="LatoLatin" w:eastAsia="SimSun" w:hAnsi="LatoLatin" w:cs="Calibri Light"/>
                <w:sz w:val="21"/>
                <w:szCs w:val="21"/>
                <w:lang w:val="lv-LV" w:eastAsia="ar-SA"/>
              </w:rPr>
            </w:pPr>
            <w:r w:rsidRPr="005C0026">
              <w:rPr>
                <w:rFonts w:ascii="LatoLatin" w:eastAsia="SimSun" w:hAnsi="LatoLatin" w:cs="Calibri Light"/>
                <w:sz w:val="21"/>
                <w:szCs w:val="21"/>
                <w:lang w:val="lv-LV" w:eastAsia="ar-SA"/>
              </w:rPr>
              <w:t>Vieta, datums</w:t>
            </w:r>
          </w:p>
        </w:tc>
        <w:tc>
          <w:tcPr>
            <w:tcW w:w="2846" w:type="pct"/>
            <w:tcBorders>
              <w:top w:val="single" w:sz="4" w:space="0" w:color="auto"/>
              <w:left w:val="single" w:sz="4" w:space="0" w:color="auto"/>
              <w:bottom w:val="single" w:sz="4" w:space="0" w:color="auto"/>
              <w:right w:val="single" w:sz="4" w:space="0" w:color="auto"/>
            </w:tcBorders>
          </w:tcPr>
          <w:p w14:paraId="609EB8D7" w14:textId="77777777" w:rsidR="00EB3092" w:rsidRPr="005C0026" w:rsidRDefault="00EB3092">
            <w:pPr>
              <w:tabs>
                <w:tab w:val="center" w:pos="4153"/>
                <w:tab w:val="right" w:pos="8306"/>
              </w:tabs>
              <w:suppressAutoHyphens/>
              <w:spacing w:before="120"/>
              <w:jc w:val="both"/>
              <w:rPr>
                <w:rFonts w:ascii="LatoLatin" w:eastAsia="SimSun" w:hAnsi="LatoLatin" w:cs="Calibri Light"/>
                <w:sz w:val="21"/>
                <w:szCs w:val="21"/>
                <w:lang w:val="lv-LV" w:eastAsia="ar-SA"/>
              </w:rPr>
            </w:pPr>
          </w:p>
        </w:tc>
      </w:tr>
    </w:tbl>
    <w:p w14:paraId="7FCBA0B8" w14:textId="77777777" w:rsidR="00EB3092" w:rsidRPr="005C0026" w:rsidRDefault="00EB3092" w:rsidP="00EB3092">
      <w:pPr>
        <w:pBdr>
          <w:top w:val="nil"/>
          <w:left w:val="nil"/>
          <w:bottom w:val="nil"/>
          <w:right w:val="nil"/>
          <w:between w:val="nil"/>
          <w:bar w:val="nil"/>
        </w:pBdr>
        <w:spacing w:before="120"/>
        <w:jc w:val="right"/>
        <w:rPr>
          <w:rFonts w:ascii="LatoLatin" w:eastAsia="Calibri" w:hAnsi="LatoLatin"/>
          <w:b/>
          <w:sz w:val="21"/>
          <w:szCs w:val="21"/>
          <w:u w:color="000000"/>
          <w:bdr w:val="nil"/>
          <w:lang w:val="lv-LV" w:eastAsia="lv-LV"/>
        </w:rPr>
      </w:pPr>
    </w:p>
    <w:p w14:paraId="118ADAE7" w14:textId="5BB67805" w:rsidR="00EB3092" w:rsidRPr="005C0026" w:rsidRDefault="00EB3092" w:rsidP="00EB3092">
      <w:pPr>
        <w:spacing w:before="120"/>
        <w:rPr>
          <w:rFonts w:ascii="LatoLatin" w:eastAsia="Calibri" w:hAnsi="LatoLatin"/>
          <w:b/>
          <w:sz w:val="21"/>
          <w:szCs w:val="21"/>
          <w:u w:color="000000"/>
          <w:bdr w:val="nil"/>
          <w:lang w:val="lv-LV" w:eastAsia="lv-LV"/>
        </w:rPr>
      </w:pPr>
      <w:r w:rsidRPr="005C0026">
        <w:rPr>
          <w:rFonts w:ascii="LatoLatin" w:eastAsia="Calibri" w:hAnsi="LatoLatin"/>
          <w:b/>
          <w:sz w:val="21"/>
          <w:szCs w:val="21"/>
          <w:u w:color="000000"/>
          <w:bdr w:val="nil"/>
          <w:lang w:val="lv-LV" w:eastAsia="lv-LV"/>
        </w:rPr>
        <w:br w:type="page"/>
      </w:r>
    </w:p>
    <w:bookmarkEnd w:id="21"/>
    <w:p w14:paraId="363E87B9" w14:textId="2FB384FE" w:rsidR="00FE11F5" w:rsidRPr="005C0026" w:rsidRDefault="00FE11F5" w:rsidP="00FE11F5">
      <w:pPr>
        <w:jc w:val="right"/>
        <w:rPr>
          <w:rFonts w:ascii="LatoLatin" w:eastAsia="SimSun" w:hAnsi="LatoLatin" w:cs="Calibri Light"/>
          <w:i/>
          <w:iCs/>
          <w:sz w:val="21"/>
          <w:szCs w:val="21"/>
          <w:lang w:val="lv-LV" w:eastAsia="ar-SA"/>
        </w:rPr>
      </w:pPr>
      <w:r w:rsidRPr="005C0026">
        <w:rPr>
          <w:rFonts w:ascii="LatoLatin" w:eastAsia="SimSun" w:hAnsi="LatoLatin" w:cs="Calibri Light"/>
          <w:i/>
          <w:iCs/>
          <w:sz w:val="21"/>
          <w:szCs w:val="21"/>
          <w:lang w:val="lv-LV" w:eastAsia="ar-SA"/>
        </w:rPr>
        <w:lastRenderedPageBreak/>
        <w:t>2.1.pielikums</w:t>
      </w:r>
    </w:p>
    <w:p w14:paraId="17E99EF3" w14:textId="77777777" w:rsidR="00FE11F5" w:rsidRPr="005C0026" w:rsidRDefault="00FE11F5" w:rsidP="00FE11F5">
      <w:pPr>
        <w:suppressAutoHyphens/>
        <w:jc w:val="right"/>
        <w:rPr>
          <w:rFonts w:ascii="LatoLatin" w:eastAsia="SimSun" w:hAnsi="LatoLatin" w:cs="Calibri Light"/>
          <w:i/>
          <w:iCs/>
          <w:sz w:val="21"/>
          <w:szCs w:val="21"/>
          <w:lang w:val="lv-LV" w:eastAsia="ar-SA"/>
        </w:rPr>
      </w:pPr>
    </w:p>
    <w:p w14:paraId="7883827A" w14:textId="77777777" w:rsidR="00FE11F5" w:rsidRPr="005C0026" w:rsidRDefault="00FE11F5" w:rsidP="00FE11F5">
      <w:pPr>
        <w:suppressAutoHyphens/>
        <w:spacing w:line="256" w:lineRule="auto"/>
        <w:jc w:val="center"/>
        <w:rPr>
          <w:rFonts w:ascii="LatoLatin" w:eastAsia="SimSun" w:hAnsi="LatoLatin"/>
          <w:b/>
          <w:bCs/>
          <w:sz w:val="21"/>
          <w:szCs w:val="21"/>
          <w:lang w:val="lv-LV" w:eastAsia="ar-SA"/>
        </w:rPr>
      </w:pPr>
      <w:r w:rsidRPr="005C0026">
        <w:rPr>
          <w:rFonts w:ascii="LatoLatin" w:eastAsia="SimSun" w:hAnsi="LatoLatin"/>
          <w:b/>
          <w:bCs/>
          <w:sz w:val="21"/>
          <w:szCs w:val="21"/>
          <w:lang w:val="lv-LV" w:eastAsia="ar-SA"/>
        </w:rPr>
        <w:t>APLIECINĀJUMS</w:t>
      </w:r>
    </w:p>
    <w:p w14:paraId="683176FB" w14:textId="77777777" w:rsidR="00FE11F5" w:rsidRPr="005C0026" w:rsidRDefault="00FE11F5" w:rsidP="00FE11F5">
      <w:pPr>
        <w:suppressAutoHyphens/>
        <w:spacing w:line="256" w:lineRule="auto"/>
        <w:jc w:val="center"/>
        <w:rPr>
          <w:rFonts w:ascii="LatoLatin" w:eastAsia="SimSun" w:hAnsi="LatoLatin"/>
          <w:b/>
          <w:bCs/>
          <w:sz w:val="21"/>
          <w:szCs w:val="21"/>
          <w:lang w:val="lv-LV" w:eastAsia="ar-SA"/>
        </w:rPr>
      </w:pPr>
      <w:bookmarkStart w:id="22" w:name="_Hlk190162436"/>
      <w:r w:rsidRPr="005C0026">
        <w:rPr>
          <w:rFonts w:ascii="LatoLatin" w:eastAsia="ヒラギノ角ゴ Pro W3" w:hAnsi="LatoLatin"/>
          <w:b/>
          <w:bCs/>
          <w:sz w:val="21"/>
          <w:szCs w:val="21"/>
          <w:lang w:val="lv-LV" w:eastAsia="lv-LV"/>
        </w:rPr>
        <w:t>par pretendenta saistītām personām</w:t>
      </w:r>
      <w:bookmarkEnd w:id="22"/>
    </w:p>
    <w:p w14:paraId="66035911" w14:textId="77777777" w:rsidR="008650B4" w:rsidRPr="005C0026" w:rsidRDefault="008650B4" w:rsidP="008650B4">
      <w:pPr>
        <w:suppressAutoHyphens/>
        <w:autoSpaceDE w:val="0"/>
        <w:autoSpaceDN w:val="0"/>
        <w:ind w:left="142"/>
        <w:jc w:val="center"/>
        <w:textAlignment w:val="baseline"/>
        <w:rPr>
          <w:rFonts w:ascii="LatoLatin" w:hAnsi="LatoLatin"/>
          <w:sz w:val="21"/>
          <w:szCs w:val="21"/>
          <w:lang w:val="lv-LV" w:eastAsia="lv-LV"/>
        </w:rPr>
      </w:pPr>
      <w:r w:rsidRPr="005C0026">
        <w:rPr>
          <w:rFonts w:ascii="LatoLatin" w:eastAsiaTheme="majorEastAsia" w:hAnsi="LatoLatin" w:cs="Calibri Light"/>
          <w:sz w:val="21"/>
          <w:szCs w:val="21"/>
          <w:lang w:val="lv-LV" w:eastAsia="lv-LV"/>
        </w:rPr>
        <w:t>atklātam konkursam “</w:t>
      </w:r>
      <w:r w:rsidRPr="005C0026">
        <w:rPr>
          <w:rFonts w:ascii="LatoLatin" w:hAnsi="LatoLatin"/>
          <w:sz w:val="21"/>
          <w:szCs w:val="21"/>
          <w:lang w:val="lv-LV"/>
        </w:rPr>
        <w:t>Žokļu tipa būvgružu drupināšanas un būvgružu sijāšanas iekārtas iegāde</w:t>
      </w:r>
      <w:r w:rsidRPr="005C0026">
        <w:rPr>
          <w:rFonts w:ascii="LatoLatin" w:eastAsiaTheme="majorEastAsia" w:hAnsi="LatoLatin" w:cs="Calibri Light"/>
          <w:sz w:val="21"/>
          <w:szCs w:val="21"/>
          <w:lang w:val="lv-LV" w:eastAsia="lv-LV"/>
        </w:rPr>
        <w:t>”</w:t>
      </w:r>
    </w:p>
    <w:p w14:paraId="297CC92E" w14:textId="52476D12" w:rsidR="008650B4" w:rsidRPr="005C0026" w:rsidRDefault="008650B4" w:rsidP="008650B4">
      <w:pPr>
        <w:suppressAutoHyphens/>
        <w:autoSpaceDE w:val="0"/>
        <w:autoSpaceDN w:val="0"/>
        <w:jc w:val="center"/>
        <w:textAlignment w:val="baseline"/>
        <w:rPr>
          <w:rFonts w:ascii="LatoLatin" w:eastAsiaTheme="majorEastAsia" w:hAnsi="LatoLatin" w:cs="Calibri Light"/>
          <w:sz w:val="21"/>
          <w:szCs w:val="21"/>
          <w:lang w:val="lv-LV" w:eastAsia="lv-LV"/>
        </w:rPr>
      </w:pPr>
      <w:r w:rsidRPr="005C0026">
        <w:rPr>
          <w:rFonts w:ascii="LatoLatin" w:eastAsiaTheme="majorEastAsia" w:hAnsi="LatoLatin" w:cs="Calibri Light"/>
          <w:sz w:val="21"/>
          <w:szCs w:val="21"/>
          <w:lang w:val="lv-LV" w:eastAsia="lv-LV"/>
        </w:rPr>
        <w:t xml:space="preserve">(iepirkuma identifikācijas Nr. </w:t>
      </w:r>
      <w:r w:rsidRPr="005C0026">
        <w:rPr>
          <w:rFonts w:ascii="LatoLatin" w:hAnsi="LatoLatin"/>
          <w:sz w:val="21"/>
          <w:szCs w:val="21"/>
          <w:lang w:val="lv-LV" w:eastAsia="lv-LV"/>
        </w:rPr>
        <w:t>GEKO 2025/0</w:t>
      </w:r>
      <w:r w:rsidR="00377AC4">
        <w:rPr>
          <w:rFonts w:ascii="LatoLatin" w:hAnsi="LatoLatin"/>
          <w:sz w:val="21"/>
          <w:szCs w:val="21"/>
          <w:lang w:val="lv-LV" w:eastAsia="lv-LV"/>
        </w:rPr>
        <w:t>6</w:t>
      </w:r>
      <w:r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eastAsiaTheme="majorEastAsia" w:hAnsi="LatoLatin" w:cs="Calibri Light"/>
          <w:sz w:val="21"/>
          <w:szCs w:val="21"/>
          <w:lang w:val="lv-LV" w:eastAsia="lv-LV"/>
        </w:rPr>
        <w:t>)</w:t>
      </w:r>
    </w:p>
    <w:p w14:paraId="5BEDA2E1" w14:textId="77777777" w:rsidR="00FE11F5" w:rsidRPr="005C0026" w:rsidRDefault="00FE11F5" w:rsidP="00FE11F5">
      <w:pPr>
        <w:tabs>
          <w:tab w:val="left" w:pos="3600"/>
        </w:tabs>
        <w:suppressAutoHyphens/>
        <w:ind w:left="426" w:right="-6"/>
        <w:jc w:val="center"/>
        <w:rPr>
          <w:rFonts w:ascii="LatoLatin" w:eastAsia="SimSun" w:hAnsi="LatoLatin"/>
          <w:sz w:val="21"/>
          <w:szCs w:val="21"/>
          <w:lang w:val="lv-LV" w:eastAsia="ar-SA"/>
        </w:rPr>
      </w:pPr>
    </w:p>
    <w:p w14:paraId="468E8979" w14:textId="77777777" w:rsidR="00FE11F5" w:rsidRPr="005C0026" w:rsidRDefault="00FE11F5" w:rsidP="00EB3092">
      <w:pPr>
        <w:numPr>
          <w:ilvl w:val="0"/>
          <w:numId w:val="38"/>
        </w:numPr>
        <w:suppressAutoHyphens/>
        <w:spacing w:before="120" w:after="160" w:line="256" w:lineRule="auto"/>
        <w:ind w:left="0" w:firstLine="0"/>
        <w:jc w:val="both"/>
        <w:rPr>
          <w:rFonts w:ascii="LatoLatin" w:eastAsia="Calibri" w:hAnsi="LatoLatin"/>
          <w:sz w:val="21"/>
          <w:szCs w:val="21"/>
          <w:lang w:val="lv-LV" w:eastAsia="ar-SA"/>
        </w:rPr>
      </w:pPr>
      <w:r w:rsidRPr="005C0026">
        <w:rPr>
          <w:rFonts w:ascii="LatoLatin" w:eastAsia="Calibri" w:hAnsi="LatoLatin"/>
          <w:sz w:val="21"/>
          <w:szCs w:val="21"/>
          <w:lang w:val="lv-LV" w:eastAsia="ar-SA"/>
        </w:rPr>
        <w:t>Ar šo apliecinu, ka uz Pretendentu</w:t>
      </w:r>
      <w:r w:rsidRPr="005C0026">
        <w:rPr>
          <w:rFonts w:ascii="LatoLatin" w:eastAsia="ヒラギノ角ゴ Pro W3" w:hAnsi="LatoLatin"/>
          <w:bCs/>
          <w:sz w:val="21"/>
          <w:szCs w:val="21"/>
          <w:lang w:val="lv-LV" w:eastAsia="lv-LV"/>
        </w:rPr>
        <w:t>_______________(nosaukums, reģ.nr.) neattiecas Publisko iepirkumu likuma 42. panta otrās  daļas 1., 2., 3., 4. un 11. punktā noteiktie izslēgšanas nosacījumi (Publisko iepirkumu likuma 9.panta astotā daļa) un sniedzu informāciju par pretendenta saistītām personām Publisko iepirkumu likuma 42.panta trešās daļas 4. un 5.punkta izpratnē.</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0"/>
        <w:gridCol w:w="4422"/>
      </w:tblGrid>
      <w:tr w:rsidR="004125E5" w:rsidRPr="00B00AA1" w14:paraId="79125AC1" w14:textId="77777777" w:rsidTr="00364D26">
        <w:tc>
          <w:tcPr>
            <w:tcW w:w="465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3CCAD6" w14:textId="77777777" w:rsidR="00FE11F5" w:rsidRPr="005C0026" w:rsidRDefault="00FE11F5" w:rsidP="00FE11F5">
            <w:pPr>
              <w:suppressAutoHyphens/>
              <w:jc w:val="center"/>
              <w:rPr>
                <w:rFonts w:ascii="LatoLatin" w:hAnsi="LatoLatin"/>
                <w:b/>
                <w:sz w:val="21"/>
                <w:szCs w:val="21"/>
                <w:lang w:val="lv-LV" w:eastAsia="lv-LV"/>
              </w:rPr>
            </w:pPr>
            <w:r w:rsidRPr="005C0026">
              <w:rPr>
                <w:rFonts w:ascii="LatoLatin" w:hAnsi="LatoLatin"/>
                <w:b/>
                <w:sz w:val="21"/>
                <w:szCs w:val="21"/>
                <w:lang w:val="lv-LV" w:eastAsia="lv-LV"/>
              </w:rPr>
              <w:t>Personas</w:t>
            </w:r>
          </w:p>
        </w:tc>
        <w:tc>
          <w:tcPr>
            <w:tcW w:w="442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83E5273" w14:textId="77777777" w:rsidR="00FE11F5" w:rsidRPr="005C0026" w:rsidRDefault="00FE11F5" w:rsidP="00FE11F5">
            <w:pPr>
              <w:suppressAutoHyphens/>
              <w:jc w:val="center"/>
              <w:rPr>
                <w:rFonts w:ascii="LatoLatin" w:hAnsi="LatoLatin"/>
                <w:b/>
                <w:sz w:val="21"/>
                <w:szCs w:val="21"/>
                <w:lang w:val="lv-LV" w:eastAsia="lv-LV"/>
              </w:rPr>
            </w:pPr>
            <w:r w:rsidRPr="005C0026">
              <w:rPr>
                <w:rFonts w:ascii="LatoLatin" w:hAnsi="LatoLatin"/>
                <w:b/>
                <w:sz w:val="21"/>
                <w:szCs w:val="21"/>
                <w:lang w:val="lv-LV" w:eastAsia="lv-LV"/>
              </w:rPr>
              <w:t>Nosaukums, reģistrācijas Nr.</w:t>
            </w:r>
          </w:p>
          <w:p w14:paraId="39EDF665" w14:textId="77777777" w:rsidR="00FE11F5" w:rsidRPr="005C0026" w:rsidRDefault="00FE11F5" w:rsidP="00FE11F5">
            <w:pPr>
              <w:suppressAutoHyphens/>
              <w:jc w:val="center"/>
              <w:rPr>
                <w:rFonts w:ascii="LatoLatin" w:hAnsi="LatoLatin"/>
                <w:b/>
                <w:sz w:val="21"/>
                <w:szCs w:val="21"/>
                <w:lang w:val="lv-LV" w:eastAsia="lv-LV"/>
              </w:rPr>
            </w:pPr>
            <w:r w:rsidRPr="005C0026">
              <w:rPr>
                <w:rFonts w:ascii="LatoLatin" w:hAnsi="LatoLatin"/>
                <w:b/>
                <w:sz w:val="21"/>
                <w:szCs w:val="21"/>
                <w:lang w:val="lv-LV" w:eastAsia="lv-LV"/>
              </w:rPr>
              <w:t>(fiz. personai - vārds, uzvārds, dzimšanas gads, dat.)</w:t>
            </w:r>
          </w:p>
        </w:tc>
      </w:tr>
      <w:tr w:rsidR="004125E5" w:rsidRPr="00B00AA1" w14:paraId="124310BD" w14:textId="77777777" w:rsidTr="00364D26">
        <w:tc>
          <w:tcPr>
            <w:tcW w:w="4650" w:type="dxa"/>
            <w:tcBorders>
              <w:top w:val="single" w:sz="4" w:space="0" w:color="auto"/>
              <w:left w:val="single" w:sz="4" w:space="0" w:color="auto"/>
              <w:bottom w:val="single" w:sz="4" w:space="0" w:color="auto"/>
              <w:right w:val="single" w:sz="4" w:space="0" w:color="auto"/>
            </w:tcBorders>
            <w:shd w:val="clear" w:color="auto" w:fill="auto"/>
            <w:hideMark/>
          </w:tcPr>
          <w:p w14:paraId="503084B1" w14:textId="77777777" w:rsidR="00FE11F5" w:rsidRPr="005C0026" w:rsidRDefault="00FE11F5" w:rsidP="00FE11F5">
            <w:pPr>
              <w:suppressAutoHyphens/>
              <w:autoSpaceDE w:val="0"/>
              <w:autoSpaceDN w:val="0"/>
              <w:adjustRightInd w:val="0"/>
              <w:jc w:val="both"/>
              <w:rPr>
                <w:rFonts w:ascii="LatoLatin" w:hAnsi="LatoLatin"/>
                <w:sz w:val="21"/>
                <w:szCs w:val="21"/>
                <w:lang w:val="lv-LV" w:eastAsia="ar-SA"/>
              </w:rPr>
            </w:pPr>
            <w:r w:rsidRPr="005C0026">
              <w:rPr>
                <w:rFonts w:ascii="LatoLatin" w:hAnsi="LatoLatin"/>
                <w:b/>
                <w:sz w:val="21"/>
                <w:szCs w:val="21"/>
                <w:lang w:val="lv-LV" w:eastAsia="ar-SA"/>
              </w:rPr>
              <w:t>Persona, kurai pretendentā ir izšķirošā ietekme</w:t>
            </w:r>
            <w:r w:rsidRPr="005C0026">
              <w:rPr>
                <w:rFonts w:ascii="LatoLatin" w:hAnsi="LatoLatin"/>
                <w:sz w:val="21"/>
                <w:szCs w:val="21"/>
                <w:lang w:val="lv-LV" w:eastAsia="ar-SA"/>
              </w:rPr>
              <w:t xml:space="preserve"> uz līdzdalības pamata normatīvo aktu par koncerniem izpratnē </w:t>
            </w:r>
            <w:r w:rsidRPr="005C0026">
              <w:rPr>
                <w:rFonts w:ascii="LatoLatin" w:hAnsi="LatoLatin"/>
                <w:sz w:val="21"/>
                <w:szCs w:val="21"/>
                <w:vertAlign w:val="superscript"/>
                <w:lang w:val="lv-LV" w:eastAsia="ar-SA"/>
              </w:rPr>
              <w:footnoteReference w:id="14"/>
            </w:r>
          </w:p>
        </w:tc>
        <w:tc>
          <w:tcPr>
            <w:tcW w:w="4422" w:type="dxa"/>
            <w:tcBorders>
              <w:top w:val="single" w:sz="4" w:space="0" w:color="auto"/>
              <w:left w:val="single" w:sz="4" w:space="0" w:color="auto"/>
              <w:bottom w:val="single" w:sz="4" w:space="0" w:color="auto"/>
              <w:right w:val="single" w:sz="4" w:space="0" w:color="auto"/>
            </w:tcBorders>
            <w:shd w:val="clear" w:color="auto" w:fill="auto"/>
          </w:tcPr>
          <w:p w14:paraId="705F4766" w14:textId="77777777" w:rsidR="00FE11F5" w:rsidRPr="005C0026" w:rsidRDefault="00FE11F5" w:rsidP="00FE11F5">
            <w:pPr>
              <w:suppressAutoHyphens/>
              <w:autoSpaceDE w:val="0"/>
              <w:autoSpaceDN w:val="0"/>
              <w:adjustRightInd w:val="0"/>
              <w:rPr>
                <w:rFonts w:ascii="LatoLatin" w:hAnsi="LatoLatin"/>
                <w:sz w:val="21"/>
                <w:szCs w:val="21"/>
                <w:lang w:val="lv-LV" w:eastAsia="ar-SA"/>
              </w:rPr>
            </w:pPr>
          </w:p>
        </w:tc>
      </w:tr>
      <w:tr w:rsidR="004125E5" w:rsidRPr="005C0026" w14:paraId="48B3775C" w14:textId="77777777" w:rsidTr="00364D26">
        <w:trPr>
          <w:trHeight w:val="435"/>
        </w:trPr>
        <w:tc>
          <w:tcPr>
            <w:tcW w:w="4650" w:type="dxa"/>
            <w:tcBorders>
              <w:top w:val="single" w:sz="4" w:space="0" w:color="auto"/>
              <w:left w:val="single" w:sz="4" w:space="0" w:color="auto"/>
              <w:bottom w:val="single" w:sz="4" w:space="0" w:color="auto"/>
              <w:right w:val="single" w:sz="4" w:space="0" w:color="auto"/>
            </w:tcBorders>
            <w:shd w:val="clear" w:color="auto" w:fill="auto"/>
            <w:hideMark/>
          </w:tcPr>
          <w:p w14:paraId="31E5DFBA" w14:textId="77777777" w:rsidR="00FE11F5" w:rsidRPr="005C0026" w:rsidRDefault="00FE11F5" w:rsidP="00FE11F5">
            <w:pPr>
              <w:suppressAutoHyphens/>
              <w:autoSpaceDE w:val="0"/>
              <w:autoSpaceDN w:val="0"/>
              <w:adjustRightInd w:val="0"/>
              <w:rPr>
                <w:rFonts w:ascii="LatoLatin" w:hAnsi="LatoLatin"/>
                <w:b/>
                <w:sz w:val="21"/>
                <w:szCs w:val="21"/>
                <w:lang w:val="lv-LV" w:eastAsia="ar-SA"/>
              </w:rPr>
            </w:pPr>
            <w:r w:rsidRPr="005C0026">
              <w:rPr>
                <w:rFonts w:ascii="LatoLatin" w:hAnsi="LatoLatin"/>
                <w:b/>
                <w:sz w:val="21"/>
                <w:szCs w:val="21"/>
                <w:lang w:val="lv-LV" w:eastAsia="ar-SA"/>
              </w:rPr>
              <w:t>Pretendenta patiesā labuma guvējs</w:t>
            </w:r>
          </w:p>
        </w:tc>
        <w:tc>
          <w:tcPr>
            <w:tcW w:w="4422" w:type="dxa"/>
            <w:tcBorders>
              <w:top w:val="single" w:sz="4" w:space="0" w:color="auto"/>
              <w:left w:val="single" w:sz="4" w:space="0" w:color="auto"/>
              <w:bottom w:val="single" w:sz="4" w:space="0" w:color="auto"/>
              <w:right w:val="single" w:sz="4" w:space="0" w:color="auto"/>
            </w:tcBorders>
            <w:shd w:val="clear" w:color="auto" w:fill="auto"/>
          </w:tcPr>
          <w:p w14:paraId="5AC4BDD5" w14:textId="77777777" w:rsidR="00FE11F5" w:rsidRPr="005C0026" w:rsidRDefault="00FE11F5" w:rsidP="00FE11F5">
            <w:pPr>
              <w:suppressAutoHyphens/>
              <w:autoSpaceDE w:val="0"/>
              <w:autoSpaceDN w:val="0"/>
              <w:adjustRightInd w:val="0"/>
              <w:rPr>
                <w:rFonts w:ascii="LatoLatin" w:hAnsi="LatoLatin"/>
                <w:sz w:val="21"/>
                <w:szCs w:val="21"/>
                <w:lang w:val="lv-LV" w:eastAsia="ar-SA"/>
              </w:rPr>
            </w:pPr>
          </w:p>
        </w:tc>
      </w:tr>
    </w:tbl>
    <w:p w14:paraId="27F6DC3D" w14:textId="77777777" w:rsidR="00FE11F5" w:rsidRPr="005C0026" w:rsidRDefault="00FE11F5" w:rsidP="00FE11F5">
      <w:pPr>
        <w:suppressAutoHyphens/>
        <w:contextualSpacing/>
        <w:jc w:val="both"/>
        <w:rPr>
          <w:rFonts w:ascii="LatoLatin" w:eastAsia="SimSun" w:hAnsi="LatoLatin"/>
          <w:sz w:val="21"/>
          <w:szCs w:val="21"/>
          <w:lang w:val="lv-LV" w:eastAsia="ar-SA"/>
        </w:rPr>
      </w:pPr>
    </w:p>
    <w:p w14:paraId="446BE581" w14:textId="77777777" w:rsidR="00FE11F5" w:rsidRPr="005C0026" w:rsidRDefault="00FE11F5" w:rsidP="00EB3092">
      <w:pPr>
        <w:numPr>
          <w:ilvl w:val="0"/>
          <w:numId w:val="38"/>
        </w:numPr>
        <w:suppressAutoHyphens/>
        <w:spacing w:before="120" w:after="160" w:line="256" w:lineRule="auto"/>
        <w:ind w:left="0" w:firstLine="0"/>
        <w:jc w:val="both"/>
        <w:rPr>
          <w:rFonts w:ascii="LatoLatin" w:eastAsia="Calibri" w:hAnsi="LatoLatin"/>
          <w:sz w:val="21"/>
          <w:szCs w:val="21"/>
          <w:lang w:val="lv-LV" w:eastAsia="ar-SA"/>
        </w:rPr>
      </w:pPr>
      <w:r w:rsidRPr="005C0026">
        <w:rPr>
          <w:rFonts w:ascii="LatoLatin" w:eastAsia="Calibri" w:hAnsi="LatoLatin"/>
          <w:sz w:val="21"/>
          <w:szCs w:val="21"/>
          <w:lang w:val="lv-LV" w:eastAsia="ar-SA"/>
        </w:rPr>
        <w:t xml:space="preserve">Pretendentam _____________ (nosaukums, reģ.nr.) </w:t>
      </w:r>
      <w:r w:rsidRPr="005C0026">
        <w:rPr>
          <w:rFonts w:ascii="LatoLatin" w:eastAsia="Calibri" w:hAnsi="LatoLatin"/>
          <w:b/>
          <w:bCs/>
          <w:sz w:val="21"/>
          <w:szCs w:val="21"/>
          <w:lang w:val="lv-LV" w:eastAsia="ar-SA"/>
        </w:rPr>
        <w:t>nav</w:t>
      </w:r>
      <w:r w:rsidRPr="005C0026">
        <w:rPr>
          <w:rFonts w:ascii="LatoLatin" w:eastAsia="Calibri" w:hAnsi="LatoLatin"/>
          <w:sz w:val="21"/>
          <w:szCs w:val="21"/>
          <w:lang w:val="lv-LV" w:eastAsia="ar-SA"/>
        </w:rPr>
        <w:t xml:space="preserve"> tāda ārzonā reģistrētu kapitāla daļu (akciju) īpašnieka vai turētāja (ārzonā reģistrēta juridiskā persona vai personu apvienība), kuram ir vairāk nekā 25% kapitāla daļu (akciju) </w:t>
      </w:r>
    </w:p>
    <w:p w14:paraId="7A505B6E" w14:textId="77777777" w:rsidR="00FE11F5" w:rsidRPr="005C0026" w:rsidRDefault="00FE11F5" w:rsidP="00EB3092">
      <w:pPr>
        <w:numPr>
          <w:ilvl w:val="0"/>
          <w:numId w:val="38"/>
        </w:numPr>
        <w:suppressAutoHyphens/>
        <w:spacing w:before="120" w:after="160" w:line="256" w:lineRule="auto"/>
        <w:ind w:left="0" w:firstLine="0"/>
        <w:jc w:val="both"/>
        <w:rPr>
          <w:rFonts w:ascii="LatoLatin" w:eastAsia="Calibri" w:hAnsi="LatoLatin"/>
          <w:sz w:val="21"/>
          <w:szCs w:val="21"/>
          <w:lang w:val="lv-LV" w:eastAsia="ar-SA"/>
        </w:rPr>
      </w:pPr>
      <w:r w:rsidRPr="005C0026">
        <w:rPr>
          <w:rFonts w:ascii="LatoLatin" w:eastAsia="Calibri" w:hAnsi="LatoLatin"/>
          <w:sz w:val="21"/>
          <w:szCs w:val="21"/>
          <w:lang w:val="lv-LV" w:eastAsia="ar-SA"/>
        </w:rPr>
        <w:t xml:space="preserve">Pretendentam _____________ (nosaukums, reģ.nr.) </w:t>
      </w:r>
      <w:r w:rsidRPr="005C0026">
        <w:rPr>
          <w:rFonts w:ascii="LatoLatin" w:eastAsia="Calibri" w:hAnsi="LatoLatin"/>
          <w:b/>
          <w:bCs/>
          <w:sz w:val="21"/>
          <w:szCs w:val="21"/>
          <w:lang w:val="lv-LV" w:eastAsia="ar-SA"/>
        </w:rPr>
        <w:t>ir</w:t>
      </w:r>
      <w:r w:rsidRPr="005C0026">
        <w:rPr>
          <w:rFonts w:ascii="LatoLatin" w:eastAsia="Calibri" w:hAnsi="LatoLatin"/>
          <w:sz w:val="21"/>
          <w:szCs w:val="21"/>
          <w:lang w:val="lv-LV" w:eastAsia="ar-SA"/>
        </w:rPr>
        <w:t xml:space="preserve"> tāda ārzonā reģistrētu kapitāla daļu (akciju) īpašnieka vai turētāja (ārzonā reģistrēta juridiskā persona vai personu apvienība), kuram ir vairāk nekā 25% kapitāla daļu (akciju), un tie ir:</w:t>
      </w:r>
    </w:p>
    <w:p w14:paraId="77D0756E" w14:textId="77777777" w:rsidR="00FE11F5" w:rsidRPr="005C0026" w:rsidRDefault="00FE11F5" w:rsidP="00EB3092">
      <w:pPr>
        <w:numPr>
          <w:ilvl w:val="0"/>
          <w:numId w:val="39"/>
        </w:numPr>
        <w:suppressAutoHyphens/>
        <w:spacing w:before="120" w:after="160" w:line="256" w:lineRule="auto"/>
        <w:jc w:val="both"/>
        <w:rPr>
          <w:rFonts w:ascii="LatoLatin" w:eastAsia="Calibri" w:hAnsi="LatoLatin"/>
          <w:sz w:val="21"/>
          <w:szCs w:val="21"/>
          <w:lang w:val="lv-LV" w:eastAsia="ar-SA"/>
        </w:rPr>
      </w:pPr>
      <w:r w:rsidRPr="005C0026">
        <w:rPr>
          <w:rFonts w:ascii="LatoLatin" w:eastAsia="Calibri" w:hAnsi="LatoLatin"/>
          <w:sz w:val="21"/>
          <w:szCs w:val="21"/>
          <w:lang w:val="lv-LV" w:eastAsia="ar-SA"/>
        </w:rPr>
        <w:t>__________________;</w:t>
      </w:r>
    </w:p>
    <w:p w14:paraId="13360183" w14:textId="77777777" w:rsidR="00FE11F5" w:rsidRPr="005C0026" w:rsidRDefault="00FE11F5" w:rsidP="00EB3092">
      <w:pPr>
        <w:numPr>
          <w:ilvl w:val="0"/>
          <w:numId w:val="39"/>
        </w:numPr>
        <w:suppressAutoHyphens/>
        <w:spacing w:before="120" w:after="160" w:line="256" w:lineRule="auto"/>
        <w:jc w:val="both"/>
        <w:rPr>
          <w:rFonts w:ascii="LatoLatin" w:eastAsia="Calibri" w:hAnsi="LatoLatin"/>
          <w:sz w:val="21"/>
          <w:szCs w:val="21"/>
          <w:lang w:val="lv-LV" w:eastAsia="ar-SA"/>
        </w:rPr>
      </w:pPr>
      <w:r w:rsidRPr="005C0026">
        <w:rPr>
          <w:rFonts w:ascii="LatoLatin" w:eastAsia="Calibri" w:hAnsi="LatoLatin"/>
          <w:sz w:val="21"/>
          <w:szCs w:val="21"/>
          <w:lang w:val="lv-LV" w:eastAsia="ar-SA"/>
        </w:rPr>
        <w:t>__________________.</w:t>
      </w:r>
    </w:p>
    <w:p w14:paraId="19E4BE82" w14:textId="77777777" w:rsidR="00FE11F5" w:rsidRPr="005C0026" w:rsidRDefault="00FE11F5" w:rsidP="00FE11F5">
      <w:pPr>
        <w:suppressAutoHyphens/>
        <w:spacing w:line="254" w:lineRule="auto"/>
        <w:jc w:val="both"/>
        <w:rPr>
          <w:rFonts w:ascii="LatoLatin" w:eastAsia="SimSun" w:hAnsi="LatoLatin"/>
          <w:sz w:val="21"/>
          <w:szCs w:val="21"/>
          <w:lang w:val="lv-LV" w:eastAsia="ar-SA"/>
        </w:rPr>
      </w:pPr>
      <w:r w:rsidRPr="005C0026">
        <w:rPr>
          <w:rFonts w:ascii="LatoLatin" w:eastAsia="SimSun" w:hAnsi="LatoLatin"/>
          <w:sz w:val="21"/>
          <w:szCs w:val="21"/>
          <w:lang w:val="lv-LV" w:eastAsia="ar-SA"/>
        </w:rPr>
        <w:t xml:space="preserve">Par </w:t>
      </w:r>
      <w:r w:rsidRPr="005C0026">
        <w:rPr>
          <w:rFonts w:ascii="LatoLatin" w:eastAsia="SimSun" w:hAnsi="LatoLatin"/>
          <w:b/>
          <w:bCs/>
          <w:sz w:val="21"/>
          <w:szCs w:val="21"/>
          <w:lang w:val="lv-LV" w:eastAsia="ar-SA"/>
        </w:rPr>
        <w:t>ārvalstī reģistrētu vai pastāvīgi dzīvojošu personu</w:t>
      </w:r>
      <w:r w:rsidRPr="005C0026">
        <w:rPr>
          <w:rFonts w:ascii="LatoLatin" w:eastAsia="SimSun" w:hAnsi="LatoLatin"/>
          <w:sz w:val="21"/>
          <w:szCs w:val="21"/>
          <w:lang w:val="lv-LV" w:eastAsia="ar-SA"/>
        </w:rPr>
        <w:t xml:space="preserve"> </w:t>
      </w:r>
      <w:r w:rsidRPr="005C0026">
        <w:rPr>
          <w:rFonts w:ascii="LatoLatin" w:eastAsia="SimSun" w:hAnsi="LatoLatin"/>
          <w:i/>
          <w:iCs/>
          <w:sz w:val="21"/>
          <w:szCs w:val="21"/>
          <w:lang w:val="lv-LV" w:eastAsia="ar-SA"/>
        </w:rPr>
        <w:t>(tajā skaitā pretendenta valdes vai padomes locekli pārstāvēttiesīgo personu, prokūristu vai personu, kura ir pilnvarota pārstāvēt pretendentu darbībās, kas saistītas ar filiāli)</w:t>
      </w:r>
      <w:r w:rsidRPr="005C0026">
        <w:rPr>
          <w:rFonts w:ascii="LatoLatin" w:eastAsia="SimSun" w:hAnsi="LatoLatin"/>
          <w:sz w:val="21"/>
          <w:szCs w:val="21"/>
          <w:lang w:val="lv-LV" w:eastAsia="ar-SA"/>
        </w:rPr>
        <w:t xml:space="preserve"> Pretendentam jāiesniedz attiecīgās ārvalsts kompetentās institūcijas izziņa vai cits dokuments, kas apliecina izslēgšanas iemesla neesamību.</w:t>
      </w:r>
    </w:p>
    <w:p w14:paraId="776D3260" w14:textId="77777777" w:rsidR="00FE11F5" w:rsidRPr="005C0026" w:rsidRDefault="00FE11F5" w:rsidP="00FE11F5">
      <w:pPr>
        <w:suppressAutoHyphens/>
        <w:spacing w:line="256" w:lineRule="auto"/>
        <w:ind w:left="-426" w:firstLine="426"/>
        <w:rPr>
          <w:rFonts w:ascii="LatoLatin" w:eastAsia="SimSun" w:hAnsi="LatoLatin"/>
          <w:sz w:val="21"/>
          <w:szCs w:val="21"/>
          <w:lang w:val="lv-LV" w:eastAsia="ar-SA"/>
        </w:rPr>
      </w:pPr>
    </w:p>
    <w:p w14:paraId="33329313" w14:textId="77777777" w:rsidR="00FE11F5" w:rsidRPr="005C0026" w:rsidRDefault="00FE11F5" w:rsidP="00FE11F5">
      <w:pPr>
        <w:tabs>
          <w:tab w:val="center" w:pos="4820"/>
        </w:tabs>
        <w:suppressAutoHyphens/>
        <w:ind w:right="28"/>
        <w:contextualSpacing/>
        <w:jc w:val="both"/>
        <w:rPr>
          <w:rFonts w:ascii="LatoLatin" w:eastAsia="SimSun" w:hAnsi="LatoLatin"/>
          <w:sz w:val="21"/>
          <w:szCs w:val="21"/>
          <w:lang w:val="lv-LV" w:eastAsia="ar-SA"/>
        </w:rPr>
      </w:pPr>
      <w:r w:rsidRPr="005C0026">
        <w:rPr>
          <w:rFonts w:ascii="LatoLatin" w:eastAsia="SimSun" w:hAnsi="LatoLatin"/>
          <w:sz w:val="21"/>
          <w:szCs w:val="21"/>
          <w:lang w:val="lv-LV" w:eastAsia="ar-SA"/>
        </w:rPr>
        <w:t>_________________________________                             __________</w:t>
      </w:r>
      <w:r w:rsidRPr="005C0026">
        <w:rPr>
          <w:rFonts w:ascii="LatoLatin" w:eastAsia="SimSun" w:hAnsi="LatoLatin"/>
          <w:sz w:val="21"/>
          <w:szCs w:val="21"/>
          <w:lang w:val="lv-LV" w:eastAsia="ar-SA"/>
        </w:rPr>
        <w:tab/>
        <w:t xml:space="preserve">           _________________ (Pretendenta pilnvarotā pārstāvja ieņemamais amats)             (paraksts)     </w:t>
      </w:r>
      <w:r w:rsidRPr="005C0026">
        <w:rPr>
          <w:rFonts w:ascii="LatoLatin" w:eastAsia="SimSun" w:hAnsi="LatoLatin"/>
          <w:sz w:val="21"/>
          <w:szCs w:val="21"/>
          <w:lang w:val="lv-LV" w:eastAsia="ar-SA"/>
        </w:rPr>
        <w:tab/>
        <w:t xml:space="preserve">   (vārds, uzvārds)</w:t>
      </w:r>
    </w:p>
    <w:p w14:paraId="3640FFAB" w14:textId="77777777" w:rsidR="00FE11F5" w:rsidRPr="005C0026" w:rsidRDefault="00FE11F5" w:rsidP="00FE11F5">
      <w:pPr>
        <w:suppressAutoHyphens/>
        <w:ind w:right="28"/>
        <w:contextualSpacing/>
        <w:rPr>
          <w:rFonts w:ascii="LatoLatin" w:eastAsia="SimSun" w:hAnsi="LatoLatin"/>
          <w:sz w:val="21"/>
          <w:szCs w:val="21"/>
          <w:lang w:val="lv-LV" w:eastAsia="ar-SA"/>
        </w:rPr>
      </w:pPr>
      <w:r w:rsidRPr="005C0026">
        <w:rPr>
          <w:rFonts w:ascii="LatoLatin" w:eastAsia="SimSun" w:hAnsi="LatoLatin"/>
          <w:sz w:val="21"/>
          <w:szCs w:val="21"/>
          <w:lang w:val="lv-LV" w:eastAsia="ar-SA"/>
        </w:rPr>
        <w:t xml:space="preserve"> </w:t>
      </w:r>
    </w:p>
    <w:p w14:paraId="769D0CB3" w14:textId="77777777" w:rsidR="00FE11F5" w:rsidRPr="005C0026" w:rsidRDefault="00FE11F5" w:rsidP="00FE11F5">
      <w:pPr>
        <w:suppressAutoHyphens/>
        <w:ind w:right="28"/>
        <w:contextualSpacing/>
        <w:rPr>
          <w:rFonts w:ascii="LatoLatin" w:eastAsia="SimSun" w:hAnsi="LatoLatin"/>
          <w:sz w:val="21"/>
          <w:szCs w:val="21"/>
          <w:lang w:val="lv-LV" w:eastAsia="ar-SA"/>
        </w:rPr>
      </w:pPr>
      <w:r w:rsidRPr="005C0026">
        <w:rPr>
          <w:rFonts w:ascii="LatoLatin" w:eastAsia="SimSun" w:hAnsi="LatoLatin"/>
          <w:sz w:val="21"/>
          <w:szCs w:val="21"/>
          <w:lang w:val="lv-LV" w:eastAsia="ar-SA"/>
        </w:rPr>
        <w:t>_____________________________</w:t>
      </w:r>
    </w:p>
    <w:p w14:paraId="01FD171B" w14:textId="77777777" w:rsidR="00FE11F5" w:rsidRPr="005C0026" w:rsidRDefault="00FE11F5" w:rsidP="00FE11F5">
      <w:pPr>
        <w:suppressAutoHyphens/>
        <w:ind w:right="28"/>
        <w:contextualSpacing/>
        <w:rPr>
          <w:rFonts w:ascii="LatoLatin" w:eastAsia="SimSun" w:hAnsi="LatoLatin"/>
          <w:sz w:val="21"/>
          <w:szCs w:val="21"/>
          <w:lang w:val="lv-LV" w:eastAsia="ar-SA"/>
        </w:rPr>
      </w:pPr>
      <w:r w:rsidRPr="005C0026">
        <w:rPr>
          <w:rFonts w:ascii="LatoLatin" w:eastAsia="SimSun" w:hAnsi="LatoLatin"/>
          <w:sz w:val="21"/>
          <w:szCs w:val="21"/>
          <w:lang w:val="lv-LV" w:eastAsia="ar-SA"/>
        </w:rPr>
        <w:t>(dokumenta aizpildīšanas datums)</w:t>
      </w:r>
      <w:r w:rsidRPr="005C0026">
        <w:rPr>
          <w:rFonts w:ascii="LatoLatin" w:eastAsia="SimSun" w:hAnsi="LatoLatin"/>
          <w:sz w:val="21"/>
          <w:szCs w:val="21"/>
          <w:lang w:val="lv-LV" w:eastAsia="ar-SA"/>
        </w:rPr>
        <w:tab/>
      </w:r>
    </w:p>
    <w:p w14:paraId="656C25D2" w14:textId="77777777" w:rsidR="00FE11F5" w:rsidRPr="005C0026" w:rsidRDefault="00FE11F5" w:rsidP="00FE11F5">
      <w:pPr>
        <w:rPr>
          <w:rFonts w:ascii="LatoLatin" w:eastAsia="SimSun" w:hAnsi="LatoLatin"/>
          <w:sz w:val="21"/>
          <w:szCs w:val="21"/>
          <w:lang w:val="lv-LV" w:eastAsia="ar-SA"/>
        </w:rPr>
      </w:pPr>
      <w:r w:rsidRPr="005C0026">
        <w:rPr>
          <w:rFonts w:ascii="LatoLatin" w:eastAsia="SimSun" w:hAnsi="LatoLatin"/>
          <w:sz w:val="21"/>
          <w:szCs w:val="21"/>
          <w:lang w:val="lv-LV" w:eastAsia="ar-SA"/>
        </w:rPr>
        <w:br w:type="page"/>
      </w:r>
    </w:p>
    <w:p w14:paraId="5B587E8C" w14:textId="77777777" w:rsidR="00FE11F5" w:rsidRPr="005C0026" w:rsidRDefault="00FE11F5" w:rsidP="00FE11F5">
      <w:pPr>
        <w:pBdr>
          <w:top w:val="nil"/>
          <w:left w:val="nil"/>
          <w:bottom w:val="nil"/>
          <w:right w:val="nil"/>
          <w:between w:val="nil"/>
          <w:bar w:val="nil"/>
        </w:pBdr>
        <w:spacing w:before="60" w:after="60"/>
        <w:jc w:val="right"/>
        <w:rPr>
          <w:rFonts w:ascii="LatoLatin" w:eastAsia="Calibri" w:hAnsi="LatoLatin"/>
          <w:b/>
          <w:sz w:val="21"/>
          <w:szCs w:val="21"/>
          <w:u w:color="000000"/>
          <w:bdr w:val="nil"/>
          <w:lang w:val="lv-LV" w:eastAsia="lv-LV"/>
        </w:rPr>
      </w:pPr>
      <w:r w:rsidRPr="005C0026">
        <w:rPr>
          <w:rFonts w:ascii="LatoLatin" w:eastAsia="Calibri" w:hAnsi="LatoLatin"/>
          <w:b/>
          <w:sz w:val="21"/>
          <w:szCs w:val="21"/>
          <w:u w:color="000000"/>
          <w:bdr w:val="nil"/>
          <w:lang w:val="lv-LV" w:eastAsia="lv-LV"/>
        </w:rPr>
        <w:lastRenderedPageBreak/>
        <w:t>3.pielikums</w:t>
      </w:r>
    </w:p>
    <w:p w14:paraId="6CFBBA0E" w14:textId="77777777" w:rsidR="00FE11F5" w:rsidRPr="005C0026" w:rsidRDefault="00FE11F5" w:rsidP="00FE11F5">
      <w:pPr>
        <w:pBdr>
          <w:top w:val="nil"/>
          <w:left w:val="nil"/>
          <w:bottom w:val="nil"/>
          <w:right w:val="nil"/>
          <w:between w:val="nil"/>
          <w:bar w:val="nil"/>
        </w:pBdr>
        <w:spacing w:before="60" w:after="60"/>
        <w:jc w:val="right"/>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Atklāta konkursa, identifikācijas</w:t>
      </w:r>
    </w:p>
    <w:p w14:paraId="101D908B" w14:textId="44B574DB" w:rsidR="00FE11F5" w:rsidRPr="005C0026" w:rsidRDefault="00FE11F5" w:rsidP="00FE11F5">
      <w:pPr>
        <w:pBdr>
          <w:top w:val="nil"/>
          <w:left w:val="nil"/>
          <w:bottom w:val="nil"/>
          <w:right w:val="nil"/>
          <w:between w:val="nil"/>
          <w:bar w:val="nil"/>
        </w:pBdr>
        <w:spacing w:before="60" w:after="60"/>
        <w:jc w:val="right"/>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Nr. </w:t>
      </w:r>
      <w:r w:rsidR="0005673D" w:rsidRPr="005C0026">
        <w:rPr>
          <w:rFonts w:ascii="LatoLatin" w:hAnsi="LatoLatin"/>
          <w:sz w:val="21"/>
          <w:szCs w:val="21"/>
          <w:lang w:val="lv-LV"/>
        </w:rPr>
        <w:t>GEKO 202</w:t>
      </w:r>
      <w:r w:rsidR="00EB3092" w:rsidRPr="005C0026">
        <w:rPr>
          <w:rFonts w:ascii="LatoLatin" w:hAnsi="LatoLatin"/>
          <w:sz w:val="21"/>
          <w:szCs w:val="21"/>
          <w:lang w:val="lv-LV"/>
        </w:rPr>
        <w:t>5</w:t>
      </w:r>
      <w:r w:rsidR="0005673D" w:rsidRPr="005C0026">
        <w:rPr>
          <w:rFonts w:ascii="LatoLatin" w:hAnsi="LatoLatin"/>
          <w:sz w:val="21"/>
          <w:szCs w:val="21"/>
          <w:lang w:val="lv-LV"/>
        </w:rPr>
        <w:t>/0</w:t>
      </w:r>
      <w:r w:rsidR="00377AC4">
        <w:rPr>
          <w:rFonts w:ascii="LatoLatin" w:hAnsi="LatoLatin"/>
          <w:sz w:val="21"/>
          <w:szCs w:val="21"/>
          <w:lang w:val="lv-LV"/>
        </w:rPr>
        <w:t>6</w:t>
      </w:r>
      <w:r w:rsidR="0005673D" w:rsidRPr="005C0026">
        <w:rPr>
          <w:rFonts w:ascii="LatoLatin" w:hAnsi="LatoLatin"/>
          <w:sz w:val="21"/>
          <w:szCs w:val="21"/>
          <w:lang w:val="lv-LV"/>
        </w:rPr>
        <w:t>/0</w:t>
      </w:r>
      <w:r w:rsidR="00377AC4">
        <w:rPr>
          <w:rFonts w:ascii="LatoLatin" w:hAnsi="LatoLatin"/>
          <w:sz w:val="21"/>
          <w:szCs w:val="21"/>
          <w:lang w:val="lv-LV"/>
        </w:rPr>
        <w:t>2</w:t>
      </w:r>
      <w:r w:rsidRPr="005C0026">
        <w:rPr>
          <w:rFonts w:ascii="LatoLatin" w:eastAsia="Calibri" w:hAnsi="LatoLatin"/>
          <w:sz w:val="21"/>
          <w:szCs w:val="21"/>
          <w:u w:color="000000"/>
          <w:bdr w:val="nil"/>
          <w:lang w:val="lv-LV" w:eastAsia="lv-LV"/>
        </w:rPr>
        <w:t>, nolikumam</w:t>
      </w:r>
    </w:p>
    <w:p w14:paraId="593ED5DF"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sz w:val="21"/>
          <w:szCs w:val="21"/>
          <w:u w:color="000000"/>
          <w:bdr w:val="nil"/>
          <w:lang w:val="lv-LV" w:eastAsia="lv-LV"/>
        </w:rPr>
      </w:pPr>
    </w:p>
    <w:p w14:paraId="5A9FC0C0" w14:textId="77777777" w:rsidR="00FE11F5" w:rsidRPr="005C0026" w:rsidRDefault="00FE11F5" w:rsidP="00FE11F5">
      <w:pPr>
        <w:pBdr>
          <w:top w:val="nil"/>
          <w:left w:val="nil"/>
          <w:bottom w:val="nil"/>
          <w:right w:val="nil"/>
          <w:between w:val="nil"/>
          <w:bar w:val="nil"/>
        </w:pBdr>
        <w:spacing w:before="60" w:after="60"/>
        <w:jc w:val="center"/>
        <w:rPr>
          <w:rFonts w:ascii="LatoLatin" w:eastAsia="Calibri" w:hAnsi="LatoLatin"/>
          <w:sz w:val="21"/>
          <w:szCs w:val="21"/>
          <w:u w:color="000000"/>
          <w:bdr w:val="nil"/>
          <w:lang w:val="lv-LV" w:eastAsia="lv-LV"/>
        </w:rPr>
      </w:pPr>
      <w:r w:rsidRPr="005C0026">
        <w:rPr>
          <w:rFonts w:ascii="LatoLatin" w:eastAsia="Calibri" w:hAnsi="LatoLatin"/>
          <w:b/>
          <w:sz w:val="21"/>
          <w:szCs w:val="21"/>
          <w:u w:color="000000"/>
          <w:bdr w:val="nil"/>
          <w:lang w:val="lv-LV" w:eastAsia="lv-LV"/>
        </w:rPr>
        <w:t>APLIECINĀJUMS PAR NEATKARĪGI IZSTRĀDĀTU PIEDĀVĀJUMU</w:t>
      </w:r>
    </w:p>
    <w:p w14:paraId="333EA1AF" w14:textId="77777777" w:rsidR="008650B4" w:rsidRPr="005C0026" w:rsidRDefault="008650B4" w:rsidP="008650B4">
      <w:pPr>
        <w:suppressAutoHyphens/>
        <w:autoSpaceDE w:val="0"/>
        <w:autoSpaceDN w:val="0"/>
        <w:ind w:left="142"/>
        <w:jc w:val="center"/>
        <w:textAlignment w:val="baseline"/>
        <w:rPr>
          <w:rFonts w:ascii="LatoLatin" w:hAnsi="LatoLatin"/>
          <w:sz w:val="21"/>
          <w:szCs w:val="21"/>
          <w:lang w:val="lv-LV" w:eastAsia="lv-LV"/>
        </w:rPr>
      </w:pPr>
      <w:r w:rsidRPr="005C0026">
        <w:rPr>
          <w:rFonts w:ascii="LatoLatin" w:eastAsiaTheme="majorEastAsia" w:hAnsi="LatoLatin" w:cs="Calibri Light"/>
          <w:sz w:val="21"/>
          <w:szCs w:val="21"/>
          <w:lang w:val="lv-LV" w:eastAsia="lv-LV"/>
        </w:rPr>
        <w:t>atklātam konkursam “</w:t>
      </w:r>
      <w:r w:rsidRPr="005C0026">
        <w:rPr>
          <w:rFonts w:ascii="LatoLatin" w:hAnsi="LatoLatin"/>
          <w:sz w:val="21"/>
          <w:szCs w:val="21"/>
          <w:lang w:val="lv-LV"/>
        </w:rPr>
        <w:t>Žokļu tipa būvgružu drupināšanas un būvgružu sijāšanas iekārtas iegāde</w:t>
      </w:r>
      <w:r w:rsidRPr="005C0026">
        <w:rPr>
          <w:rFonts w:ascii="LatoLatin" w:eastAsiaTheme="majorEastAsia" w:hAnsi="LatoLatin" w:cs="Calibri Light"/>
          <w:sz w:val="21"/>
          <w:szCs w:val="21"/>
          <w:lang w:val="lv-LV" w:eastAsia="lv-LV"/>
        </w:rPr>
        <w:t>”</w:t>
      </w:r>
    </w:p>
    <w:p w14:paraId="04CD845B" w14:textId="3E2BA011" w:rsidR="008650B4" w:rsidRPr="005C0026" w:rsidRDefault="008650B4" w:rsidP="008650B4">
      <w:pPr>
        <w:suppressAutoHyphens/>
        <w:autoSpaceDE w:val="0"/>
        <w:autoSpaceDN w:val="0"/>
        <w:jc w:val="center"/>
        <w:textAlignment w:val="baseline"/>
        <w:rPr>
          <w:rFonts w:ascii="LatoLatin" w:eastAsiaTheme="majorEastAsia" w:hAnsi="LatoLatin" w:cs="Calibri Light"/>
          <w:sz w:val="21"/>
          <w:szCs w:val="21"/>
          <w:lang w:val="lv-LV" w:eastAsia="lv-LV"/>
        </w:rPr>
      </w:pPr>
      <w:r w:rsidRPr="005C0026">
        <w:rPr>
          <w:rFonts w:ascii="LatoLatin" w:eastAsiaTheme="majorEastAsia" w:hAnsi="LatoLatin" w:cs="Calibri Light"/>
          <w:sz w:val="21"/>
          <w:szCs w:val="21"/>
          <w:lang w:val="lv-LV" w:eastAsia="lv-LV"/>
        </w:rPr>
        <w:t xml:space="preserve">(iepirkuma identifikācijas Nr. </w:t>
      </w:r>
      <w:r w:rsidRPr="005C0026">
        <w:rPr>
          <w:rFonts w:ascii="LatoLatin" w:hAnsi="LatoLatin"/>
          <w:sz w:val="21"/>
          <w:szCs w:val="21"/>
          <w:lang w:val="lv-LV" w:eastAsia="lv-LV"/>
        </w:rPr>
        <w:t>GEKO 2025/0</w:t>
      </w:r>
      <w:r w:rsidR="00377AC4">
        <w:rPr>
          <w:rFonts w:ascii="LatoLatin" w:hAnsi="LatoLatin"/>
          <w:sz w:val="21"/>
          <w:szCs w:val="21"/>
          <w:lang w:val="lv-LV" w:eastAsia="lv-LV"/>
        </w:rPr>
        <w:t>6</w:t>
      </w:r>
      <w:r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eastAsiaTheme="majorEastAsia" w:hAnsi="LatoLatin" w:cs="Calibri Light"/>
          <w:sz w:val="21"/>
          <w:szCs w:val="21"/>
          <w:lang w:val="lv-LV" w:eastAsia="lv-LV"/>
        </w:rPr>
        <w:t>)</w:t>
      </w:r>
    </w:p>
    <w:p w14:paraId="55A699B4" w14:textId="77777777" w:rsidR="008650B4" w:rsidRPr="005C0026" w:rsidRDefault="008650B4" w:rsidP="00FE11F5">
      <w:pPr>
        <w:pBdr>
          <w:top w:val="nil"/>
          <w:left w:val="nil"/>
          <w:bottom w:val="nil"/>
          <w:right w:val="nil"/>
          <w:between w:val="nil"/>
          <w:bar w:val="nil"/>
        </w:pBdr>
        <w:spacing w:before="60" w:after="60"/>
        <w:ind w:right="423"/>
        <w:jc w:val="both"/>
        <w:rPr>
          <w:rFonts w:ascii="LatoLatin" w:eastAsia="Arial Unicode MS" w:hAnsi="LatoLatin"/>
          <w:sz w:val="21"/>
          <w:szCs w:val="21"/>
          <w:u w:color="000000"/>
          <w:bdr w:val="nil"/>
          <w:lang w:val="lv-LV" w:eastAsia="lv-LV"/>
        </w:rPr>
      </w:pPr>
    </w:p>
    <w:p w14:paraId="5F9041A6" w14:textId="5B5B3900" w:rsidR="00FE11F5" w:rsidRPr="005C0026" w:rsidRDefault="00FE11F5" w:rsidP="00FE11F5">
      <w:pPr>
        <w:pBdr>
          <w:top w:val="nil"/>
          <w:left w:val="nil"/>
          <w:bottom w:val="nil"/>
          <w:right w:val="nil"/>
          <w:between w:val="nil"/>
          <w:bar w:val="nil"/>
        </w:pBdr>
        <w:spacing w:before="60" w:after="60"/>
        <w:ind w:right="423"/>
        <w:jc w:val="both"/>
        <w:rPr>
          <w:rFonts w:ascii="LatoLatin" w:eastAsia="Arial Unicode M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Sniedzot izsmeļošu un patiesu informāciju, __________________________________</w:t>
      </w:r>
    </w:p>
    <w:p w14:paraId="3C337138" w14:textId="77777777" w:rsidR="00FE11F5" w:rsidRPr="005C0026" w:rsidRDefault="00FE11F5" w:rsidP="00FE11F5">
      <w:pPr>
        <w:pBdr>
          <w:top w:val="nil"/>
          <w:left w:val="nil"/>
          <w:bottom w:val="nil"/>
          <w:right w:val="nil"/>
          <w:between w:val="nil"/>
          <w:bar w:val="nil"/>
        </w:pBdr>
        <w:spacing w:before="60" w:after="60"/>
        <w:ind w:left="2880" w:right="423" w:firstLine="720"/>
        <w:jc w:val="center"/>
        <w:rPr>
          <w:rFonts w:ascii="LatoLatin" w:eastAsia="Arial Unicode MS" w:hAnsi="LatoLatin"/>
          <w:i/>
          <w:sz w:val="21"/>
          <w:szCs w:val="21"/>
          <w:u w:color="000000"/>
          <w:bdr w:val="nil"/>
          <w:lang w:val="lv-LV" w:eastAsia="lv-LV"/>
        </w:rPr>
      </w:pPr>
      <w:r w:rsidRPr="005C0026">
        <w:rPr>
          <w:rFonts w:ascii="LatoLatin" w:eastAsia="Arial Unicode MS" w:hAnsi="LatoLatin"/>
          <w:i/>
          <w:sz w:val="21"/>
          <w:szCs w:val="21"/>
          <w:u w:color="000000"/>
          <w:bdr w:val="nil"/>
          <w:lang w:val="lv-LV" w:eastAsia="lv-LV"/>
        </w:rPr>
        <w:t>Pretendenta nosaukums, reģ. Nr.</w:t>
      </w:r>
    </w:p>
    <w:p w14:paraId="1C8B4B1C" w14:textId="77777777" w:rsidR="00FE11F5" w:rsidRPr="005C0026" w:rsidRDefault="00FE11F5" w:rsidP="00FE11F5">
      <w:pPr>
        <w:pBdr>
          <w:top w:val="nil"/>
          <w:left w:val="nil"/>
          <w:bottom w:val="nil"/>
          <w:right w:val="nil"/>
          <w:between w:val="nil"/>
          <w:bar w:val="nil"/>
        </w:pBdr>
        <w:spacing w:before="60" w:after="60"/>
        <w:ind w:right="423"/>
        <w:jc w:val="both"/>
        <w:rPr>
          <w:rFonts w:ascii="LatoLatin" w:eastAsia="Arial Unicode MS" w:hAnsi="LatoLatin"/>
          <w:sz w:val="21"/>
          <w:szCs w:val="21"/>
          <w:u w:val="single" w:color="000000"/>
          <w:bdr w:val="nil"/>
          <w:lang w:val="lv-LV" w:eastAsia="lv-LV"/>
        </w:rPr>
      </w:pPr>
      <w:r w:rsidRPr="005C0026">
        <w:rPr>
          <w:rFonts w:ascii="LatoLatin" w:eastAsia="Arial Unicode MS" w:hAnsi="LatoLatin"/>
          <w:sz w:val="21"/>
          <w:szCs w:val="21"/>
          <w:u w:color="000000"/>
          <w:bdr w:val="nil"/>
          <w:lang w:val="lv-LV" w:eastAsia="lv-LV"/>
        </w:rPr>
        <w:t>(turpmāk – Pretendents) attiecībā uz konkrēto iepirkuma procedūru apliecina, ka:</w:t>
      </w:r>
    </w:p>
    <w:p w14:paraId="26CD3BE1" w14:textId="77777777" w:rsidR="00FE11F5" w:rsidRPr="005C0026" w:rsidRDefault="00FE11F5" w:rsidP="00FE11F5">
      <w:pPr>
        <w:pBdr>
          <w:top w:val="nil"/>
          <w:left w:val="nil"/>
          <w:bottom w:val="nil"/>
          <w:right w:val="nil"/>
          <w:between w:val="nil"/>
          <w:bar w:val="nil"/>
        </w:pBdr>
        <w:spacing w:before="60" w:after="60"/>
        <w:ind w:firstLine="709"/>
        <w:jc w:val="both"/>
        <w:rPr>
          <w:rFonts w:ascii="LatoLatin" w:eastAsia="Calibri" w:hAnsi="LatoLatin"/>
          <w:b/>
          <w:bCs/>
          <w:sz w:val="21"/>
          <w:szCs w:val="21"/>
          <w:u w:color="000000"/>
          <w:bdr w:val="nil"/>
          <w:lang w:val="lv-LV" w:eastAsia="lv-LV"/>
        </w:rPr>
      </w:pPr>
    </w:p>
    <w:p w14:paraId="2A7EDDE3" w14:textId="77777777" w:rsidR="00FE11F5" w:rsidRPr="005C0026" w:rsidRDefault="00FE11F5" w:rsidP="00FE11F5">
      <w:pPr>
        <w:pBdr>
          <w:top w:val="nil"/>
          <w:left w:val="nil"/>
          <w:bottom w:val="nil"/>
          <w:right w:val="nil"/>
          <w:between w:val="nil"/>
          <w:bar w:val="nil"/>
        </w:pBdr>
        <w:spacing w:before="60" w:after="60"/>
        <w:ind w:firstLine="709"/>
        <w:jc w:val="both"/>
        <w:rPr>
          <w:rFonts w:ascii="LatoLatin" w:eastAsia="Calibri" w:hAnsi="LatoLatin"/>
          <w:bCs/>
          <w:sz w:val="21"/>
          <w:szCs w:val="21"/>
          <w:u w:color="000000"/>
          <w:bdr w:val="nil"/>
          <w:lang w:val="lv-LV" w:eastAsia="lv-LV"/>
        </w:rPr>
      </w:pPr>
      <w:r w:rsidRPr="005C0026">
        <w:rPr>
          <w:rFonts w:ascii="LatoLatin" w:eastAsia="Calibri" w:hAnsi="LatoLatin"/>
          <w:bCs/>
          <w:sz w:val="21"/>
          <w:szCs w:val="21"/>
          <w:u w:color="000000"/>
          <w:bdr w:val="nil"/>
          <w:lang w:val="lv-LV" w:eastAsia="lv-LV"/>
        </w:rPr>
        <w:t xml:space="preserve">1. </w:t>
      </w:r>
      <w:r w:rsidRPr="005C0026">
        <w:rPr>
          <w:rFonts w:ascii="LatoLatin" w:eastAsia="Calibri" w:hAnsi="LatoLatin"/>
          <w:sz w:val="21"/>
          <w:szCs w:val="21"/>
          <w:u w:color="000000"/>
          <w:bdr w:val="nil"/>
          <w:lang w:val="lv-LV" w:eastAsia="lv-LV"/>
        </w:rPr>
        <w:t>Pretendents</w:t>
      </w:r>
      <w:r w:rsidRPr="005C0026">
        <w:rPr>
          <w:rFonts w:ascii="LatoLatin" w:eastAsia="Calibri" w:hAnsi="LatoLatin"/>
          <w:bCs/>
          <w:sz w:val="21"/>
          <w:szCs w:val="21"/>
          <w:u w:color="000000"/>
          <w:bdr w:val="nil"/>
          <w:lang w:val="lv-LV" w:eastAsia="lv-LV"/>
        </w:rPr>
        <w:t xml:space="preserve"> ir iepazinies un piekrīt šī apliecinājuma saturam.</w:t>
      </w:r>
    </w:p>
    <w:p w14:paraId="60131B50" w14:textId="77777777" w:rsidR="00FE11F5" w:rsidRPr="005C0026" w:rsidRDefault="00FE11F5" w:rsidP="00FE11F5">
      <w:pPr>
        <w:pBdr>
          <w:top w:val="nil"/>
          <w:left w:val="nil"/>
          <w:bottom w:val="nil"/>
          <w:right w:val="nil"/>
          <w:between w:val="nil"/>
          <w:bar w:val="nil"/>
        </w:pBdr>
        <w:spacing w:before="60" w:after="60"/>
        <w:ind w:firstLine="709"/>
        <w:jc w:val="both"/>
        <w:rPr>
          <w:rFonts w:ascii="LatoLatin" w:eastAsia="Calibri" w:hAnsi="LatoLatin"/>
          <w:sz w:val="21"/>
          <w:szCs w:val="21"/>
          <w:u w:color="000000"/>
          <w:bdr w:val="nil"/>
          <w:lang w:val="lv-LV" w:eastAsia="lv-LV"/>
        </w:rPr>
      </w:pPr>
      <w:r w:rsidRPr="005C0026">
        <w:rPr>
          <w:rFonts w:ascii="LatoLatin" w:eastAsia="Calibri" w:hAnsi="LatoLatin"/>
          <w:bCs/>
          <w:sz w:val="21"/>
          <w:szCs w:val="21"/>
          <w:u w:color="000000"/>
          <w:bdr w:val="nil"/>
          <w:lang w:val="lv-LV" w:eastAsia="lv-LV"/>
        </w:rPr>
        <w:t xml:space="preserve">2. </w:t>
      </w:r>
      <w:r w:rsidRPr="005C0026">
        <w:rPr>
          <w:rFonts w:ascii="LatoLatin" w:eastAsia="Calibri" w:hAnsi="LatoLatin"/>
          <w:sz w:val="21"/>
          <w:szCs w:val="21"/>
          <w:u w:color="000000"/>
          <w:bdr w:val="nil"/>
          <w:lang w:val="lv-LV" w:eastAsia="lv-LV"/>
        </w:rPr>
        <w:t>Pretendents apzinās savu pienākumu šajā apliecinājumā norādīt pilnīgu, izsmeļošu un patiesu informāciju.</w:t>
      </w:r>
    </w:p>
    <w:p w14:paraId="580BC1B3" w14:textId="77777777" w:rsidR="00FE11F5" w:rsidRPr="005C0026" w:rsidRDefault="00FE11F5" w:rsidP="00FE11F5">
      <w:pPr>
        <w:pBdr>
          <w:top w:val="nil"/>
          <w:left w:val="nil"/>
          <w:bottom w:val="nil"/>
          <w:right w:val="nil"/>
          <w:between w:val="nil"/>
          <w:bar w:val="nil"/>
        </w:pBdr>
        <w:spacing w:before="60" w:after="60"/>
        <w:ind w:firstLine="709"/>
        <w:jc w:val="both"/>
        <w:rPr>
          <w:rFonts w:ascii="LatoLatin" w:eastAsia="Calibri" w:hAnsi="LatoLatin"/>
          <w:sz w:val="21"/>
          <w:szCs w:val="21"/>
          <w:u w:color="000000"/>
          <w:bdr w:val="nil"/>
          <w:lang w:val="lv-LV" w:eastAsia="lv-LV"/>
        </w:rPr>
      </w:pPr>
      <w:r w:rsidRPr="005C0026">
        <w:rPr>
          <w:rFonts w:ascii="LatoLatin" w:eastAsia="Calibri" w:hAnsi="LatoLatin"/>
          <w:bCs/>
          <w:sz w:val="21"/>
          <w:szCs w:val="21"/>
          <w:u w:color="000000"/>
          <w:bdr w:val="nil"/>
          <w:lang w:val="lv-LV" w:eastAsia="lv-LV"/>
        </w:rPr>
        <w:t xml:space="preserve">3. </w:t>
      </w:r>
      <w:r w:rsidRPr="005C0026">
        <w:rPr>
          <w:rFonts w:ascii="LatoLatin" w:eastAsia="Calibri" w:hAnsi="LatoLatin"/>
          <w:sz w:val="21"/>
          <w:szCs w:val="21"/>
          <w:u w:color="000000"/>
          <w:bdr w:val="nil"/>
          <w:lang w:val="lv-LV" w:eastAsia="lv-LV"/>
        </w:rPr>
        <w:t>Pretendents</w:t>
      </w:r>
      <w:r w:rsidRPr="005C0026">
        <w:rPr>
          <w:rFonts w:ascii="LatoLatin" w:eastAsia="Calibri" w:hAnsi="LatoLatin"/>
          <w:bCs/>
          <w:sz w:val="21"/>
          <w:szCs w:val="21"/>
          <w:u w:color="000000"/>
          <w:bdr w:val="nil"/>
          <w:lang w:val="lv-LV" w:eastAsia="lv-LV"/>
        </w:rPr>
        <w:t xml:space="preserve"> ir pilnvarojis katru personu, kuras paraksts atrodas uz iepirkuma piedāvājuma, </w:t>
      </w:r>
      <w:r w:rsidRPr="005C0026">
        <w:rPr>
          <w:rFonts w:ascii="LatoLatin" w:eastAsia="Calibri" w:hAnsi="LatoLatin"/>
          <w:sz w:val="21"/>
          <w:szCs w:val="21"/>
          <w:u w:color="000000"/>
          <w:bdr w:val="nil"/>
          <w:lang w:val="lv-LV" w:eastAsia="lv-LV"/>
        </w:rPr>
        <w:t>parakstīt šo apliecinājumu Pretendenta vārdā.</w:t>
      </w:r>
    </w:p>
    <w:p w14:paraId="5612D09C" w14:textId="77777777" w:rsidR="00FE11F5" w:rsidRPr="005C0026" w:rsidRDefault="00FE11F5" w:rsidP="00FE11F5">
      <w:pPr>
        <w:pBdr>
          <w:top w:val="nil"/>
          <w:left w:val="nil"/>
          <w:bottom w:val="nil"/>
          <w:right w:val="nil"/>
          <w:between w:val="nil"/>
          <w:bar w:val="nil"/>
        </w:pBdr>
        <w:spacing w:before="60" w:after="60"/>
        <w:ind w:right="-1" w:firstLine="709"/>
        <w:jc w:val="both"/>
        <w:rPr>
          <w:rFonts w:ascii="LatoLatin" w:eastAsia="Calibri" w:hAnsi="LatoLatin"/>
          <w:sz w:val="21"/>
          <w:szCs w:val="21"/>
          <w:u w:color="000000"/>
          <w:bdr w:val="nil"/>
          <w:lang w:val="lv-LV" w:eastAsia="lv-LV"/>
        </w:rPr>
      </w:pPr>
      <w:r w:rsidRPr="005C0026">
        <w:rPr>
          <w:rFonts w:ascii="LatoLatin" w:eastAsia="Calibri" w:hAnsi="LatoLatin"/>
          <w:bCs/>
          <w:sz w:val="21"/>
          <w:szCs w:val="21"/>
          <w:u w:color="000000"/>
          <w:bdr w:val="nil"/>
          <w:lang w:val="lv-LV" w:eastAsia="lv-LV"/>
        </w:rPr>
        <w:t>4. Pretendents informē, ka</w:t>
      </w:r>
      <w:r w:rsidRPr="005C0026">
        <w:rPr>
          <w:rFonts w:ascii="LatoLatin" w:eastAsia="Calibri" w:hAnsi="LatoLatin"/>
          <w:sz w:val="21"/>
          <w:szCs w:val="21"/>
          <w:u w:color="000000"/>
          <w:bdr w:val="nil"/>
          <w:lang w:val="lv-LV" w:eastAsia="lv-LV"/>
        </w:rPr>
        <w:t xml:space="preserve"> (</w:t>
      </w:r>
      <w:r w:rsidRPr="005C0026">
        <w:rPr>
          <w:rFonts w:ascii="LatoLatin" w:eastAsia="Calibri" w:hAnsi="LatoLatin"/>
          <w:i/>
          <w:sz w:val="21"/>
          <w:szCs w:val="21"/>
          <w:u w:color="000000"/>
          <w:bdr w:val="nil"/>
          <w:lang w:val="lv-LV" w:eastAsia="lv-LV"/>
        </w:rPr>
        <w:t>pēc vajadzības atzīmējiet vienu no turpmāk minētajiem</w:t>
      </w:r>
      <w:r w:rsidRPr="005C0026">
        <w:rPr>
          <w:rFonts w:ascii="LatoLatin" w:eastAsia="Calibri" w:hAnsi="LatoLatin"/>
          <w:sz w:val="21"/>
          <w:szCs w:val="21"/>
          <w:u w:color="000000"/>
          <w:bdr w:val="nil"/>
          <w:lang w:val="lv-LV" w:eastAsia="lv-LV"/>
        </w:rPr>
        <w:t>):</w:t>
      </w:r>
    </w:p>
    <w:tbl>
      <w:tblPr>
        <w:tblW w:w="0" w:type="auto"/>
        <w:tblInd w:w="106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97"/>
        <w:gridCol w:w="7738"/>
      </w:tblGrid>
      <w:tr w:rsidR="004125E5" w:rsidRPr="00B00AA1" w14:paraId="5FD7709C" w14:textId="77777777">
        <w:tc>
          <w:tcPr>
            <w:tcW w:w="0" w:type="auto"/>
            <w:shd w:val="clear" w:color="auto" w:fill="auto"/>
          </w:tcPr>
          <w:p w14:paraId="2AD9CFAF" w14:textId="77777777" w:rsidR="00FE11F5" w:rsidRPr="005C0026" w:rsidRDefault="00FE11F5" w:rsidP="00FE11F5">
            <w:pPr>
              <w:pBdr>
                <w:top w:val="nil"/>
                <w:left w:val="nil"/>
                <w:bottom w:val="nil"/>
                <w:right w:val="nil"/>
                <w:between w:val="nil"/>
                <w:bar w:val="nil"/>
              </w:pBdr>
              <w:spacing w:before="60" w:after="60"/>
              <w:ind w:right="-1"/>
              <w:jc w:val="both"/>
              <w:rPr>
                <w:rFonts w:ascii="LatoLatin" w:eastAsia="Calibri" w:hAnsi="LatoLatin"/>
                <w:sz w:val="21"/>
                <w:szCs w:val="21"/>
                <w:u w:color="000000"/>
                <w:bdr w:val="nil"/>
                <w:lang w:val="lv-LV" w:eastAsia="lv-LV"/>
              </w:rPr>
            </w:pPr>
            <w:r w:rsidRPr="005C0026">
              <w:rPr>
                <w:rFonts w:ascii="Segoe UI Symbol" w:eastAsia="MS Gothic" w:hAnsi="Segoe UI Symbol" w:cs="Segoe UI Symbol"/>
                <w:sz w:val="21"/>
                <w:szCs w:val="21"/>
                <w:u w:color="000000"/>
                <w:bdr w:val="nil"/>
                <w:lang w:val="lv-LV" w:eastAsia="lv-LV"/>
              </w:rPr>
              <w:t>☐</w:t>
            </w:r>
          </w:p>
        </w:tc>
        <w:tc>
          <w:tcPr>
            <w:tcW w:w="0" w:type="auto"/>
            <w:shd w:val="clear" w:color="auto" w:fill="auto"/>
          </w:tcPr>
          <w:p w14:paraId="01012C58" w14:textId="77777777" w:rsidR="00FE11F5" w:rsidRPr="005C0026" w:rsidRDefault="00FE11F5" w:rsidP="00FE11F5">
            <w:pPr>
              <w:spacing w:before="60" w:after="60"/>
              <w:ind w:right="-1"/>
              <w:jc w:val="both"/>
              <w:rPr>
                <w:rFonts w:ascii="LatoLatin" w:eastAsia="Calibri" w:hAnsi="LatoLatin"/>
                <w:i/>
                <w:sz w:val="21"/>
                <w:szCs w:val="21"/>
                <w:u w:color="000000"/>
                <w:lang w:val="lv-LV"/>
              </w:rPr>
            </w:pPr>
            <w:r w:rsidRPr="005C0026">
              <w:rPr>
                <w:rFonts w:ascii="LatoLatin" w:eastAsia="Calibri" w:hAnsi="LatoLatin"/>
                <w:sz w:val="21"/>
                <w:szCs w:val="21"/>
                <w:u w:color="000000"/>
                <w:lang w:val="lv-LV"/>
              </w:rPr>
              <w:t>4.1. ir iesniedzis piedāvājumu neatkarīgi no konkurentiem un bez konsultācijām, līgumiem vai vienošanām, vai cita veida saziņas ar konkurentiem (</w:t>
            </w:r>
            <w:r w:rsidRPr="005C0026">
              <w:rPr>
                <w:rFonts w:ascii="LatoLatin" w:eastAsia="Calibri" w:hAnsi="LatoLatin"/>
                <w:i/>
                <w:sz w:val="21"/>
                <w:szCs w:val="21"/>
                <w:u w:color="000000"/>
                <w:lang w:val="lv-LV"/>
              </w:rPr>
              <w:t>šī apliecinājuma kontekstā ar terminu „konkurents” apzīmē jebkuru fizisku vai juridisku personu, kura nav Pretendents un kura:</w:t>
            </w:r>
          </w:p>
          <w:p w14:paraId="250ECF30" w14:textId="77777777" w:rsidR="00FE11F5" w:rsidRPr="005C0026" w:rsidRDefault="00FE11F5" w:rsidP="00FE11F5">
            <w:pPr>
              <w:spacing w:before="60" w:after="60"/>
              <w:ind w:left="238" w:right="-1"/>
              <w:rPr>
                <w:rFonts w:ascii="LatoLatin" w:eastAsia="Calibri" w:hAnsi="LatoLatin"/>
                <w:i/>
                <w:sz w:val="21"/>
                <w:szCs w:val="21"/>
                <w:u w:color="000000"/>
                <w:lang w:val="lv-LV"/>
              </w:rPr>
            </w:pPr>
            <w:r w:rsidRPr="005C0026">
              <w:rPr>
                <w:rFonts w:ascii="LatoLatin" w:eastAsia="Calibri" w:hAnsi="LatoLatin"/>
                <w:i/>
                <w:sz w:val="21"/>
                <w:szCs w:val="21"/>
                <w:u w:color="000000"/>
                <w:lang w:val="lv-LV"/>
              </w:rPr>
              <w:t>1) iesniedz piedāvājumu šim iepirkumam;</w:t>
            </w:r>
          </w:p>
          <w:p w14:paraId="442F2627" w14:textId="77777777" w:rsidR="00FE11F5" w:rsidRPr="005C0026" w:rsidRDefault="00FE11F5" w:rsidP="00FE11F5">
            <w:pPr>
              <w:pBdr>
                <w:top w:val="nil"/>
                <w:left w:val="nil"/>
                <w:bottom w:val="nil"/>
                <w:right w:val="nil"/>
                <w:between w:val="nil"/>
                <w:bar w:val="nil"/>
              </w:pBdr>
              <w:spacing w:before="60" w:after="60"/>
              <w:ind w:left="238" w:right="-1"/>
              <w:jc w:val="both"/>
              <w:rPr>
                <w:rFonts w:ascii="LatoLatin" w:eastAsia="Calibri" w:hAnsi="LatoLatin"/>
                <w:sz w:val="21"/>
                <w:szCs w:val="21"/>
                <w:u w:color="000000"/>
                <w:bdr w:val="nil"/>
                <w:lang w:val="lv-LV" w:eastAsia="lv-LV"/>
              </w:rPr>
            </w:pPr>
            <w:r w:rsidRPr="005C0026">
              <w:rPr>
                <w:rFonts w:ascii="LatoLatin" w:eastAsia="Calibri" w:hAnsi="LatoLatin"/>
                <w:i/>
                <w:sz w:val="21"/>
                <w:szCs w:val="21"/>
                <w:u w:color="000000"/>
                <w:bdr w:val="nil"/>
                <w:lang w:val="lv-LV" w:eastAsia="lv-LV"/>
              </w:rPr>
              <w:t>2) ņemot vērā tās kvalifikāciju, spējas vai pieredzi, kā arī piedāvātās preces vai pakalpojumus, varētu iesniegt piedāvājumu šim iepirkumam)</w:t>
            </w:r>
            <w:r w:rsidRPr="005C0026">
              <w:rPr>
                <w:rFonts w:ascii="LatoLatin" w:eastAsia="Calibri" w:hAnsi="LatoLatin"/>
                <w:sz w:val="21"/>
                <w:szCs w:val="21"/>
                <w:u w:color="000000"/>
                <w:bdr w:val="nil"/>
                <w:lang w:val="lv-LV" w:eastAsia="lv-LV"/>
              </w:rPr>
              <w:t>;</w:t>
            </w:r>
          </w:p>
        </w:tc>
      </w:tr>
      <w:tr w:rsidR="004125E5" w:rsidRPr="00B00AA1" w14:paraId="0E24B507" w14:textId="77777777">
        <w:tc>
          <w:tcPr>
            <w:tcW w:w="0" w:type="auto"/>
            <w:shd w:val="clear" w:color="auto" w:fill="auto"/>
          </w:tcPr>
          <w:p w14:paraId="6707E8EF" w14:textId="77777777" w:rsidR="00FE11F5" w:rsidRPr="005C0026" w:rsidRDefault="00FE11F5" w:rsidP="00FE11F5">
            <w:pPr>
              <w:pBdr>
                <w:top w:val="nil"/>
                <w:left w:val="nil"/>
                <w:bottom w:val="nil"/>
                <w:right w:val="nil"/>
                <w:between w:val="nil"/>
                <w:bar w:val="nil"/>
              </w:pBdr>
              <w:spacing w:before="60" w:after="60"/>
              <w:ind w:right="-1"/>
              <w:jc w:val="both"/>
              <w:rPr>
                <w:rFonts w:ascii="LatoLatin" w:eastAsia="Calibri" w:hAnsi="LatoLatin"/>
                <w:sz w:val="21"/>
                <w:szCs w:val="21"/>
                <w:u w:color="000000"/>
                <w:bdr w:val="nil"/>
                <w:lang w:val="lv-LV" w:eastAsia="lv-LV"/>
              </w:rPr>
            </w:pPr>
            <w:r w:rsidRPr="005C0026">
              <w:rPr>
                <w:rFonts w:ascii="Segoe UI Symbol" w:eastAsia="MS Gothic" w:hAnsi="Segoe UI Symbol" w:cs="Segoe UI Symbol"/>
                <w:sz w:val="21"/>
                <w:szCs w:val="21"/>
                <w:u w:color="000000"/>
                <w:bdr w:val="nil"/>
                <w:lang w:val="lv-LV" w:eastAsia="lv-LV"/>
              </w:rPr>
              <w:t>☐</w:t>
            </w:r>
          </w:p>
        </w:tc>
        <w:tc>
          <w:tcPr>
            <w:tcW w:w="0" w:type="auto"/>
            <w:shd w:val="clear" w:color="auto" w:fill="auto"/>
          </w:tcPr>
          <w:p w14:paraId="358017FA" w14:textId="77777777" w:rsidR="00FE11F5" w:rsidRPr="005C0026" w:rsidRDefault="00FE11F5" w:rsidP="00FE11F5">
            <w:pPr>
              <w:pBdr>
                <w:top w:val="nil"/>
                <w:left w:val="nil"/>
                <w:bottom w:val="nil"/>
                <w:right w:val="nil"/>
                <w:between w:val="nil"/>
                <w:bar w:val="nil"/>
              </w:pBdr>
              <w:spacing w:before="60" w:after="60"/>
              <w:ind w:right="-1"/>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4.2.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14:paraId="314193E7" w14:textId="77777777" w:rsidR="00FE11F5" w:rsidRPr="005C0026" w:rsidRDefault="00FE11F5" w:rsidP="00FE11F5">
      <w:pPr>
        <w:pBdr>
          <w:top w:val="nil"/>
          <w:left w:val="nil"/>
          <w:bottom w:val="nil"/>
          <w:right w:val="nil"/>
          <w:between w:val="nil"/>
          <w:bar w:val="nil"/>
        </w:pBdr>
        <w:spacing w:before="60" w:after="60"/>
        <w:ind w:firstLine="720"/>
        <w:jc w:val="both"/>
        <w:rPr>
          <w:rFonts w:ascii="LatoLatin" w:eastAsia="Calibri" w:hAnsi="LatoLatin"/>
          <w:sz w:val="21"/>
          <w:szCs w:val="21"/>
          <w:u w:color="000000"/>
          <w:bdr w:val="nil"/>
          <w:lang w:val="lv-LV" w:eastAsia="lv-LV"/>
        </w:rPr>
      </w:pPr>
      <w:r w:rsidRPr="005C0026">
        <w:rPr>
          <w:rFonts w:ascii="LatoLatin" w:eastAsia="Calibri" w:hAnsi="LatoLatin"/>
          <w:bCs/>
          <w:sz w:val="21"/>
          <w:szCs w:val="21"/>
          <w:u w:color="000000"/>
          <w:bdr w:val="nil"/>
          <w:lang w:val="lv-LV" w:eastAsia="lv-LV"/>
        </w:rPr>
        <w:t>5.</w:t>
      </w:r>
      <w:r w:rsidRPr="005C0026">
        <w:rPr>
          <w:rFonts w:ascii="LatoLatin" w:eastAsia="Calibri" w:hAnsi="LatoLatin"/>
          <w:b/>
          <w:bCs/>
          <w:sz w:val="21"/>
          <w:szCs w:val="21"/>
          <w:u w:color="000000"/>
          <w:bdr w:val="nil"/>
          <w:lang w:val="lv-LV" w:eastAsia="lv-LV"/>
        </w:rPr>
        <w:t xml:space="preserve"> </w:t>
      </w:r>
      <w:r w:rsidRPr="005C0026">
        <w:rPr>
          <w:rFonts w:ascii="LatoLatin" w:eastAsia="Calibri" w:hAnsi="LatoLatin"/>
          <w:bCs/>
          <w:sz w:val="21"/>
          <w:szCs w:val="21"/>
          <w:u w:color="000000"/>
          <w:bdr w:val="nil"/>
          <w:lang w:val="lv-LV" w:eastAsia="lv-LV"/>
        </w:rPr>
        <w:t>P</w:t>
      </w:r>
      <w:r w:rsidRPr="005C0026">
        <w:rPr>
          <w:rFonts w:ascii="LatoLatin" w:eastAsia="Calibri" w:hAnsi="LatoLatin"/>
          <w:sz w:val="21"/>
          <w:szCs w:val="21"/>
          <w:u w:color="000000"/>
          <w:bdr w:val="nil"/>
          <w:lang w:val="lv-LV" w:eastAsia="lv-LV"/>
        </w:rPr>
        <w:t>retendentam, izņemot gadījumu, kad pretendents šādu saziņu ir paziņojis saskaņā ar šī apliecinājuma 4.2.apakšpunktu, ne ar vienu konkurentu nav bijusi saziņa attiecībā uz:</w:t>
      </w:r>
    </w:p>
    <w:p w14:paraId="3BD3CDE6" w14:textId="77777777" w:rsidR="00FE11F5" w:rsidRPr="005C0026" w:rsidRDefault="00FE11F5" w:rsidP="00FE11F5">
      <w:pPr>
        <w:pBdr>
          <w:top w:val="nil"/>
          <w:left w:val="nil"/>
          <w:bottom w:val="nil"/>
          <w:right w:val="nil"/>
          <w:between w:val="nil"/>
          <w:bar w:val="nil"/>
        </w:pBdr>
        <w:spacing w:before="60" w:after="60"/>
        <w:ind w:left="1134"/>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5.1. cenām;</w:t>
      </w:r>
    </w:p>
    <w:p w14:paraId="478EC73F" w14:textId="77777777" w:rsidR="00FE11F5" w:rsidRPr="005C0026" w:rsidRDefault="00FE11F5" w:rsidP="00FE11F5">
      <w:pPr>
        <w:pBdr>
          <w:top w:val="nil"/>
          <w:left w:val="nil"/>
          <w:bottom w:val="nil"/>
          <w:right w:val="nil"/>
          <w:between w:val="nil"/>
          <w:bar w:val="nil"/>
        </w:pBdr>
        <w:spacing w:before="60" w:after="60"/>
        <w:ind w:left="1134"/>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5.2. cenas aprēķināšanas metodēm, faktoriem (apstākļiem) vai formulām;</w:t>
      </w:r>
    </w:p>
    <w:p w14:paraId="4B7E9BCB" w14:textId="77777777" w:rsidR="00FE11F5" w:rsidRPr="005C0026" w:rsidRDefault="00FE11F5" w:rsidP="00FE11F5">
      <w:pPr>
        <w:pBdr>
          <w:top w:val="nil"/>
          <w:left w:val="nil"/>
          <w:bottom w:val="nil"/>
          <w:right w:val="nil"/>
          <w:between w:val="nil"/>
          <w:bar w:val="nil"/>
        </w:pBdr>
        <w:spacing w:before="60" w:after="60"/>
        <w:ind w:left="1134"/>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5.3. nodomu vai lēmumu piedalīties vai nepiedalīties iepirkumā (iesniegt vai neiesniegt piedāvājumu) vai</w:t>
      </w:r>
    </w:p>
    <w:p w14:paraId="532BA7C4" w14:textId="77777777" w:rsidR="00FE11F5" w:rsidRPr="005C0026" w:rsidRDefault="00FE11F5" w:rsidP="00FE11F5">
      <w:pPr>
        <w:pBdr>
          <w:top w:val="nil"/>
          <w:left w:val="nil"/>
          <w:bottom w:val="nil"/>
          <w:right w:val="nil"/>
          <w:between w:val="nil"/>
          <w:bar w:val="nil"/>
        </w:pBdr>
        <w:spacing w:before="60" w:after="60"/>
        <w:ind w:left="1134"/>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 xml:space="preserve">5.4. tādu piedāvājuma iesniegšanu, kas neatbilst iepirkuma prasībām; </w:t>
      </w:r>
    </w:p>
    <w:p w14:paraId="4CCFEF0E" w14:textId="77777777" w:rsidR="00FE11F5" w:rsidRPr="005C0026" w:rsidRDefault="00FE11F5" w:rsidP="00FE11F5">
      <w:pPr>
        <w:pBdr>
          <w:top w:val="nil"/>
          <w:left w:val="nil"/>
          <w:bottom w:val="nil"/>
          <w:right w:val="nil"/>
          <w:between w:val="nil"/>
          <w:bar w:val="nil"/>
        </w:pBdr>
        <w:spacing w:before="60" w:after="60"/>
        <w:ind w:left="1134"/>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5.5. kvalitāti, apjomu, specifikāciju, izpildes, piegādes vai citiem nosacījumiem, kas risināmi neatkarīgi no konkurentiem, tiem produktiem vai pakalpojumiem, uz ko attiecas šis iepirkums.</w:t>
      </w:r>
    </w:p>
    <w:p w14:paraId="6012D8A8" w14:textId="77777777" w:rsidR="00FE11F5" w:rsidRPr="005C0026" w:rsidRDefault="00FE11F5" w:rsidP="00FE11F5">
      <w:pPr>
        <w:pBdr>
          <w:top w:val="nil"/>
          <w:left w:val="nil"/>
          <w:bottom w:val="nil"/>
          <w:right w:val="nil"/>
          <w:between w:val="nil"/>
          <w:bar w:val="nil"/>
        </w:pBdr>
        <w:spacing w:before="60" w:after="60"/>
        <w:ind w:firstLine="709"/>
        <w:jc w:val="both"/>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 xml:space="preserve">6. </w:t>
      </w:r>
      <w:r w:rsidRPr="005C0026">
        <w:rPr>
          <w:rFonts w:ascii="LatoLatin" w:eastAsia="Calibri" w:hAnsi="LatoLatin"/>
          <w:bCs/>
          <w:sz w:val="21"/>
          <w:szCs w:val="21"/>
          <w:u w:color="000000"/>
          <w:bdr w:val="nil"/>
          <w:lang w:val="lv-LV" w:eastAsia="lv-LV"/>
        </w:rPr>
        <w:t xml:space="preserve">Pretendents nav </w:t>
      </w:r>
      <w:r w:rsidRPr="005C0026">
        <w:rPr>
          <w:rFonts w:ascii="LatoLatin" w:eastAsia="Calibri" w:hAnsi="LatoLatin"/>
          <w:sz w:val="21"/>
          <w:szCs w:val="21"/>
          <w:u w:color="000000"/>
          <w:bdr w:val="nil"/>
          <w:lang w:val="lv-LV" w:eastAsia="lv-LV"/>
        </w:rPr>
        <w:t>apzināti, tieši vai netieši</w:t>
      </w:r>
      <w:r w:rsidRPr="005C0026">
        <w:rPr>
          <w:rFonts w:ascii="LatoLatin" w:eastAsia="Calibri" w:hAnsi="LatoLatin"/>
          <w:bCs/>
          <w:sz w:val="21"/>
          <w:szCs w:val="21"/>
          <w:u w:color="000000"/>
          <w:bdr w:val="nil"/>
          <w:lang w:val="lv-LV" w:eastAsia="lv-LV"/>
        </w:rPr>
        <w:t xml:space="preserve"> atklājis un neatklās piedāvājuma noteikumus</w:t>
      </w:r>
      <w:r w:rsidRPr="005C0026">
        <w:rPr>
          <w:rFonts w:ascii="LatoLatin" w:eastAsia="Calibri" w:hAnsi="LatoLatin"/>
          <w:sz w:val="21"/>
          <w:szCs w:val="21"/>
          <w:u w:color="000000"/>
          <w:bdr w:val="nil"/>
          <w:lang w:val="lv-LV" w:eastAsia="lv-LV"/>
        </w:rPr>
        <w:t xml:space="preserve"> nevienam konkurentam pirms oficiālā piedāvājumu atvēršanas datuma un laika vai līguma slēgšanas tiesību piešķiršanas, izņemot šī apliecinājuma 4.2.apakšpunktā minēto gadījumu.</w:t>
      </w:r>
    </w:p>
    <w:p w14:paraId="4E0E8670" w14:textId="77777777" w:rsidR="00FE11F5" w:rsidRPr="005C0026" w:rsidRDefault="00FE11F5" w:rsidP="00FE11F5">
      <w:pPr>
        <w:pBdr>
          <w:top w:val="nil"/>
          <w:left w:val="nil"/>
          <w:bottom w:val="nil"/>
          <w:right w:val="nil"/>
          <w:between w:val="nil"/>
          <w:bar w:val="nil"/>
        </w:pBdr>
        <w:spacing w:before="60" w:after="60"/>
        <w:ind w:firstLine="709"/>
        <w:jc w:val="both"/>
        <w:rPr>
          <w:rFonts w:ascii="LatoLatin" w:eastAsia="Calibri" w:hAnsi="LatoLatin"/>
          <w:snapToGrid w:val="0"/>
          <w:sz w:val="21"/>
          <w:szCs w:val="21"/>
          <w:u w:color="000000"/>
          <w:bdr w:val="nil"/>
          <w:lang w:val="lv-LV" w:eastAsia="ru-RU"/>
        </w:rPr>
      </w:pPr>
      <w:r w:rsidRPr="005C0026">
        <w:rPr>
          <w:rFonts w:ascii="LatoLatin" w:eastAsia="Calibri" w:hAnsi="LatoLatin"/>
          <w:sz w:val="21"/>
          <w:szCs w:val="21"/>
          <w:u w:color="000000"/>
          <w:bdr w:val="nil"/>
          <w:lang w:val="lv-LV" w:eastAsia="lv-LV"/>
        </w:rPr>
        <w:t>7.</w:t>
      </w:r>
      <w:r w:rsidRPr="005C0026">
        <w:rPr>
          <w:rFonts w:ascii="LatoLatin" w:eastAsia="Calibri" w:hAnsi="LatoLatin"/>
          <w:b/>
          <w:sz w:val="21"/>
          <w:szCs w:val="21"/>
          <w:u w:color="000000"/>
          <w:bdr w:val="nil"/>
          <w:lang w:val="lv-LV" w:eastAsia="lv-LV"/>
        </w:rPr>
        <w:t xml:space="preserve"> </w:t>
      </w:r>
      <w:r w:rsidRPr="005C0026">
        <w:rPr>
          <w:rFonts w:ascii="LatoLatin" w:eastAsia="Calibri" w:hAnsi="LatoLatin"/>
          <w:sz w:val="21"/>
          <w:szCs w:val="21"/>
          <w:u w:color="000000"/>
          <w:bdr w:val="nil"/>
          <w:lang w:val="lv-LV" w:eastAsia="lv-LV"/>
        </w:rPr>
        <w:t>Pretendents apzinās, ka Konkurences likumā noteikta atbildība par aizliegtām vienošanām, paredzot naudas sodu līdz 10% apmēram no pārkāpēja pēdējā finanšu gada neto apgrozījuma, bet ne mazāk kā 700 eiro, un Publisko iepirkumu likums paredz uz 36 mēnešiem izslēgt pretendentu no dalības iepirkuma procedūrā. Izņēmums ir gadījumi, kad kompetentā konkurences iestāde, konstatējot konkurences tiesību pārkāpumu, ir atbrīvojusi pretendentu, kurš iecietības programmas ietvaros ir sadarbojies ar to, no naudas soda vai naudas sodu samazinājusi.</w:t>
      </w:r>
    </w:p>
    <w:p w14:paraId="580993EB" w14:textId="77777777" w:rsidR="00FE11F5" w:rsidRPr="005C0026" w:rsidRDefault="00FE11F5" w:rsidP="00FE11F5">
      <w:pPr>
        <w:widowControl w:val="0"/>
        <w:pBdr>
          <w:top w:val="nil"/>
          <w:left w:val="nil"/>
          <w:bottom w:val="nil"/>
          <w:right w:val="nil"/>
          <w:between w:val="nil"/>
          <w:bar w:val="nil"/>
        </w:pBdr>
        <w:spacing w:before="60" w:after="60"/>
        <w:jc w:val="both"/>
        <w:rPr>
          <w:rFonts w:ascii="LatoLatin" w:eastAsia="Calibri" w:hAnsi="LatoLatin"/>
          <w:i/>
          <w:iCs/>
          <w:kern w:val="28"/>
          <w:sz w:val="21"/>
          <w:szCs w:val="21"/>
          <w:u w:color="000000"/>
          <w:bdr w:val="nil"/>
          <w:lang w:val="lv-LV" w:eastAsia="lv-LV"/>
        </w:rPr>
      </w:pPr>
      <w:r w:rsidRPr="005C0026">
        <w:rPr>
          <w:rFonts w:ascii="LatoLatin" w:eastAsia="Calibri" w:hAnsi="LatoLatin"/>
          <w:i/>
          <w:iCs/>
          <w:kern w:val="28"/>
          <w:sz w:val="21"/>
          <w:szCs w:val="21"/>
          <w:u w:color="000000"/>
          <w:bdr w:val="nil"/>
          <w:lang w:val="lv-LV" w:eastAsia="lv-LV"/>
        </w:rPr>
        <w:lastRenderedPageBreak/>
        <w:t>&lt;Paraksttiesīgās personas vārds un uzvārds, amata nosaukums&gt;</w:t>
      </w:r>
    </w:p>
    <w:p w14:paraId="027C9270" w14:textId="77777777" w:rsidR="00FE11F5" w:rsidRPr="005C0026" w:rsidRDefault="00FE11F5" w:rsidP="00FE11F5">
      <w:pPr>
        <w:pBdr>
          <w:top w:val="nil"/>
          <w:left w:val="nil"/>
          <w:bottom w:val="nil"/>
          <w:right w:val="nil"/>
          <w:between w:val="nil"/>
          <w:bar w:val="nil"/>
        </w:pBdr>
        <w:spacing w:before="60" w:after="60"/>
        <w:jc w:val="both"/>
        <w:rPr>
          <w:rFonts w:ascii="LatoLatin" w:eastAsia="Calibri" w:hAnsi="LatoLatin"/>
          <w:b/>
          <w:i/>
          <w:sz w:val="21"/>
          <w:szCs w:val="21"/>
          <w:u w:color="000000"/>
          <w:bdr w:val="nil"/>
          <w:lang w:val="lv-LV" w:eastAsia="lv-LV"/>
        </w:rPr>
      </w:pPr>
    </w:p>
    <w:p w14:paraId="000A9407" w14:textId="77777777" w:rsidR="00FE11F5" w:rsidRPr="005C0026" w:rsidRDefault="00FE11F5" w:rsidP="00FE11F5">
      <w:pPr>
        <w:pBdr>
          <w:top w:val="nil"/>
          <w:left w:val="nil"/>
          <w:bottom w:val="nil"/>
          <w:right w:val="nil"/>
          <w:between w:val="nil"/>
          <w:bar w:val="nil"/>
        </w:pBdr>
        <w:spacing w:before="60" w:after="60"/>
        <w:jc w:val="both"/>
        <w:rPr>
          <w:rFonts w:ascii="LatoLatin" w:eastAsia="Calibri" w:hAnsi="LatoLatin"/>
          <w:b/>
          <w:i/>
          <w:sz w:val="21"/>
          <w:szCs w:val="21"/>
          <w:u w:color="000000"/>
          <w:bdr w:val="nil"/>
          <w:lang w:val="lv-LV" w:eastAsia="lv-LV"/>
        </w:rPr>
      </w:pPr>
    </w:p>
    <w:p w14:paraId="30DD9302" w14:textId="77777777" w:rsidR="00FE11F5" w:rsidRPr="005C0026" w:rsidRDefault="00FE11F5" w:rsidP="00FE11F5">
      <w:pPr>
        <w:pBdr>
          <w:top w:val="nil"/>
          <w:left w:val="nil"/>
          <w:bottom w:val="nil"/>
          <w:right w:val="nil"/>
          <w:between w:val="nil"/>
          <w:bar w:val="nil"/>
        </w:pBdr>
        <w:spacing w:before="60" w:after="60"/>
        <w:jc w:val="both"/>
        <w:rPr>
          <w:rFonts w:ascii="LatoLatin" w:eastAsia="Calibri" w:hAnsi="LatoLatin"/>
          <w:i/>
          <w:sz w:val="21"/>
          <w:szCs w:val="21"/>
          <w:u w:color="000000"/>
          <w:bdr w:val="nil"/>
          <w:lang w:val="lv-LV" w:eastAsia="lv-LV"/>
        </w:rPr>
      </w:pPr>
      <w:r w:rsidRPr="005C0026">
        <w:rPr>
          <w:rFonts w:ascii="LatoLatin" w:eastAsia="Calibri" w:hAnsi="LatoLatin"/>
          <w:i/>
          <w:sz w:val="21"/>
          <w:szCs w:val="21"/>
          <w:u w:color="000000"/>
          <w:bdr w:val="nil"/>
          <w:lang w:val="lv-LV" w:eastAsia="lv-LV"/>
        </w:rPr>
        <w:t>Piezīme: Pretendents atbilstoši situācijai aizpilda tukšās vietas šajā formā, kā arī aizpilda pielikumu vai izmanto to kā apliecinājuma paraugu.</w:t>
      </w:r>
    </w:p>
    <w:p w14:paraId="3F5D829F"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sz w:val="21"/>
          <w:szCs w:val="21"/>
          <w:u w:color="000000"/>
          <w:bdr w:val="nil"/>
          <w:lang w:val="lv-LV" w:eastAsia="lv-LV"/>
        </w:rPr>
      </w:pPr>
    </w:p>
    <w:p w14:paraId="0168E0E6"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sz w:val="21"/>
          <w:szCs w:val="21"/>
          <w:u w:color="000000"/>
          <w:bdr w:val="nil"/>
          <w:lang w:val="lv-LV" w:eastAsia="lv-LV"/>
        </w:rPr>
      </w:pPr>
    </w:p>
    <w:p w14:paraId="2F888C28" w14:textId="77777777" w:rsidR="00FE11F5" w:rsidRPr="005C0026" w:rsidRDefault="00FE11F5" w:rsidP="00FE11F5">
      <w:pPr>
        <w:pBdr>
          <w:top w:val="nil"/>
          <w:left w:val="nil"/>
          <w:bottom w:val="nil"/>
          <w:right w:val="nil"/>
          <w:between w:val="nil"/>
          <w:bar w:val="nil"/>
        </w:pBdr>
        <w:spacing w:before="60" w:after="60"/>
        <w:jc w:val="right"/>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Pielikums</w:t>
      </w:r>
    </w:p>
    <w:p w14:paraId="2475A1A4"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b/>
          <w:sz w:val="21"/>
          <w:szCs w:val="21"/>
          <w:u w:color="000000"/>
          <w:bdr w:val="nil"/>
          <w:lang w:val="lv-LV" w:eastAsia="lv-LV"/>
        </w:rPr>
      </w:pPr>
      <w:r w:rsidRPr="005C0026">
        <w:rPr>
          <w:rFonts w:ascii="LatoLatin" w:eastAsia="Calibri" w:hAnsi="LatoLatin"/>
          <w:b/>
          <w:sz w:val="21"/>
          <w:szCs w:val="21"/>
          <w:u w:color="000000"/>
          <w:bdr w:val="nil"/>
          <w:lang w:val="lv-LV" w:eastAsia="lv-LV"/>
        </w:rPr>
        <w:t>Informācija par Pretendenta saziņu ar konkurentiem saistībā ar konkrēto iepirkumu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251"/>
        <w:gridCol w:w="3971"/>
      </w:tblGrid>
      <w:tr w:rsidR="004125E5" w:rsidRPr="005C0026" w14:paraId="248FFE12" w14:textId="77777777">
        <w:tc>
          <w:tcPr>
            <w:tcW w:w="675" w:type="dxa"/>
            <w:shd w:val="clear" w:color="auto" w:fill="auto"/>
          </w:tcPr>
          <w:p w14:paraId="4FC6DE04"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b/>
                <w:sz w:val="21"/>
                <w:szCs w:val="21"/>
                <w:u w:color="000000"/>
                <w:bdr w:val="nil"/>
                <w:lang w:val="lv-LV" w:eastAsia="lv-LV"/>
              </w:rPr>
            </w:pPr>
            <w:r w:rsidRPr="005C0026">
              <w:rPr>
                <w:rFonts w:ascii="LatoLatin" w:eastAsia="Calibri" w:hAnsi="LatoLatin"/>
                <w:b/>
                <w:sz w:val="21"/>
                <w:szCs w:val="21"/>
                <w:u w:color="000000"/>
                <w:bdr w:val="nil"/>
                <w:lang w:val="lv-LV" w:eastAsia="lv-LV"/>
              </w:rPr>
              <w:t>Nr.</w:t>
            </w:r>
          </w:p>
        </w:tc>
        <w:tc>
          <w:tcPr>
            <w:tcW w:w="4251" w:type="dxa"/>
            <w:shd w:val="clear" w:color="auto" w:fill="auto"/>
          </w:tcPr>
          <w:p w14:paraId="1B4021F3"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b/>
                <w:sz w:val="21"/>
                <w:szCs w:val="21"/>
                <w:u w:color="000000"/>
                <w:bdr w:val="nil"/>
                <w:lang w:val="lv-LV" w:eastAsia="lv-LV"/>
              </w:rPr>
            </w:pPr>
            <w:r w:rsidRPr="005C0026">
              <w:rPr>
                <w:rFonts w:ascii="LatoLatin" w:eastAsia="Calibri" w:hAnsi="LatoLatin"/>
                <w:b/>
                <w:sz w:val="21"/>
                <w:szCs w:val="21"/>
                <w:u w:color="000000"/>
                <w:bdr w:val="nil"/>
                <w:lang w:val="lv-LV" w:eastAsia="lv-LV"/>
              </w:rPr>
              <w:t>Uzņēmums – konkurents, ar kuru ir bijusi saziņa</w:t>
            </w:r>
          </w:p>
        </w:tc>
        <w:tc>
          <w:tcPr>
            <w:tcW w:w="3971" w:type="dxa"/>
            <w:shd w:val="clear" w:color="auto" w:fill="auto"/>
          </w:tcPr>
          <w:p w14:paraId="06632506"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b/>
                <w:sz w:val="21"/>
                <w:szCs w:val="21"/>
                <w:u w:color="000000"/>
                <w:bdr w:val="nil"/>
                <w:lang w:val="lv-LV" w:eastAsia="lv-LV"/>
              </w:rPr>
            </w:pPr>
            <w:r w:rsidRPr="005C0026">
              <w:rPr>
                <w:rFonts w:ascii="LatoLatin" w:eastAsia="Calibri" w:hAnsi="LatoLatin"/>
                <w:b/>
                <w:sz w:val="21"/>
                <w:szCs w:val="21"/>
                <w:u w:color="000000"/>
                <w:bdr w:val="nil"/>
                <w:lang w:val="lv-LV" w:eastAsia="lv-LV"/>
              </w:rPr>
              <w:t>Saziņas veids, mērķis, raksturs un saturs</w:t>
            </w:r>
          </w:p>
        </w:tc>
      </w:tr>
      <w:tr w:rsidR="004125E5" w:rsidRPr="005C0026" w14:paraId="7DA943DC" w14:textId="77777777">
        <w:tc>
          <w:tcPr>
            <w:tcW w:w="675" w:type="dxa"/>
            <w:shd w:val="clear" w:color="auto" w:fill="auto"/>
          </w:tcPr>
          <w:p w14:paraId="4312B66E"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sz w:val="21"/>
                <w:szCs w:val="21"/>
                <w:u w:color="000000"/>
                <w:bdr w:val="nil"/>
                <w:lang w:val="lv-LV" w:eastAsia="lv-LV"/>
              </w:rPr>
            </w:pPr>
          </w:p>
        </w:tc>
        <w:tc>
          <w:tcPr>
            <w:tcW w:w="4251" w:type="dxa"/>
            <w:shd w:val="clear" w:color="auto" w:fill="auto"/>
          </w:tcPr>
          <w:p w14:paraId="3FED7526"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[Komersanta nosaukums, reģ. Nr.]</w:t>
            </w:r>
          </w:p>
        </w:tc>
        <w:tc>
          <w:tcPr>
            <w:tcW w:w="3971" w:type="dxa"/>
            <w:shd w:val="clear" w:color="auto" w:fill="auto"/>
          </w:tcPr>
          <w:p w14:paraId="13B40ED2"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sz w:val="21"/>
                <w:szCs w:val="21"/>
                <w:u w:color="000000"/>
                <w:bdr w:val="nil"/>
                <w:lang w:val="lv-LV" w:eastAsia="lv-LV"/>
              </w:rPr>
            </w:pPr>
          </w:p>
        </w:tc>
      </w:tr>
      <w:tr w:rsidR="00FE11F5" w:rsidRPr="005C0026" w14:paraId="619D3DD3" w14:textId="77777777">
        <w:tc>
          <w:tcPr>
            <w:tcW w:w="675" w:type="dxa"/>
            <w:shd w:val="clear" w:color="auto" w:fill="auto"/>
          </w:tcPr>
          <w:p w14:paraId="619D4A41"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sz w:val="21"/>
                <w:szCs w:val="21"/>
                <w:u w:color="000000"/>
                <w:bdr w:val="nil"/>
                <w:lang w:val="lv-LV" w:eastAsia="lv-LV"/>
              </w:rPr>
            </w:pPr>
          </w:p>
        </w:tc>
        <w:tc>
          <w:tcPr>
            <w:tcW w:w="4251" w:type="dxa"/>
            <w:shd w:val="clear" w:color="auto" w:fill="auto"/>
          </w:tcPr>
          <w:p w14:paraId="6A3678DA"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sz w:val="21"/>
                <w:szCs w:val="21"/>
                <w:u w:color="000000"/>
                <w:bdr w:val="nil"/>
                <w:lang w:val="lv-LV" w:eastAsia="lv-LV"/>
              </w:rPr>
            </w:pPr>
          </w:p>
        </w:tc>
        <w:tc>
          <w:tcPr>
            <w:tcW w:w="3971" w:type="dxa"/>
            <w:shd w:val="clear" w:color="auto" w:fill="auto"/>
          </w:tcPr>
          <w:p w14:paraId="46C729D9"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sz w:val="21"/>
                <w:szCs w:val="21"/>
                <w:u w:color="000000"/>
                <w:bdr w:val="nil"/>
                <w:lang w:val="lv-LV" w:eastAsia="lv-LV"/>
              </w:rPr>
            </w:pPr>
          </w:p>
        </w:tc>
      </w:tr>
    </w:tbl>
    <w:p w14:paraId="6859B93E" w14:textId="77777777" w:rsidR="00FE11F5" w:rsidRPr="005C0026" w:rsidRDefault="00FE11F5" w:rsidP="00FE11F5">
      <w:pPr>
        <w:pBdr>
          <w:top w:val="nil"/>
          <w:left w:val="nil"/>
          <w:bottom w:val="nil"/>
          <w:right w:val="nil"/>
          <w:between w:val="nil"/>
          <w:bar w:val="nil"/>
        </w:pBdr>
        <w:spacing w:before="60" w:after="60"/>
        <w:rPr>
          <w:rFonts w:ascii="LatoLatin" w:eastAsia="Calibri" w:hAnsi="LatoLatin"/>
          <w:snapToGrid w:val="0"/>
          <w:sz w:val="21"/>
          <w:szCs w:val="21"/>
          <w:u w:color="000000"/>
          <w:bdr w:val="nil"/>
          <w:lang w:val="lv-LV" w:eastAsia="ru-RU"/>
        </w:rPr>
      </w:pPr>
    </w:p>
    <w:p w14:paraId="55246773" w14:textId="77777777" w:rsidR="00FE11F5" w:rsidRPr="005C0026" w:rsidRDefault="00FE11F5" w:rsidP="00FE11F5">
      <w:pPr>
        <w:widowControl w:val="0"/>
        <w:pBdr>
          <w:top w:val="nil"/>
          <w:left w:val="nil"/>
          <w:bottom w:val="nil"/>
          <w:right w:val="nil"/>
          <w:between w:val="nil"/>
          <w:bar w:val="nil"/>
        </w:pBdr>
        <w:spacing w:before="60" w:after="60"/>
        <w:jc w:val="both"/>
        <w:rPr>
          <w:rFonts w:ascii="LatoLatin" w:eastAsia="Calibri" w:hAnsi="LatoLatin"/>
          <w:sz w:val="21"/>
          <w:szCs w:val="21"/>
          <w:u w:color="000000"/>
          <w:bdr w:val="nil"/>
          <w:lang w:val="lv-LV" w:eastAsia="lv-LV"/>
        </w:rPr>
      </w:pPr>
    </w:p>
    <w:p w14:paraId="70A17E24" w14:textId="77777777" w:rsidR="00FE11F5" w:rsidRPr="005C0026" w:rsidRDefault="00FE11F5" w:rsidP="00FE11F5">
      <w:pPr>
        <w:widowControl w:val="0"/>
        <w:pBdr>
          <w:top w:val="nil"/>
          <w:left w:val="nil"/>
          <w:bottom w:val="nil"/>
          <w:right w:val="nil"/>
          <w:between w:val="nil"/>
          <w:bar w:val="nil"/>
        </w:pBdr>
        <w:spacing w:before="60" w:after="60"/>
        <w:jc w:val="both"/>
        <w:rPr>
          <w:rFonts w:ascii="LatoLatin" w:eastAsia="Calibri" w:hAnsi="LatoLatin"/>
          <w:sz w:val="21"/>
          <w:szCs w:val="21"/>
          <w:u w:color="000000"/>
          <w:bdr w:val="nil"/>
          <w:lang w:val="lv-LV" w:eastAsia="lv-LV"/>
        </w:rPr>
      </w:pPr>
    </w:p>
    <w:p w14:paraId="7E712356" w14:textId="77777777" w:rsidR="00FE11F5" w:rsidRPr="005C0026" w:rsidRDefault="00FE11F5" w:rsidP="00FE11F5">
      <w:pPr>
        <w:widowControl w:val="0"/>
        <w:pBdr>
          <w:top w:val="nil"/>
          <w:left w:val="nil"/>
          <w:bottom w:val="nil"/>
          <w:right w:val="nil"/>
          <w:between w:val="nil"/>
          <w:bar w:val="nil"/>
        </w:pBdr>
        <w:spacing w:before="60" w:after="60"/>
        <w:jc w:val="both"/>
        <w:rPr>
          <w:rFonts w:ascii="LatoLatin" w:eastAsia="Calibri" w:hAnsi="LatoLatin"/>
          <w:sz w:val="21"/>
          <w:szCs w:val="21"/>
          <w:u w:color="000000"/>
          <w:bdr w:val="nil"/>
          <w:lang w:val="lv-LV" w:eastAsia="lv-LV"/>
        </w:rPr>
      </w:pPr>
    </w:p>
    <w:p w14:paraId="10891010" w14:textId="77777777" w:rsidR="00FE11F5" w:rsidRPr="005C0026" w:rsidRDefault="00FE11F5" w:rsidP="00FE11F5">
      <w:pPr>
        <w:widowControl w:val="0"/>
        <w:pBdr>
          <w:top w:val="nil"/>
          <w:left w:val="nil"/>
          <w:bottom w:val="nil"/>
          <w:right w:val="nil"/>
          <w:between w:val="nil"/>
          <w:bar w:val="nil"/>
        </w:pBdr>
        <w:spacing w:before="60" w:after="60"/>
        <w:jc w:val="both"/>
        <w:rPr>
          <w:rFonts w:ascii="LatoLatin" w:eastAsia="Calibri" w:hAnsi="LatoLatin"/>
          <w:sz w:val="21"/>
          <w:szCs w:val="21"/>
          <w:u w:color="000000"/>
          <w:bdr w:val="nil"/>
          <w:lang w:val="lv-LV" w:eastAsia="lv-LV"/>
        </w:rPr>
      </w:pPr>
    </w:p>
    <w:p w14:paraId="7539ED42" w14:textId="77777777" w:rsidR="00FE11F5" w:rsidRPr="005C0026" w:rsidRDefault="00FE11F5" w:rsidP="00FE11F5">
      <w:pPr>
        <w:widowControl w:val="0"/>
        <w:pBdr>
          <w:top w:val="nil"/>
          <w:left w:val="nil"/>
          <w:bottom w:val="nil"/>
          <w:right w:val="nil"/>
          <w:between w:val="nil"/>
          <w:bar w:val="nil"/>
        </w:pBdr>
        <w:spacing w:before="60" w:after="60"/>
        <w:jc w:val="both"/>
        <w:rPr>
          <w:rFonts w:ascii="LatoLatin" w:eastAsia="Calibri" w:hAnsi="LatoLatin"/>
          <w:sz w:val="21"/>
          <w:szCs w:val="21"/>
          <w:u w:color="000000"/>
          <w:bdr w:val="nil"/>
          <w:lang w:val="lv-LV" w:eastAsia="lv-LV"/>
        </w:rPr>
      </w:pPr>
    </w:p>
    <w:p w14:paraId="4A4FE6B3" w14:textId="77777777" w:rsidR="00FE11F5" w:rsidRPr="005C0026" w:rsidRDefault="00FE11F5" w:rsidP="00FE11F5">
      <w:pPr>
        <w:rPr>
          <w:rFonts w:ascii="LatoLatin" w:eastAsia="Calibri" w:hAnsi="LatoLatin"/>
          <w:b/>
          <w:bCs/>
          <w:kern w:val="1"/>
          <w:sz w:val="21"/>
          <w:szCs w:val="21"/>
          <w:u w:color="000000"/>
          <w:bdr w:val="nil"/>
          <w:lang w:val="lv-LV" w:eastAsia="lv-LV"/>
        </w:rPr>
      </w:pPr>
      <w:r w:rsidRPr="005C0026">
        <w:rPr>
          <w:rFonts w:ascii="LatoLatin" w:eastAsia="Calibri" w:hAnsi="LatoLatin"/>
          <w:b/>
          <w:bCs/>
          <w:kern w:val="1"/>
          <w:sz w:val="21"/>
          <w:szCs w:val="21"/>
          <w:u w:color="000000"/>
          <w:bdr w:val="nil"/>
          <w:lang w:val="lv-LV" w:eastAsia="lv-LV"/>
        </w:rPr>
        <w:br w:type="page"/>
      </w:r>
    </w:p>
    <w:p w14:paraId="76524641" w14:textId="77777777" w:rsidR="00FE11F5" w:rsidRPr="005C0026" w:rsidRDefault="00FE11F5" w:rsidP="00FE11F5">
      <w:pPr>
        <w:ind w:left="720"/>
        <w:jc w:val="right"/>
        <w:rPr>
          <w:rFonts w:ascii="LatoLatin" w:hAnsi="LatoLatin" w:cs="Calibri Light"/>
          <w:b/>
          <w:sz w:val="21"/>
          <w:szCs w:val="21"/>
          <w:lang w:val="lv-LV" w:eastAsia="lv-LV"/>
        </w:rPr>
      </w:pPr>
      <w:bookmarkStart w:id="23" w:name="_Hlk54263995"/>
      <w:bookmarkStart w:id="24" w:name="_Hlk61014894"/>
      <w:r w:rsidRPr="005C0026">
        <w:rPr>
          <w:rFonts w:ascii="LatoLatin" w:hAnsi="LatoLatin" w:cs="Calibri Light"/>
          <w:b/>
          <w:sz w:val="21"/>
          <w:szCs w:val="21"/>
          <w:lang w:val="lv-LV" w:eastAsia="lv-LV"/>
        </w:rPr>
        <w:lastRenderedPageBreak/>
        <w:t xml:space="preserve">4.pielikums </w:t>
      </w:r>
    </w:p>
    <w:p w14:paraId="4D5E14AA" w14:textId="77777777" w:rsidR="00FE11F5" w:rsidRPr="005C0026" w:rsidRDefault="00FE11F5" w:rsidP="00FE11F5">
      <w:pPr>
        <w:ind w:left="851"/>
        <w:jc w:val="right"/>
        <w:rPr>
          <w:rFonts w:ascii="LatoLatin" w:hAnsi="LatoLatin"/>
          <w:bCs/>
          <w:sz w:val="21"/>
          <w:szCs w:val="21"/>
          <w:lang w:val="lv-LV" w:eastAsia="lv-LV"/>
        </w:rPr>
      </w:pPr>
      <w:r w:rsidRPr="005C0026">
        <w:rPr>
          <w:rFonts w:ascii="LatoLatin" w:hAnsi="LatoLatin"/>
          <w:bCs/>
          <w:sz w:val="21"/>
          <w:szCs w:val="21"/>
          <w:lang w:val="lv-LV" w:eastAsia="lv-LV"/>
        </w:rPr>
        <w:t>Atklāta konkursa, identifikācijas</w:t>
      </w:r>
    </w:p>
    <w:p w14:paraId="2D4B8AB6" w14:textId="3047DD50" w:rsidR="00FE11F5" w:rsidRPr="005C0026" w:rsidRDefault="00FE11F5" w:rsidP="00FE11F5">
      <w:pPr>
        <w:ind w:left="851"/>
        <w:jc w:val="right"/>
        <w:rPr>
          <w:rFonts w:ascii="LatoLatin" w:hAnsi="LatoLatin"/>
          <w:bCs/>
          <w:sz w:val="21"/>
          <w:szCs w:val="21"/>
          <w:lang w:val="lv-LV" w:eastAsia="lv-LV"/>
        </w:rPr>
      </w:pPr>
      <w:r w:rsidRPr="005C0026">
        <w:rPr>
          <w:rFonts w:ascii="LatoLatin" w:hAnsi="LatoLatin"/>
          <w:bCs/>
          <w:sz w:val="21"/>
          <w:szCs w:val="21"/>
          <w:lang w:val="lv-LV" w:eastAsia="lv-LV"/>
        </w:rPr>
        <w:t xml:space="preserve">Nr. </w:t>
      </w:r>
      <w:r w:rsidR="0005673D" w:rsidRPr="005C0026">
        <w:rPr>
          <w:rFonts w:ascii="LatoLatin" w:hAnsi="LatoLatin"/>
          <w:bCs/>
          <w:sz w:val="21"/>
          <w:szCs w:val="21"/>
          <w:lang w:val="lv-LV" w:eastAsia="lv-LV"/>
        </w:rPr>
        <w:t>GEKO 202</w:t>
      </w:r>
      <w:r w:rsidR="00EB3092" w:rsidRPr="005C0026">
        <w:rPr>
          <w:rFonts w:ascii="LatoLatin" w:hAnsi="LatoLatin"/>
          <w:bCs/>
          <w:sz w:val="21"/>
          <w:szCs w:val="21"/>
          <w:lang w:val="lv-LV" w:eastAsia="lv-LV"/>
        </w:rPr>
        <w:t>5</w:t>
      </w:r>
      <w:r w:rsidR="0005673D" w:rsidRPr="005C0026">
        <w:rPr>
          <w:rFonts w:ascii="LatoLatin" w:hAnsi="LatoLatin"/>
          <w:bCs/>
          <w:sz w:val="21"/>
          <w:szCs w:val="21"/>
          <w:lang w:val="lv-LV" w:eastAsia="lv-LV"/>
        </w:rPr>
        <w:t>/0</w:t>
      </w:r>
      <w:r w:rsidR="00377AC4">
        <w:rPr>
          <w:rFonts w:ascii="LatoLatin" w:hAnsi="LatoLatin"/>
          <w:bCs/>
          <w:sz w:val="21"/>
          <w:szCs w:val="21"/>
          <w:lang w:val="lv-LV" w:eastAsia="lv-LV"/>
        </w:rPr>
        <w:t>6</w:t>
      </w:r>
      <w:r w:rsidR="0005673D" w:rsidRPr="005C0026">
        <w:rPr>
          <w:rFonts w:ascii="LatoLatin" w:hAnsi="LatoLatin"/>
          <w:bCs/>
          <w:sz w:val="21"/>
          <w:szCs w:val="21"/>
          <w:lang w:val="lv-LV" w:eastAsia="lv-LV"/>
        </w:rPr>
        <w:t>/0</w:t>
      </w:r>
      <w:r w:rsidR="00377AC4">
        <w:rPr>
          <w:rFonts w:ascii="LatoLatin" w:hAnsi="LatoLatin"/>
          <w:bCs/>
          <w:sz w:val="21"/>
          <w:szCs w:val="21"/>
          <w:lang w:val="lv-LV" w:eastAsia="lv-LV"/>
        </w:rPr>
        <w:t>2</w:t>
      </w:r>
      <w:r w:rsidRPr="005C0026">
        <w:rPr>
          <w:rFonts w:ascii="LatoLatin" w:hAnsi="LatoLatin"/>
          <w:bCs/>
          <w:sz w:val="21"/>
          <w:szCs w:val="21"/>
          <w:lang w:val="lv-LV" w:eastAsia="lv-LV"/>
        </w:rPr>
        <w:t>, nolikumam</w:t>
      </w:r>
    </w:p>
    <w:p w14:paraId="4615307F" w14:textId="77777777" w:rsidR="00FE11F5" w:rsidRPr="005C0026" w:rsidRDefault="00FE11F5" w:rsidP="00FE11F5">
      <w:pPr>
        <w:ind w:left="851"/>
        <w:jc w:val="right"/>
        <w:rPr>
          <w:rFonts w:ascii="LatoLatin" w:hAnsi="LatoLatin"/>
          <w:bCs/>
          <w:sz w:val="21"/>
          <w:szCs w:val="21"/>
          <w:lang w:val="lv-LV" w:eastAsia="lv-LV"/>
        </w:rPr>
      </w:pPr>
    </w:p>
    <w:p w14:paraId="35F263CF" w14:textId="77777777" w:rsidR="00FE11F5" w:rsidRPr="005C0026" w:rsidRDefault="00FE11F5" w:rsidP="00FE11F5">
      <w:pPr>
        <w:spacing w:after="120"/>
        <w:jc w:val="center"/>
        <w:rPr>
          <w:rFonts w:ascii="LatoLatin" w:hAnsi="LatoLatin" w:cs="Calibri Light"/>
          <w:b/>
          <w:sz w:val="21"/>
          <w:szCs w:val="21"/>
          <w:lang w:val="lv-LV" w:eastAsia="lv-LV"/>
        </w:rPr>
      </w:pPr>
      <w:r w:rsidRPr="005C0026">
        <w:rPr>
          <w:rFonts w:ascii="LatoLatin" w:hAnsi="LatoLatin" w:cs="Calibri Light"/>
          <w:b/>
          <w:sz w:val="21"/>
          <w:szCs w:val="21"/>
          <w:lang w:val="lv-LV" w:eastAsia="lv-LV"/>
        </w:rPr>
        <w:t xml:space="preserve">FINANŠU PIEDĀVĀJUMS </w:t>
      </w:r>
    </w:p>
    <w:p w14:paraId="73636D06" w14:textId="77777777" w:rsidR="008650B4" w:rsidRPr="005C0026" w:rsidRDefault="008650B4" w:rsidP="008650B4">
      <w:pPr>
        <w:suppressAutoHyphens/>
        <w:autoSpaceDE w:val="0"/>
        <w:autoSpaceDN w:val="0"/>
        <w:ind w:left="142"/>
        <w:jc w:val="center"/>
        <w:textAlignment w:val="baseline"/>
        <w:rPr>
          <w:rFonts w:ascii="LatoLatin" w:hAnsi="LatoLatin"/>
          <w:sz w:val="21"/>
          <w:szCs w:val="21"/>
          <w:lang w:val="lv-LV" w:eastAsia="lv-LV"/>
        </w:rPr>
      </w:pPr>
      <w:bookmarkStart w:id="25" w:name="_Hlk168927206"/>
      <w:r w:rsidRPr="005C0026">
        <w:rPr>
          <w:rFonts w:ascii="LatoLatin" w:eastAsiaTheme="majorEastAsia" w:hAnsi="LatoLatin" w:cs="Calibri Light"/>
          <w:sz w:val="21"/>
          <w:szCs w:val="21"/>
          <w:lang w:val="lv-LV" w:eastAsia="lv-LV"/>
        </w:rPr>
        <w:t>atklātam konkursam “</w:t>
      </w:r>
      <w:r w:rsidRPr="005C0026">
        <w:rPr>
          <w:rFonts w:ascii="LatoLatin" w:hAnsi="LatoLatin"/>
          <w:sz w:val="21"/>
          <w:szCs w:val="21"/>
          <w:lang w:val="lv-LV"/>
        </w:rPr>
        <w:t>Žokļu tipa būvgružu drupināšanas un būvgružu sijāšanas iekārtas iegāde</w:t>
      </w:r>
      <w:r w:rsidRPr="005C0026">
        <w:rPr>
          <w:rFonts w:ascii="LatoLatin" w:eastAsiaTheme="majorEastAsia" w:hAnsi="LatoLatin" w:cs="Calibri Light"/>
          <w:sz w:val="21"/>
          <w:szCs w:val="21"/>
          <w:lang w:val="lv-LV" w:eastAsia="lv-LV"/>
        </w:rPr>
        <w:t>”</w:t>
      </w:r>
    </w:p>
    <w:p w14:paraId="485A68D4" w14:textId="1E62336D" w:rsidR="008650B4" w:rsidRPr="005C0026" w:rsidRDefault="008650B4" w:rsidP="008650B4">
      <w:pPr>
        <w:suppressAutoHyphens/>
        <w:autoSpaceDE w:val="0"/>
        <w:autoSpaceDN w:val="0"/>
        <w:jc w:val="center"/>
        <w:textAlignment w:val="baseline"/>
        <w:rPr>
          <w:rFonts w:ascii="LatoLatin" w:eastAsiaTheme="majorEastAsia" w:hAnsi="LatoLatin" w:cs="Calibri Light"/>
          <w:sz w:val="21"/>
          <w:szCs w:val="21"/>
          <w:lang w:val="lv-LV" w:eastAsia="lv-LV"/>
        </w:rPr>
      </w:pPr>
      <w:r w:rsidRPr="005C0026">
        <w:rPr>
          <w:rFonts w:ascii="LatoLatin" w:eastAsiaTheme="majorEastAsia" w:hAnsi="LatoLatin" w:cs="Calibri Light"/>
          <w:sz w:val="21"/>
          <w:szCs w:val="21"/>
          <w:lang w:val="lv-LV" w:eastAsia="lv-LV"/>
        </w:rPr>
        <w:t xml:space="preserve">(iepirkuma identifikācijas Nr. </w:t>
      </w:r>
      <w:r w:rsidRPr="005C0026">
        <w:rPr>
          <w:rFonts w:ascii="LatoLatin" w:hAnsi="LatoLatin"/>
          <w:sz w:val="21"/>
          <w:szCs w:val="21"/>
          <w:lang w:val="lv-LV" w:eastAsia="lv-LV"/>
        </w:rPr>
        <w:t>GEKO 2025/0</w:t>
      </w:r>
      <w:r w:rsidR="00377AC4">
        <w:rPr>
          <w:rFonts w:ascii="LatoLatin" w:hAnsi="LatoLatin"/>
          <w:sz w:val="21"/>
          <w:szCs w:val="21"/>
          <w:lang w:val="lv-LV" w:eastAsia="lv-LV"/>
        </w:rPr>
        <w:t>6</w:t>
      </w:r>
      <w:r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eastAsiaTheme="majorEastAsia" w:hAnsi="LatoLatin" w:cs="Calibri Light"/>
          <w:sz w:val="21"/>
          <w:szCs w:val="21"/>
          <w:lang w:val="lv-LV" w:eastAsia="lv-LV"/>
        </w:rPr>
        <w:t>)</w:t>
      </w:r>
    </w:p>
    <w:p w14:paraId="0DF4B5BF" w14:textId="77777777" w:rsidR="00FE11F5" w:rsidRPr="005C0026" w:rsidRDefault="00FE11F5" w:rsidP="00FE11F5">
      <w:pPr>
        <w:tabs>
          <w:tab w:val="right" w:leader="hyphen" w:pos="9072"/>
        </w:tabs>
        <w:ind w:right="-6"/>
        <w:jc w:val="center"/>
        <w:rPr>
          <w:rFonts w:ascii="LatoLatin" w:hAnsi="LatoLatin" w:cs="Calibri Light"/>
          <w:sz w:val="21"/>
          <w:szCs w:val="21"/>
          <w:lang w:val="lv-LV" w:eastAsia="lv-LV"/>
        </w:rPr>
      </w:pPr>
    </w:p>
    <w:bookmarkEnd w:id="25"/>
    <w:p w14:paraId="7FED0B9E" w14:textId="77777777" w:rsidR="00FE11F5" w:rsidRPr="005C0026" w:rsidRDefault="00FE11F5" w:rsidP="00FE11F5">
      <w:pPr>
        <w:tabs>
          <w:tab w:val="right" w:leader="hyphen" w:pos="9072"/>
        </w:tabs>
        <w:ind w:right="-6"/>
        <w:jc w:val="center"/>
        <w:rPr>
          <w:rFonts w:ascii="LatoLatin" w:hAnsi="LatoLatin" w:cs="Calibri Light"/>
          <w:b/>
          <w:sz w:val="21"/>
          <w:szCs w:val="21"/>
          <w:lang w:val="lv-LV" w:eastAsia="lv-LV"/>
        </w:rPr>
      </w:pPr>
      <w:r w:rsidRPr="005C0026">
        <w:rPr>
          <w:rFonts w:ascii="LatoLatin" w:hAnsi="LatoLatin" w:cs="Calibri Light"/>
          <w:b/>
          <w:sz w:val="21"/>
          <w:szCs w:val="21"/>
          <w:lang w:val="lv-LV" w:eastAsia="lv-LV"/>
        </w:rPr>
        <w:t>___________________________________</w:t>
      </w:r>
    </w:p>
    <w:p w14:paraId="43E3A52F" w14:textId="77777777" w:rsidR="00FE11F5" w:rsidRPr="005C0026" w:rsidRDefault="00FE11F5" w:rsidP="00FE11F5">
      <w:pPr>
        <w:tabs>
          <w:tab w:val="right" w:leader="hyphen" w:pos="9360"/>
        </w:tabs>
        <w:ind w:right="-6"/>
        <w:jc w:val="center"/>
        <w:rPr>
          <w:rFonts w:ascii="LatoLatin" w:hAnsi="LatoLatin" w:cs="Calibri Light"/>
          <w:sz w:val="21"/>
          <w:szCs w:val="21"/>
          <w:lang w:val="lv-LV" w:eastAsia="lv-LV"/>
        </w:rPr>
      </w:pPr>
      <w:r w:rsidRPr="005C0026">
        <w:rPr>
          <w:rFonts w:ascii="LatoLatin" w:hAnsi="LatoLatin" w:cs="Calibri Light"/>
          <w:sz w:val="21"/>
          <w:szCs w:val="21"/>
          <w:lang w:val="lv-LV" w:eastAsia="lv-LV"/>
        </w:rPr>
        <w:t>Pretendenta nosaukums</w:t>
      </w:r>
    </w:p>
    <w:p w14:paraId="0F44CE6C" w14:textId="77777777" w:rsidR="00FE11F5" w:rsidRPr="005C0026" w:rsidRDefault="00FE11F5" w:rsidP="00FE11F5">
      <w:pPr>
        <w:tabs>
          <w:tab w:val="left" w:leader="dot" w:pos="5670"/>
        </w:tabs>
        <w:ind w:firstLine="851"/>
        <w:jc w:val="both"/>
        <w:rPr>
          <w:rFonts w:ascii="LatoLatin" w:hAnsi="LatoLatin" w:cs="Calibri Light"/>
          <w:sz w:val="21"/>
          <w:szCs w:val="21"/>
          <w:lang w:val="lv-LV" w:eastAsia="lv-LV"/>
        </w:rPr>
      </w:pPr>
    </w:p>
    <w:p w14:paraId="5DAFD09C" w14:textId="7BB20026" w:rsidR="00FE11F5" w:rsidRPr="005C0026" w:rsidRDefault="00FE11F5" w:rsidP="00FE11F5">
      <w:pPr>
        <w:tabs>
          <w:tab w:val="left" w:leader="dot" w:pos="5670"/>
        </w:tabs>
        <w:ind w:firstLine="851"/>
        <w:jc w:val="both"/>
        <w:rPr>
          <w:rFonts w:ascii="LatoLatin" w:hAnsi="LatoLatin" w:cs="Calibri Light"/>
          <w:i/>
          <w:sz w:val="21"/>
          <w:szCs w:val="21"/>
          <w:lang w:val="lv-LV" w:eastAsia="lv-LV"/>
        </w:rPr>
      </w:pPr>
      <w:r w:rsidRPr="005C0026">
        <w:rPr>
          <w:rFonts w:ascii="LatoLatin" w:hAnsi="LatoLatin" w:cs="Calibri Light"/>
          <w:sz w:val="21"/>
          <w:szCs w:val="21"/>
          <w:lang w:val="lv-LV" w:eastAsia="lv-LV"/>
        </w:rPr>
        <w:t xml:space="preserve">Pilnībā iepazinušies ar atklāta konkursa nolikumu un tā pielikumiem, kā arī ar pieejamo informāciju, piedāvājam atbilstoši </w:t>
      </w:r>
      <w:r w:rsidRPr="005C0026">
        <w:rPr>
          <w:rFonts w:ascii="LatoLatin" w:hAnsi="LatoLatin" w:cs="Calibri Light"/>
          <w:bCs/>
          <w:sz w:val="21"/>
          <w:szCs w:val="21"/>
          <w:lang w:val="lv-LV" w:eastAsia="lv-LV"/>
        </w:rPr>
        <w:t xml:space="preserve">nolikumā noteiktajām prasībām </w:t>
      </w:r>
      <w:r w:rsidRPr="005C0026">
        <w:rPr>
          <w:rFonts w:ascii="LatoLatin" w:hAnsi="LatoLatin" w:cs="Calibri Light"/>
          <w:sz w:val="21"/>
          <w:szCs w:val="21"/>
          <w:lang w:val="lv-LV" w:eastAsia="lv-LV"/>
        </w:rPr>
        <w:t xml:space="preserve">veikt </w:t>
      </w:r>
      <w:r w:rsidR="00DD55BF" w:rsidRPr="005C0026">
        <w:rPr>
          <w:rFonts w:ascii="LatoLatin" w:hAnsi="LatoLatin"/>
          <w:sz w:val="21"/>
          <w:szCs w:val="21"/>
          <w:lang w:val="lv-LV"/>
        </w:rPr>
        <w:t>Žokļu tipa būvgružu drupināšanas un būvgružu sijāšanas iekārtas</w:t>
      </w:r>
      <w:r w:rsidR="00D74172" w:rsidRPr="005C0026">
        <w:rPr>
          <w:rFonts w:ascii="LatoLatin" w:eastAsiaTheme="majorEastAsia" w:hAnsi="LatoLatin" w:cs="Calibri Light"/>
          <w:sz w:val="21"/>
          <w:szCs w:val="21"/>
          <w:lang w:val="lv-LV" w:eastAsia="lv-LV"/>
        </w:rPr>
        <w:t xml:space="preserve"> </w:t>
      </w:r>
      <w:r w:rsidRPr="005C0026">
        <w:rPr>
          <w:rFonts w:ascii="LatoLatin" w:hAnsi="LatoLatin" w:cs="Calibri Light"/>
          <w:bCs/>
          <w:sz w:val="21"/>
          <w:szCs w:val="21"/>
          <w:lang w:val="lv-LV" w:eastAsia="lv-LV"/>
        </w:rPr>
        <w:t>piegādi par</w:t>
      </w:r>
      <w:r w:rsidRPr="005C0026">
        <w:rPr>
          <w:rFonts w:ascii="LatoLatin" w:hAnsi="LatoLatin" w:cs="Calibri Light"/>
          <w:sz w:val="21"/>
          <w:szCs w:val="21"/>
          <w:lang w:val="lv-LV" w:eastAsia="lv-LV"/>
        </w:rPr>
        <w:t xml:space="preserve"> šādām izmaksām:</w:t>
      </w:r>
    </w:p>
    <w:p w14:paraId="3CE2E689" w14:textId="77777777" w:rsidR="00FE11F5" w:rsidRPr="005C0026" w:rsidRDefault="00FE11F5" w:rsidP="00FE11F5">
      <w:pPr>
        <w:tabs>
          <w:tab w:val="left" w:leader="dot" w:pos="5670"/>
        </w:tabs>
        <w:ind w:firstLine="851"/>
        <w:jc w:val="both"/>
        <w:rPr>
          <w:rFonts w:ascii="LatoLatin" w:hAnsi="LatoLatin" w:cs="Calibri Light"/>
          <w:i/>
          <w:sz w:val="21"/>
          <w:szCs w:val="21"/>
          <w:lang w:val="lv-LV" w:eastAsia="lv-LV"/>
        </w:rPr>
      </w:pPr>
    </w:p>
    <w:p w14:paraId="67B2E4E4" w14:textId="77777777" w:rsidR="00FE11F5" w:rsidRPr="005C0026" w:rsidRDefault="00FE11F5" w:rsidP="00FE11F5">
      <w:pPr>
        <w:suppressAutoHyphens/>
        <w:rPr>
          <w:rFonts w:ascii="LatoLatin" w:hAnsi="LatoLatin" w:cs="Arial"/>
          <w:kern w:val="1"/>
          <w:sz w:val="21"/>
          <w:szCs w:val="21"/>
          <w:lang w:val="lv-LV" w:eastAsia="zh-CN"/>
        </w:rPr>
      </w:pPr>
      <w:r w:rsidRPr="005C0026">
        <w:rPr>
          <w:rFonts w:ascii="LatoLatin" w:hAnsi="LatoLatin" w:cs="Arial"/>
          <w:kern w:val="1"/>
          <w:sz w:val="21"/>
          <w:szCs w:val="21"/>
          <w:lang w:val="lv-LV" w:eastAsia="zh-CN"/>
        </w:rPr>
        <w:t xml:space="preserve">Pretendents ________________ </w:t>
      </w:r>
    </w:p>
    <w:p w14:paraId="5503F7D6" w14:textId="77777777" w:rsidR="00FE11F5" w:rsidRPr="005C0026" w:rsidRDefault="00FE11F5" w:rsidP="00FE11F5">
      <w:pPr>
        <w:suppressAutoHyphens/>
        <w:rPr>
          <w:rFonts w:ascii="LatoLatin" w:hAnsi="LatoLatin" w:cs="Arial"/>
          <w:kern w:val="1"/>
          <w:sz w:val="21"/>
          <w:szCs w:val="21"/>
          <w:lang w:val="lv-LV" w:eastAsia="zh-CN"/>
        </w:rPr>
      </w:pP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183"/>
        <w:gridCol w:w="1257"/>
        <w:gridCol w:w="3260"/>
        <w:gridCol w:w="1701"/>
      </w:tblGrid>
      <w:tr w:rsidR="004125E5" w:rsidRPr="00B00AA1" w14:paraId="0BC414AB" w14:textId="77777777" w:rsidTr="00EB3092">
        <w:trPr>
          <w:trHeight w:val="626"/>
        </w:trPr>
        <w:tc>
          <w:tcPr>
            <w:tcW w:w="828" w:type="dxa"/>
            <w:shd w:val="clear" w:color="auto" w:fill="auto"/>
            <w:vAlign w:val="center"/>
            <w:hideMark/>
          </w:tcPr>
          <w:p w14:paraId="3EC11323" w14:textId="77777777" w:rsidR="00232EBF" w:rsidRPr="005C0026" w:rsidRDefault="00232EBF">
            <w:pPr>
              <w:suppressAutoHyphens/>
              <w:jc w:val="center"/>
              <w:rPr>
                <w:rFonts w:ascii="LatoLatin" w:hAnsi="LatoLatin" w:cs="Arial"/>
                <w:b/>
                <w:bCs/>
                <w:kern w:val="1"/>
                <w:sz w:val="21"/>
                <w:szCs w:val="21"/>
                <w:lang w:val="lv-LV" w:eastAsia="lv-LV"/>
              </w:rPr>
            </w:pPr>
            <w:r w:rsidRPr="005C0026">
              <w:rPr>
                <w:rFonts w:ascii="LatoLatin" w:hAnsi="LatoLatin" w:cs="Arial"/>
                <w:b/>
                <w:bCs/>
                <w:kern w:val="1"/>
                <w:sz w:val="21"/>
                <w:szCs w:val="21"/>
                <w:lang w:val="lv-LV" w:eastAsia="lv-LV"/>
              </w:rPr>
              <w:t>Nr.p.k.</w:t>
            </w:r>
          </w:p>
        </w:tc>
        <w:tc>
          <w:tcPr>
            <w:tcW w:w="2183" w:type="dxa"/>
            <w:shd w:val="clear" w:color="auto" w:fill="auto"/>
            <w:noWrap/>
            <w:vAlign w:val="center"/>
            <w:hideMark/>
          </w:tcPr>
          <w:p w14:paraId="1007F2E6" w14:textId="77777777" w:rsidR="00232EBF" w:rsidRPr="005C0026" w:rsidRDefault="00232EBF">
            <w:pPr>
              <w:suppressAutoHyphens/>
              <w:jc w:val="center"/>
              <w:rPr>
                <w:rFonts w:ascii="LatoLatin" w:hAnsi="LatoLatin" w:cs="Arial"/>
                <w:b/>
                <w:bCs/>
                <w:kern w:val="1"/>
                <w:sz w:val="21"/>
                <w:szCs w:val="21"/>
                <w:lang w:val="lv-LV" w:eastAsia="lv-LV"/>
              </w:rPr>
            </w:pPr>
            <w:r w:rsidRPr="005C0026">
              <w:rPr>
                <w:rFonts w:ascii="LatoLatin" w:hAnsi="LatoLatin" w:cs="Arial"/>
                <w:b/>
                <w:bCs/>
                <w:kern w:val="1"/>
                <w:sz w:val="21"/>
                <w:szCs w:val="21"/>
                <w:lang w:val="lv-LV" w:eastAsia="lv-LV"/>
              </w:rPr>
              <w:t>Prece</w:t>
            </w:r>
          </w:p>
        </w:tc>
        <w:tc>
          <w:tcPr>
            <w:tcW w:w="1257" w:type="dxa"/>
            <w:vAlign w:val="center"/>
          </w:tcPr>
          <w:p w14:paraId="1BFE091F" w14:textId="77777777" w:rsidR="00232EBF" w:rsidRPr="005C0026" w:rsidRDefault="00232EBF">
            <w:pPr>
              <w:suppressAutoHyphens/>
              <w:jc w:val="center"/>
              <w:rPr>
                <w:rFonts w:ascii="LatoLatin" w:hAnsi="LatoLatin" w:cs="Arial"/>
                <w:b/>
                <w:bCs/>
                <w:kern w:val="1"/>
                <w:sz w:val="21"/>
                <w:szCs w:val="21"/>
                <w:lang w:val="lv-LV" w:eastAsia="lv-LV"/>
              </w:rPr>
            </w:pPr>
            <w:r w:rsidRPr="005C0026">
              <w:rPr>
                <w:rFonts w:ascii="LatoLatin" w:hAnsi="LatoLatin" w:cs="Arial"/>
                <w:b/>
                <w:bCs/>
                <w:kern w:val="1"/>
                <w:sz w:val="21"/>
                <w:szCs w:val="21"/>
                <w:lang w:val="lv-LV" w:eastAsia="lv-LV"/>
              </w:rPr>
              <w:t>Skaits, mērvienība</w:t>
            </w:r>
          </w:p>
        </w:tc>
        <w:tc>
          <w:tcPr>
            <w:tcW w:w="3260" w:type="dxa"/>
            <w:shd w:val="clear" w:color="auto" w:fill="auto"/>
            <w:vAlign w:val="center"/>
            <w:hideMark/>
          </w:tcPr>
          <w:p w14:paraId="7BB09A23" w14:textId="77777777" w:rsidR="00232EBF" w:rsidRPr="005C0026" w:rsidRDefault="00232EBF">
            <w:pPr>
              <w:suppressAutoHyphens/>
              <w:jc w:val="center"/>
              <w:rPr>
                <w:rFonts w:ascii="LatoLatin" w:hAnsi="LatoLatin" w:cs="Arial"/>
                <w:b/>
                <w:bCs/>
                <w:kern w:val="1"/>
                <w:sz w:val="21"/>
                <w:szCs w:val="21"/>
                <w:lang w:val="lv-LV" w:eastAsia="lv-LV"/>
              </w:rPr>
            </w:pPr>
            <w:r w:rsidRPr="005C0026">
              <w:rPr>
                <w:rFonts w:ascii="LatoLatin" w:hAnsi="LatoLatin" w:cs="Arial"/>
                <w:b/>
                <w:bCs/>
                <w:kern w:val="1"/>
                <w:sz w:val="21"/>
                <w:szCs w:val="21"/>
                <w:lang w:val="lv-LV" w:eastAsia="lv-LV"/>
              </w:rPr>
              <w:t>Marka, modelis, nosaukums, ražotāja kods</w:t>
            </w:r>
          </w:p>
        </w:tc>
        <w:tc>
          <w:tcPr>
            <w:tcW w:w="1701" w:type="dxa"/>
            <w:shd w:val="clear" w:color="auto" w:fill="auto"/>
            <w:vAlign w:val="center"/>
            <w:hideMark/>
          </w:tcPr>
          <w:p w14:paraId="4116338A" w14:textId="77777777" w:rsidR="00232EBF" w:rsidRPr="005C0026" w:rsidRDefault="00232EBF">
            <w:pPr>
              <w:suppressAutoHyphens/>
              <w:jc w:val="center"/>
              <w:rPr>
                <w:rFonts w:ascii="LatoLatin" w:hAnsi="LatoLatin" w:cs="Arial"/>
                <w:b/>
                <w:bCs/>
                <w:kern w:val="1"/>
                <w:sz w:val="21"/>
                <w:szCs w:val="21"/>
                <w:lang w:val="lv-LV" w:eastAsia="lv-LV"/>
              </w:rPr>
            </w:pPr>
            <w:r w:rsidRPr="005C0026">
              <w:rPr>
                <w:rFonts w:ascii="LatoLatin" w:hAnsi="LatoLatin" w:cs="Arial"/>
                <w:b/>
                <w:bCs/>
                <w:kern w:val="1"/>
                <w:sz w:val="21"/>
                <w:szCs w:val="21"/>
                <w:lang w:val="lv-LV" w:eastAsia="lv-LV"/>
              </w:rPr>
              <w:t xml:space="preserve">Cena* par kopējo daudzumu </w:t>
            </w:r>
            <w:r w:rsidRPr="005C0026">
              <w:rPr>
                <w:rFonts w:ascii="LatoLatin" w:hAnsi="LatoLatin" w:cs="Arial"/>
                <w:b/>
                <w:bCs/>
                <w:kern w:val="1"/>
                <w:sz w:val="21"/>
                <w:szCs w:val="21"/>
                <w:lang w:val="lv-LV" w:eastAsia="lv-LV"/>
              </w:rPr>
              <w:br/>
              <w:t>(EUR bez PVN)</w:t>
            </w:r>
          </w:p>
        </w:tc>
      </w:tr>
      <w:tr w:rsidR="004125E5" w:rsidRPr="005C0026" w14:paraId="5EF52A80" w14:textId="77777777" w:rsidTr="00EB3092">
        <w:trPr>
          <w:trHeight w:val="313"/>
        </w:trPr>
        <w:tc>
          <w:tcPr>
            <w:tcW w:w="828" w:type="dxa"/>
            <w:shd w:val="clear" w:color="auto" w:fill="auto"/>
            <w:noWrap/>
            <w:vAlign w:val="bottom"/>
            <w:hideMark/>
          </w:tcPr>
          <w:p w14:paraId="7C59AE4C" w14:textId="77777777" w:rsidR="00232EBF" w:rsidRPr="005C0026" w:rsidRDefault="00232EBF">
            <w:pPr>
              <w:suppressAutoHyphens/>
              <w:jc w:val="center"/>
              <w:rPr>
                <w:rFonts w:ascii="LatoLatin" w:hAnsi="LatoLatin" w:cs="Arial"/>
                <w:kern w:val="1"/>
                <w:sz w:val="21"/>
                <w:szCs w:val="21"/>
                <w:lang w:val="lv-LV" w:eastAsia="lv-LV"/>
              </w:rPr>
            </w:pPr>
            <w:r w:rsidRPr="005C0026">
              <w:rPr>
                <w:rFonts w:ascii="LatoLatin" w:hAnsi="LatoLatin" w:cs="Arial"/>
                <w:kern w:val="1"/>
                <w:sz w:val="21"/>
                <w:szCs w:val="21"/>
                <w:lang w:val="lv-LV" w:eastAsia="lv-LV"/>
              </w:rPr>
              <w:t>1</w:t>
            </w:r>
          </w:p>
        </w:tc>
        <w:tc>
          <w:tcPr>
            <w:tcW w:w="2183" w:type="dxa"/>
            <w:shd w:val="clear" w:color="auto" w:fill="FFFFFF"/>
            <w:vAlign w:val="center"/>
            <w:hideMark/>
          </w:tcPr>
          <w:p w14:paraId="17809312" w14:textId="2644146A" w:rsidR="00232EBF" w:rsidRPr="005C0026" w:rsidRDefault="008650B4" w:rsidP="008650B4">
            <w:pPr>
              <w:suppressAutoHyphens/>
              <w:jc w:val="both"/>
              <w:rPr>
                <w:rFonts w:ascii="LatoLatin" w:hAnsi="LatoLatin" w:cs="Arial"/>
                <w:kern w:val="1"/>
                <w:sz w:val="21"/>
                <w:szCs w:val="21"/>
                <w:lang w:val="lv-LV" w:eastAsia="lv-LV"/>
              </w:rPr>
            </w:pPr>
            <w:r w:rsidRPr="005C0026">
              <w:rPr>
                <w:rFonts w:ascii="LatoLatin" w:hAnsi="LatoLatin"/>
                <w:sz w:val="21"/>
                <w:szCs w:val="21"/>
                <w:lang w:val="lv-LV"/>
              </w:rPr>
              <w:t xml:space="preserve">Žokļu tipa būvgružu drupināšanas iekārta /____/ </w:t>
            </w:r>
            <w:r w:rsidRPr="005C0026">
              <w:rPr>
                <w:rFonts w:ascii="LatoLatin" w:hAnsi="LatoLatin"/>
                <w:sz w:val="21"/>
                <w:szCs w:val="21"/>
                <w:u w:val="single"/>
                <w:lang w:val="lv-LV"/>
              </w:rPr>
              <w:t>pretendents ieraksta modeli un nosaukumu</w:t>
            </w:r>
          </w:p>
        </w:tc>
        <w:tc>
          <w:tcPr>
            <w:tcW w:w="1257" w:type="dxa"/>
            <w:shd w:val="clear" w:color="auto" w:fill="FFFFFF"/>
          </w:tcPr>
          <w:p w14:paraId="3A96DDF3" w14:textId="77777777" w:rsidR="00232EBF" w:rsidRPr="005C0026" w:rsidRDefault="00232EBF">
            <w:pPr>
              <w:suppressAutoHyphens/>
              <w:jc w:val="center"/>
              <w:rPr>
                <w:rFonts w:ascii="LatoLatin" w:hAnsi="LatoLatin" w:cs="Arial"/>
                <w:kern w:val="1"/>
                <w:sz w:val="21"/>
                <w:szCs w:val="21"/>
                <w:lang w:val="lv-LV" w:eastAsia="lv-LV"/>
              </w:rPr>
            </w:pPr>
            <w:r w:rsidRPr="005C0026">
              <w:rPr>
                <w:rFonts w:ascii="LatoLatin" w:hAnsi="LatoLatin" w:cs="Arial"/>
                <w:kern w:val="1"/>
                <w:sz w:val="21"/>
                <w:szCs w:val="21"/>
                <w:lang w:val="lv-LV" w:eastAsia="lv-LV"/>
              </w:rPr>
              <w:t>1</w:t>
            </w:r>
          </w:p>
        </w:tc>
        <w:tc>
          <w:tcPr>
            <w:tcW w:w="3260" w:type="dxa"/>
            <w:shd w:val="clear" w:color="auto" w:fill="FFFFFF"/>
            <w:noWrap/>
            <w:vAlign w:val="bottom"/>
            <w:hideMark/>
          </w:tcPr>
          <w:p w14:paraId="48CD86E6" w14:textId="77777777" w:rsidR="00232EBF" w:rsidRPr="005C0026" w:rsidRDefault="00232EBF">
            <w:pPr>
              <w:suppressAutoHyphens/>
              <w:jc w:val="center"/>
              <w:rPr>
                <w:rFonts w:ascii="LatoLatin" w:hAnsi="LatoLatin" w:cs="Arial"/>
                <w:kern w:val="1"/>
                <w:sz w:val="21"/>
                <w:szCs w:val="21"/>
                <w:lang w:val="lv-LV" w:eastAsia="lv-LV"/>
              </w:rPr>
            </w:pPr>
            <w:r w:rsidRPr="005C0026">
              <w:rPr>
                <w:rFonts w:ascii="LatoLatin" w:hAnsi="LatoLatin" w:cs="Arial"/>
                <w:kern w:val="1"/>
                <w:sz w:val="21"/>
                <w:szCs w:val="21"/>
                <w:lang w:val="lv-LV" w:eastAsia="lv-LV"/>
              </w:rPr>
              <w:t> </w:t>
            </w:r>
          </w:p>
        </w:tc>
        <w:tc>
          <w:tcPr>
            <w:tcW w:w="1701" w:type="dxa"/>
            <w:shd w:val="clear" w:color="auto" w:fill="FFFFFF"/>
            <w:noWrap/>
            <w:vAlign w:val="bottom"/>
            <w:hideMark/>
          </w:tcPr>
          <w:p w14:paraId="0FBCF44F" w14:textId="77777777" w:rsidR="00232EBF" w:rsidRPr="005C0026" w:rsidRDefault="00232EBF">
            <w:pPr>
              <w:suppressAutoHyphens/>
              <w:jc w:val="center"/>
              <w:rPr>
                <w:rFonts w:ascii="LatoLatin" w:hAnsi="LatoLatin" w:cs="Arial"/>
                <w:kern w:val="1"/>
                <w:sz w:val="21"/>
                <w:szCs w:val="21"/>
                <w:lang w:val="lv-LV" w:eastAsia="lv-LV"/>
              </w:rPr>
            </w:pPr>
            <w:r w:rsidRPr="005C0026">
              <w:rPr>
                <w:rFonts w:ascii="LatoLatin" w:hAnsi="LatoLatin" w:cs="Arial"/>
                <w:kern w:val="1"/>
                <w:sz w:val="21"/>
                <w:szCs w:val="21"/>
                <w:lang w:val="lv-LV" w:eastAsia="lv-LV"/>
              </w:rPr>
              <w:t> </w:t>
            </w:r>
          </w:p>
        </w:tc>
      </w:tr>
      <w:tr w:rsidR="008650B4" w:rsidRPr="005C0026" w14:paraId="1A94E099" w14:textId="77777777" w:rsidTr="00EB3092">
        <w:trPr>
          <w:trHeight w:val="313"/>
        </w:trPr>
        <w:tc>
          <w:tcPr>
            <w:tcW w:w="828" w:type="dxa"/>
            <w:shd w:val="clear" w:color="auto" w:fill="auto"/>
            <w:noWrap/>
            <w:vAlign w:val="bottom"/>
          </w:tcPr>
          <w:p w14:paraId="19F11807" w14:textId="5C790600" w:rsidR="008650B4" w:rsidRPr="005C0026" w:rsidRDefault="008650B4">
            <w:pPr>
              <w:suppressAutoHyphens/>
              <w:jc w:val="center"/>
              <w:rPr>
                <w:rFonts w:ascii="LatoLatin" w:hAnsi="LatoLatin" w:cs="Arial"/>
                <w:kern w:val="1"/>
                <w:sz w:val="21"/>
                <w:szCs w:val="21"/>
                <w:lang w:val="lv-LV" w:eastAsia="lv-LV"/>
              </w:rPr>
            </w:pPr>
            <w:r w:rsidRPr="005C0026">
              <w:rPr>
                <w:rFonts w:ascii="LatoLatin" w:hAnsi="LatoLatin" w:cs="Arial"/>
                <w:kern w:val="1"/>
                <w:sz w:val="21"/>
                <w:szCs w:val="21"/>
                <w:lang w:val="lv-LV" w:eastAsia="lv-LV"/>
              </w:rPr>
              <w:t>2</w:t>
            </w:r>
          </w:p>
        </w:tc>
        <w:tc>
          <w:tcPr>
            <w:tcW w:w="2183" w:type="dxa"/>
            <w:shd w:val="clear" w:color="auto" w:fill="FFFFFF"/>
            <w:vAlign w:val="center"/>
          </w:tcPr>
          <w:p w14:paraId="51338222" w14:textId="50536EA0" w:rsidR="008650B4" w:rsidRPr="005C0026" w:rsidRDefault="00DD55BF" w:rsidP="008650B4">
            <w:pPr>
              <w:suppressAutoHyphens/>
              <w:jc w:val="both"/>
              <w:rPr>
                <w:rFonts w:ascii="LatoLatin" w:hAnsi="LatoLatin"/>
                <w:sz w:val="21"/>
                <w:szCs w:val="21"/>
                <w:lang w:val="lv-LV"/>
              </w:rPr>
            </w:pPr>
            <w:r w:rsidRPr="005C0026">
              <w:rPr>
                <w:rFonts w:ascii="LatoLatin" w:hAnsi="LatoLatin"/>
                <w:sz w:val="21"/>
                <w:szCs w:val="21"/>
                <w:lang w:val="lv-LV"/>
              </w:rPr>
              <w:t>B</w:t>
            </w:r>
            <w:r w:rsidR="008650B4" w:rsidRPr="005C0026">
              <w:rPr>
                <w:rFonts w:ascii="LatoLatin" w:hAnsi="LatoLatin"/>
                <w:sz w:val="21"/>
                <w:szCs w:val="21"/>
                <w:lang w:val="lv-LV"/>
              </w:rPr>
              <w:t xml:space="preserve">ūvgružu sijāšanas iekārtas iegāde /____/ </w:t>
            </w:r>
            <w:r w:rsidR="008650B4" w:rsidRPr="005C0026">
              <w:rPr>
                <w:rFonts w:ascii="LatoLatin" w:hAnsi="LatoLatin"/>
                <w:sz w:val="21"/>
                <w:szCs w:val="21"/>
                <w:u w:val="single"/>
                <w:lang w:val="lv-LV"/>
              </w:rPr>
              <w:t>pretendents ieraksta modeli un nosaukumu</w:t>
            </w:r>
          </w:p>
        </w:tc>
        <w:tc>
          <w:tcPr>
            <w:tcW w:w="1257" w:type="dxa"/>
            <w:shd w:val="clear" w:color="auto" w:fill="FFFFFF"/>
          </w:tcPr>
          <w:p w14:paraId="40143808" w14:textId="0FBB7990" w:rsidR="008650B4" w:rsidRPr="005C0026" w:rsidRDefault="008650B4">
            <w:pPr>
              <w:suppressAutoHyphens/>
              <w:jc w:val="center"/>
              <w:rPr>
                <w:rFonts w:ascii="LatoLatin" w:hAnsi="LatoLatin" w:cs="Arial"/>
                <w:kern w:val="1"/>
                <w:sz w:val="21"/>
                <w:szCs w:val="21"/>
                <w:lang w:val="lv-LV" w:eastAsia="lv-LV"/>
              </w:rPr>
            </w:pPr>
            <w:r w:rsidRPr="005C0026">
              <w:rPr>
                <w:rFonts w:ascii="LatoLatin" w:hAnsi="LatoLatin" w:cs="Arial"/>
                <w:kern w:val="1"/>
                <w:sz w:val="21"/>
                <w:szCs w:val="21"/>
                <w:lang w:val="lv-LV" w:eastAsia="lv-LV"/>
              </w:rPr>
              <w:t>1</w:t>
            </w:r>
          </w:p>
        </w:tc>
        <w:tc>
          <w:tcPr>
            <w:tcW w:w="3260" w:type="dxa"/>
            <w:shd w:val="clear" w:color="auto" w:fill="FFFFFF"/>
            <w:noWrap/>
            <w:vAlign w:val="bottom"/>
          </w:tcPr>
          <w:p w14:paraId="62B6510A" w14:textId="77777777" w:rsidR="008650B4" w:rsidRPr="005C0026" w:rsidRDefault="008650B4">
            <w:pPr>
              <w:suppressAutoHyphens/>
              <w:jc w:val="center"/>
              <w:rPr>
                <w:rFonts w:ascii="LatoLatin" w:hAnsi="LatoLatin" w:cs="Arial"/>
                <w:kern w:val="1"/>
                <w:sz w:val="21"/>
                <w:szCs w:val="21"/>
                <w:lang w:val="lv-LV" w:eastAsia="lv-LV"/>
              </w:rPr>
            </w:pPr>
          </w:p>
        </w:tc>
        <w:tc>
          <w:tcPr>
            <w:tcW w:w="1701" w:type="dxa"/>
            <w:shd w:val="clear" w:color="auto" w:fill="FFFFFF"/>
            <w:noWrap/>
            <w:vAlign w:val="bottom"/>
          </w:tcPr>
          <w:p w14:paraId="074FC713" w14:textId="77777777" w:rsidR="008650B4" w:rsidRPr="005C0026" w:rsidRDefault="008650B4">
            <w:pPr>
              <w:suppressAutoHyphens/>
              <w:jc w:val="center"/>
              <w:rPr>
                <w:rFonts w:ascii="LatoLatin" w:hAnsi="LatoLatin" w:cs="Arial"/>
                <w:kern w:val="1"/>
                <w:sz w:val="21"/>
                <w:szCs w:val="21"/>
                <w:lang w:val="lv-LV" w:eastAsia="lv-LV"/>
              </w:rPr>
            </w:pPr>
          </w:p>
        </w:tc>
      </w:tr>
      <w:tr w:rsidR="004125E5" w:rsidRPr="00B00AA1" w14:paraId="775A3DB1" w14:textId="77777777">
        <w:trPr>
          <w:trHeight w:val="313"/>
        </w:trPr>
        <w:tc>
          <w:tcPr>
            <w:tcW w:w="828" w:type="dxa"/>
            <w:shd w:val="clear" w:color="auto" w:fill="auto"/>
            <w:noWrap/>
            <w:vAlign w:val="bottom"/>
            <w:hideMark/>
          </w:tcPr>
          <w:p w14:paraId="39CD96A9" w14:textId="49F6C16F" w:rsidR="00E25F97" w:rsidRPr="005C0026" w:rsidRDefault="008650B4">
            <w:pPr>
              <w:suppressAutoHyphens/>
              <w:jc w:val="center"/>
              <w:rPr>
                <w:rFonts w:ascii="LatoLatin" w:hAnsi="LatoLatin" w:cs="Arial"/>
                <w:kern w:val="1"/>
                <w:sz w:val="21"/>
                <w:szCs w:val="21"/>
                <w:lang w:val="lv-LV" w:eastAsia="lv-LV"/>
              </w:rPr>
            </w:pPr>
            <w:r w:rsidRPr="005C0026">
              <w:rPr>
                <w:rFonts w:ascii="LatoLatin" w:hAnsi="LatoLatin" w:cs="Arial"/>
                <w:kern w:val="1"/>
                <w:sz w:val="21"/>
                <w:szCs w:val="21"/>
                <w:lang w:val="lv-LV" w:eastAsia="lv-LV"/>
              </w:rPr>
              <w:t>3</w:t>
            </w:r>
          </w:p>
        </w:tc>
        <w:tc>
          <w:tcPr>
            <w:tcW w:w="6700" w:type="dxa"/>
            <w:gridSpan w:val="3"/>
            <w:shd w:val="clear" w:color="auto" w:fill="auto"/>
            <w:vAlign w:val="center"/>
          </w:tcPr>
          <w:p w14:paraId="14DB0E8A" w14:textId="31AF64D1" w:rsidR="00E25F97" w:rsidRPr="005C0026" w:rsidRDefault="00E25F97">
            <w:pPr>
              <w:suppressAutoHyphens/>
              <w:rPr>
                <w:rFonts w:ascii="LatoLatin" w:hAnsi="LatoLatin" w:cs="Arial"/>
                <w:kern w:val="1"/>
                <w:sz w:val="21"/>
                <w:szCs w:val="21"/>
                <w:lang w:val="lv-LV" w:eastAsia="lv-LV"/>
              </w:rPr>
            </w:pPr>
            <w:r w:rsidRPr="005C0026">
              <w:rPr>
                <w:rFonts w:ascii="LatoLatin" w:hAnsi="LatoLatin" w:cs="Calibri Light"/>
                <w:lang w:val="lv-LV"/>
              </w:rPr>
              <w:t>Kopējās tehnisko apkopju izmaksas garantijas laikā</w:t>
            </w:r>
            <w:r w:rsidRPr="005C0026">
              <w:rPr>
                <w:rStyle w:val="FootnoteReference"/>
                <w:rFonts w:ascii="LatoLatin" w:hAnsi="LatoLatin" w:cs="Calibri Light"/>
                <w:lang w:val="lv-LV"/>
              </w:rPr>
              <w:footnoteReference w:id="15"/>
            </w:r>
          </w:p>
        </w:tc>
        <w:tc>
          <w:tcPr>
            <w:tcW w:w="1701" w:type="dxa"/>
            <w:shd w:val="clear" w:color="auto" w:fill="FFFFFF"/>
            <w:noWrap/>
            <w:vAlign w:val="bottom"/>
          </w:tcPr>
          <w:p w14:paraId="32C980AD" w14:textId="77777777" w:rsidR="00E25F97" w:rsidRPr="005C0026" w:rsidRDefault="00E25F97">
            <w:pPr>
              <w:suppressAutoHyphens/>
              <w:jc w:val="center"/>
              <w:rPr>
                <w:rFonts w:ascii="LatoLatin" w:hAnsi="LatoLatin" w:cs="Arial"/>
                <w:kern w:val="1"/>
                <w:sz w:val="21"/>
                <w:szCs w:val="21"/>
                <w:lang w:val="lv-LV" w:eastAsia="lv-LV"/>
              </w:rPr>
            </w:pPr>
          </w:p>
        </w:tc>
      </w:tr>
      <w:tr w:rsidR="004125E5" w:rsidRPr="005C0026" w14:paraId="297A4473" w14:textId="77777777" w:rsidTr="00EB3092">
        <w:trPr>
          <w:trHeight w:val="313"/>
        </w:trPr>
        <w:tc>
          <w:tcPr>
            <w:tcW w:w="7528" w:type="dxa"/>
            <w:gridSpan w:val="4"/>
          </w:tcPr>
          <w:p w14:paraId="5BFDAF21" w14:textId="77777777" w:rsidR="00232EBF" w:rsidRPr="005C0026" w:rsidRDefault="00232EBF">
            <w:pPr>
              <w:suppressAutoHyphens/>
              <w:jc w:val="right"/>
              <w:rPr>
                <w:rFonts w:ascii="LatoLatin" w:hAnsi="LatoLatin" w:cs="Arial"/>
                <w:kern w:val="1"/>
                <w:sz w:val="21"/>
                <w:szCs w:val="21"/>
                <w:lang w:val="lv-LV" w:eastAsia="lv-LV"/>
              </w:rPr>
            </w:pPr>
            <w:r w:rsidRPr="005C0026">
              <w:rPr>
                <w:rFonts w:ascii="LatoLatin" w:hAnsi="LatoLatin" w:cs="Arial"/>
                <w:b/>
                <w:bCs/>
                <w:kern w:val="1"/>
                <w:sz w:val="21"/>
                <w:szCs w:val="21"/>
                <w:lang w:val="lv-LV" w:eastAsia="lv-LV"/>
              </w:rPr>
              <w:t>Kopā EUR bez PVN:</w:t>
            </w:r>
          </w:p>
        </w:tc>
        <w:tc>
          <w:tcPr>
            <w:tcW w:w="1701" w:type="dxa"/>
            <w:shd w:val="clear" w:color="auto" w:fill="FFFFFF"/>
            <w:noWrap/>
            <w:vAlign w:val="bottom"/>
            <w:hideMark/>
          </w:tcPr>
          <w:p w14:paraId="2E345A55" w14:textId="77777777" w:rsidR="00232EBF" w:rsidRPr="005C0026" w:rsidRDefault="00232EBF">
            <w:pPr>
              <w:suppressAutoHyphens/>
              <w:jc w:val="center"/>
              <w:rPr>
                <w:rFonts w:ascii="LatoLatin" w:hAnsi="LatoLatin" w:cs="Arial"/>
                <w:kern w:val="1"/>
                <w:sz w:val="21"/>
                <w:szCs w:val="21"/>
                <w:lang w:val="lv-LV" w:eastAsia="lv-LV"/>
              </w:rPr>
            </w:pPr>
            <w:r w:rsidRPr="005C0026">
              <w:rPr>
                <w:rFonts w:ascii="LatoLatin" w:hAnsi="LatoLatin" w:cs="Arial"/>
                <w:kern w:val="1"/>
                <w:sz w:val="21"/>
                <w:szCs w:val="21"/>
                <w:lang w:val="lv-LV" w:eastAsia="lv-LV"/>
              </w:rPr>
              <w:t> </w:t>
            </w:r>
          </w:p>
        </w:tc>
      </w:tr>
      <w:tr w:rsidR="004125E5" w:rsidRPr="005C0026" w14:paraId="020A8BA4" w14:textId="77777777" w:rsidTr="00EB3092">
        <w:trPr>
          <w:trHeight w:val="313"/>
        </w:trPr>
        <w:tc>
          <w:tcPr>
            <w:tcW w:w="7528" w:type="dxa"/>
            <w:gridSpan w:val="4"/>
          </w:tcPr>
          <w:p w14:paraId="52A0B3E3" w14:textId="77777777" w:rsidR="00232EBF" w:rsidRPr="005C0026" w:rsidRDefault="00232EBF">
            <w:pPr>
              <w:suppressAutoHyphens/>
              <w:jc w:val="right"/>
              <w:rPr>
                <w:rFonts w:ascii="LatoLatin" w:hAnsi="LatoLatin" w:cs="Arial"/>
                <w:b/>
                <w:bCs/>
                <w:kern w:val="1"/>
                <w:sz w:val="21"/>
                <w:szCs w:val="21"/>
                <w:lang w:val="lv-LV" w:eastAsia="lv-LV"/>
              </w:rPr>
            </w:pPr>
            <w:r w:rsidRPr="005C0026">
              <w:rPr>
                <w:rFonts w:ascii="LatoLatin" w:hAnsi="LatoLatin" w:cs="Arial"/>
                <w:b/>
                <w:bCs/>
                <w:kern w:val="1"/>
                <w:sz w:val="21"/>
                <w:szCs w:val="21"/>
                <w:lang w:val="lv-LV" w:eastAsia="lv-LV"/>
              </w:rPr>
              <w:t>PVN __ %</w:t>
            </w:r>
          </w:p>
        </w:tc>
        <w:tc>
          <w:tcPr>
            <w:tcW w:w="1701" w:type="dxa"/>
            <w:shd w:val="clear" w:color="auto" w:fill="FFFFFF"/>
            <w:noWrap/>
            <w:vAlign w:val="bottom"/>
          </w:tcPr>
          <w:p w14:paraId="7A21E992" w14:textId="77777777" w:rsidR="00232EBF" w:rsidRPr="005C0026" w:rsidRDefault="00232EBF">
            <w:pPr>
              <w:suppressAutoHyphens/>
              <w:jc w:val="center"/>
              <w:rPr>
                <w:rFonts w:ascii="LatoLatin" w:hAnsi="LatoLatin" w:cs="Arial"/>
                <w:kern w:val="1"/>
                <w:sz w:val="21"/>
                <w:szCs w:val="21"/>
                <w:lang w:val="lv-LV" w:eastAsia="lv-LV"/>
              </w:rPr>
            </w:pPr>
          </w:p>
        </w:tc>
      </w:tr>
      <w:tr w:rsidR="004125E5" w:rsidRPr="005C0026" w14:paraId="02195A4F" w14:textId="77777777" w:rsidTr="00EB3092">
        <w:trPr>
          <w:trHeight w:val="313"/>
        </w:trPr>
        <w:tc>
          <w:tcPr>
            <w:tcW w:w="7528" w:type="dxa"/>
            <w:gridSpan w:val="4"/>
          </w:tcPr>
          <w:p w14:paraId="699BC0F5" w14:textId="77777777" w:rsidR="00232EBF" w:rsidRPr="005C0026" w:rsidRDefault="00232EBF">
            <w:pPr>
              <w:suppressAutoHyphens/>
              <w:jc w:val="right"/>
              <w:rPr>
                <w:rFonts w:ascii="LatoLatin" w:hAnsi="LatoLatin" w:cs="Arial"/>
                <w:b/>
                <w:bCs/>
                <w:kern w:val="1"/>
                <w:sz w:val="21"/>
                <w:szCs w:val="21"/>
                <w:lang w:val="lv-LV" w:eastAsia="lv-LV"/>
              </w:rPr>
            </w:pPr>
            <w:r w:rsidRPr="005C0026">
              <w:rPr>
                <w:rFonts w:ascii="LatoLatin" w:hAnsi="LatoLatin" w:cs="Arial"/>
                <w:b/>
                <w:bCs/>
                <w:kern w:val="1"/>
                <w:sz w:val="21"/>
                <w:szCs w:val="21"/>
                <w:lang w:val="lv-LV" w:eastAsia="lv-LV"/>
              </w:rPr>
              <w:t>Kopā EUR ar PVN</w:t>
            </w:r>
          </w:p>
        </w:tc>
        <w:tc>
          <w:tcPr>
            <w:tcW w:w="1701" w:type="dxa"/>
            <w:shd w:val="clear" w:color="auto" w:fill="FFFFFF"/>
            <w:noWrap/>
            <w:vAlign w:val="bottom"/>
          </w:tcPr>
          <w:p w14:paraId="1746618F" w14:textId="77777777" w:rsidR="00232EBF" w:rsidRPr="005C0026" w:rsidRDefault="00232EBF">
            <w:pPr>
              <w:suppressAutoHyphens/>
              <w:jc w:val="center"/>
              <w:rPr>
                <w:rFonts w:ascii="LatoLatin" w:hAnsi="LatoLatin" w:cs="Arial"/>
                <w:kern w:val="1"/>
                <w:sz w:val="21"/>
                <w:szCs w:val="21"/>
                <w:lang w:val="lv-LV" w:eastAsia="lv-LV"/>
              </w:rPr>
            </w:pPr>
          </w:p>
        </w:tc>
      </w:tr>
    </w:tbl>
    <w:p w14:paraId="2F586D8A" w14:textId="77777777" w:rsidR="00FE11F5" w:rsidRPr="005C0026" w:rsidRDefault="00FE11F5" w:rsidP="00FE11F5">
      <w:pPr>
        <w:suppressAutoHyphens/>
        <w:jc w:val="both"/>
        <w:rPr>
          <w:rFonts w:ascii="LatoLatin" w:eastAsia="Garamond,Bold" w:hAnsi="LatoLatin"/>
          <w:i/>
          <w:iCs/>
          <w:kern w:val="1"/>
          <w:sz w:val="21"/>
          <w:szCs w:val="21"/>
          <w:lang w:val="lv-LV" w:eastAsia="lv-LV"/>
        </w:rPr>
      </w:pPr>
    </w:p>
    <w:p w14:paraId="6E6F0C4A" w14:textId="7930BD94" w:rsidR="00FE11F5" w:rsidRPr="005C0026" w:rsidRDefault="00FE11F5" w:rsidP="00FE11F5">
      <w:pPr>
        <w:suppressAutoHyphens/>
        <w:jc w:val="both"/>
        <w:rPr>
          <w:rFonts w:ascii="LatoLatin" w:eastAsia="Garamond,Bold" w:hAnsi="LatoLatin" w:cs="Arial"/>
          <w:i/>
          <w:iCs/>
          <w:kern w:val="1"/>
          <w:sz w:val="21"/>
          <w:szCs w:val="21"/>
          <w:lang w:val="lv-LV" w:eastAsia="lv-LV"/>
        </w:rPr>
      </w:pPr>
      <w:r w:rsidRPr="005C0026">
        <w:rPr>
          <w:rFonts w:ascii="LatoLatin" w:eastAsia="Garamond,Bold" w:hAnsi="LatoLatin" w:cs="Arial"/>
          <w:i/>
          <w:kern w:val="1"/>
          <w:sz w:val="21"/>
          <w:szCs w:val="21"/>
          <w:lang w:val="lv-LV" w:eastAsia="lv-LV"/>
        </w:rPr>
        <w:t xml:space="preserve">*Finanšu piedāvājumā ietver visas izmaksas, </w:t>
      </w:r>
      <w:r w:rsidRPr="005C0026">
        <w:rPr>
          <w:rFonts w:ascii="LatoLatin" w:hAnsi="LatoLatin" w:cs="Arial"/>
          <w:i/>
          <w:kern w:val="1"/>
          <w:sz w:val="21"/>
          <w:szCs w:val="21"/>
          <w:lang w:val="lv-LV" w:eastAsia="zh-CN"/>
        </w:rPr>
        <w:t xml:space="preserve">t.sk. preces un komponentu cenu, nodokļus un nodevas (izņemot PVN), piegādi, minēto aktivitāšu realizācijai nepieciešamos palīgmateriālus un iekārtas (ja tādas rodas), kā arī izmaksas, kas ir saistītas ar ražošanu, komplektēšanu, speciālā transporta (aprīkojuma) izmantošanu transportējot, derīguma/garantijas termiņa saistību izpildi, </w:t>
      </w:r>
      <w:r w:rsidRPr="005C0026">
        <w:rPr>
          <w:rFonts w:ascii="LatoLatin" w:hAnsi="LatoLatin" w:cs="Arial"/>
          <w:i/>
          <w:iCs/>
          <w:kern w:val="1"/>
          <w:sz w:val="21"/>
          <w:szCs w:val="21"/>
          <w:lang w:val="lv-LV" w:eastAsia="zh-CN"/>
        </w:rPr>
        <w:t>reģistrāciju Valsts tehniskās uzraudzības aģentūrā (VTUA).</w:t>
      </w:r>
    </w:p>
    <w:p w14:paraId="353765D3" w14:textId="77777777" w:rsidR="00FE11F5" w:rsidRPr="005C0026" w:rsidRDefault="00FE11F5" w:rsidP="00FE11F5">
      <w:pPr>
        <w:ind w:right="-30"/>
        <w:rPr>
          <w:rFonts w:ascii="LatoLatin" w:hAnsi="LatoLatin" w:cs="Calibri Light"/>
          <w:b/>
          <w:bCs/>
          <w:sz w:val="21"/>
          <w:szCs w:val="21"/>
          <w:lang w:val="lv-LV" w:eastAsia="lv-LV"/>
        </w:rPr>
      </w:pPr>
    </w:p>
    <w:p w14:paraId="294A1BB5" w14:textId="77777777" w:rsidR="00FE11F5" w:rsidRPr="005C0026" w:rsidRDefault="00FE11F5" w:rsidP="00FE11F5">
      <w:pPr>
        <w:ind w:firstLine="720"/>
        <w:jc w:val="both"/>
        <w:rPr>
          <w:rFonts w:ascii="LatoLatin" w:hAnsi="LatoLatin" w:cs="Calibri Light"/>
          <w:sz w:val="21"/>
          <w:szCs w:val="21"/>
          <w:lang w:val="lv-LV" w:eastAsia="lv-LV"/>
        </w:rPr>
      </w:pPr>
    </w:p>
    <w:p w14:paraId="1B15B03E" w14:textId="77777777" w:rsidR="00FE11F5" w:rsidRPr="005C0026" w:rsidRDefault="00FE11F5" w:rsidP="00FE11F5">
      <w:pPr>
        <w:spacing w:after="120"/>
        <w:ind w:left="357" w:firstLine="6"/>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Apliecinām, ka:</w:t>
      </w:r>
    </w:p>
    <w:p w14:paraId="2A170AEC" w14:textId="77777777" w:rsidR="00FE11F5" w:rsidRPr="005C0026" w:rsidRDefault="00FE11F5" w:rsidP="00FE11F5">
      <w:pPr>
        <w:tabs>
          <w:tab w:val="left" w:leader="dot" w:pos="5670"/>
        </w:tabs>
        <w:ind w:firstLine="851"/>
        <w:jc w:val="both"/>
        <w:rPr>
          <w:rFonts w:ascii="LatoLatin" w:hAnsi="LatoLatin" w:cs="Calibri Light"/>
          <w:sz w:val="21"/>
          <w:szCs w:val="21"/>
          <w:lang w:val="lv-LV" w:eastAsia="lv-LV"/>
        </w:rPr>
      </w:pPr>
    </w:p>
    <w:p w14:paraId="510AD5C0" w14:textId="77777777" w:rsidR="00FE11F5" w:rsidRPr="005C0026" w:rsidRDefault="00FE11F5" w:rsidP="00EB3092">
      <w:pPr>
        <w:widowControl w:val="0"/>
        <w:numPr>
          <w:ilvl w:val="0"/>
          <w:numId w:val="37"/>
        </w:numPr>
        <w:tabs>
          <w:tab w:val="left" w:pos="852"/>
          <w:tab w:val="left" w:pos="4566"/>
        </w:tabs>
        <w:suppressAutoHyphens/>
        <w:ind w:left="426" w:firstLine="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Visas piedāvājumā sniegtās ziņas ir patiesas;</w:t>
      </w:r>
    </w:p>
    <w:p w14:paraId="27B714AC" w14:textId="77777777" w:rsidR="00FE11F5" w:rsidRPr="005C0026" w:rsidRDefault="00FE11F5" w:rsidP="00EB3092">
      <w:pPr>
        <w:widowControl w:val="0"/>
        <w:numPr>
          <w:ilvl w:val="0"/>
          <w:numId w:val="37"/>
        </w:numPr>
        <w:tabs>
          <w:tab w:val="left" w:pos="852"/>
          <w:tab w:val="left" w:pos="3801"/>
        </w:tabs>
        <w:suppressAutoHyphens/>
        <w:spacing w:after="120"/>
        <w:ind w:left="425" w:firstLine="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mēs piekrītam visām prasībām, kas iepirkuma dokumentos ir izvirzītas pretendentam.</w:t>
      </w:r>
    </w:p>
    <w:p w14:paraId="35A0CFDE" w14:textId="77777777" w:rsidR="00FE11F5" w:rsidRPr="005C0026" w:rsidRDefault="00FE11F5" w:rsidP="00FE11F5">
      <w:pPr>
        <w:jc w:val="both"/>
        <w:rPr>
          <w:rFonts w:ascii="LatoLatin" w:hAnsi="LatoLatin" w:cs="Calibri Light"/>
          <w:sz w:val="21"/>
          <w:szCs w:val="21"/>
          <w:lang w:val="lv-LV" w:eastAsia="lv-LV"/>
        </w:rPr>
      </w:pPr>
    </w:p>
    <w:p w14:paraId="75535921" w14:textId="77777777" w:rsidR="00FE11F5" w:rsidRPr="005C0026" w:rsidRDefault="00FE11F5" w:rsidP="00FE11F5">
      <w:pPr>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Pretendenta pārstāvja vārds, uzvārds, amats, paraksts, paraksta atšifrējums.</w:t>
      </w:r>
    </w:p>
    <w:p w14:paraId="24BA01DE" w14:textId="384BAF87" w:rsidR="00FE11F5" w:rsidRPr="005C0026" w:rsidRDefault="00FE11F5" w:rsidP="00232EBF">
      <w:pPr>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Piedāvājuma parakstīšanas datums.</w:t>
      </w:r>
      <w:bookmarkEnd w:id="23"/>
    </w:p>
    <w:bookmarkEnd w:id="24"/>
    <w:p w14:paraId="5210CA09" w14:textId="77777777" w:rsidR="00B863F5" w:rsidRPr="005C0026" w:rsidRDefault="00B863F5">
      <w:pPr>
        <w:rPr>
          <w:rFonts w:ascii="LatoLatin" w:eastAsia="Calibri" w:hAnsi="LatoLatin"/>
          <w:b/>
          <w:bCs/>
          <w:kern w:val="1"/>
          <w:sz w:val="21"/>
          <w:szCs w:val="21"/>
          <w:u w:color="000000"/>
          <w:bdr w:val="nil"/>
          <w:lang w:val="lv-LV" w:eastAsia="lv-LV"/>
        </w:rPr>
      </w:pPr>
      <w:r w:rsidRPr="005C0026">
        <w:rPr>
          <w:rFonts w:ascii="LatoLatin" w:eastAsia="Calibri" w:hAnsi="LatoLatin"/>
          <w:b/>
          <w:bCs/>
          <w:kern w:val="1"/>
          <w:sz w:val="21"/>
          <w:szCs w:val="21"/>
          <w:u w:color="000000"/>
          <w:bdr w:val="nil"/>
          <w:lang w:val="lv-LV" w:eastAsia="lv-LV"/>
        </w:rPr>
        <w:br w:type="page"/>
      </w:r>
    </w:p>
    <w:p w14:paraId="0EE66FBA" w14:textId="68BDBD37" w:rsidR="00FE11F5" w:rsidRPr="005C0026" w:rsidRDefault="00FE11F5" w:rsidP="00FE11F5">
      <w:pPr>
        <w:jc w:val="right"/>
        <w:rPr>
          <w:rFonts w:ascii="LatoLatin" w:eastAsia="Times" w:hAnsi="LatoLatin"/>
          <w:b/>
          <w:bCs/>
          <w:kern w:val="1"/>
          <w:sz w:val="21"/>
          <w:szCs w:val="21"/>
          <w:u w:color="000000"/>
          <w:bdr w:val="nil"/>
          <w:lang w:val="lv-LV" w:eastAsia="lv-LV"/>
        </w:rPr>
      </w:pPr>
      <w:r w:rsidRPr="005C0026">
        <w:rPr>
          <w:rFonts w:ascii="LatoLatin" w:eastAsia="Calibri" w:hAnsi="LatoLatin"/>
          <w:b/>
          <w:bCs/>
          <w:kern w:val="1"/>
          <w:sz w:val="21"/>
          <w:szCs w:val="21"/>
          <w:u w:color="000000"/>
          <w:bdr w:val="nil"/>
          <w:lang w:val="lv-LV" w:eastAsia="lv-LV"/>
        </w:rPr>
        <w:lastRenderedPageBreak/>
        <w:t xml:space="preserve">5.pielikums </w:t>
      </w:r>
    </w:p>
    <w:p w14:paraId="3958F063" w14:textId="77777777" w:rsidR="00FE11F5" w:rsidRPr="005C0026" w:rsidRDefault="00FE11F5" w:rsidP="00FE11F5">
      <w:pPr>
        <w:pBdr>
          <w:top w:val="nil"/>
          <w:left w:val="nil"/>
          <w:bottom w:val="nil"/>
          <w:right w:val="nil"/>
          <w:between w:val="nil"/>
          <w:bar w:val="nil"/>
        </w:pBdr>
        <w:spacing w:before="60" w:after="60"/>
        <w:jc w:val="right"/>
        <w:rPr>
          <w:rFonts w:ascii="LatoLatin" w:eastAsia="Times" w:hAnsi="LatoLatin"/>
          <w:sz w:val="21"/>
          <w:szCs w:val="21"/>
          <w:u w:color="000000"/>
          <w:bdr w:val="nil"/>
          <w:lang w:val="lv-LV" w:eastAsia="lv-LV"/>
        </w:rPr>
      </w:pPr>
      <w:bookmarkStart w:id="26" w:name="_Hlk168313801"/>
      <w:r w:rsidRPr="005C0026">
        <w:rPr>
          <w:rFonts w:ascii="LatoLatin" w:eastAsia="Arial Unicode MS" w:hAnsi="LatoLatin"/>
          <w:sz w:val="21"/>
          <w:szCs w:val="21"/>
          <w:u w:color="000000"/>
          <w:bdr w:val="nil"/>
          <w:lang w:val="lv-LV" w:eastAsia="lv-LV"/>
        </w:rPr>
        <w:t>Atklāta konkursa, identifikācijas</w:t>
      </w:r>
    </w:p>
    <w:p w14:paraId="240ADA30" w14:textId="49649D93" w:rsidR="00FE11F5" w:rsidRPr="005C0026" w:rsidRDefault="00FE11F5" w:rsidP="00FE11F5">
      <w:pPr>
        <w:pBdr>
          <w:top w:val="nil"/>
          <w:left w:val="nil"/>
          <w:bottom w:val="nil"/>
          <w:right w:val="nil"/>
          <w:between w:val="nil"/>
          <w:bar w:val="nil"/>
        </w:pBdr>
        <w:spacing w:before="60" w:after="60"/>
        <w:jc w:val="right"/>
        <w:rPr>
          <w:rFonts w:ascii="LatoLatin" w:eastAsia="Time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Nr. </w:t>
      </w:r>
      <w:r w:rsidR="0005673D" w:rsidRPr="005C0026">
        <w:rPr>
          <w:rFonts w:ascii="LatoLatin" w:hAnsi="LatoLatin"/>
          <w:sz w:val="21"/>
          <w:szCs w:val="21"/>
          <w:lang w:val="lv-LV"/>
        </w:rPr>
        <w:t>GEKO 2024/0</w:t>
      </w:r>
      <w:r w:rsidR="00377AC4">
        <w:rPr>
          <w:rFonts w:ascii="LatoLatin" w:hAnsi="LatoLatin"/>
          <w:sz w:val="21"/>
          <w:szCs w:val="21"/>
          <w:lang w:val="lv-LV"/>
        </w:rPr>
        <w:t>6</w:t>
      </w:r>
      <w:r w:rsidR="0005673D" w:rsidRPr="005C0026">
        <w:rPr>
          <w:rFonts w:ascii="LatoLatin" w:hAnsi="LatoLatin"/>
          <w:sz w:val="21"/>
          <w:szCs w:val="21"/>
          <w:lang w:val="lv-LV"/>
        </w:rPr>
        <w:t>/0</w:t>
      </w:r>
      <w:r w:rsidR="00377AC4">
        <w:rPr>
          <w:rFonts w:ascii="LatoLatin" w:hAnsi="LatoLatin"/>
          <w:sz w:val="21"/>
          <w:szCs w:val="21"/>
          <w:lang w:val="lv-LV"/>
        </w:rPr>
        <w:t>2</w:t>
      </w:r>
      <w:r w:rsidRPr="005C0026">
        <w:rPr>
          <w:rFonts w:ascii="LatoLatin" w:eastAsia="Arial Unicode MS" w:hAnsi="LatoLatin"/>
          <w:sz w:val="21"/>
          <w:szCs w:val="21"/>
          <w:u w:color="000000"/>
          <w:bdr w:val="nil"/>
          <w:lang w:val="lv-LV" w:eastAsia="lv-LV"/>
        </w:rPr>
        <w:t>, nolikumam</w:t>
      </w:r>
    </w:p>
    <w:bookmarkEnd w:id="26"/>
    <w:p w14:paraId="4F611D35" w14:textId="77777777" w:rsidR="00FE11F5" w:rsidRPr="005C0026" w:rsidRDefault="00FE11F5" w:rsidP="00FE11F5">
      <w:pPr>
        <w:jc w:val="center"/>
        <w:rPr>
          <w:rFonts w:ascii="LatoLatin" w:hAnsi="LatoLatin"/>
          <w:sz w:val="21"/>
          <w:szCs w:val="21"/>
          <w:lang w:val="lv-LV"/>
        </w:rPr>
      </w:pPr>
    </w:p>
    <w:p w14:paraId="5BAA55D1" w14:textId="77777777" w:rsidR="00FE11F5" w:rsidRPr="005C0026" w:rsidRDefault="00FE11F5" w:rsidP="00FE11F5">
      <w:pPr>
        <w:jc w:val="center"/>
        <w:rPr>
          <w:rFonts w:ascii="LatoLatin" w:hAnsi="LatoLatin"/>
          <w:sz w:val="21"/>
          <w:szCs w:val="21"/>
          <w:lang w:val="lv-LV"/>
        </w:rPr>
      </w:pPr>
    </w:p>
    <w:p w14:paraId="30AB0B6B" w14:textId="77777777" w:rsidR="00FE11F5" w:rsidRPr="005C0026" w:rsidRDefault="00FE11F5" w:rsidP="00FE11F5">
      <w:pPr>
        <w:keepLines/>
        <w:widowControl w:val="0"/>
        <w:jc w:val="center"/>
        <w:rPr>
          <w:rFonts w:ascii="LatoLatin" w:hAnsi="LatoLatin"/>
          <w:b/>
          <w:bCs/>
          <w:sz w:val="21"/>
          <w:szCs w:val="21"/>
          <w:lang w:val="lv-LV"/>
        </w:rPr>
      </w:pPr>
      <w:r w:rsidRPr="005C0026">
        <w:rPr>
          <w:rFonts w:ascii="LatoLatin" w:hAnsi="LatoLatin"/>
          <w:b/>
          <w:bCs/>
          <w:sz w:val="21"/>
          <w:szCs w:val="21"/>
          <w:lang w:val="lv-LV"/>
        </w:rPr>
        <w:t>PRETENDENTA LĪDZVĒRTĪGA APJOMA UN PREČU PIEGĀDE</w:t>
      </w:r>
    </w:p>
    <w:p w14:paraId="71D8B16D" w14:textId="77777777" w:rsidR="00DD55BF" w:rsidRPr="005C0026" w:rsidRDefault="00DD55BF" w:rsidP="00DD55BF">
      <w:pPr>
        <w:suppressAutoHyphens/>
        <w:autoSpaceDE w:val="0"/>
        <w:autoSpaceDN w:val="0"/>
        <w:ind w:left="142"/>
        <w:jc w:val="center"/>
        <w:textAlignment w:val="baseline"/>
        <w:rPr>
          <w:rFonts w:ascii="LatoLatin" w:hAnsi="LatoLatin"/>
          <w:sz w:val="21"/>
          <w:szCs w:val="21"/>
          <w:lang w:val="lv-LV" w:eastAsia="lv-LV"/>
        </w:rPr>
      </w:pPr>
      <w:r w:rsidRPr="005C0026">
        <w:rPr>
          <w:rFonts w:ascii="LatoLatin" w:eastAsiaTheme="majorEastAsia" w:hAnsi="LatoLatin" w:cs="Calibri Light"/>
          <w:sz w:val="21"/>
          <w:szCs w:val="21"/>
          <w:lang w:val="lv-LV" w:eastAsia="lv-LV"/>
        </w:rPr>
        <w:t>atklātam konkursam “</w:t>
      </w:r>
      <w:r w:rsidRPr="005C0026">
        <w:rPr>
          <w:rFonts w:ascii="LatoLatin" w:hAnsi="LatoLatin"/>
          <w:sz w:val="21"/>
          <w:szCs w:val="21"/>
          <w:lang w:val="lv-LV"/>
        </w:rPr>
        <w:t>Žokļu tipa būvgružu drupināšanas un būvgružu sijāšanas iekārtas iegāde</w:t>
      </w:r>
      <w:r w:rsidRPr="005C0026">
        <w:rPr>
          <w:rFonts w:ascii="LatoLatin" w:eastAsiaTheme="majorEastAsia" w:hAnsi="LatoLatin" w:cs="Calibri Light"/>
          <w:sz w:val="21"/>
          <w:szCs w:val="21"/>
          <w:lang w:val="lv-LV" w:eastAsia="lv-LV"/>
        </w:rPr>
        <w:t>”</w:t>
      </w:r>
    </w:p>
    <w:p w14:paraId="211B941E" w14:textId="3EA30F0D" w:rsidR="00DD55BF" w:rsidRPr="005C0026" w:rsidRDefault="00DD55BF" w:rsidP="00DD55BF">
      <w:pPr>
        <w:suppressAutoHyphens/>
        <w:autoSpaceDE w:val="0"/>
        <w:autoSpaceDN w:val="0"/>
        <w:jc w:val="center"/>
        <w:textAlignment w:val="baseline"/>
        <w:rPr>
          <w:rFonts w:ascii="LatoLatin" w:eastAsiaTheme="majorEastAsia" w:hAnsi="LatoLatin" w:cs="Calibri Light"/>
          <w:sz w:val="21"/>
          <w:szCs w:val="21"/>
          <w:lang w:val="lv-LV" w:eastAsia="lv-LV"/>
        </w:rPr>
      </w:pPr>
      <w:r w:rsidRPr="005C0026">
        <w:rPr>
          <w:rFonts w:ascii="LatoLatin" w:eastAsiaTheme="majorEastAsia" w:hAnsi="LatoLatin" w:cs="Calibri Light"/>
          <w:sz w:val="21"/>
          <w:szCs w:val="21"/>
          <w:lang w:val="lv-LV" w:eastAsia="lv-LV"/>
        </w:rPr>
        <w:t xml:space="preserve">(iepirkuma identifikācijas Nr. </w:t>
      </w:r>
      <w:r w:rsidRPr="005C0026">
        <w:rPr>
          <w:rFonts w:ascii="LatoLatin" w:hAnsi="LatoLatin"/>
          <w:sz w:val="21"/>
          <w:szCs w:val="21"/>
          <w:lang w:val="lv-LV" w:eastAsia="lv-LV"/>
        </w:rPr>
        <w:t>GEKO 2025/0</w:t>
      </w:r>
      <w:r w:rsidR="00377AC4">
        <w:rPr>
          <w:rFonts w:ascii="LatoLatin" w:hAnsi="LatoLatin"/>
          <w:sz w:val="21"/>
          <w:szCs w:val="21"/>
          <w:lang w:val="lv-LV" w:eastAsia="lv-LV"/>
        </w:rPr>
        <w:t>6</w:t>
      </w:r>
      <w:r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eastAsiaTheme="majorEastAsia" w:hAnsi="LatoLatin" w:cs="Calibri Light"/>
          <w:sz w:val="21"/>
          <w:szCs w:val="21"/>
          <w:lang w:val="lv-LV" w:eastAsia="lv-LV"/>
        </w:rPr>
        <w:t>)</w:t>
      </w:r>
    </w:p>
    <w:p w14:paraId="65ABF7C7" w14:textId="77777777" w:rsidR="00FE11F5" w:rsidRPr="005C0026" w:rsidRDefault="00FE11F5" w:rsidP="00FE11F5">
      <w:pPr>
        <w:tabs>
          <w:tab w:val="right" w:leader="hyphen" w:pos="9072"/>
        </w:tabs>
        <w:ind w:right="-6"/>
        <w:jc w:val="center"/>
        <w:rPr>
          <w:rFonts w:ascii="LatoLatin" w:hAnsi="LatoLatin" w:cs="Calibri Light"/>
          <w:sz w:val="21"/>
          <w:szCs w:val="21"/>
          <w:lang w:val="lv-LV" w:eastAsia="lv-LV"/>
        </w:rPr>
      </w:pPr>
    </w:p>
    <w:p w14:paraId="114D7239" w14:textId="77777777" w:rsidR="00FE11F5" w:rsidRPr="005C0026" w:rsidRDefault="00FE11F5" w:rsidP="00FE11F5">
      <w:pPr>
        <w:spacing w:after="160"/>
        <w:ind w:left="720"/>
        <w:rPr>
          <w:rFonts w:ascii="LatoLatin" w:hAnsi="LatoLatin"/>
          <w:sz w:val="21"/>
          <w:szCs w:val="21"/>
          <w:lang w:val="lv-LV"/>
        </w:rPr>
      </w:pPr>
    </w:p>
    <w:tbl>
      <w:tblPr>
        <w:tblW w:w="8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
        <w:gridCol w:w="1277"/>
        <w:gridCol w:w="1702"/>
        <w:gridCol w:w="2064"/>
        <w:gridCol w:w="2064"/>
        <w:gridCol w:w="1375"/>
      </w:tblGrid>
      <w:tr w:rsidR="004125E5" w:rsidRPr="00B00AA1" w14:paraId="102D19D1" w14:textId="77777777" w:rsidTr="003F6E5D">
        <w:trPr>
          <w:trHeight w:val="1192"/>
        </w:trPr>
        <w:tc>
          <w:tcPr>
            <w:tcW w:w="469" w:type="dxa"/>
            <w:shd w:val="clear" w:color="auto" w:fill="auto"/>
            <w:vAlign w:val="center"/>
          </w:tcPr>
          <w:p w14:paraId="6323C1E2" w14:textId="77777777" w:rsidR="003F6E5D" w:rsidRPr="005C0026" w:rsidRDefault="003F6E5D" w:rsidP="00FE11F5">
            <w:pPr>
              <w:suppressAutoHyphens/>
              <w:ind w:left="-40" w:right="-107"/>
              <w:jc w:val="center"/>
              <w:rPr>
                <w:rFonts w:ascii="LatoLatin" w:eastAsia="Arial" w:hAnsi="LatoLatin" w:cs="Arial"/>
                <w:b/>
                <w:bCs/>
                <w:kern w:val="1"/>
                <w:sz w:val="21"/>
                <w:szCs w:val="21"/>
                <w:lang w:val="lv-LV" w:eastAsia="zh-CN"/>
              </w:rPr>
            </w:pPr>
            <w:r w:rsidRPr="005C0026">
              <w:rPr>
                <w:rFonts w:ascii="LatoLatin" w:eastAsia="Arial" w:hAnsi="LatoLatin" w:cs="Arial"/>
                <w:b/>
                <w:bCs/>
                <w:kern w:val="1"/>
                <w:sz w:val="21"/>
                <w:szCs w:val="21"/>
                <w:lang w:val="lv-LV" w:eastAsia="zh-CN"/>
              </w:rPr>
              <w:t>Nr. p.k.</w:t>
            </w:r>
          </w:p>
        </w:tc>
        <w:tc>
          <w:tcPr>
            <w:tcW w:w="1277" w:type="dxa"/>
            <w:shd w:val="clear" w:color="auto" w:fill="auto"/>
            <w:vAlign w:val="center"/>
          </w:tcPr>
          <w:p w14:paraId="6DD1D863" w14:textId="77777777" w:rsidR="003F6E5D" w:rsidRPr="005C0026" w:rsidRDefault="003F6E5D" w:rsidP="00FE11F5">
            <w:pPr>
              <w:suppressAutoHyphens/>
              <w:ind w:left="-40" w:right="-107"/>
              <w:jc w:val="center"/>
              <w:rPr>
                <w:rFonts w:ascii="LatoLatin" w:eastAsia="Arial" w:hAnsi="LatoLatin" w:cs="Arial"/>
                <w:b/>
                <w:bCs/>
                <w:kern w:val="1"/>
                <w:sz w:val="21"/>
                <w:szCs w:val="21"/>
                <w:lang w:val="lv-LV" w:eastAsia="zh-CN"/>
              </w:rPr>
            </w:pPr>
            <w:r w:rsidRPr="005C0026">
              <w:rPr>
                <w:rFonts w:ascii="LatoLatin" w:eastAsia="Arial" w:hAnsi="LatoLatin" w:cs="Arial"/>
                <w:b/>
                <w:bCs/>
                <w:kern w:val="1"/>
                <w:sz w:val="21"/>
                <w:szCs w:val="21"/>
                <w:lang w:val="lv-LV" w:eastAsia="zh-CN"/>
              </w:rPr>
              <w:t>Pasūtītājs (nosaukums, adrese, kontaktpersona)</w:t>
            </w:r>
          </w:p>
        </w:tc>
        <w:tc>
          <w:tcPr>
            <w:tcW w:w="1702" w:type="dxa"/>
            <w:shd w:val="clear" w:color="auto" w:fill="auto"/>
            <w:vAlign w:val="center"/>
          </w:tcPr>
          <w:p w14:paraId="26672D47" w14:textId="1EC369A9" w:rsidR="003F6E5D" w:rsidRPr="005C0026" w:rsidRDefault="003F6E5D" w:rsidP="00FE11F5">
            <w:pPr>
              <w:suppressAutoHyphens/>
              <w:ind w:left="-40" w:right="-107"/>
              <w:jc w:val="center"/>
              <w:rPr>
                <w:rFonts w:ascii="LatoLatin" w:eastAsia="Arial" w:hAnsi="LatoLatin" w:cs="Arial"/>
                <w:b/>
                <w:bCs/>
                <w:kern w:val="1"/>
                <w:sz w:val="21"/>
                <w:szCs w:val="21"/>
                <w:lang w:val="lv-LV" w:eastAsia="zh-CN"/>
              </w:rPr>
            </w:pPr>
            <w:r w:rsidRPr="005C0026">
              <w:rPr>
                <w:rFonts w:ascii="LatoLatin" w:eastAsia="Arial" w:hAnsi="LatoLatin" w:cs="Arial"/>
                <w:b/>
                <w:bCs/>
                <w:kern w:val="1"/>
                <w:sz w:val="21"/>
                <w:szCs w:val="21"/>
                <w:lang w:val="lv-LV" w:eastAsia="zh-CN"/>
              </w:rPr>
              <w:t xml:space="preserve">Piegādātās </w:t>
            </w:r>
            <w:r w:rsidR="00784875" w:rsidRPr="005C0026">
              <w:rPr>
                <w:rFonts w:ascii="LatoLatin" w:eastAsia="Arial" w:hAnsi="LatoLatin" w:cs="Arial"/>
                <w:b/>
                <w:bCs/>
                <w:kern w:val="1"/>
                <w:sz w:val="21"/>
                <w:szCs w:val="21"/>
                <w:lang w:val="lv-LV" w:eastAsia="zh-CN"/>
              </w:rPr>
              <w:t>iek</w:t>
            </w:r>
            <w:r w:rsidR="002A5A5E" w:rsidRPr="005C0026">
              <w:rPr>
                <w:rFonts w:ascii="LatoLatin" w:eastAsia="Arial" w:hAnsi="LatoLatin" w:cs="Arial"/>
                <w:b/>
                <w:bCs/>
                <w:kern w:val="1"/>
                <w:sz w:val="21"/>
                <w:szCs w:val="21"/>
                <w:lang w:val="lv-LV" w:eastAsia="zh-CN"/>
              </w:rPr>
              <w:t>ā</w:t>
            </w:r>
            <w:r w:rsidR="00784875" w:rsidRPr="005C0026">
              <w:rPr>
                <w:rFonts w:ascii="LatoLatin" w:eastAsia="Arial" w:hAnsi="LatoLatin" w:cs="Arial"/>
                <w:b/>
                <w:bCs/>
                <w:kern w:val="1"/>
                <w:sz w:val="21"/>
                <w:szCs w:val="21"/>
                <w:lang w:val="lv-LV" w:eastAsia="zh-CN"/>
              </w:rPr>
              <w:t xml:space="preserve">rtas </w:t>
            </w:r>
            <w:r w:rsidRPr="005C0026">
              <w:rPr>
                <w:rFonts w:ascii="LatoLatin" w:eastAsia="Arial" w:hAnsi="LatoLatin" w:cs="Arial"/>
                <w:b/>
                <w:bCs/>
                <w:kern w:val="1"/>
                <w:sz w:val="21"/>
                <w:szCs w:val="21"/>
                <w:lang w:val="lv-LV" w:eastAsia="zh-CN"/>
              </w:rPr>
              <w:t xml:space="preserve">marka un modelis </w:t>
            </w:r>
            <w:r w:rsidRPr="005C0026">
              <w:rPr>
                <w:rFonts w:ascii="LatoLatin" w:eastAsia="Arial" w:hAnsi="LatoLatin" w:cs="Arial"/>
                <w:b/>
                <w:bCs/>
                <w:kern w:val="1"/>
                <w:sz w:val="21"/>
                <w:szCs w:val="21"/>
                <w:lang w:val="lv-LV" w:eastAsia="zh-CN"/>
              </w:rPr>
              <w:br/>
            </w:r>
          </w:p>
        </w:tc>
        <w:tc>
          <w:tcPr>
            <w:tcW w:w="2064" w:type="dxa"/>
          </w:tcPr>
          <w:p w14:paraId="64483187" w14:textId="77777777" w:rsidR="003F6E5D" w:rsidRPr="005C0026" w:rsidRDefault="003F6E5D" w:rsidP="00FE11F5">
            <w:pPr>
              <w:suppressAutoHyphens/>
              <w:ind w:left="-40" w:right="-107"/>
              <w:jc w:val="center"/>
              <w:rPr>
                <w:rFonts w:ascii="LatoLatin" w:eastAsia="Arial" w:hAnsi="LatoLatin" w:cs="Arial"/>
                <w:b/>
                <w:bCs/>
                <w:kern w:val="1"/>
                <w:sz w:val="21"/>
                <w:szCs w:val="21"/>
                <w:lang w:val="lv-LV" w:eastAsia="zh-CN"/>
              </w:rPr>
            </w:pPr>
          </w:p>
          <w:p w14:paraId="7B6D3A13" w14:textId="77777777" w:rsidR="003F6E5D" w:rsidRPr="005C0026" w:rsidRDefault="003F6E5D" w:rsidP="00FE11F5">
            <w:pPr>
              <w:suppressAutoHyphens/>
              <w:ind w:left="-40" w:right="-107"/>
              <w:jc w:val="center"/>
              <w:rPr>
                <w:rFonts w:ascii="LatoLatin" w:eastAsia="Arial" w:hAnsi="LatoLatin" w:cs="Arial"/>
                <w:b/>
                <w:bCs/>
                <w:kern w:val="1"/>
                <w:sz w:val="21"/>
                <w:szCs w:val="21"/>
                <w:lang w:val="lv-LV" w:eastAsia="zh-CN"/>
              </w:rPr>
            </w:pPr>
          </w:p>
          <w:p w14:paraId="159818F2" w14:textId="09123BD2" w:rsidR="003F6E5D" w:rsidRPr="005C0026" w:rsidRDefault="003F6E5D" w:rsidP="00FE11F5">
            <w:pPr>
              <w:suppressAutoHyphens/>
              <w:ind w:left="-40" w:right="-107"/>
              <w:jc w:val="center"/>
              <w:rPr>
                <w:rFonts w:ascii="LatoLatin" w:eastAsia="Arial" w:hAnsi="LatoLatin" w:cs="Arial"/>
                <w:b/>
                <w:bCs/>
                <w:kern w:val="1"/>
                <w:sz w:val="21"/>
                <w:szCs w:val="21"/>
                <w:lang w:val="lv-LV" w:eastAsia="zh-CN"/>
              </w:rPr>
            </w:pPr>
            <w:r w:rsidRPr="005C0026">
              <w:rPr>
                <w:rFonts w:ascii="LatoLatin" w:eastAsia="Arial" w:hAnsi="LatoLatin" w:cs="Arial"/>
                <w:b/>
                <w:bCs/>
                <w:kern w:val="1"/>
                <w:sz w:val="21"/>
                <w:szCs w:val="21"/>
                <w:lang w:val="lv-LV" w:eastAsia="zh-CN"/>
              </w:rPr>
              <w:t>Piegādes summas vērtība EUR bez PVN</w:t>
            </w:r>
          </w:p>
        </w:tc>
        <w:tc>
          <w:tcPr>
            <w:tcW w:w="2064" w:type="dxa"/>
            <w:shd w:val="clear" w:color="auto" w:fill="auto"/>
            <w:vAlign w:val="center"/>
          </w:tcPr>
          <w:p w14:paraId="5F40B211" w14:textId="61560A5A" w:rsidR="003F6E5D" w:rsidRPr="005C0026" w:rsidRDefault="003F6E5D" w:rsidP="00FE11F5">
            <w:pPr>
              <w:suppressAutoHyphens/>
              <w:ind w:left="-40" w:right="-107"/>
              <w:jc w:val="center"/>
              <w:rPr>
                <w:rFonts w:ascii="LatoLatin" w:eastAsia="Arial" w:hAnsi="LatoLatin" w:cs="Arial"/>
                <w:b/>
                <w:bCs/>
                <w:kern w:val="1"/>
                <w:sz w:val="21"/>
                <w:szCs w:val="21"/>
                <w:lang w:val="lv-LV" w:eastAsia="zh-CN"/>
              </w:rPr>
            </w:pPr>
            <w:r w:rsidRPr="005C0026">
              <w:rPr>
                <w:rFonts w:ascii="LatoLatin" w:eastAsia="Arial" w:hAnsi="LatoLatin" w:cs="Arial"/>
                <w:b/>
                <w:bCs/>
                <w:kern w:val="1"/>
                <w:sz w:val="21"/>
                <w:szCs w:val="21"/>
                <w:lang w:val="lv-LV" w:eastAsia="zh-CN"/>
              </w:rPr>
              <w:t xml:space="preserve">Informācija par piegādātās </w:t>
            </w:r>
            <w:r w:rsidR="00383C16" w:rsidRPr="005C0026">
              <w:rPr>
                <w:rFonts w:ascii="LatoLatin" w:eastAsia="Arial" w:hAnsi="LatoLatin" w:cs="Arial"/>
                <w:b/>
                <w:bCs/>
                <w:kern w:val="1"/>
                <w:sz w:val="21"/>
                <w:szCs w:val="21"/>
                <w:lang w:val="lv-LV" w:eastAsia="zh-CN"/>
              </w:rPr>
              <w:t>iekārtas</w:t>
            </w:r>
            <w:r w:rsidR="00383C16" w:rsidRPr="005C0026">
              <w:rPr>
                <w:rFonts w:ascii="LatoLatin" w:hAnsi="LatoLatin" w:cs="Arial"/>
                <w:kern w:val="1"/>
                <w:sz w:val="21"/>
                <w:szCs w:val="21"/>
                <w:lang w:val="lv-LV" w:eastAsia="zh-CN"/>
              </w:rPr>
              <w:t xml:space="preserve"> </w:t>
            </w:r>
            <w:r w:rsidRPr="005C0026">
              <w:rPr>
                <w:rFonts w:ascii="LatoLatin" w:hAnsi="LatoLatin" w:cs="Arial"/>
                <w:kern w:val="1"/>
                <w:sz w:val="21"/>
                <w:szCs w:val="21"/>
                <w:lang w:val="lv-LV" w:eastAsia="zh-CN"/>
              </w:rPr>
              <w:br/>
              <w:t xml:space="preserve">atbilstību  iepirkuma attiecīgā daļā izvirzītajām tehniskās specifikācijas  prasībām </w:t>
            </w:r>
            <w:r w:rsidRPr="005C0026">
              <w:rPr>
                <w:rFonts w:ascii="LatoLatin" w:hAnsi="LatoLatin"/>
                <w:kern w:val="1"/>
                <w:sz w:val="21"/>
                <w:szCs w:val="21"/>
                <w:lang w:val="lv-LV" w:eastAsia="zh-CN"/>
              </w:rPr>
              <w:br/>
            </w:r>
            <w:r w:rsidRPr="005C0026">
              <w:rPr>
                <w:rFonts w:ascii="LatoLatin" w:hAnsi="LatoLatin" w:cs="Arial"/>
                <w:b/>
                <w:bCs/>
                <w:i/>
                <w:iCs/>
                <w:kern w:val="1"/>
                <w:sz w:val="21"/>
                <w:szCs w:val="21"/>
                <w:lang w:val="lv-LV" w:eastAsia="zh-CN"/>
              </w:rPr>
              <w:t>(Pretendents norāda: atbilst/pārsniedz prasības (labāki tehniskie parametri))</w:t>
            </w:r>
            <w:r w:rsidRPr="005C0026">
              <w:rPr>
                <w:rFonts w:ascii="LatoLatin" w:hAnsi="LatoLatin" w:cs="Arial"/>
                <w:kern w:val="1"/>
                <w:sz w:val="21"/>
                <w:szCs w:val="21"/>
                <w:lang w:val="lv-LV" w:eastAsia="zh-CN"/>
              </w:rPr>
              <w:t xml:space="preserve"> </w:t>
            </w:r>
          </w:p>
        </w:tc>
        <w:tc>
          <w:tcPr>
            <w:tcW w:w="1375" w:type="dxa"/>
            <w:shd w:val="clear" w:color="auto" w:fill="auto"/>
            <w:vAlign w:val="center"/>
          </w:tcPr>
          <w:p w14:paraId="4FFC15A2" w14:textId="77777777" w:rsidR="003F6E5D" w:rsidRPr="005C0026" w:rsidRDefault="003F6E5D" w:rsidP="00FE11F5">
            <w:pPr>
              <w:suppressAutoHyphens/>
              <w:ind w:left="-40" w:right="-107"/>
              <w:jc w:val="center"/>
              <w:rPr>
                <w:rFonts w:ascii="LatoLatin" w:eastAsia="Arial" w:hAnsi="LatoLatin" w:cs="Arial"/>
                <w:b/>
                <w:bCs/>
                <w:kern w:val="1"/>
                <w:sz w:val="21"/>
                <w:szCs w:val="21"/>
                <w:lang w:val="lv-LV" w:eastAsia="zh-CN"/>
              </w:rPr>
            </w:pPr>
            <w:r w:rsidRPr="005C0026">
              <w:rPr>
                <w:rFonts w:ascii="LatoLatin" w:eastAsia="Arial" w:hAnsi="LatoLatin" w:cs="Arial"/>
                <w:b/>
                <w:bCs/>
                <w:kern w:val="1"/>
                <w:sz w:val="21"/>
                <w:szCs w:val="21"/>
                <w:lang w:val="lv-LV" w:eastAsia="zh-CN"/>
              </w:rPr>
              <w:t>Piegādes veikšanas laiks (gads un mēnesis)</w:t>
            </w:r>
          </w:p>
          <w:p w14:paraId="14D6D16E" w14:textId="77777777" w:rsidR="003F6E5D" w:rsidRPr="005C0026" w:rsidRDefault="003F6E5D" w:rsidP="00FE11F5">
            <w:pPr>
              <w:suppressAutoHyphens/>
              <w:ind w:left="-40" w:right="-107"/>
              <w:jc w:val="center"/>
              <w:rPr>
                <w:rFonts w:ascii="LatoLatin" w:eastAsia="Arial" w:hAnsi="LatoLatin" w:cs="Arial"/>
                <w:kern w:val="1"/>
                <w:sz w:val="21"/>
                <w:szCs w:val="21"/>
                <w:lang w:val="lv-LV" w:eastAsia="zh-CN"/>
              </w:rPr>
            </w:pPr>
          </w:p>
        </w:tc>
      </w:tr>
      <w:tr w:rsidR="004125E5" w:rsidRPr="00B00AA1" w14:paraId="19AF89C8" w14:textId="77777777" w:rsidTr="003F6E5D">
        <w:trPr>
          <w:trHeight w:val="118"/>
        </w:trPr>
        <w:tc>
          <w:tcPr>
            <w:tcW w:w="469" w:type="dxa"/>
            <w:vAlign w:val="center"/>
          </w:tcPr>
          <w:p w14:paraId="2D442AE3" w14:textId="77777777" w:rsidR="003F6E5D" w:rsidRPr="005C0026" w:rsidRDefault="003F6E5D" w:rsidP="00FE11F5">
            <w:pPr>
              <w:suppressAutoHyphens/>
              <w:ind w:firstLine="540"/>
              <w:jc w:val="right"/>
              <w:rPr>
                <w:rFonts w:ascii="LatoLatin" w:eastAsia="Arial" w:hAnsi="LatoLatin" w:cs="Arial"/>
                <w:caps/>
                <w:kern w:val="1"/>
                <w:sz w:val="21"/>
                <w:szCs w:val="21"/>
                <w:lang w:val="lv-LV" w:eastAsia="zh-CN"/>
              </w:rPr>
            </w:pPr>
            <w:r w:rsidRPr="005C0026">
              <w:rPr>
                <w:rFonts w:ascii="LatoLatin" w:eastAsia="Arial" w:hAnsi="LatoLatin" w:cs="Arial"/>
                <w:caps/>
                <w:kern w:val="1"/>
                <w:sz w:val="21"/>
                <w:szCs w:val="21"/>
                <w:lang w:val="lv-LV" w:eastAsia="zh-CN"/>
              </w:rPr>
              <w:t xml:space="preserve"> </w:t>
            </w:r>
          </w:p>
        </w:tc>
        <w:tc>
          <w:tcPr>
            <w:tcW w:w="1277" w:type="dxa"/>
          </w:tcPr>
          <w:p w14:paraId="2B2E16A4" w14:textId="77777777"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c>
          <w:tcPr>
            <w:tcW w:w="1702" w:type="dxa"/>
          </w:tcPr>
          <w:p w14:paraId="222752B1" w14:textId="77777777"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c>
          <w:tcPr>
            <w:tcW w:w="2064" w:type="dxa"/>
          </w:tcPr>
          <w:p w14:paraId="65FA6946" w14:textId="77777777" w:rsidR="003F6E5D" w:rsidRPr="005C0026" w:rsidRDefault="003F6E5D" w:rsidP="00FE11F5">
            <w:pPr>
              <w:suppressAutoHyphens/>
              <w:jc w:val="right"/>
              <w:rPr>
                <w:rFonts w:ascii="LatoLatin" w:eastAsia="Arial" w:hAnsi="LatoLatin" w:cs="Arial"/>
                <w:kern w:val="1"/>
                <w:sz w:val="21"/>
                <w:szCs w:val="21"/>
                <w:lang w:val="lv-LV" w:eastAsia="zh-CN"/>
              </w:rPr>
            </w:pPr>
          </w:p>
        </w:tc>
        <w:tc>
          <w:tcPr>
            <w:tcW w:w="2064" w:type="dxa"/>
          </w:tcPr>
          <w:p w14:paraId="599C2438" w14:textId="0701AA99"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c>
          <w:tcPr>
            <w:tcW w:w="1375" w:type="dxa"/>
          </w:tcPr>
          <w:p w14:paraId="562662F7" w14:textId="77777777"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r>
      <w:tr w:rsidR="004125E5" w:rsidRPr="00B00AA1" w14:paraId="0AAE7AC8" w14:textId="77777777" w:rsidTr="003F6E5D">
        <w:trPr>
          <w:trHeight w:val="118"/>
        </w:trPr>
        <w:tc>
          <w:tcPr>
            <w:tcW w:w="469" w:type="dxa"/>
            <w:vAlign w:val="center"/>
          </w:tcPr>
          <w:p w14:paraId="7E456E48" w14:textId="77777777" w:rsidR="003F6E5D" w:rsidRPr="005C0026" w:rsidRDefault="003F6E5D" w:rsidP="00FE11F5">
            <w:pPr>
              <w:suppressAutoHyphens/>
              <w:ind w:firstLine="540"/>
              <w:jc w:val="right"/>
              <w:rPr>
                <w:rFonts w:ascii="LatoLatin" w:eastAsia="Arial" w:hAnsi="LatoLatin" w:cs="Arial"/>
                <w:caps/>
                <w:kern w:val="1"/>
                <w:sz w:val="21"/>
                <w:szCs w:val="21"/>
                <w:lang w:val="lv-LV" w:eastAsia="zh-CN"/>
              </w:rPr>
            </w:pPr>
            <w:r w:rsidRPr="005C0026">
              <w:rPr>
                <w:rFonts w:ascii="LatoLatin" w:eastAsia="Arial" w:hAnsi="LatoLatin" w:cs="Arial"/>
                <w:caps/>
                <w:kern w:val="1"/>
                <w:sz w:val="21"/>
                <w:szCs w:val="21"/>
                <w:lang w:val="lv-LV" w:eastAsia="zh-CN"/>
              </w:rPr>
              <w:t xml:space="preserve"> </w:t>
            </w:r>
          </w:p>
        </w:tc>
        <w:tc>
          <w:tcPr>
            <w:tcW w:w="1277" w:type="dxa"/>
          </w:tcPr>
          <w:p w14:paraId="48A4BBF0" w14:textId="77777777"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c>
          <w:tcPr>
            <w:tcW w:w="1702" w:type="dxa"/>
          </w:tcPr>
          <w:p w14:paraId="72CAC2B9" w14:textId="77777777"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c>
          <w:tcPr>
            <w:tcW w:w="2064" w:type="dxa"/>
          </w:tcPr>
          <w:p w14:paraId="3693BB94" w14:textId="77777777" w:rsidR="003F6E5D" w:rsidRPr="005C0026" w:rsidRDefault="003F6E5D" w:rsidP="00FE11F5">
            <w:pPr>
              <w:suppressAutoHyphens/>
              <w:jc w:val="right"/>
              <w:rPr>
                <w:rFonts w:ascii="LatoLatin" w:eastAsia="Arial" w:hAnsi="LatoLatin" w:cs="Arial"/>
                <w:kern w:val="1"/>
                <w:sz w:val="21"/>
                <w:szCs w:val="21"/>
                <w:lang w:val="lv-LV" w:eastAsia="zh-CN"/>
              </w:rPr>
            </w:pPr>
          </w:p>
        </w:tc>
        <w:tc>
          <w:tcPr>
            <w:tcW w:w="2064" w:type="dxa"/>
          </w:tcPr>
          <w:p w14:paraId="679D198F" w14:textId="52A59D63"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c>
          <w:tcPr>
            <w:tcW w:w="1375" w:type="dxa"/>
          </w:tcPr>
          <w:p w14:paraId="10EA6196" w14:textId="77777777"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r>
      <w:tr w:rsidR="004125E5" w:rsidRPr="00B00AA1" w14:paraId="12B75B0F" w14:textId="77777777" w:rsidTr="003F6E5D">
        <w:trPr>
          <w:trHeight w:val="118"/>
        </w:trPr>
        <w:tc>
          <w:tcPr>
            <w:tcW w:w="469" w:type="dxa"/>
            <w:vAlign w:val="center"/>
          </w:tcPr>
          <w:p w14:paraId="62A9027A" w14:textId="77777777" w:rsidR="003F6E5D" w:rsidRPr="005C0026" w:rsidRDefault="003F6E5D" w:rsidP="00FE11F5">
            <w:pPr>
              <w:suppressAutoHyphens/>
              <w:ind w:firstLine="540"/>
              <w:jc w:val="right"/>
              <w:rPr>
                <w:rFonts w:ascii="LatoLatin" w:eastAsia="Arial" w:hAnsi="LatoLatin" w:cs="Arial"/>
                <w:caps/>
                <w:kern w:val="1"/>
                <w:sz w:val="21"/>
                <w:szCs w:val="21"/>
                <w:lang w:val="lv-LV" w:eastAsia="zh-CN"/>
              </w:rPr>
            </w:pPr>
            <w:r w:rsidRPr="005C0026">
              <w:rPr>
                <w:rFonts w:ascii="LatoLatin" w:eastAsia="Arial" w:hAnsi="LatoLatin" w:cs="Arial"/>
                <w:caps/>
                <w:kern w:val="1"/>
                <w:sz w:val="21"/>
                <w:szCs w:val="21"/>
                <w:lang w:val="lv-LV" w:eastAsia="zh-CN"/>
              </w:rPr>
              <w:t xml:space="preserve"> </w:t>
            </w:r>
          </w:p>
        </w:tc>
        <w:tc>
          <w:tcPr>
            <w:tcW w:w="1277" w:type="dxa"/>
          </w:tcPr>
          <w:p w14:paraId="08D0E887" w14:textId="77777777"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c>
          <w:tcPr>
            <w:tcW w:w="1702" w:type="dxa"/>
          </w:tcPr>
          <w:p w14:paraId="51752D3A" w14:textId="77777777"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c>
          <w:tcPr>
            <w:tcW w:w="2064" w:type="dxa"/>
          </w:tcPr>
          <w:p w14:paraId="17200A93" w14:textId="77777777" w:rsidR="003F6E5D" w:rsidRPr="005C0026" w:rsidRDefault="003F6E5D" w:rsidP="00FE11F5">
            <w:pPr>
              <w:suppressAutoHyphens/>
              <w:jc w:val="right"/>
              <w:rPr>
                <w:rFonts w:ascii="LatoLatin" w:eastAsia="Arial" w:hAnsi="LatoLatin" w:cs="Arial"/>
                <w:kern w:val="1"/>
                <w:sz w:val="21"/>
                <w:szCs w:val="21"/>
                <w:lang w:val="lv-LV" w:eastAsia="zh-CN"/>
              </w:rPr>
            </w:pPr>
          </w:p>
        </w:tc>
        <w:tc>
          <w:tcPr>
            <w:tcW w:w="2064" w:type="dxa"/>
          </w:tcPr>
          <w:p w14:paraId="1754EE07" w14:textId="5C8FE3B9"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c>
          <w:tcPr>
            <w:tcW w:w="1375" w:type="dxa"/>
          </w:tcPr>
          <w:p w14:paraId="303C41DC" w14:textId="77777777" w:rsidR="003F6E5D" w:rsidRPr="005C0026" w:rsidRDefault="003F6E5D" w:rsidP="00FE11F5">
            <w:pPr>
              <w:suppressAutoHyphens/>
              <w:jc w:val="right"/>
              <w:rPr>
                <w:rFonts w:ascii="LatoLatin" w:eastAsia="Arial" w:hAnsi="LatoLatin" w:cs="Arial"/>
                <w:kern w:val="1"/>
                <w:sz w:val="21"/>
                <w:szCs w:val="21"/>
                <w:lang w:val="lv-LV" w:eastAsia="zh-CN"/>
              </w:rPr>
            </w:pPr>
            <w:r w:rsidRPr="005C0026">
              <w:rPr>
                <w:rFonts w:ascii="LatoLatin" w:eastAsia="Arial" w:hAnsi="LatoLatin" w:cs="Arial"/>
                <w:kern w:val="1"/>
                <w:sz w:val="21"/>
                <w:szCs w:val="21"/>
                <w:lang w:val="lv-LV" w:eastAsia="zh-CN"/>
              </w:rPr>
              <w:t xml:space="preserve"> </w:t>
            </w:r>
          </w:p>
        </w:tc>
      </w:tr>
    </w:tbl>
    <w:p w14:paraId="1F2D0287" w14:textId="77777777" w:rsidR="00FE11F5" w:rsidRPr="005C0026" w:rsidRDefault="00FE11F5" w:rsidP="00FE11F5">
      <w:pPr>
        <w:spacing w:after="160"/>
        <w:ind w:left="720"/>
        <w:rPr>
          <w:rFonts w:ascii="LatoLatin" w:hAnsi="LatoLatin"/>
          <w:bCs/>
          <w:sz w:val="21"/>
          <w:szCs w:val="21"/>
          <w:lang w:val="lv-LV"/>
        </w:rPr>
      </w:pPr>
    </w:p>
    <w:p w14:paraId="1CC6B1BD" w14:textId="36290D3C" w:rsidR="00FE11F5" w:rsidRPr="005C0026" w:rsidRDefault="00FE11F5" w:rsidP="00FE11F5">
      <w:pPr>
        <w:spacing w:after="160"/>
        <w:ind w:firstLine="720"/>
        <w:jc w:val="both"/>
        <w:rPr>
          <w:rFonts w:ascii="LatoLatin" w:hAnsi="LatoLatin"/>
          <w:bCs/>
          <w:sz w:val="21"/>
          <w:szCs w:val="21"/>
          <w:lang w:val="lv-LV"/>
        </w:rPr>
      </w:pPr>
      <w:r w:rsidRPr="005C0026">
        <w:rPr>
          <w:rFonts w:ascii="LatoLatin" w:hAnsi="LatoLatin"/>
          <w:bCs/>
          <w:i/>
          <w:sz w:val="21"/>
          <w:szCs w:val="21"/>
          <w:lang w:val="lv-LV"/>
        </w:rPr>
        <w:t>*Pretendents, lai apliecinātu savu atbilstību iepirkuma nolikuma pieredzes apraksta noteiktajām prasībām, par vismaz 1(vienu) no 5.pielikumā minētajiem pieredzes objektiem, iesniedz dokumentus, piemēram, rakstveida pozitīvu atsauksmi no pieredzes sarakstā norādīto objektu pasūtītājiem par veiktajiem darbiem, līgumu izrakstu apliecinātas kopijas (vai tiem pielīdzināmus dokumentus).</w:t>
      </w:r>
    </w:p>
    <w:p w14:paraId="0D9D5816" w14:textId="77777777" w:rsidR="00FE11F5" w:rsidRPr="005C0026" w:rsidRDefault="00FE11F5" w:rsidP="00FE11F5">
      <w:pPr>
        <w:spacing w:after="160"/>
        <w:ind w:left="720"/>
        <w:rPr>
          <w:rFonts w:ascii="LatoLatin" w:hAnsi="LatoLatin"/>
          <w:sz w:val="21"/>
          <w:szCs w:val="21"/>
          <w:lang w:val="lv-LV"/>
        </w:rPr>
      </w:pPr>
    </w:p>
    <w:p w14:paraId="6848EED9" w14:textId="77777777" w:rsidR="00FE11F5" w:rsidRPr="005C0026" w:rsidRDefault="00FE11F5" w:rsidP="00FE11F5">
      <w:pPr>
        <w:spacing w:after="160"/>
        <w:ind w:left="720"/>
        <w:rPr>
          <w:rFonts w:ascii="LatoLatin" w:hAnsi="LatoLatin"/>
          <w:sz w:val="21"/>
          <w:szCs w:val="21"/>
          <w:lang w:val="lv-LV"/>
        </w:rPr>
      </w:pPr>
    </w:p>
    <w:p w14:paraId="50FFF723" w14:textId="77777777" w:rsidR="00FE11F5" w:rsidRPr="005C0026" w:rsidRDefault="00FE11F5" w:rsidP="00FE11F5">
      <w:pPr>
        <w:spacing w:after="160"/>
        <w:ind w:left="720"/>
        <w:rPr>
          <w:rFonts w:ascii="LatoLatin" w:hAnsi="LatoLatin"/>
          <w:sz w:val="21"/>
          <w:szCs w:val="21"/>
          <w:lang w:val="lv-LV"/>
        </w:rPr>
      </w:pPr>
      <w:r w:rsidRPr="005C0026">
        <w:rPr>
          <w:rFonts w:ascii="LatoLatin" w:hAnsi="LatoLatin"/>
          <w:sz w:val="21"/>
          <w:szCs w:val="21"/>
          <w:lang w:val="lv-LV"/>
        </w:rPr>
        <w:t>Paraksta pretendenta vadītājs vai vadītāja pilnvarota persona:</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7"/>
        <w:gridCol w:w="5639"/>
      </w:tblGrid>
      <w:tr w:rsidR="004125E5" w:rsidRPr="005C0026" w14:paraId="1036E03C" w14:textId="77777777">
        <w:trPr>
          <w:trHeight w:val="246"/>
        </w:trPr>
        <w:tc>
          <w:tcPr>
            <w:tcW w:w="3287" w:type="dxa"/>
            <w:tcBorders>
              <w:top w:val="single" w:sz="4" w:space="0" w:color="auto"/>
              <w:left w:val="single" w:sz="4" w:space="0" w:color="auto"/>
              <w:bottom w:val="single" w:sz="4" w:space="0" w:color="auto"/>
              <w:right w:val="single" w:sz="4" w:space="0" w:color="auto"/>
            </w:tcBorders>
          </w:tcPr>
          <w:p w14:paraId="06B8E0AC" w14:textId="77777777" w:rsidR="00FE11F5" w:rsidRPr="005C0026" w:rsidRDefault="00FE11F5" w:rsidP="00FE11F5">
            <w:pPr>
              <w:spacing w:after="160"/>
              <w:ind w:left="720"/>
              <w:rPr>
                <w:rFonts w:ascii="LatoLatin" w:hAnsi="LatoLatin"/>
                <w:sz w:val="21"/>
                <w:szCs w:val="21"/>
                <w:lang w:val="lv-LV"/>
              </w:rPr>
            </w:pPr>
            <w:r w:rsidRPr="005C0026">
              <w:rPr>
                <w:rFonts w:ascii="LatoLatin" w:hAnsi="LatoLatin"/>
                <w:sz w:val="21"/>
                <w:szCs w:val="21"/>
                <w:lang w:val="lv-LV"/>
              </w:rPr>
              <w:t>Vārds, uzvārds, amats</w:t>
            </w:r>
          </w:p>
        </w:tc>
        <w:tc>
          <w:tcPr>
            <w:tcW w:w="5639" w:type="dxa"/>
            <w:tcBorders>
              <w:top w:val="single" w:sz="4" w:space="0" w:color="auto"/>
              <w:left w:val="single" w:sz="4" w:space="0" w:color="auto"/>
              <w:bottom w:val="single" w:sz="4" w:space="0" w:color="auto"/>
              <w:right w:val="single" w:sz="4" w:space="0" w:color="auto"/>
            </w:tcBorders>
          </w:tcPr>
          <w:p w14:paraId="7D8FC99F" w14:textId="77777777" w:rsidR="00FE11F5" w:rsidRPr="005C0026" w:rsidRDefault="00FE11F5" w:rsidP="00FE11F5">
            <w:pPr>
              <w:spacing w:after="160"/>
              <w:ind w:left="720"/>
              <w:rPr>
                <w:rFonts w:ascii="LatoLatin" w:hAnsi="LatoLatin"/>
                <w:sz w:val="21"/>
                <w:szCs w:val="21"/>
                <w:lang w:val="lv-LV"/>
              </w:rPr>
            </w:pPr>
            <w:r w:rsidRPr="005C0026">
              <w:rPr>
                <w:rFonts w:ascii="LatoLatin" w:hAnsi="LatoLatin"/>
                <w:sz w:val="21"/>
                <w:szCs w:val="21"/>
                <w:lang w:val="lv-LV"/>
              </w:rPr>
              <w:t xml:space="preserve"> </w:t>
            </w:r>
          </w:p>
        </w:tc>
      </w:tr>
      <w:tr w:rsidR="004125E5" w:rsidRPr="005C0026" w14:paraId="283FD418" w14:textId="77777777">
        <w:tc>
          <w:tcPr>
            <w:tcW w:w="3287" w:type="dxa"/>
            <w:tcBorders>
              <w:top w:val="single" w:sz="4" w:space="0" w:color="auto"/>
              <w:left w:val="single" w:sz="4" w:space="0" w:color="auto"/>
              <w:bottom w:val="single" w:sz="4" w:space="0" w:color="auto"/>
              <w:right w:val="single" w:sz="4" w:space="0" w:color="auto"/>
            </w:tcBorders>
          </w:tcPr>
          <w:p w14:paraId="244520DC" w14:textId="77777777" w:rsidR="00FE11F5" w:rsidRPr="005C0026" w:rsidRDefault="00FE11F5" w:rsidP="00FE11F5">
            <w:pPr>
              <w:spacing w:after="160"/>
              <w:ind w:left="720"/>
              <w:rPr>
                <w:rFonts w:ascii="LatoLatin" w:hAnsi="LatoLatin"/>
                <w:sz w:val="21"/>
                <w:szCs w:val="21"/>
                <w:lang w:val="lv-LV"/>
              </w:rPr>
            </w:pPr>
            <w:r w:rsidRPr="005C0026">
              <w:rPr>
                <w:rFonts w:ascii="LatoLatin" w:hAnsi="LatoLatin"/>
                <w:sz w:val="21"/>
                <w:szCs w:val="21"/>
                <w:lang w:val="lv-LV"/>
              </w:rPr>
              <w:t xml:space="preserve">Paraksts, </w:t>
            </w:r>
            <w:r w:rsidRPr="005C0026">
              <w:rPr>
                <w:rFonts w:ascii="LatoLatin" w:hAnsi="LatoLatin"/>
                <w:bCs/>
                <w:sz w:val="21"/>
                <w:szCs w:val="21"/>
                <w:lang w:val="lv-LV"/>
              </w:rPr>
              <w:t>zīmoga nospiedums</w:t>
            </w:r>
          </w:p>
        </w:tc>
        <w:tc>
          <w:tcPr>
            <w:tcW w:w="5639" w:type="dxa"/>
            <w:tcBorders>
              <w:top w:val="single" w:sz="4" w:space="0" w:color="auto"/>
              <w:left w:val="single" w:sz="4" w:space="0" w:color="auto"/>
              <w:bottom w:val="single" w:sz="4" w:space="0" w:color="auto"/>
              <w:right w:val="single" w:sz="4" w:space="0" w:color="auto"/>
            </w:tcBorders>
          </w:tcPr>
          <w:p w14:paraId="0B0A6135" w14:textId="77777777" w:rsidR="00FE11F5" w:rsidRPr="005C0026" w:rsidRDefault="00FE11F5" w:rsidP="00FE11F5">
            <w:pPr>
              <w:spacing w:after="160"/>
              <w:ind w:left="720"/>
              <w:rPr>
                <w:rFonts w:ascii="LatoLatin" w:hAnsi="LatoLatin"/>
                <w:sz w:val="21"/>
                <w:szCs w:val="21"/>
                <w:lang w:val="lv-LV"/>
              </w:rPr>
            </w:pPr>
          </w:p>
        </w:tc>
      </w:tr>
      <w:tr w:rsidR="00FE11F5" w:rsidRPr="005C0026" w14:paraId="00A6B75A" w14:textId="77777777">
        <w:tc>
          <w:tcPr>
            <w:tcW w:w="3287" w:type="dxa"/>
            <w:tcBorders>
              <w:top w:val="single" w:sz="4" w:space="0" w:color="auto"/>
              <w:left w:val="single" w:sz="4" w:space="0" w:color="auto"/>
              <w:bottom w:val="single" w:sz="4" w:space="0" w:color="auto"/>
              <w:right w:val="single" w:sz="4" w:space="0" w:color="auto"/>
            </w:tcBorders>
          </w:tcPr>
          <w:p w14:paraId="33B86C25" w14:textId="77777777" w:rsidR="00FE11F5" w:rsidRPr="005C0026" w:rsidRDefault="00FE11F5" w:rsidP="00FE11F5">
            <w:pPr>
              <w:spacing w:after="160"/>
              <w:ind w:left="720"/>
              <w:rPr>
                <w:rFonts w:ascii="LatoLatin" w:hAnsi="LatoLatin"/>
                <w:sz w:val="21"/>
                <w:szCs w:val="21"/>
                <w:lang w:val="lv-LV"/>
              </w:rPr>
            </w:pPr>
            <w:r w:rsidRPr="005C0026">
              <w:rPr>
                <w:rFonts w:ascii="LatoLatin" w:hAnsi="LatoLatin"/>
                <w:sz w:val="21"/>
                <w:szCs w:val="21"/>
                <w:lang w:val="lv-LV"/>
              </w:rPr>
              <w:t>Vieta, datums</w:t>
            </w:r>
          </w:p>
        </w:tc>
        <w:tc>
          <w:tcPr>
            <w:tcW w:w="5639" w:type="dxa"/>
            <w:tcBorders>
              <w:top w:val="single" w:sz="4" w:space="0" w:color="auto"/>
              <w:left w:val="single" w:sz="4" w:space="0" w:color="auto"/>
              <w:bottom w:val="single" w:sz="4" w:space="0" w:color="auto"/>
              <w:right w:val="single" w:sz="4" w:space="0" w:color="auto"/>
            </w:tcBorders>
          </w:tcPr>
          <w:p w14:paraId="45198F99" w14:textId="77777777" w:rsidR="00FE11F5" w:rsidRPr="005C0026" w:rsidRDefault="00FE11F5" w:rsidP="00FE11F5">
            <w:pPr>
              <w:spacing w:after="160"/>
              <w:ind w:left="720"/>
              <w:rPr>
                <w:rFonts w:ascii="LatoLatin" w:hAnsi="LatoLatin"/>
                <w:sz w:val="21"/>
                <w:szCs w:val="21"/>
                <w:lang w:val="lv-LV"/>
              </w:rPr>
            </w:pPr>
          </w:p>
        </w:tc>
      </w:tr>
    </w:tbl>
    <w:p w14:paraId="16D4B836" w14:textId="77777777" w:rsidR="00FE11F5" w:rsidRPr="005C0026" w:rsidRDefault="00FE11F5" w:rsidP="00FE11F5">
      <w:pPr>
        <w:spacing w:after="160"/>
        <w:ind w:left="720"/>
        <w:rPr>
          <w:rFonts w:ascii="LatoLatin" w:hAnsi="LatoLatin"/>
          <w:sz w:val="21"/>
          <w:szCs w:val="21"/>
          <w:lang w:val="lv-LV"/>
        </w:rPr>
      </w:pPr>
    </w:p>
    <w:p w14:paraId="79ABB227" w14:textId="77777777" w:rsidR="00FE11F5" w:rsidRPr="005C0026" w:rsidRDefault="00FE11F5" w:rsidP="00FE11F5">
      <w:pPr>
        <w:spacing w:after="160"/>
        <w:ind w:left="720"/>
        <w:rPr>
          <w:rFonts w:ascii="LatoLatin" w:hAnsi="LatoLatin"/>
          <w:sz w:val="21"/>
          <w:szCs w:val="21"/>
          <w:lang w:val="lv-LV"/>
        </w:rPr>
      </w:pPr>
    </w:p>
    <w:p w14:paraId="4ADE72E6" w14:textId="77777777" w:rsidR="00FE11F5" w:rsidRPr="005C0026" w:rsidRDefault="00FE11F5" w:rsidP="00FE11F5">
      <w:pPr>
        <w:spacing w:after="160"/>
        <w:ind w:left="720"/>
        <w:rPr>
          <w:rFonts w:ascii="LatoLatin" w:hAnsi="LatoLatin"/>
          <w:sz w:val="21"/>
          <w:szCs w:val="21"/>
          <w:lang w:val="lv-LV"/>
        </w:rPr>
      </w:pPr>
    </w:p>
    <w:p w14:paraId="52EAB300" w14:textId="77777777" w:rsidR="00FE11F5" w:rsidRPr="005C0026" w:rsidRDefault="00FE11F5" w:rsidP="00FE11F5">
      <w:pPr>
        <w:spacing w:after="160"/>
        <w:ind w:left="720"/>
        <w:rPr>
          <w:rFonts w:ascii="LatoLatin" w:hAnsi="LatoLatin"/>
          <w:sz w:val="21"/>
          <w:szCs w:val="21"/>
          <w:lang w:val="lv-LV"/>
        </w:rPr>
      </w:pPr>
    </w:p>
    <w:p w14:paraId="10E1F1DA" w14:textId="77777777" w:rsidR="00FE11F5" w:rsidRPr="005C0026" w:rsidRDefault="00FE11F5" w:rsidP="00FE11F5">
      <w:pPr>
        <w:widowControl w:val="0"/>
        <w:pBdr>
          <w:top w:val="nil"/>
          <w:left w:val="nil"/>
          <w:bottom w:val="nil"/>
          <w:right w:val="nil"/>
          <w:between w:val="nil"/>
          <w:bar w:val="nil"/>
        </w:pBdr>
        <w:suppressAutoHyphens/>
        <w:spacing w:before="60" w:after="60"/>
        <w:ind w:firstLine="284"/>
        <w:jc w:val="right"/>
        <w:rPr>
          <w:rFonts w:ascii="LatoLatin" w:eastAsia="Calibri" w:hAnsi="LatoLatin"/>
          <w:b/>
          <w:bCs/>
          <w:kern w:val="1"/>
          <w:sz w:val="21"/>
          <w:szCs w:val="21"/>
          <w:u w:color="000000"/>
          <w:bdr w:val="nil"/>
          <w:lang w:val="lv-LV" w:eastAsia="lv-LV"/>
        </w:rPr>
      </w:pPr>
    </w:p>
    <w:p w14:paraId="4707EC6C" w14:textId="77777777" w:rsidR="00FE11F5" w:rsidRPr="005C0026" w:rsidRDefault="00FE11F5" w:rsidP="00FE11F5">
      <w:pPr>
        <w:widowControl w:val="0"/>
        <w:pBdr>
          <w:top w:val="nil"/>
          <w:left w:val="nil"/>
          <w:bottom w:val="nil"/>
          <w:right w:val="nil"/>
          <w:between w:val="nil"/>
          <w:bar w:val="nil"/>
        </w:pBdr>
        <w:suppressAutoHyphens/>
        <w:spacing w:before="60" w:after="60"/>
        <w:ind w:firstLine="284"/>
        <w:jc w:val="right"/>
        <w:rPr>
          <w:rFonts w:ascii="LatoLatin" w:eastAsia="Calibri" w:hAnsi="LatoLatin"/>
          <w:b/>
          <w:bCs/>
          <w:kern w:val="1"/>
          <w:sz w:val="21"/>
          <w:szCs w:val="21"/>
          <w:u w:color="000000"/>
          <w:bdr w:val="nil"/>
          <w:lang w:val="lv-LV" w:eastAsia="lv-LV"/>
        </w:rPr>
      </w:pPr>
    </w:p>
    <w:p w14:paraId="1605B5DE" w14:textId="77777777" w:rsidR="00FE11F5" w:rsidRPr="005C0026" w:rsidRDefault="00FE11F5" w:rsidP="00FE11F5">
      <w:pPr>
        <w:widowControl w:val="0"/>
        <w:pBdr>
          <w:top w:val="nil"/>
          <w:left w:val="nil"/>
          <w:bottom w:val="nil"/>
          <w:right w:val="nil"/>
          <w:between w:val="nil"/>
          <w:bar w:val="nil"/>
        </w:pBdr>
        <w:suppressAutoHyphens/>
        <w:spacing w:before="60" w:after="60"/>
        <w:ind w:firstLine="284"/>
        <w:jc w:val="right"/>
        <w:rPr>
          <w:rFonts w:ascii="LatoLatin" w:eastAsia="Calibri" w:hAnsi="LatoLatin"/>
          <w:b/>
          <w:bCs/>
          <w:kern w:val="1"/>
          <w:sz w:val="21"/>
          <w:szCs w:val="21"/>
          <w:u w:color="000000"/>
          <w:bdr w:val="nil"/>
          <w:lang w:val="lv-LV" w:eastAsia="lv-LV"/>
        </w:rPr>
      </w:pPr>
    </w:p>
    <w:p w14:paraId="45ACF3FA" w14:textId="77777777" w:rsidR="0015367B" w:rsidRPr="005C0026" w:rsidRDefault="0015367B" w:rsidP="00FF28DE">
      <w:pPr>
        <w:widowControl w:val="0"/>
        <w:pBdr>
          <w:top w:val="nil"/>
          <w:left w:val="nil"/>
          <w:bottom w:val="nil"/>
          <w:right w:val="nil"/>
          <w:between w:val="nil"/>
          <w:bar w:val="nil"/>
        </w:pBdr>
        <w:suppressAutoHyphens/>
        <w:spacing w:before="60" w:after="60"/>
        <w:rPr>
          <w:rFonts w:ascii="LatoLatin" w:eastAsia="Calibri" w:hAnsi="LatoLatin"/>
          <w:b/>
          <w:bCs/>
          <w:kern w:val="1"/>
          <w:sz w:val="21"/>
          <w:szCs w:val="21"/>
          <w:u w:color="000000"/>
          <w:bdr w:val="nil"/>
          <w:lang w:val="lv-LV" w:eastAsia="lv-LV"/>
        </w:rPr>
      </w:pPr>
    </w:p>
    <w:p w14:paraId="1FAFD00C" w14:textId="77777777" w:rsidR="00FE11F5" w:rsidRPr="005C0026" w:rsidRDefault="00FE11F5" w:rsidP="00FE11F5">
      <w:pPr>
        <w:widowControl w:val="0"/>
        <w:pBdr>
          <w:top w:val="nil"/>
          <w:left w:val="nil"/>
          <w:bottom w:val="nil"/>
          <w:right w:val="nil"/>
          <w:between w:val="nil"/>
          <w:bar w:val="nil"/>
        </w:pBdr>
        <w:suppressAutoHyphens/>
        <w:spacing w:before="60" w:after="60"/>
        <w:ind w:firstLine="284"/>
        <w:jc w:val="right"/>
        <w:rPr>
          <w:rFonts w:ascii="LatoLatin" w:eastAsia="Calibri" w:hAnsi="LatoLatin"/>
          <w:b/>
          <w:bCs/>
          <w:kern w:val="1"/>
          <w:sz w:val="21"/>
          <w:szCs w:val="21"/>
          <w:u w:color="000000"/>
          <w:bdr w:val="nil"/>
          <w:lang w:val="lv-LV" w:eastAsia="lv-LV"/>
        </w:rPr>
      </w:pPr>
    </w:p>
    <w:p w14:paraId="1718AA52" w14:textId="77777777" w:rsidR="0015367B" w:rsidRPr="005C0026" w:rsidRDefault="0015367B" w:rsidP="00FE11F5">
      <w:pPr>
        <w:widowControl w:val="0"/>
        <w:pBdr>
          <w:top w:val="nil"/>
          <w:left w:val="nil"/>
          <w:bottom w:val="nil"/>
          <w:right w:val="nil"/>
          <w:between w:val="nil"/>
          <w:bar w:val="nil"/>
        </w:pBdr>
        <w:suppressAutoHyphens/>
        <w:spacing w:before="60" w:after="60"/>
        <w:ind w:firstLine="284"/>
        <w:jc w:val="right"/>
        <w:rPr>
          <w:rFonts w:ascii="LatoLatin" w:eastAsia="Calibri" w:hAnsi="LatoLatin"/>
          <w:b/>
          <w:bCs/>
          <w:kern w:val="1"/>
          <w:sz w:val="21"/>
          <w:szCs w:val="21"/>
          <w:u w:color="000000"/>
          <w:bdr w:val="nil"/>
          <w:lang w:val="lv-LV" w:eastAsia="lv-LV"/>
        </w:rPr>
        <w:sectPr w:rsidR="0015367B" w:rsidRPr="005C0026" w:rsidSect="00FE11F5">
          <w:footerReference w:type="default" r:id="rId14"/>
          <w:pgSz w:w="11907" w:h="16840" w:code="9"/>
          <w:pgMar w:top="851" w:right="992" w:bottom="1134" w:left="1701" w:header="1162" w:footer="885" w:gutter="0"/>
          <w:cols w:space="720"/>
          <w:titlePg/>
          <w:docGrid w:linePitch="272"/>
        </w:sectPr>
      </w:pPr>
    </w:p>
    <w:p w14:paraId="768BB7E4" w14:textId="77777777" w:rsidR="00FE11F5" w:rsidRPr="005C0026" w:rsidRDefault="00FE11F5" w:rsidP="00FE11F5">
      <w:pPr>
        <w:widowControl w:val="0"/>
        <w:pBdr>
          <w:top w:val="nil"/>
          <w:left w:val="nil"/>
          <w:bottom w:val="nil"/>
          <w:right w:val="nil"/>
          <w:between w:val="nil"/>
          <w:bar w:val="nil"/>
        </w:pBdr>
        <w:suppressAutoHyphens/>
        <w:spacing w:before="60" w:after="60"/>
        <w:ind w:firstLine="284"/>
        <w:jc w:val="right"/>
        <w:rPr>
          <w:rFonts w:ascii="LatoLatin" w:eastAsia="Times" w:hAnsi="LatoLatin"/>
          <w:b/>
          <w:bCs/>
          <w:kern w:val="1"/>
          <w:sz w:val="21"/>
          <w:szCs w:val="21"/>
          <w:u w:color="000000"/>
          <w:bdr w:val="nil"/>
          <w:lang w:val="lv-LV" w:eastAsia="lv-LV"/>
        </w:rPr>
      </w:pPr>
      <w:r w:rsidRPr="005C0026">
        <w:rPr>
          <w:rFonts w:ascii="LatoLatin" w:eastAsia="Calibri" w:hAnsi="LatoLatin"/>
          <w:b/>
          <w:bCs/>
          <w:kern w:val="1"/>
          <w:sz w:val="21"/>
          <w:szCs w:val="21"/>
          <w:u w:color="000000"/>
          <w:bdr w:val="nil"/>
          <w:lang w:val="lv-LV" w:eastAsia="lv-LV"/>
        </w:rPr>
        <w:lastRenderedPageBreak/>
        <w:t xml:space="preserve">6.pielikums </w:t>
      </w:r>
    </w:p>
    <w:p w14:paraId="691A9817" w14:textId="77777777" w:rsidR="00FE11F5" w:rsidRPr="005C0026" w:rsidRDefault="00FE11F5" w:rsidP="00FE11F5">
      <w:pPr>
        <w:pBdr>
          <w:top w:val="nil"/>
          <w:left w:val="nil"/>
          <w:bottom w:val="nil"/>
          <w:right w:val="nil"/>
          <w:between w:val="nil"/>
          <w:bar w:val="nil"/>
        </w:pBdr>
        <w:spacing w:before="60" w:after="60"/>
        <w:jc w:val="right"/>
        <w:rPr>
          <w:rFonts w:ascii="LatoLatin" w:eastAsia="Arial Unicode MS" w:hAnsi="LatoLatin"/>
          <w:sz w:val="21"/>
          <w:szCs w:val="21"/>
          <w:u w:color="000000"/>
          <w:bdr w:val="nil"/>
          <w:lang w:val="lv-LV" w:eastAsia="lv-LV"/>
        </w:rPr>
      </w:pPr>
      <w:bookmarkStart w:id="27" w:name="_Hlk168313948"/>
      <w:r w:rsidRPr="005C0026">
        <w:rPr>
          <w:rFonts w:ascii="LatoLatin" w:eastAsia="Arial Unicode MS" w:hAnsi="LatoLatin"/>
          <w:sz w:val="21"/>
          <w:szCs w:val="21"/>
          <w:u w:color="000000"/>
          <w:bdr w:val="nil"/>
          <w:lang w:val="lv-LV" w:eastAsia="lv-LV"/>
        </w:rPr>
        <w:t>Atklāta konkursa, identifikācijas</w:t>
      </w:r>
    </w:p>
    <w:p w14:paraId="3C49AAB5" w14:textId="24C9ED44" w:rsidR="00FE11F5" w:rsidRPr="005C0026" w:rsidRDefault="00FE11F5" w:rsidP="00FE11F5">
      <w:pPr>
        <w:pBdr>
          <w:top w:val="nil"/>
          <w:left w:val="nil"/>
          <w:bottom w:val="nil"/>
          <w:right w:val="nil"/>
          <w:between w:val="nil"/>
          <w:bar w:val="nil"/>
        </w:pBdr>
        <w:spacing w:before="60" w:after="60"/>
        <w:jc w:val="right"/>
        <w:rPr>
          <w:rFonts w:ascii="LatoLatin" w:eastAsia="Time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 xml:space="preserve">Nr. </w:t>
      </w:r>
      <w:r w:rsidR="0005673D" w:rsidRPr="005C0026">
        <w:rPr>
          <w:rFonts w:ascii="LatoLatin" w:eastAsia="Arial Unicode MS" w:hAnsi="LatoLatin"/>
          <w:sz w:val="21"/>
          <w:szCs w:val="21"/>
          <w:u w:color="000000"/>
          <w:bdr w:val="nil"/>
          <w:lang w:val="lv-LV" w:eastAsia="lv-LV"/>
        </w:rPr>
        <w:t>GEKO 202</w:t>
      </w:r>
      <w:r w:rsidR="00552643" w:rsidRPr="005C0026">
        <w:rPr>
          <w:rFonts w:ascii="LatoLatin" w:eastAsia="Arial Unicode MS" w:hAnsi="LatoLatin"/>
          <w:sz w:val="21"/>
          <w:szCs w:val="21"/>
          <w:u w:color="000000"/>
          <w:bdr w:val="nil"/>
          <w:lang w:val="lv-LV" w:eastAsia="lv-LV"/>
        </w:rPr>
        <w:t>5</w:t>
      </w:r>
      <w:r w:rsidR="0005673D" w:rsidRPr="005C0026">
        <w:rPr>
          <w:rFonts w:ascii="LatoLatin" w:eastAsia="Arial Unicode MS" w:hAnsi="LatoLatin"/>
          <w:sz w:val="21"/>
          <w:szCs w:val="21"/>
          <w:u w:color="000000"/>
          <w:bdr w:val="nil"/>
          <w:lang w:val="lv-LV" w:eastAsia="lv-LV"/>
        </w:rPr>
        <w:t>/0</w:t>
      </w:r>
      <w:r w:rsidR="00377AC4">
        <w:rPr>
          <w:rFonts w:ascii="LatoLatin" w:eastAsia="Arial Unicode MS" w:hAnsi="LatoLatin"/>
          <w:sz w:val="21"/>
          <w:szCs w:val="21"/>
          <w:u w:color="000000"/>
          <w:bdr w:val="nil"/>
          <w:lang w:val="lv-LV" w:eastAsia="lv-LV"/>
        </w:rPr>
        <w:t>6</w:t>
      </w:r>
      <w:r w:rsidR="0005673D" w:rsidRPr="005C0026">
        <w:rPr>
          <w:rFonts w:ascii="LatoLatin" w:eastAsia="Arial Unicode MS" w:hAnsi="LatoLatin"/>
          <w:sz w:val="21"/>
          <w:szCs w:val="21"/>
          <w:u w:color="000000"/>
          <w:bdr w:val="nil"/>
          <w:lang w:val="lv-LV" w:eastAsia="lv-LV"/>
        </w:rPr>
        <w:t>/0</w:t>
      </w:r>
      <w:r w:rsidR="00377AC4">
        <w:rPr>
          <w:rFonts w:ascii="LatoLatin" w:eastAsia="Arial Unicode MS" w:hAnsi="LatoLatin"/>
          <w:sz w:val="21"/>
          <w:szCs w:val="21"/>
          <w:u w:color="000000"/>
          <w:bdr w:val="nil"/>
          <w:lang w:val="lv-LV" w:eastAsia="lv-LV"/>
        </w:rPr>
        <w:t>2</w:t>
      </w:r>
      <w:r w:rsidRPr="005C0026">
        <w:rPr>
          <w:rFonts w:ascii="LatoLatin" w:eastAsia="Arial Unicode MS" w:hAnsi="LatoLatin"/>
          <w:sz w:val="21"/>
          <w:szCs w:val="21"/>
          <w:u w:color="000000"/>
          <w:bdr w:val="nil"/>
          <w:lang w:val="lv-LV" w:eastAsia="lv-LV"/>
        </w:rPr>
        <w:t>, nolikumam</w:t>
      </w:r>
    </w:p>
    <w:bookmarkEnd w:id="27"/>
    <w:p w14:paraId="7126C15C" w14:textId="77777777" w:rsidR="00FE11F5" w:rsidRPr="005C0026" w:rsidRDefault="00FE11F5" w:rsidP="00FE11F5">
      <w:pPr>
        <w:widowControl w:val="0"/>
        <w:pBdr>
          <w:top w:val="nil"/>
          <w:left w:val="nil"/>
          <w:bottom w:val="nil"/>
          <w:right w:val="nil"/>
          <w:between w:val="nil"/>
          <w:bar w:val="nil"/>
        </w:pBdr>
        <w:suppressAutoHyphens/>
        <w:spacing w:before="60" w:after="60"/>
        <w:ind w:firstLine="284"/>
        <w:jc w:val="right"/>
        <w:rPr>
          <w:rFonts w:ascii="LatoLatin" w:eastAsia="Calibri" w:hAnsi="LatoLatin"/>
          <w:b/>
          <w:bCs/>
          <w:kern w:val="1"/>
          <w:sz w:val="21"/>
          <w:szCs w:val="21"/>
          <w:u w:color="000000"/>
          <w:bdr w:val="nil"/>
          <w:lang w:val="lv-LV" w:eastAsia="lv-LV"/>
        </w:rPr>
      </w:pPr>
    </w:p>
    <w:p w14:paraId="76D4DDEE" w14:textId="77777777" w:rsidR="00FE11F5" w:rsidRPr="005C0026" w:rsidRDefault="00FE11F5" w:rsidP="00FE11F5">
      <w:pPr>
        <w:keepLines/>
        <w:widowControl w:val="0"/>
        <w:pBdr>
          <w:top w:val="nil"/>
          <w:left w:val="nil"/>
          <w:bottom w:val="nil"/>
          <w:right w:val="nil"/>
          <w:between w:val="nil"/>
          <w:bar w:val="nil"/>
        </w:pBdr>
        <w:spacing w:before="60" w:after="60"/>
        <w:jc w:val="center"/>
        <w:rPr>
          <w:rFonts w:ascii="LatoLatin" w:eastAsia="Calibri" w:hAnsi="LatoLatin"/>
          <w:b/>
          <w:bCs/>
          <w:sz w:val="21"/>
          <w:szCs w:val="21"/>
          <w:u w:color="000000"/>
          <w:bdr w:val="nil"/>
          <w:lang w:val="lv-LV" w:eastAsia="lv-LV"/>
        </w:rPr>
      </w:pPr>
      <w:r w:rsidRPr="005C0026">
        <w:rPr>
          <w:rFonts w:ascii="LatoLatin" w:eastAsia="Calibri" w:hAnsi="LatoLatin"/>
          <w:b/>
          <w:bCs/>
          <w:sz w:val="21"/>
          <w:szCs w:val="21"/>
          <w:u w:color="000000"/>
          <w:bdr w:val="nil"/>
          <w:lang w:val="lv-LV" w:eastAsia="lv-LV"/>
        </w:rPr>
        <w:t>APAKŠUZŅĒMĒJU/ PERSONU, UZ KURU IESPĒJĀM PRETENDENTS BALSTĀS, SARAKSTS*</w:t>
      </w:r>
    </w:p>
    <w:p w14:paraId="3A0DFD91" w14:textId="77777777" w:rsidR="00DD55BF" w:rsidRPr="005C0026" w:rsidRDefault="00DD55BF" w:rsidP="00DD55BF">
      <w:pPr>
        <w:suppressAutoHyphens/>
        <w:autoSpaceDE w:val="0"/>
        <w:autoSpaceDN w:val="0"/>
        <w:ind w:left="142"/>
        <w:jc w:val="center"/>
        <w:textAlignment w:val="baseline"/>
        <w:rPr>
          <w:rFonts w:ascii="LatoLatin" w:hAnsi="LatoLatin"/>
          <w:sz w:val="21"/>
          <w:szCs w:val="21"/>
          <w:lang w:val="lv-LV" w:eastAsia="lv-LV"/>
        </w:rPr>
      </w:pPr>
      <w:r w:rsidRPr="005C0026">
        <w:rPr>
          <w:rFonts w:ascii="LatoLatin" w:eastAsiaTheme="majorEastAsia" w:hAnsi="LatoLatin" w:cs="Calibri Light"/>
          <w:sz w:val="21"/>
          <w:szCs w:val="21"/>
          <w:lang w:val="lv-LV" w:eastAsia="lv-LV"/>
        </w:rPr>
        <w:t>atklātam konkursam “</w:t>
      </w:r>
      <w:r w:rsidRPr="005C0026">
        <w:rPr>
          <w:rFonts w:ascii="LatoLatin" w:hAnsi="LatoLatin"/>
          <w:sz w:val="21"/>
          <w:szCs w:val="21"/>
          <w:lang w:val="lv-LV"/>
        </w:rPr>
        <w:t>Žokļu tipa būvgružu drupināšanas un būvgružu sijāšanas iekārtas iegāde</w:t>
      </w:r>
      <w:r w:rsidRPr="005C0026">
        <w:rPr>
          <w:rFonts w:ascii="LatoLatin" w:eastAsiaTheme="majorEastAsia" w:hAnsi="LatoLatin" w:cs="Calibri Light"/>
          <w:sz w:val="21"/>
          <w:szCs w:val="21"/>
          <w:lang w:val="lv-LV" w:eastAsia="lv-LV"/>
        </w:rPr>
        <w:t>”</w:t>
      </w:r>
    </w:p>
    <w:p w14:paraId="45C58622" w14:textId="3DA889A1" w:rsidR="00DD55BF" w:rsidRPr="005C0026" w:rsidRDefault="00DD55BF" w:rsidP="00DD55BF">
      <w:pPr>
        <w:suppressAutoHyphens/>
        <w:autoSpaceDE w:val="0"/>
        <w:autoSpaceDN w:val="0"/>
        <w:jc w:val="center"/>
        <w:textAlignment w:val="baseline"/>
        <w:rPr>
          <w:rFonts w:ascii="LatoLatin" w:eastAsiaTheme="majorEastAsia" w:hAnsi="LatoLatin" w:cs="Calibri Light"/>
          <w:sz w:val="21"/>
          <w:szCs w:val="21"/>
          <w:lang w:val="lv-LV" w:eastAsia="lv-LV"/>
        </w:rPr>
      </w:pPr>
      <w:r w:rsidRPr="005C0026">
        <w:rPr>
          <w:rFonts w:ascii="LatoLatin" w:eastAsiaTheme="majorEastAsia" w:hAnsi="LatoLatin" w:cs="Calibri Light"/>
          <w:sz w:val="21"/>
          <w:szCs w:val="21"/>
          <w:lang w:val="lv-LV" w:eastAsia="lv-LV"/>
        </w:rPr>
        <w:t xml:space="preserve">(iepirkuma identifikācijas Nr. </w:t>
      </w:r>
      <w:r w:rsidRPr="005C0026">
        <w:rPr>
          <w:rFonts w:ascii="LatoLatin" w:hAnsi="LatoLatin"/>
          <w:sz w:val="21"/>
          <w:szCs w:val="21"/>
          <w:lang w:val="lv-LV" w:eastAsia="lv-LV"/>
        </w:rPr>
        <w:t>GEKO 2025/0</w:t>
      </w:r>
      <w:r w:rsidR="00377AC4">
        <w:rPr>
          <w:rFonts w:ascii="LatoLatin" w:hAnsi="LatoLatin"/>
          <w:sz w:val="21"/>
          <w:szCs w:val="21"/>
          <w:lang w:val="lv-LV" w:eastAsia="lv-LV"/>
        </w:rPr>
        <w:t>6</w:t>
      </w:r>
      <w:r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eastAsiaTheme="majorEastAsia" w:hAnsi="LatoLatin" w:cs="Calibri Light"/>
          <w:sz w:val="21"/>
          <w:szCs w:val="21"/>
          <w:lang w:val="lv-LV" w:eastAsia="lv-LV"/>
        </w:rPr>
        <w:t>)</w:t>
      </w:r>
    </w:p>
    <w:p w14:paraId="0217AEF8" w14:textId="77777777" w:rsidR="00FE11F5" w:rsidRPr="005C0026" w:rsidRDefault="00FE11F5" w:rsidP="00FE11F5">
      <w:pPr>
        <w:tabs>
          <w:tab w:val="right" w:leader="hyphen" w:pos="9072"/>
        </w:tabs>
        <w:ind w:right="-6"/>
        <w:jc w:val="center"/>
        <w:rPr>
          <w:rFonts w:ascii="LatoLatin" w:hAnsi="LatoLatin" w:cs="Calibri Light"/>
          <w:sz w:val="21"/>
          <w:szCs w:val="21"/>
          <w:lang w:val="lv-LV" w:eastAsia="lv-LV"/>
        </w:rPr>
      </w:pPr>
    </w:p>
    <w:p w14:paraId="03B8698F" w14:textId="77777777" w:rsidR="0015367B" w:rsidRPr="005C0026" w:rsidRDefault="0015367B" w:rsidP="0015367B">
      <w:pPr>
        <w:spacing w:before="120"/>
        <w:jc w:val="right"/>
        <w:rPr>
          <w:rFonts w:ascii="LatoLatin" w:eastAsia="Courier New" w:hAnsi="LatoLatin"/>
          <w:bCs/>
          <w:sz w:val="21"/>
          <w:szCs w:val="21"/>
          <w:lang w:val="lv-LV"/>
        </w:rPr>
      </w:pPr>
      <w:bookmarkStart w:id="28" w:name="_Hlk188449451"/>
    </w:p>
    <w:tbl>
      <w:tblPr>
        <w:tblW w:w="14560" w:type="dxa"/>
        <w:jc w:val="center"/>
        <w:tblCellMar>
          <w:left w:w="28" w:type="dxa"/>
          <w:right w:w="28" w:type="dxa"/>
        </w:tblCellMar>
        <w:tblLook w:val="0000" w:firstRow="0" w:lastRow="0" w:firstColumn="0" w:lastColumn="0" w:noHBand="0" w:noVBand="0"/>
      </w:tblPr>
      <w:tblGrid>
        <w:gridCol w:w="628"/>
        <w:gridCol w:w="1807"/>
        <w:gridCol w:w="2004"/>
        <w:gridCol w:w="1650"/>
        <w:gridCol w:w="1754"/>
        <w:gridCol w:w="1889"/>
        <w:gridCol w:w="1206"/>
        <w:gridCol w:w="1647"/>
        <w:gridCol w:w="1975"/>
      </w:tblGrid>
      <w:tr w:rsidR="004125E5" w:rsidRPr="00B00AA1" w14:paraId="2D360FB4" w14:textId="77777777">
        <w:trPr>
          <w:trHeight w:val="810"/>
          <w:jc w:val="center"/>
        </w:trPr>
        <w:tc>
          <w:tcPr>
            <w:tcW w:w="63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vAlign w:val="center"/>
          </w:tcPr>
          <w:p w14:paraId="54B656E9" w14:textId="77777777" w:rsidR="0015367B" w:rsidRPr="005C0026" w:rsidRDefault="0015367B">
            <w:pPr>
              <w:widowControl w:val="0"/>
              <w:spacing w:before="120"/>
              <w:jc w:val="center"/>
              <w:outlineLvl w:val="1"/>
              <w:rPr>
                <w:rFonts w:ascii="LatoLatin" w:hAnsi="LatoLatin"/>
                <w:b/>
                <w:kern w:val="1"/>
                <w:sz w:val="21"/>
                <w:szCs w:val="21"/>
                <w:lang w:val="lv-LV" w:eastAsia="zh-CN"/>
              </w:rPr>
            </w:pPr>
            <w:r w:rsidRPr="005C0026">
              <w:rPr>
                <w:rFonts w:ascii="LatoLatin" w:hAnsi="LatoLatin"/>
                <w:b/>
                <w:kern w:val="1"/>
                <w:sz w:val="21"/>
                <w:szCs w:val="21"/>
                <w:lang w:val="lv-LV" w:eastAsia="zh-CN"/>
              </w:rPr>
              <w:t>Nr. p.k.</w:t>
            </w:r>
          </w:p>
        </w:tc>
        <w:tc>
          <w:tcPr>
            <w:tcW w:w="184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230F8D1" w14:textId="77777777" w:rsidR="0015367B" w:rsidRPr="005C0026" w:rsidRDefault="0015367B">
            <w:pPr>
              <w:widowControl w:val="0"/>
              <w:spacing w:before="120"/>
              <w:jc w:val="center"/>
              <w:outlineLvl w:val="1"/>
              <w:rPr>
                <w:rFonts w:ascii="LatoLatin" w:hAnsi="LatoLatin"/>
                <w:b/>
                <w:kern w:val="1"/>
                <w:sz w:val="21"/>
                <w:szCs w:val="21"/>
                <w:lang w:val="lv-LV" w:eastAsia="zh-CN"/>
              </w:rPr>
            </w:pPr>
            <w:r w:rsidRPr="005C0026">
              <w:rPr>
                <w:rFonts w:ascii="LatoLatin" w:hAnsi="LatoLatin"/>
                <w:b/>
                <w:kern w:val="1"/>
                <w:sz w:val="21"/>
                <w:szCs w:val="21"/>
                <w:lang w:val="lv-LV" w:eastAsia="zh-CN"/>
              </w:rPr>
              <w:t>Apakšuzņēmēja nosaukums, reģistrācijas numurs (vārds, uzvārds, personas kods – fiziskai personai)</w:t>
            </w:r>
          </w:p>
        </w:tc>
        <w:tc>
          <w:tcPr>
            <w:tcW w:w="191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vAlign w:val="center"/>
          </w:tcPr>
          <w:p w14:paraId="5BC65166" w14:textId="77777777" w:rsidR="0015367B" w:rsidRPr="005C0026" w:rsidRDefault="0015367B">
            <w:pPr>
              <w:widowControl w:val="0"/>
              <w:spacing w:before="120"/>
              <w:jc w:val="center"/>
              <w:outlineLvl w:val="1"/>
              <w:rPr>
                <w:rFonts w:ascii="LatoLatin" w:hAnsi="LatoLatin"/>
                <w:b/>
                <w:kern w:val="1"/>
                <w:sz w:val="21"/>
                <w:szCs w:val="21"/>
                <w:lang w:val="lv-LV" w:eastAsia="zh-CN"/>
              </w:rPr>
            </w:pPr>
            <w:r w:rsidRPr="005C0026">
              <w:rPr>
                <w:rFonts w:ascii="LatoLatin" w:hAnsi="LatoLatin"/>
                <w:b/>
                <w:kern w:val="1"/>
                <w:sz w:val="21"/>
                <w:szCs w:val="21"/>
                <w:lang w:val="lv-LV" w:eastAsia="zh-CN"/>
              </w:rPr>
              <w:t>Kontaktinformācija</w:t>
            </w:r>
          </w:p>
        </w:tc>
        <w:tc>
          <w:tcPr>
            <w:tcW w:w="166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22DB069" w14:textId="77777777" w:rsidR="0015367B" w:rsidRPr="005C0026" w:rsidRDefault="0015367B">
            <w:pPr>
              <w:widowControl w:val="0"/>
              <w:spacing w:before="120" w:line="256" w:lineRule="auto"/>
              <w:jc w:val="center"/>
              <w:outlineLvl w:val="1"/>
              <w:rPr>
                <w:rFonts w:ascii="LatoLatin" w:hAnsi="LatoLatin"/>
                <w:b/>
                <w:kern w:val="2"/>
                <w:sz w:val="21"/>
                <w:szCs w:val="21"/>
                <w:lang w:val="lv-LV" w:eastAsia="zh-CN"/>
              </w:rPr>
            </w:pPr>
            <w:r w:rsidRPr="005C0026">
              <w:rPr>
                <w:rFonts w:ascii="LatoLatin" w:hAnsi="LatoLatin"/>
                <w:b/>
                <w:kern w:val="1"/>
                <w:sz w:val="21"/>
                <w:szCs w:val="21"/>
                <w:lang w:val="lv-LV" w:eastAsia="zh-CN"/>
              </w:rPr>
              <w:t>Apakšuzņēmēja (tai skaitā apakšuzņēmēja apakšuzņēmēja) sniedzamo pakalpojumu vērtība ir vismaz 10 000 EUR bez PVN</w:t>
            </w:r>
          </w:p>
          <w:p w14:paraId="0DD59DBD" w14:textId="77777777" w:rsidR="0015367B" w:rsidRPr="005C0026" w:rsidRDefault="0015367B">
            <w:pPr>
              <w:widowControl w:val="0"/>
              <w:spacing w:before="120"/>
              <w:jc w:val="center"/>
              <w:outlineLvl w:val="1"/>
              <w:rPr>
                <w:rFonts w:ascii="LatoLatin" w:hAnsi="LatoLatin"/>
                <w:b/>
                <w:kern w:val="1"/>
                <w:sz w:val="21"/>
                <w:szCs w:val="21"/>
                <w:lang w:val="lv-LV" w:eastAsia="zh-CN"/>
              </w:rPr>
            </w:pPr>
            <w:r w:rsidRPr="005C0026">
              <w:rPr>
                <w:rFonts w:ascii="LatoLatin" w:hAnsi="LatoLatin"/>
                <w:b/>
                <w:kern w:val="1"/>
                <w:sz w:val="21"/>
                <w:szCs w:val="21"/>
                <w:lang w:val="lv-LV" w:eastAsia="zh-CN"/>
              </w:rPr>
              <w:t>(Jānorāda–Jā/Nē)</w:t>
            </w:r>
          </w:p>
        </w:tc>
        <w:tc>
          <w:tcPr>
            <w:tcW w:w="176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vAlign w:val="center"/>
          </w:tcPr>
          <w:p w14:paraId="57111D39" w14:textId="77777777" w:rsidR="0015367B" w:rsidRPr="005C0026" w:rsidRDefault="0015367B">
            <w:pPr>
              <w:widowControl w:val="0"/>
              <w:spacing w:before="120"/>
              <w:jc w:val="center"/>
              <w:outlineLvl w:val="1"/>
              <w:rPr>
                <w:rFonts w:ascii="LatoLatin" w:hAnsi="LatoLatin"/>
                <w:b/>
                <w:kern w:val="1"/>
                <w:sz w:val="21"/>
                <w:szCs w:val="21"/>
                <w:lang w:val="lv-LV" w:eastAsia="zh-CN"/>
              </w:rPr>
            </w:pPr>
            <w:r w:rsidRPr="005C0026">
              <w:rPr>
                <w:rFonts w:ascii="LatoLatin" w:hAnsi="LatoLatin"/>
                <w:b/>
                <w:kern w:val="1"/>
                <w:sz w:val="21"/>
                <w:szCs w:val="21"/>
                <w:lang w:val="lv-LV" w:eastAsia="zh-CN"/>
              </w:rPr>
              <w:t>Apakšuzņēmēja nododamās iepirkuma līguma daļas apjoms EUR bez PVN</w:t>
            </w:r>
          </w:p>
        </w:tc>
        <w:tc>
          <w:tcPr>
            <w:tcW w:w="189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vAlign w:val="center"/>
          </w:tcPr>
          <w:p w14:paraId="469AEB13" w14:textId="77777777" w:rsidR="0015367B" w:rsidRPr="005C0026" w:rsidRDefault="0015367B">
            <w:pPr>
              <w:autoSpaceDE w:val="0"/>
              <w:spacing w:before="120"/>
              <w:jc w:val="center"/>
              <w:rPr>
                <w:rFonts w:ascii="LatoLatin" w:hAnsi="LatoLatin"/>
                <w:b/>
                <w:kern w:val="1"/>
                <w:sz w:val="21"/>
                <w:szCs w:val="21"/>
                <w:lang w:val="lv-LV" w:eastAsia="zh-CN"/>
              </w:rPr>
            </w:pPr>
            <w:r w:rsidRPr="005C0026">
              <w:rPr>
                <w:rFonts w:ascii="LatoLatin" w:eastAsia="Calibri" w:hAnsi="LatoLatin"/>
                <w:b/>
                <w:kern w:val="1"/>
                <w:sz w:val="21"/>
                <w:szCs w:val="21"/>
                <w:lang w:val="lv-LV"/>
              </w:rPr>
              <w:t>Apakšuzņēmējam paredzēto nododamo Līguma sadaļu (pienākumu) apraksts</w:t>
            </w:r>
          </w:p>
        </w:tc>
        <w:tc>
          <w:tcPr>
            <w:tcW w:w="122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03909CD" w14:textId="77777777" w:rsidR="0015367B" w:rsidRPr="005C0026" w:rsidRDefault="0015367B">
            <w:pPr>
              <w:autoSpaceDE w:val="0"/>
              <w:spacing w:before="120"/>
              <w:jc w:val="center"/>
              <w:rPr>
                <w:rFonts w:ascii="LatoLatin" w:hAnsi="LatoLatin"/>
                <w:b/>
                <w:kern w:val="1"/>
                <w:sz w:val="21"/>
                <w:szCs w:val="21"/>
                <w:lang w:val="lv-LV"/>
              </w:rPr>
            </w:pPr>
            <w:r w:rsidRPr="005C0026">
              <w:rPr>
                <w:rFonts w:ascii="LatoLatin" w:hAnsi="LatoLatin"/>
                <w:b/>
                <w:kern w:val="1"/>
                <w:sz w:val="21"/>
                <w:szCs w:val="21"/>
                <w:lang w:val="lv-LV"/>
              </w:rPr>
              <w:t>Informācija par uzņēmuma statusu</w:t>
            </w:r>
            <w:r w:rsidRPr="005C0026">
              <w:rPr>
                <w:rFonts w:ascii="LatoLatin" w:hAnsi="LatoLatin"/>
                <w:b/>
                <w:kern w:val="1"/>
                <w:sz w:val="21"/>
                <w:szCs w:val="21"/>
                <w:vertAlign w:val="superscript"/>
                <w:lang w:val="lv-LV"/>
              </w:rPr>
              <w:footnoteReference w:id="16"/>
            </w:r>
          </w:p>
        </w:tc>
        <w:tc>
          <w:tcPr>
            <w:tcW w:w="157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vAlign w:val="center"/>
          </w:tcPr>
          <w:p w14:paraId="6739C567" w14:textId="77777777" w:rsidR="0015367B" w:rsidRPr="005C0026" w:rsidRDefault="0015367B">
            <w:pPr>
              <w:autoSpaceDE w:val="0"/>
              <w:spacing w:before="120"/>
              <w:jc w:val="center"/>
              <w:rPr>
                <w:rFonts w:ascii="LatoLatin" w:hAnsi="LatoLatin"/>
                <w:b/>
                <w:kern w:val="1"/>
                <w:sz w:val="21"/>
                <w:szCs w:val="21"/>
                <w:lang w:val="lv-LV" w:eastAsia="zh-CN"/>
              </w:rPr>
            </w:pPr>
            <w:r w:rsidRPr="005C0026">
              <w:rPr>
                <w:rFonts w:ascii="LatoLatin" w:hAnsi="LatoLatin"/>
                <w:b/>
                <w:kern w:val="1"/>
                <w:sz w:val="21"/>
                <w:szCs w:val="21"/>
                <w:lang w:val="lv-LV" w:eastAsia="zh-CN"/>
              </w:rPr>
              <w:t>Vai balstās uz apakšuzņēmēja iespējām (jā/nē)</w:t>
            </w:r>
          </w:p>
          <w:p w14:paraId="2E56E8A5" w14:textId="77777777" w:rsidR="0015367B" w:rsidRPr="005C0026" w:rsidRDefault="0015367B">
            <w:pPr>
              <w:autoSpaceDE w:val="0"/>
              <w:spacing w:before="120"/>
              <w:jc w:val="center"/>
              <w:rPr>
                <w:rFonts w:ascii="LatoLatin" w:hAnsi="LatoLatin"/>
                <w:b/>
                <w:kern w:val="1"/>
                <w:sz w:val="21"/>
                <w:szCs w:val="21"/>
                <w:lang w:val="lv-LV" w:eastAsia="zh-CN"/>
              </w:rPr>
            </w:pPr>
          </w:p>
        </w:tc>
        <w:tc>
          <w:tcPr>
            <w:tcW w:w="20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727CED1" w14:textId="77777777" w:rsidR="0015367B" w:rsidRPr="005C0026" w:rsidRDefault="0015367B">
            <w:pPr>
              <w:autoSpaceDE w:val="0"/>
              <w:spacing w:before="120"/>
              <w:jc w:val="both"/>
              <w:rPr>
                <w:rFonts w:ascii="LatoLatin" w:hAnsi="LatoLatin"/>
                <w:b/>
                <w:kern w:val="1"/>
                <w:sz w:val="21"/>
                <w:szCs w:val="21"/>
                <w:lang w:val="lv-LV" w:eastAsia="zh-CN"/>
              </w:rPr>
            </w:pPr>
            <w:r w:rsidRPr="005C0026">
              <w:rPr>
                <w:rFonts w:ascii="LatoLatin" w:hAnsi="LatoLatin"/>
                <w:b/>
                <w:kern w:val="1"/>
                <w:sz w:val="21"/>
                <w:szCs w:val="21"/>
                <w:lang w:val="lv-LV" w:eastAsia="zh-CN"/>
              </w:rPr>
              <w:t>Ja balstās uz apakšuzņēmēja iespējām, norāda kvalifikācijas prasības punktu, kura izpildei apakšuzņēmējs piesaistīts, lai apliecinātu prasības atbilstību</w:t>
            </w:r>
          </w:p>
        </w:tc>
      </w:tr>
      <w:tr w:rsidR="004125E5" w:rsidRPr="005C0026" w14:paraId="1453DEBC" w14:textId="77777777">
        <w:trPr>
          <w:trHeight w:val="194"/>
          <w:jc w:val="center"/>
        </w:trPr>
        <w:tc>
          <w:tcPr>
            <w:tcW w:w="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0535D3" w14:textId="77777777" w:rsidR="0015367B" w:rsidRPr="005C0026" w:rsidRDefault="0015367B">
            <w:pPr>
              <w:widowControl w:val="0"/>
              <w:spacing w:before="120"/>
              <w:jc w:val="center"/>
              <w:outlineLvl w:val="1"/>
              <w:rPr>
                <w:rFonts w:ascii="LatoLatin" w:hAnsi="LatoLatin"/>
                <w:bCs/>
                <w:i/>
                <w:iCs/>
                <w:kern w:val="1"/>
                <w:sz w:val="21"/>
                <w:szCs w:val="21"/>
                <w:lang w:val="lv-LV" w:eastAsia="zh-CN"/>
              </w:rPr>
            </w:pPr>
            <w:r w:rsidRPr="005C0026">
              <w:rPr>
                <w:rFonts w:ascii="LatoLatin" w:hAnsi="LatoLatin"/>
                <w:bCs/>
                <w:i/>
                <w:iCs/>
                <w:kern w:val="1"/>
                <w:sz w:val="21"/>
                <w:szCs w:val="21"/>
                <w:lang w:val="lv-LV" w:eastAsia="zh-CN"/>
              </w:rPr>
              <w:t>A</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E936D" w14:textId="77777777" w:rsidR="0015367B" w:rsidRPr="005C0026" w:rsidRDefault="0015367B">
            <w:pPr>
              <w:widowControl w:val="0"/>
              <w:spacing w:before="120"/>
              <w:jc w:val="center"/>
              <w:outlineLvl w:val="1"/>
              <w:rPr>
                <w:rFonts w:ascii="LatoLatin" w:hAnsi="LatoLatin"/>
                <w:bCs/>
                <w:i/>
                <w:iCs/>
                <w:kern w:val="1"/>
                <w:sz w:val="21"/>
                <w:szCs w:val="21"/>
                <w:lang w:val="lv-LV" w:eastAsia="zh-CN"/>
              </w:rPr>
            </w:pPr>
            <w:r w:rsidRPr="005C0026">
              <w:rPr>
                <w:rFonts w:ascii="LatoLatin" w:hAnsi="LatoLatin"/>
                <w:bCs/>
                <w:i/>
                <w:iCs/>
                <w:kern w:val="1"/>
                <w:sz w:val="21"/>
                <w:szCs w:val="21"/>
                <w:lang w:val="lv-LV" w:eastAsia="zh-CN"/>
              </w:rPr>
              <w:t>B</w:t>
            </w: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9AAA24" w14:textId="77777777" w:rsidR="0015367B" w:rsidRPr="005C0026" w:rsidRDefault="0015367B">
            <w:pPr>
              <w:widowControl w:val="0"/>
              <w:spacing w:before="120"/>
              <w:jc w:val="center"/>
              <w:outlineLvl w:val="1"/>
              <w:rPr>
                <w:rFonts w:ascii="LatoLatin" w:hAnsi="LatoLatin"/>
                <w:bCs/>
                <w:i/>
                <w:iCs/>
                <w:kern w:val="1"/>
                <w:sz w:val="21"/>
                <w:szCs w:val="21"/>
                <w:lang w:val="lv-LV" w:eastAsia="zh-CN"/>
              </w:rPr>
            </w:pPr>
            <w:r w:rsidRPr="005C0026">
              <w:rPr>
                <w:rFonts w:ascii="LatoLatin" w:hAnsi="LatoLatin"/>
                <w:bCs/>
                <w:i/>
                <w:iCs/>
                <w:kern w:val="1"/>
                <w:sz w:val="21"/>
                <w:szCs w:val="21"/>
                <w:lang w:val="lv-LV" w:eastAsia="zh-CN"/>
              </w:rPr>
              <w:t>C</w:t>
            </w:r>
          </w:p>
        </w:tc>
        <w:tc>
          <w:tcPr>
            <w:tcW w:w="1664" w:type="dxa"/>
            <w:tcBorders>
              <w:top w:val="single" w:sz="4" w:space="0" w:color="000000"/>
              <w:left w:val="single" w:sz="4" w:space="0" w:color="000000"/>
              <w:bottom w:val="single" w:sz="4" w:space="0" w:color="000000"/>
              <w:right w:val="single" w:sz="4" w:space="0" w:color="000000"/>
            </w:tcBorders>
          </w:tcPr>
          <w:p w14:paraId="0F7E1680" w14:textId="77777777" w:rsidR="0015367B" w:rsidRPr="005C0026" w:rsidRDefault="0015367B">
            <w:pPr>
              <w:widowControl w:val="0"/>
              <w:spacing w:before="120"/>
              <w:jc w:val="center"/>
              <w:outlineLvl w:val="1"/>
              <w:rPr>
                <w:rFonts w:ascii="LatoLatin" w:hAnsi="LatoLatin"/>
                <w:bCs/>
                <w:i/>
                <w:iCs/>
                <w:kern w:val="1"/>
                <w:sz w:val="21"/>
                <w:szCs w:val="21"/>
                <w:lang w:val="lv-LV" w:eastAsia="zh-CN"/>
              </w:rPr>
            </w:pPr>
          </w:p>
        </w:tc>
        <w:tc>
          <w:tcPr>
            <w:tcW w:w="1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31E3DF" w14:textId="77777777" w:rsidR="0015367B" w:rsidRPr="005C0026" w:rsidRDefault="0015367B">
            <w:pPr>
              <w:widowControl w:val="0"/>
              <w:spacing w:before="120"/>
              <w:jc w:val="center"/>
              <w:outlineLvl w:val="1"/>
              <w:rPr>
                <w:rFonts w:ascii="LatoLatin" w:hAnsi="LatoLatin"/>
                <w:bCs/>
                <w:i/>
                <w:iCs/>
                <w:kern w:val="1"/>
                <w:sz w:val="21"/>
                <w:szCs w:val="21"/>
                <w:lang w:val="lv-LV" w:eastAsia="zh-CN"/>
              </w:rPr>
            </w:pPr>
            <w:r w:rsidRPr="005C0026">
              <w:rPr>
                <w:rFonts w:ascii="LatoLatin" w:hAnsi="LatoLatin"/>
                <w:bCs/>
                <w:i/>
                <w:iCs/>
                <w:kern w:val="1"/>
                <w:sz w:val="21"/>
                <w:szCs w:val="21"/>
                <w:lang w:val="lv-LV" w:eastAsia="zh-CN"/>
              </w:rPr>
              <w:t>D</w:t>
            </w:r>
          </w:p>
        </w:tc>
        <w:tc>
          <w:tcPr>
            <w:tcW w:w="1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FFC4C4" w14:textId="77777777" w:rsidR="0015367B" w:rsidRPr="005C0026" w:rsidRDefault="0015367B">
            <w:pPr>
              <w:autoSpaceDE w:val="0"/>
              <w:spacing w:before="120"/>
              <w:jc w:val="center"/>
              <w:rPr>
                <w:rFonts w:ascii="LatoLatin" w:eastAsia="Calibri" w:hAnsi="LatoLatin"/>
                <w:bCs/>
                <w:i/>
                <w:iCs/>
                <w:kern w:val="1"/>
                <w:sz w:val="21"/>
                <w:szCs w:val="21"/>
                <w:lang w:val="lv-LV"/>
              </w:rPr>
            </w:pPr>
            <w:r w:rsidRPr="005C0026">
              <w:rPr>
                <w:rFonts w:ascii="LatoLatin" w:eastAsia="Calibri" w:hAnsi="LatoLatin"/>
                <w:bCs/>
                <w:i/>
                <w:iCs/>
                <w:kern w:val="1"/>
                <w:sz w:val="21"/>
                <w:szCs w:val="21"/>
                <w:lang w:val="lv-LV"/>
              </w:rPr>
              <w:t>E</w:t>
            </w:r>
          </w:p>
        </w:tc>
        <w:tc>
          <w:tcPr>
            <w:tcW w:w="1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C7CA0" w14:textId="77777777" w:rsidR="0015367B" w:rsidRPr="005C0026" w:rsidRDefault="0015367B">
            <w:pPr>
              <w:autoSpaceDE w:val="0"/>
              <w:spacing w:before="120"/>
              <w:jc w:val="center"/>
              <w:rPr>
                <w:rFonts w:ascii="LatoLatin" w:hAnsi="LatoLatin"/>
                <w:bCs/>
                <w:i/>
                <w:iCs/>
                <w:kern w:val="1"/>
                <w:sz w:val="21"/>
                <w:szCs w:val="21"/>
                <w:lang w:val="lv-LV"/>
              </w:rPr>
            </w:pPr>
            <w:r w:rsidRPr="005C0026">
              <w:rPr>
                <w:rFonts w:ascii="LatoLatin" w:hAnsi="LatoLatin"/>
                <w:bCs/>
                <w:i/>
                <w:iCs/>
                <w:kern w:val="1"/>
                <w:sz w:val="21"/>
                <w:szCs w:val="21"/>
                <w:lang w:val="lv-LV"/>
              </w:rPr>
              <w:t>F</w:t>
            </w:r>
          </w:p>
        </w:tc>
        <w:tc>
          <w:tcPr>
            <w:tcW w:w="15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B5F5C6" w14:textId="77777777" w:rsidR="0015367B" w:rsidRPr="005C0026" w:rsidRDefault="0015367B">
            <w:pPr>
              <w:autoSpaceDE w:val="0"/>
              <w:spacing w:before="120"/>
              <w:jc w:val="center"/>
              <w:rPr>
                <w:rFonts w:ascii="LatoLatin" w:hAnsi="LatoLatin"/>
                <w:bCs/>
                <w:i/>
                <w:iCs/>
                <w:kern w:val="1"/>
                <w:sz w:val="21"/>
                <w:szCs w:val="21"/>
                <w:lang w:val="lv-LV" w:eastAsia="zh-CN"/>
              </w:rPr>
            </w:pPr>
            <w:r w:rsidRPr="005C0026">
              <w:rPr>
                <w:rFonts w:ascii="LatoLatin" w:hAnsi="LatoLatin"/>
                <w:bCs/>
                <w:i/>
                <w:iCs/>
                <w:kern w:val="1"/>
                <w:sz w:val="21"/>
                <w:szCs w:val="21"/>
                <w:lang w:val="lv-LV" w:eastAsia="zh-CN"/>
              </w:rPr>
              <w:t>G</w:t>
            </w:r>
          </w:p>
        </w:tc>
        <w:tc>
          <w:tcPr>
            <w:tcW w:w="2040" w:type="dxa"/>
            <w:tcBorders>
              <w:top w:val="single" w:sz="4" w:space="0" w:color="000000"/>
              <w:left w:val="single" w:sz="4" w:space="0" w:color="000000"/>
              <w:bottom w:val="single" w:sz="4" w:space="0" w:color="000000"/>
              <w:right w:val="single" w:sz="4" w:space="0" w:color="000000"/>
            </w:tcBorders>
          </w:tcPr>
          <w:p w14:paraId="5EA252EB" w14:textId="77777777" w:rsidR="0015367B" w:rsidRPr="005C0026" w:rsidRDefault="0015367B">
            <w:pPr>
              <w:autoSpaceDE w:val="0"/>
              <w:spacing w:before="120"/>
              <w:jc w:val="center"/>
              <w:rPr>
                <w:rFonts w:ascii="LatoLatin" w:hAnsi="LatoLatin"/>
                <w:bCs/>
                <w:i/>
                <w:iCs/>
                <w:kern w:val="1"/>
                <w:sz w:val="21"/>
                <w:szCs w:val="21"/>
                <w:lang w:val="lv-LV" w:eastAsia="zh-CN"/>
              </w:rPr>
            </w:pPr>
            <w:r w:rsidRPr="005C0026">
              <w:rPr>
                <w:rFonts w:ascii="LatoLatin" w:hAnsi="LatoLatin"/>
                <w:bCs/>
                <w:i/>
                <w:iCs/>
                <w:kern w:val="1"/>
                <w:sz w:val="21"/>
                <w:szCs w:val="21"/>
                <w:lang w:val="lv-LV" w:eastAsia="zh-CN"/>
              </w:rPr>
              <w:t>H</w:t>
            </w:r>
          </w:p>
        </w:tc>
      </w:tr>
      <w:tr w:rsidR="004125E5" w:rsidRPr="005C0026" w14:paraId="409F8D04" w14:textId="77777777">
        <w:trPr>
          <w:trHeight w:val="351"/>
          <w:jc w:val="center"/>
        </w:trPr>
        <w:tc>
          <w:tcPr>
            <w:tcW w:w="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49235" w14:textId="77777777" w:rsidR="0015367B" w:rsidRPr="005C0026" w:rsidRDefault="0015367B">
            <w:pPr>
              <w:widowControl w:val="0"/>
              <w:spacing w:before="120" w:line="360" w:lineRule="atLeast"/>
              <w:jc w:val="center"/>
              <w:outlineLvl w:val="1"/>
              <w:rPr>
                <w:rFonts w:ascii="LatoLatin" w:hAnsi="LatoLatin"/>
                <w:bCs/>
                <w:kern w:val="1"/>
                <w:sz w:val="21"/>
                <w:szCs w:val="21"/>
                <w:lang w:val="lv-LV" w:eastAsia="zh-CN"/>
              </w:rPr>
            </w:pPr>
          </w:p>
        </w:tc>
        <w:tc>
          <w:tcPr>
            <w:tcW w:w="1844" w:type="dxa"/>
            <w:tcBorders>
              <w:top w:val="single" w:sz="4" w:space="0" w:color="000000"/>
              <w:left w:val="single" w:sz="4" w:space="0" w:color="000000"/>
              <w:bottom w:val="single" w:sz="4" w:space="0" w:color="000000"/>
              <w:right w:val="single" w:sz="4" w:space="0" w:color="000000"/>
            </w:tcBorders>
          </w:tcPr>
          <w:p w14:paraId="0EB9F923" w14:textId="77777777" w:rsidR="0015367B" w:rsidRPr="005C0026" w:rsidRDefault="0015367B">
            <w:pPr>
              <w:widowControl w:val="0"/>
              <w:spacing w:before="120" w:line="360" w:lineRule="atLeast"/>
              <w:jc w:val="center"/>
              <w:outlineLvl w:val="1"/>
              <w:rPr>
                <w:rFonts w:ascii="LatoLatin" w:hAnsi="LatoLatin"/>
                <w:bCs/>
                <w:kern w:val="1"/>
                <w:sz w:val="21"/>
                <w:szCs w:val="21"/>
                <w:lang w:val="lv-LV" w:eastAsia="zh-CN"/>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76D30" w14:textId="77777777" w:rsidR="0015367B" w:rsidRPr="005C0026" w:rsidRDefault="0015367B">
            <w:pPr>
              <w:widowControl w:val="0"/>
              <w:spacing w:before="120" w:line="360" w:lineRule="atLeast"/>
              <w:jc w:val="center"/>
              <w:outlineLvl w:val="1"/>
              <w:rPr>
                <w:rFonts w:ascii="LatoLatin" w:hAnsi="LatoLatin"/>
                <w:bCs/>
                <w:kern w:val="1"/>
                <w:sz w:val="21"/>
                <w:szCs w:val="21"/>
                <w:lang w:val="lv-LV" w:eastAsia="zh-CN"/>
              </w:rPr>
            </w:pPr>
          </w:p>
        </w:tc>
        <w:tc>
          <w:tcPr>
            <w:tcW w:w="1664" w:type="dxa"/>
            <w:tcBorders>
              <w:top w:val="single" w:sz="4" w:space="0" w:color="000000"/>
              <w:left w:val="single" w:sz="4" w:space="0" w:color="000000"/>
              <w:bottom w:val="single" w:sz="4" w:space="0" w:color="000000"/>
              <w:right w:val="single" w:sz="4" w:space="0" w:color="000000"/>
            </w:tcBorders>
          </w:tcPr>
          <w:p w14:paraId="3F448A20" w14:textId="77777777" w:rsidR="0015367B" w:rsidRPr="005C0026" w:rsidRDefault="0015367B">
            <w:pPr>
              <w:widowControl w:val="0"/>
              <w:spacing w:before="120" w:line="360" w:lineRule="atLeast"/>
              <w:jc w:val="center"/>
              <w:outlineLvl w:val="1"/>
              <w:rPr>
                <w:rFonts w:ascii="LatoLatin" w:hAnsi="LatoLatin"/>
                <w:bCs/>
                <w:kern w:val="1"/>
                <w:sz w:val="21"/>
                <w:szCs w:val="21"/>
                <w:lang w:val="lv-LV" w:eastAsia="zh-CN"/>
              </w:rPr>
            </w:pPr>
          </w:p>
        </w:tc>
        <w:tc>
          <w:tcPr>
            <w:tcW w:w="1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3D69A" w14:textId="77777777" w:rsidR="0015367B" w:rsidRPr="005C0026" w:rsidRDefault="0015367B">
            <w:pPr>
              <w:widowControl w:val="0"/>
              <w:spacing w:before="120" w:line="360" w:lineRule="atLeast"/>
              <w:jc w:val="center"/>
              <w:outlineLvl w:val="1"/>
              <w:rPr>
                <w:rFonts w:ascii="LatoLatin" w:hAnsi="LatoLatin"/>
                <w:bCs/>
                <w:kern w:val="1"/>
                <w:sz w:val="21"/>
                <w:szCs w:val="21"/>
                <w:lang w:val="lv-LV" w:eastAsia="zh-CN"/>
              </w:rPr>
            </w:pPr>
          </w:p>
        </w:tc>
        <w:tc>
          <w:tcPr>
            <w:tcW w:w="18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C97C7" w14:textId="77777777" w:rsidR="0015367B" w:rsidRPr="005C0026" w:rsidRDefault="0015367B">
            <w:pPr>
              <w:widowControl w:val="0"/>
              <w:spacing w:before="120" w:line="360" w:lineRule="atLeast"/>
              <w:jc w:val="center"/>
              <w:outlineLvl w:val="1"/>
              <w:rPr>
                <w:rFonts w:ascii="LatoLatin" w:hAnsi="LatoLatin"/>
                <w:bCs/>
                <w:kern w:val="1"/>
                <w:sz w:val="21"/>
                <w:szCs w:val="21"/>
                <w:lang w:val="lv-LV" w:eastAsia="zh-CN"/>
              </w:rPr>
            </w:pPr>
          </w:p>
        </w:tc>
        <w:tc>
          <w:tcPr>
            <w:tcW w:w="1220" w:type="dxa"/>
            <w:tcBorders>
              <w:top w:val="single" w:sz="4" w:space="0" w:color="000000"/>
              <w:left w:val="single" w:sz="4" w:space="0" w:color="000000"/>
              <w:bottom w:val="single" w:sz="4" w:space="0" w:color="000000"/>
              <w:right w:val="single" w:sz="4" w:space="0" w:color="000000"/>
            </w:tcBorders>
          </w:tcPr>
          <w:p w14:paraId="6E579238" w14:textId="77777777" w:rsidR="0015367B" w:rsidRPr="005C0026" w:rsidRDefault="0015367B">
            <w:pPr>
              <w:widowControl w:val="0"/>
              <w:spacing w:before="120" w:line="360" w:lineRule="atLeast"/>
              <w:jc w:val="center"/>
              <w:outlineLvl w:val="1"/>
              <w:rPr>
                <w:rFonts w:ascii="LatoLatin" w:hAnsi="LatoLatin"/>
                <w:bCs/>
                <w:kern w:val="1"/>
                <w:sz w:val="21"/>
                <w:szCs w:val="21"/>
                <w:lang w:val="lv-LV" w:eastAsia="zh-CN"/>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161E2" w14:textId="77777777" w:rsidR="0015367B" w:rsidRPr="005C0026" w:rsidRDefault="0015367B">
            <w:pPr>
              <w:widowControl w:val="0"/>
              <w:spacing w:before="120" w:line="360" w:lineRule="atLeast"/>
              <w:jc w:val="center"/>
              <w:outlineLvl w:val="1"/>
              <w:rPr>
                <w:rFonts w:ascii="LatoLatin" w:hAnsi="LatoLatin"/>
                <w:bCs/>
                <w:kern w:val="1"/>
                <w:sz w:val="21"/>
                <w:szCs w:val="21"/>
                <w:lang w:val="lv-LV" w:eastAsia="zh-CN"/>
              </w:rPr>
            </w:pPr>
          </w:p>
        </w:tc>
        <w:tc>
          <w:tcPr>
            <w:tcW w:w="2040" w:type="dxa"/>
            <w:tcBorders>
              <w:top w:val="single" w:sz="4" w:space="0" w:color="000000"/>
              <w:left w:val="single" w:sz="4" w:space="0" w:color="000000"/>
              <w:bottom w:val="single" w:sz="4" w:space="0" w:color="000000"/>
              <w:right w:val="single" w:sz="4" w:space="0" w:color="000000"/>
            </w:tcBorders>
          </w:tcPr>
          <w:p w14:paraId="5464F889" w14:textId="77777777" w:rsidR="0015367B" w:rsidRPr="005C0026" w:rsidRDefault="0015367B">
            <w:pPr>
              <w:widowControl w:val="0"/>
              <w:spacing w:before="120" w:line="360" w:lineRule="atLeast"/>
              <w:jc w:val="center"/>
              <w:outlineLvl w:val="1"/>
              <w:rPr>
                <w:rFonts w:ascii="LatoLatin" w:hAnsi="LatoLatin"/>
                <w:bCs/>
                <w:kern w:val="1"/>
                <w:sz w:val="21"/>
                <w:szCs w:val="21"/>
                <w:lang w:val="lv-LV" w:eastAsia="zh-CN"/>
              </w:rPr>
            </w:pPr>
          </w:p>
        </w:tc>
      </w:tr>
    </w:tbl>
    <w:p w14:paraId="43F1A5D9" w14:textId="1D8703F5" w:rsidR="0015367B" w:rsidRPr="005C0026" w:rsidRDefault="0015367B" w:rsidP="0015367B">
      <w:pPr>
        <w:autoSpaceDE w:val="0"/>
        <w:spacing w:before="120"/>
        <w:jc w:val="both"/>
        <w:rPr>
          <w:rFonts w:ascii="LatoLatin" w:eastAsia="Calibri" w:hAnsi="LatoLatin"/>
          <w:b/>
          <w:kern w:val="1"/>
          <w:sz w:val="21"/>
          <w:szCs w:val="21"/>
          <w:lang w:val="lv-LV"/>
        </w:rPr>
      </w:pPr>
      <w:r w:rsidRPr="005C0026">
        <w:rPr>
          <w:rFonts w:ascii="LatoLatin" w:eastAsia="Calibri" w:hAnsi="LatoLatin"/>
          <w:b/>
          <w:kern w:val="1"/>
          <w:sz w:val="21"/>
          <w:szCs w:val="21"/>
          <w:lang w:val="lv-LV"/>
        </w:rPr>
        <w:t>Pielikumā:</w:t>
      </w:r>
      <w:r w:rsidRPr="005C0026">
        <w:rPr>
          <w:rFonts w:ascii="LatoLatin" w:eastAsia="Calibri" w:hAnsi="LatoLatin"/>
          <w:bCs/>
          <w:kern w:val="1"/>
          <w:sz w:val="21"/>
          <w:szCs w:val="21"/>
          <w:lang w:val="lv-LV"/>
        </w:rPr>
        <w:t xml:space="preserve"> </w:t>
      </w:r>
      <w:r w:rsidRPr="005C0026">
        <w:rPr>
          <w:rFonts w:ascii="LatoLatin" w:eastAsia="Calibri" w:hAnsi="LatoLatin"/>
          <w:b/>
          <w:kern w:val="1"/>
          <w:sz w:val="21"/>
          <w:szCs w:val="21"/>
          <w:lang w:val="lv-LV"/>
        </w:rPr>
        <w:t>tabulā noradītā apakšuzņēmēja (t</w:t>
      </w:r>
      <w:r w:rsidRPr="005C0026">
        <w:rPr>
          <w:rFonts w:ascii="LatoLatin" w:hAnsi="LatoLatin"/>
          <w:b/>
          <w:kern w:val="1"/>
          <w:sz w:val="21"/>
          <w:szCs w:val="21"/>
          <w:lang w:val="lv-LV" w:eastAsia="zh-CN"/>
        </w:rPr>
        <w:t>ai skaitā apakšuzņēmēja apakšuzņēmēja</w:t>
      </w:r>
      <w:r w:rsidRPr="005C0026">
        <w:rPr>
          <w:rFonts w:ascii="LatoLatin" w:eastAsia="Calibri" w:hAnsi="LatoLatin"/>
          <w:b/>
          <w:kern w:val="1"/>
          <w:sz w:val="21"/>
          <w:szCs w:val="21"/>
          <w:lang w:val="lv-LV"/>
        </w:rPr>
        <w:t>)</w:t>
      </w:r>
      <w:r w:rsidRPr="005C0026">
        <w:rPr>
          <w:rFonts w:ascii="LatoLatin" w:hAnsi="LatoLatin"/>
          <w:b/>
          <w:kern w:val="1"/>
          <w:sz w:val="21"/>
          <w:szCs w:val="21"/>
          <w:lang w:val="lv-LV" w:eastAsia="zh-CN"/>
        </w:rPr>
        <w:t xml:space="preserve"> parakstīts spēkā esošs dokuments, kas apliecina šīs personas gatavību veikt tam izpildei nodotās iepirkuma līguma daļas (apliecināta sadarbības līguma kopija vai oriģināls vai piekrišanas raksta (apliecinājuma) oriģināls vai apliecināta kopija)</w:t>
      </w:r>
      <w:r w:rsidRPr="005C0026">
        <w:rPr>
          <w:rFonts w:ascii="LatoLatin" w:eastAsia="Calibri" w:hAnsi="LatoLatin"/>
          <w:b/>
          <w:kern w:val="1"/>
          <w:sz w:val="21"/>
          <w:szCs w:val="21"/>
          <w:lang w:val="lv-LV"/>
        </w:rPr>
        <w:t>, ja ar Pretendentu tiks noslēgts iepirkuma līgums.</w:t>
      </w:r>
    </w:p>
    <w:p w14:paraId="2874560B" w14:textId="77777777" w:rsidR="0015367B" w:rsidRPr="005C0026" w:rsidRDefault="0015367B" w:rsidP="0015367B">
      <w:pPr>
        <w:autoSpaceDE w:val="0"/>
        <w:spacing w:before="120"/>
        <w:jc w:val="both"/>
        <w:rPr>
          <w:rFonts w:ascii="LatoLatin" w:eastAsia="Calibri" w:hAnsi="LatoLatin"/>
          <w:b/>
          <w:kern w:val="1"/>
          <w:sz w:val="21"/>
          <w:szCs w:val="21"/>
          <w:lang w:val="lv-LV"/>
        </w:rPr>
      </w:pPr>
    </w:p>
    <w:p w14:paraId="1215A02B" w14:textId="77777777" w:rsidR="0015367B" w:rsidRPr="005C0026" w:rsidRDefault="0015367B" w:rsidP="0015367B">
      <w:pPr>
        <w:autoSpaceDE w:val="0"/>
        <w:spacing w:before="120"/>
        <w:jc w:val="both"/>
        <w:rPr>
          <w:rFonts w:ascii="LatoLatin" w:eastAsia="Calibri" w:hAnsi="LatoLatin"/>
          <w:b/>
          <w:kern w:val="1"/>
          <w:sz w:val="21"/>
          <w:szCs w:val="21"/>
          <w:lang w:val="lv-LV"/>
        </w:rPr>
      </w:pPr>
      <w:r w:rsidRPr="005C0026">
        <w:rPr>
          <w:rFonts w:ascii="LatoLatin" w:eastAsia="Calibri" w:hAnsi="LatoLatin"/>
          <w:b/>
          <w:kern w:val="1"/>
          <w:sz w:val="21"/>
          <w:szCs w:val="21"/>
          <w:lang w:val="lv-LV"/>
        </w:rPr>
        <w:t xml:space="preserve">Apakšuzņēmēja veicamo būvdarbu vai sniedzamo pakalpojumu kopējo vērtību nosaka, ņemot vērā apakšuzņēmēja un visu attiecīgā iepirkuma ietvaros tā saistīto uzņēmumu veicamo būvdarbu vai sniedzamo pakalpojumu vērtību. Šā panta izpratnē par saistīto uzņēmumu uzskata kapitālsabiedrību, kurā saskaņā ar koncerna </w:t>
      </w:r>
      <w:r w:rsidRPr="005C0026">
        <w:rPr>
          <w:rFonts w:ascii="LatoLatin" w:eastAsia="Calibri" w:hAnsi="LatoLatin"/>
          <w:b/>
          <w:kern w:val="1"/>
          <w:sz w:val="21"/>
          <w:szCs w:val="21"/>
          <w:lang w:val="lv-LV"/>
        </w:rPr>
        <w:lastRenderedPageBreak/>
        <w:t>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 (PIL 63.panta trešā daļa).</w:t>
      </w:r>
    </w:p>
    <w:p w14:paraId="62AE3FA0" w14:textId="77777777" w:rsidR="0015367B" w:rsidRPr="005C0026" w:rsidRDefault="0015367B" w:rsidP="0015367B">
      <w:pPr>
        <w:spacing w:before="120"/>
        <w:jc w:val="both"/>
        <w:rPr>
          <w:rFonts w:ascii="LatoLatin" w:hAnsi="LatoLatin" w:cs="Calibri Light"/>
          <w:sz w:val="21"/>
          <w:szCs w:val="21"/>
          <w:lang w:val="lv-LV"/>
        </w:rPr>
      </w:pPr>
      <w:r w:rsidRPr="005C0026">
        <w:rPr>
          <w:rFonts w:ascii="LatoLatin" w:hAnsi="LatoLatin" w:cs="Calibri Light"/>
          <w:sz w:val="21"/>
          <w:szCs w:val="21"/>
          <w:lang w:val="lv-LV"/>
        </w:rPr>
        <w:t>Paraksta pretendenta vadītājs vai vadītāja pilnvarota persona:</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7"/>
        <w:gridCol w:w="6319"/>
      </w:tblGrid>
      <w:tr w:rsidR="004125E5" w:rsidRPr="005C0026" w14:paraId="18683E4A" w14:textId="77777777">
        <w:trPr>
          <w:trHeight w:val="246"/>
        </w:trPr>
        <w:tc>
          <w:tcPr>
            <w:tcW w:w="3287" w:type="dxa"/>
            <w:tcBorders>
              <w:top w:val="single" w:sz="4" w:space="0" w:color="auto"/>
              <w:left w:val="single" w:sz="4" w:space="0" w:color="auto"/>
              <w:bottom w:val="single" w:sz="4" w:space="0" w:color="auto"/>
              <w:right w:val="single" w:sz="4" w:space="0" w:color="auto"/>
            </w:tcBorders>
          </w:tcPr>
          <w:p w14:paraId="51CBCB32" w14:textId="77777777" w:rsidR="0015367B" w:rsidRPr="005C0026" w:rsidRDefault="0015367B">
            <w:pPr>
              <w:tabs>
                <w:tab w:val="center" w:pos="4153"/>
                <w:tab w:val="right" w:pos="8306"/>
              </w:tabs>
              <w:spacing w:before="120"/>
              <w:jc w:val="both"/>
              <w:rPr>
                <w:rFonts w:ascii="LatoLatin" w:hAnsi="LatoLatin" w:cs="Calibri Light"/>
                <w:sz w:val="21"/>
                <w:szCs w:val="21"/>
                <w:lang w:val="lv-LV"/>
              </w:rPr>
            </w:pPr>
            <w:r w:rsidRPr="005C0026">
              <w:rPr>
                <w:rFonts w:ascii="LatoLatin" w:hAnsi="LatoLatin" w:cs="Calibri Light"/>
                <w:sz w:val="21"/>
                <w:szCs w:val="21"/>
                <w:lang w:val="lv-LV"/>
              </w:rPr>
              <w:t>Vārds, uzvārds, amats</w:t>
            </w:r>
          </w:p>
        </w:tc>
        <w:tc>
          <w:tcPr>
            <w:tcW w:w="6319" w:type="dxa"/>
            <w:tcBorders>
              <w:top w:val="single" w:sz="4" w:space="0" w:color="auto"/>
              <w:left w:val="single" w:sz="4" w:space="0" w:color="auto"/>
              <w:bottom w:val="single" w:sz="4" w:space="0" w:color="auto"/>
              <w:right w:val="single" w:sz="4" w:space="0" w:color="auto"/>
            </w:tcBorders>
          </w:tcPr>
          <w:p w14:paraId="123F107D" w14:textId="77777777" w:rsidR="0015367B" w:rsidRPr="005C0026" w:rsidRDefault="0015367B">
            <w:pPr>
              <w:tabs>
                <w:tab w:val="center" w:pos="4153"/>
                <w:tab w:val="right" w:pos="8306"/>
              </w:tabs>
              <w:spacing w:before="120"/>
              <w:jc w:val="both"/>
              <w:rPr>
                <w:rFonts w:ascii="LatoLatin" w:hAnsi="LatoLatin" w:cs="Calibri Light"/>
                <w:sz w:val="21"/>
                <w:szCs w:val="21"/>
                <w:lang w:val="lv-LV"/>
              </w:rPr>
            </w:pPr>
            <w:r w:rsidRPr="005C0026">
              <w:rPr>
                <w:rFonts w:ascii="LatoLatin" w:hAnsi="LatoLatin" w:cs="Calibri Light"/>
                <w:sz w:val="21"/>
                <w:szCs w:val="21"/>
                <w:lang w:val="lv-LV"/>
              </w:rPr>
              <w:t xml:space="preserve"> </w:t>
            </w:r>
          </w:p>
        </w:tc>
      </w:tr>
      <w:tr w:rsidR="004125E5" w:rsidRPr="005C0026" w14:paraId="200E4C7D" w14:textId="77777777">
        <w:tc>
          <w:tcPr>
            <w:tcW w:w="3287" w:type="dxa"/>
            <w:tcBorders>
              <w:top w:val="single" w:sz="4" w:space="0" w:color="auto"/>
              <w:left w:val="single" w:sz="4" w:space="0" w:color="auto"/>
              <w:bottom w:val="single" w:sz="4" w:space="0" w:color="auto"/>
              <w:right w:val="single" w:sz="4" w:space="0" w:color="auto"/>
            </w:tcBorders>
          </w:tcPr>
          <w:p w14:paraId="722A5D2B" w14:textId="77777777" w:rsidR="0015367B" w:rsidRPr="005C0026" w:rsidRDefault="0015367B">
            <w:pPr>
              <w:tabs>
                <w:tab w:val="center" w:pos="4153"/>
                <w:tab w:val="right" w:pos="8306"/>
              </w:tabs>
              <w:spacing w:before="120"/>
              <w:jc w:val="both"/>
              <w:rPr>
                <w:rFonts w:ascii="LatoLatin" w:hAnsi="LatoLatin" w:cs="Calibri Light"/>
                <w:sz w:val="21"/>
                <w:szCs w:val="21"/>
                <w:lang w:val="lv-LV"/>
              </w:rPr>
            </w:pPr>
            <w:r w:rsidRPr="005C0026">
              <w:rPr>
                <w:rFonts w:ascii="LatoLatin" w:hAnsi="LatoLatin" w:cs="Calibri Light"/>
                <w:sz w:val="21"/>
                <w:szCs w:val="21"/>
                <w:lang w:val="lv-LV"/>
              </w:rPr>
              <w:t xml:space="preserve">Paraksts, </w:t>
            </w:r>
            <w:r w:rsidRPr="005C0026">
              <w:rPr>
                <w:rFonts w:ascii="LatoLatin" w:hAnsi="LatoLatin" w:cs="Calibri Light"/>
                <w:bCs/>
                <w:sz w:val="21"/>
                <w:szCs w:val="21"/>
                <w:lang w:val="lv-LV"/>
              </w:rPr>
              <w:t>zīmoga nospiedums</w:t>
            </w:r>
          </w:p>
        </w:tc>
        <w:tc>
          <w:tcPr>
            <w:tcW w:w="6319" w:type="dxa"/>
            <w:tcBorders>
              <w:top w:val="single" w:sz="4" w:space="0" w:color="auto"/>
              <w:left w:val="single" w:sz="4" w:space="0" w:color="auto"/>
              <w:bottom w:val="single" w:sz="4" w:space="0" w:color="auto"/>
              <w:right w:val="single" w:sz="4" w:space="0" w:color="auto"/>
            </w:tcBorders>
          </w:tcPr>
          <w:p w14:paraId="5E4534FA" w14:textId="77777777" w:rsidR="0015367B" w:rsidRPr="005C0026" w:rsidRDefault="0015367B">
            <w:pPr>
              <w:tabs>
                <w:tab w:val="center" w:pos="4153"/>
                <w:tab w:val="right" w:pos="8306"/>
              </w:tabs>
              <w:spacing w:before="120"/>
              <w:jc w:val="both"/>
              <w:rPr>
                <w:rFonts w:ascii="LatoLatin" w:hAnsi="LatoLatin" w:cs="Calibri Light"/>
                <w:sz w:val="21"/>
                <w:szCs w:val="21"/>
                <w:lang w:val="lv-LV"/>
              </w:rPr>
            </w:pPr>
          </w:p>
        </w:tc>
      </w:tr>
      <w:tr w:rsidR="0015367B" w:rsidRPr="005C0026" w14:paraId="7BAEEB61" w14:textId="77777777">
        <w:tc>
          <w:tcPr>
            <w:tcW w:w="3287" w:type="dxa"/>
            <w:tcBorders>
              <w:top w:val="single" w:sz="4" w:space="0" w:color="auto"/>
              <w:left w:val="single" w:sz="4" w:space="0" w:color="auto"/>
              <w:bottom w:val="single" w:sz="4" w:space="0" w:color="auto"/>
              <w:right w:val="single" w:sz="4" w:space="0" w:color="auto"/>
            </w:tcBorders>
          </w:tcPr>
          <w:p w14:paraId="5F991FF0" w14:textId="77777777" w:rsidR="0015367B" w:rsidRPr="005C0026" w:rsidRDefault="0015367B">
            <w:pPr>
              <w:tabs>
                <w:tab w:val="center" w:pos="4153"/>
                <w:tab w:val="right" w:pos="8306"/>
              </w:tabs>
              <w:spacing w:before="120"/>
              <w:jc w:val="both"/>
              <w:rPr>
                <w:rFonts w:ascii="LatoLatin" w:hAnsi="LatoLatin" w:cs="Calibri Light"/>
                <w:sz w:val="21"/>
                <w:szCs w:val="21"/>
                <w:lang w:val="lv-LV"/>
              </w:rPr>
            </w:pPr>
            <w:r w:rsidRPr="005C0026">
              <w:rPr>
                <w:rFonts w:ascii="LatoLatin" w:hAnsi="LatoLatin" w:cs="Calibri Light"/>
                <w:sz w:val="21"/>
                <w:szCs w:val="21"/>
                <w:lang w:val="lv-LV"/>
              </w:rPr>
              <w:t>Vieta, datums</w:t>
            </w:r>
          </w:p>
        </w:tc>
        <w:tc>
          <w:tcPr>
            <w:tcW w:w="6319" w:type="dxa"/>
            <w:tcBorders>
              <w:top w:val="single" w:sz="4" w:space="0" w:color="auto"/>
              <w:left w:val="single" w:sz="4" w:space="0" w:color="auto"/>
              <w:bottom w:val="single" w:sz="4" w:space="0" w:color="auto"/>
              <w:right w:val="single" w:sz="4" w:space="0" w:color="auto"/>
            </w:tcBorders>
          </w:tcPr>
          <w:p w14:paraId="106B33CD" w14:textId="77777777" w:rsidR="0015367B" w:rsidRPr="005C0026" w:rsidRDefault="0015367B">
            <w:pPr>
              <w:tabs>
                <w:tab w:val="center" w:pos="4153"/>
                <w:tab w:val="right" w:pos="8306"/>
              </w:tabs>
              <w:spacing w:before="120"/>
              <w:jc w:val="both"/>
              <w:rPr>
                <w:rFonts w:ascii="LatoLatin" w:hAnsi="LatoLatin" w:cs="Calibri Light"/>
                <w:sz w:val="21"/>
                <w:szCs w:val="21"/>
                <w:lang w:val="lv-LV"/>
              </w:rPr>
            </w:pPr>
          </w:p>
        </w:tc>
      </w:tr>
      <w:bookmarkEnd w:id="28"/>
    </w:tbl>
    <w:p w14:paraId="0088D304" w14:textId="77777777" w:rsidR="0015367B" w:rsidRPr="005C0026" w:rsidRDefault="0015367B" w:rsidP="008373B0">
      <w:pPr>
        <w:spacing w:before="120"/>
        <w:rPr>
          <w:rFonts w:ascii="LatoLatin" w:hAnsi="LatoLatin" w:cs="Calibri Light"/>
          <w:bCs/>
          <w:sz w:val="21"/>
          <w:szCs w:val="21"/>
          <w:lang w:val="lv-LV"/>
        </w:rPr>
        <w:sectPr w:rsidR="0015367B" w:rsidRPr="005C0026" w:rsidSect="0015367B">
          <w:pgSz w:w="16837" w:h="11905" w:orient="landscape"/>
          <w:pgMar w:top="1134" w:right="1134" w:bottom="1134" w:left="851" w:header="709" w:footer="573" w:gutter="0"/>
          <w:cols w:space="720"/>
          <w:docGrid w:linePitch="360"/>
        </w:sectPr>
      </w:pPr>
    </w:p>
    <w:p w14:paraId="2A307F7E" w14:textId="4672C5C7" w:rsidR="00FE11F5" w:rsidRPr="005C0026" w:rsidRDefault="00FE11F5" w:rsidP="00FE11F5">
      <w:pPr>
        <w:rPr>
          <w:rFonts w:ascii="LatoLatin" w:eastAsia="Calibri" w:hAnsi="LatoLatin"/>
          <w:b/>
          <w:bCs/>
          <w:kern w:val="1"/>
          <w:sz w:val="21"/>
          <w:szCs w:val="21"/>
          <w:u w:color="000000"/>
          <w:bdr w:val="nil"/>
          <w:lang w:val="lv-LV" w:eastAsia="lv-LV"/>
        </w:rPr>
      </w:pPr>
    </w:p>
    <w:p w14:paraId="2197CA89" w14:textId="77777777" w:rsidR="00FE11F5" w:rsidRPr="005C0026" w:rsidRDefault="00FE11F5" w:rsidP="00FE11F5">
      <w:pPr>
        <w:widowControl w:val="0"/>
        <w:pBdr>
          <w:top w:val="nil"/>
          <w:left w:val="nil"/>
          <w:bottom w:val="nil"/>
          <w:right w:val="nil"/>
          <w:between w:val="nil"/>
          <w:bar w:val="nil"/>
        </w:pBdr>
        <w:suppressAutoHyphens/>
        <w:spacing w:before="60" w:after="60"/>
        <w:ind w:firstLine="284"/>
        <w:jc w:val="right"/>
        <w:rPr>
          <w:rFonts w:ascii="LatoLatin" w:eastAsia="Times" w:hAnsi="LatoLatin"/>
          <w:b/>
          <w:bCs/>
          <w:kern w:val="1"/>
          <w:sz w:val="21"/>
          <w:szCs w:val="21"/>
          <w:u w:color="000000"/>
          <w:bdr w:val="nil"/>
          <w:lang w:val="lv-LV" w:eastAsia="lv-LV"/>
        </w:rPr>
      </w:pPr>
      <w:bookmarkStart w:id="29" w:name="_Hlk168397668"/>
      <w:r w:rsidRPr="005C0026">
        <w:rPr>
          <w:rFonts w:ascii="LatoLatin" w:eastAsia="Calibri" w:hAnsi="LatoLatin"/>
          <w:b/>
          <w:bCs/>
          <w:kern w:val="1"/>
          <w:sz w:val="21"/>
          <w:szCs w:val="21"/>
          <w:u w:color="000000"/>
          <w:bdr w:val="nil"/>
          <w:lang w:val="lv-LV" w:eastAsia="lv-LV"/>
        </w:rPr>
        <w:t xml:space="preserve">7.pielikums </w:t>
      </w:r>
    </w:p>
    <w:p w14:paraId="5741A15D" w14:textId="77777777" w:rsidR="00FE11F5" w:rsidRPr="005C0026" w:rsidRDefault="00FE11F5" w:rsidP="00FE11F5">
      <w:pPr>
        <w:pBdr>
          <w:top w:val="nil"/>
          <w:left w:val="nil"/>
          <w:bottom w:val="nil"/>
          <w:right w:val="nil"/>
          <w:between w:val="nil"/>
          <w:bar w:val="nil"/>
        </w:pBdr>
        <w:spacing w:before="60" w:after="60"/>
        <w:jc w:val="right"/>
        <w:rPr>
          <w:rFonts w:ascii="LatoLatin" w:eastAsia="Arial Unicode MS" w:hAnsi="LatoLatin"/>
          <w:sz w:val="21"/>
          <w:szCs w:val="21"/>
          <w:u w:color="000000"/>
          <w:bdr w:val="nil"/>
          <w:lang w:val="lv-LV" w:eastAsia="lv-LV"/>
        </w:rPr>
      </w:pPr>
      <w:bookmarkStart w:id="30" w:name="_Hlk168314199"/>
      <w:r w:rsidRPr="005C0026">
        <w:rPr>
          <w:rFonts w:ascii="LatoLatin" w:eastAsia="Arial Unicode MS" w:hAnsi="LatoLatin"/>
          <w:sz w:val="21"/>
          <w:szCs w:val="21"/>
          <w:u w:color="000000"/>
          <w:bdr w:val="nil"/>
          <w:lang w:val="lv-LV" w:eastAsia="lv-LV"/>
        </w:rPr>
        <w:t>Atklāta konkursa, identifikācijas</w:t>
      </w:r>
    </w:p>
    <w:p w14:paraId="0BD86473" w14:textId="3173BF1A" w:rsidR="00FE11F5" w:rsidRPr="005C0026" w:rsidRDefault="00FE11F5" w:rsidP="00FE11F5">
      <w:pPr>
        <w:pBdr>
          <w:top w:val="nil"/>
          <w:left w:val="nil"/>
          <w:bottom w:val="nil"/>
          <w:right w:val="nil"/>
          <w:between w:val="nil"/>
          <w:bar w:val="nil"/>
        </w:pBdr>
        <w:spacing w:before="60" w:after="60"/>
        <w:jc w:val="right"/>
        <w:rPr>
          <w:rFonts w:ascii="LatoLatin" w:eastAsia="Times" w:hAnsi="LatoLatin"/>
          <w:sz w:val="21"/>
          <w:szCs w:val="21"/>
          <w:u w:color="000000"/>
          <w:bdr w:val="nil"/>
          <w:lang w:val="lv-LV" w:eastAsia="lv-LV"/>
        </w:rPr>
      </w:pPr>
      <w:r w:rsidRPr="005C0026">
        <w:rPr>
          <w:rFonts w:ascii="LatoLatin" w:eastAsia="Arial Unicode MS" w:hAnsi="LatoLatin"/>
          <w:sz w:val="21"/>
          <w:szCs w:val="21"/>
          <w:u w:color="000000"/>
          <w:bdr w:val="nil"/>
          <w:lang w:val="lv-LV" w:eastAsia="lv-LV"/>
        </w:rPr>
        <w:t xml:space="preserve">Nr. </w:t>
      </w:r>
      <w:bookmarkStart w:id="31" w:name="_Hlk168314043"/>
      <w:r w:rsidR="0005673D" w:rsidRPr="005C0026">
        <w:rPr>
          <w:rFonts w:ascii="LatoLatin" w:eastAsia="Arial Unicode MS" w:hAnsi="LatoLatin"/>
          <w:sz w:val="21"/>
          <w:szCs w:val="21"/>
          <w:u w:color="000000"/>
          <w:bdr w:val="nil"/>
          <w:lang w:val="lv-LV" w:eastAsia="lv-LV"/>
        </w:rPr>
        <w:t>GEKO 202</w:t>
      </w:r>
      <w:r w:rsidR="00552643" w:rsidRPr="005C0026">
        <w:rPr>
          <w:rFonts w:ascii="LatoLatin" w:eastAsia="Arial Unicode MS" w:hAnsi="LatoLatin"/>
          <w:sz w:val="21"/>
          <w:szCs w:val="21"/>
          <w:u w:color="000000"/>
          <w:bdr w:val="nil"/>
          <w:lang w:val="lv-LV" w:eastAsia="lv-LV"/>
        </w:rPr>
        <w:t>5</w:t>
      </w:r>
      <w:r w:rsidR="0005673D" w:rsidRPr="005C0026">
        <w:rPr>
          <w:rFonts w:ascii="LatoLatin" w:eastAsia="Arial Unicode MS" w:hAnsi="LatoLatin"/>
          <w:sz w:val="21"/>
          <w:szCs w:val="21"/>
          <w:u w:color="000000"/>
          <w:bdr w:val="nil"/>
          <w:lang w:val="lv-LV" w:eastAsia="lv-LV"/>
        </w:rPr>
        <w:t>/0</w:t>
      </w:r>
      <w:r w:rsidR="00377AC4">
        <w:rPr>
          <w:rFonts w:ascii="LatoLatin" w:eastAsia="Arial Unicode MS" w:hAnsi="LatoLatin"/>
          <w:sz w:val="21"/>
          <w:szCs w:val="21"/>
          <w:u w:color="000000"/>
          <w:bdr w:val="nil"/>
          <w:lang w:val="lv-LV" w:eastAsia="lv-LV"/>
        </w:rPr>
        <w:t>6</w:t>
      </w:r>
      <w:r w:rsidR="0005673D" w:rsidRPr="005C0026">
        <w:rPr>
          <w:rFonts w:ascii="LatoLatin" w:eastAsia="Arial Unicode MS" w:hAnsi="LatoLatin"/>
          <w:sz w:val="21"/>
          <w:szCs w:val="21"/>
          <w:u w:color="000000"/>
          <w:bdr w:val="nil"/>
          <w:lang w:val="lv-LV" w:eastAsia="lv-LV"/>
        </w:rPr>
        <w:t>/0</w:t>
      </w:r>
      <w:r w:rsidR="00377AC4">
        <w:rPr>
          <w:rFonts w:ascii="LatoLatin" w:eastAsia="Arial Unicode MS" w:hAnsi="LatoLatin"/>
          <w:sz w:val="21"/>
          <w:szCs w:val="21"/>
          <w:u w:color="000000"/>
          <w:bdr w:val="nil"/>
          <w:lang w:val="lv-LV" w:eastAsia="lv-LV"/>
        </w:rPr>
        <w:t>2</w:t>
      </w:r>
      <w:r w:rsidRPr="005C0026">
        <w:rPr>
          <w:rFonts w:ascii="LatoLatin" w:eastAsia="Arial Unicode MS" w:hAnsi="LatoLatin"/>
          <w:sz w:val="21"/>
          <w:szCs w:val="21"/>
          <w:u w:color="000000"/>
          <w:bdr w:val="nil"/>
          <w:lang w:val="lv-LV" w:eastAsia="lv-LV"/>
        </w:rPr>
        <w:t xml:space="preserve"> </w:t>
      </w:r>
      <w:bookmarkEnd w:id="31"/>
      <w:r w:rsidRPr="005C0026">
        <w:rPr>
          <w:rFonts w:ascii="LatoLatin" w:eastAsia="Arial Unicode MS" w:hAnsi="LatoLatin"/>
          <w:sz w:val="21"/>
          <w:szCs w:val="21"/>
          <w:u w:color="000000"/>
          <w:bdr w:val="nil"/>
          <w:lang w:val="lv-LV" w:eastAsia="lv-LV"/>
        </w:rPr>
        <w:t>nolikumam</w:t>
      </w:r>
    </w:p>
    <w:bookmarkEnd w:id="29"/>
    <w:bookmarkEnd w:id="30"/>
    <w:p w14:paraId="07924654" w14:textId="77777777" w:rsidR="00FE11F5" w:rsidRPr="005C0026" w:rsidRDefault="00FE11F5" w:rsidP="00FE11F5">
      <w:pPr>
        <w:keepLines/>
        <w:widowControl w:val="0"/>
        <w:pBdr>
          <w:top w:val="nil"/>
          <w:left w:val="nil"/>
          <w:bottom w:val="nil"/>
          <w:right w:val="nil"/>
          <w:between w:val="nil"/>
          <w:bar w:val="nil"/>
        </w:pBdr>
        <w:spacing w:before="60" w:after="60"/>
        <w:jc w:val="center"/>
        <w:rPr>
          <w:rFonts w:ascii="LatoLatin" w:eastAsia="Arial Unicode MS" w:hAnsi="LatoLatin"/>
          <w:b/>
          <w:bCs/>
          <w:sz w:val="21"/>
          <w:szCs w:val="21"/>
          <w:u w:color="000000"/>
          <w:bdr w:val="nil"/>
          <w:lang w:val="lv-LV" w:eastAsia="lv-LV"/>
        </w:rPr>
      </w:pPr>
    </w:p>
    <w:p w14:paraId="11A0C0FC" w14:textId="77777777" w:rsidR="00FE11F5" w:rsidRPr="005C0026" w:rsidRDefault="00FE11F5" w:rsidP="00FE11F5">
      <w:pPr>
        <w:keepLines/>
        <w:widowControl w:val="0"/>
        <w:pBdr>
          <w:top w:val="nil"/>
          <w:left w:val="nil"/>
          <w:bottom w:val="nil"/>
          <w:right w:val="nil"/>
          <w:between w:val="nil"/>
          <w:bar w:val="nil"/>
        </w:pBdr>
        <w:spacing w:before="60" w:after="60"/>
        <w:jc w:val="center"/>
        <w:rPr>
          <w:rFonts w:ascii="LatoLatin" w:eastAsia="Times" w:hAnsi="LatoLatin"/>
          <w:sz w:val="21"/>
          <w:szCs w:val="21"/>
          <w:u w:color="000000"/>
          <w:bdr w:val="nil"/>
          <w:lang w:val="lv-LV" w:eastAsia="lv-LV"/>
        </w:rPr>
      </w:pPr>
      <w:r w:rsidRPr="005C0026">
        <w:rPr>
          <w:rFonts w:ascii="LatoLatin" w:eastAsia="Arial Unicode MS" w:hAnsi="LatoLatin"/>
          <w:b/>
          <w:bCs/>
          <w:sz w:val="21"/>
          <w:szCs w:val="21"/>
          <w:u w:color="000000"/>
          <w:bdr w:val="nil"/>
          <w:lang w:val="lv-LV" w:eastAsia="lv-LV"/>
        </w:rPr>
        <w:t>APAKŠUZŅĒMĒJA UN/VAI PERSONAS, UZ KURAS IESPĒJĀM PRETENDENTS BALSTĀS, APLIECINĀJUMS</w:t>
      </w:r>
    </w:p>
    <w:p w14:paraId="22E9E365" w14:textId="77777777" w:rsidR="00DD55BF" w:rsidRPr="005C0026" w:rsidRDefault="00DD55BF" w:rsidP="00DD55BF">
      <w:pPr>
        <w:suppressAutoHyphens/>
        <w:autoSpaceDE w:val="0"/>
        <w:autoSpaceDN w:val="0"/>
        <w:ind w:left="142"/>
        <w:jc w:val="center"/>
        <w:textAlignment w:val="baseline"/>
        <w:rPr>
          <w:rFonts w:ascii="LatoLatin" w:hAnsi="LatoLatin"/>
          <w:sz w:val="21"/>
          <w:szCs w:val="21"/>
          <w:lang w:val="lv-LV" w:eastAsia="lv-LV"/>
        </w:rPr>
      </w:pPr>
      <w:r w:rsidRPr="005C0026">
        <w:rPr>
          <w:rFonts w:ascii="LatoLatin" w:eastAsiaTheme="majorEastAsia" w:hAnsi="LatoLatin" w:cs="Calibri Light"/>
          <w:sz w:val="21"/>
          <w:szCs w:val="21"/>
          <w:lang w:val="lv-LV" w:eastAsia="lv-LV"/>
        </w:rPr>
        <w:t>atklātam konkursam “</w:t>
      </w:r>
      <w:r w:rsidRPr="005C0026">
        <w:rPr>
          <w:rFonts w:ascii="LatoLatin" w:hAnsi="LatoLatin"/>
          <w:sz w:val="21"/>
          <w:szCs w:val="21"/>
          <w:lang w:val="lv-LV"/>
        </w:rPr>
        <w:t>Žokļu tipa būvgružu drupināšanas un būvgružu sijāšanas iekārtas iegāde</w:t>
      </w:r>
      <w:r w:rsidRPr="005C0026">
        <w:rPr>
          <w:rFonts w:ascii="LatoLatin" w:eastAsiaTheme="majorEastAsia" w:hAnsi="LatoLatin" w:cs="Calibri Light"/>
          <w:sz w:val="21"/>
          <w:szCs w:val="21"/>
          <w:lang w:val="lv-LV" w:eastAsia="lv-LV"/>
        </w:rPr>
        <w:t>”</w:t>
      </w:r>
    </w:p>
    <w:p w14:paraId="01C54F32" w14:textId="53D2F7DB" w:rsidR="00DD55BF" w:rsidRPr="005C0026" w:rsidRDefault="00DD55BF" w:rsidP="00DD55BF">
      <w:pPr>
        <w:suppressAutoHyphens/>
        <w:autoSpaceDE w:val="0"/>
        <w:autoSpaceDN w:val="0"/>
        <w:jc w:val="center"/>
        <w:textAlignment w:val="baseline"/>
        <w:rPr>
          <w:rFonts w:ascii="LatoLatin" w:eastAsiaTheme="majorEastAsia" w:hAnsi="LatoLatin" w:cs="Calibri Light"/>
          <w:sz w:val="21"/>
          <w:szCs w:val="21"/>
          <w:lang w:val="lv-LV" w:eastAsia="lv-LV"/>
        </w:rPr>
      </w:pPr>
      <w:r w:rsidRPr="005C0026">
        <w:rPr>
          <w:rFonts w:ascii="LatoLatin" w:eastAsiaTheme="majorEastAsia" w:hAnsi="LatoLatin" w:cs="Calibri Light"/>
          <w:sz w:val="21"/>
          <w:szCs w:val="21"/>
          <w:lang w:val="lv-LV" w:eastAsia="lv-LV"/>
        </w:rPr>
        <w:t xml:space="preserve">(iepirkuma identifikācijas Nr. </w:t>
      </w:r>
      <w:r w:rsidRPr="005C0026">
        <w:rPr>
          <w:rFonts w:ascii="LatoLatin" w:hAnsi="LatoLatin"/>
          <w:sz w:val="21"/>
          <w:szCs w:val="21"/>
          <w:lang w:val="lv-LV" w:eastAsia="lv-LV"/>
        </w:rPr>
        <w:t>GEKO 2025/0</w:t>
      </w:r>
      <w:r w:rsidR="00377AC4">
        <w:rPr>
          <w:rFonts w:ascii="LatoLatin" w:hAnsi="LatoLatin"/>
          <w:sz w:val="21"/>
          <w:szCs w:val="21"/>
          <w:lang w:val="lv-LV" w:eastAsia="lv-LV"/>
        </w:rPr>
        <w:t>6</w:t>
      </w:r>
      <w:r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eastAsiaTheme="majorEastAsia" w:hAnsi="LatoLatin" w:cs="Calibri Light"/>
          <w:sz w:val="21"/>
          <w:szCs w:val="21"/>
          <w:lang w:val="lv-LV" w:eastAsia="lv-LV"/>
        </w:rPr>
        <w:t>)</w:t>
      </w:r>
    </w:p>
    <w:p w14:paraId="582EDBE4" w14:textId="77777777" w:rsidR="00FE11F5" w:rsidRPr="005C0026" w:rsidRDefault="00FE11F5" w:rsidP="00FE11F5">
      <w:pPr>
        <w:keepLines/>
        <w:widowControl w:val="0"/>
        <w:pBdr>
          <w:top w:val="nil"/>
          <w:left w:val="nil"/>
          <w:bottom w:val="nil"/>
          <w:right w:val="nil"/>
          <w:between w:val="nil"/>
          <w:bar w:val="nil"/>
        </w:pBdr>
        <w:spacing w:before="60" w:after="60"/>
        <w:jc w:val="both"/>
        <w:rPr>
          <w:rFonts w:ascii="LatoLatin" w:eastAsia="Times" w:hAnsi="LatoLatin"/>
          <w:b/>
          <w:bCs/>
          <w:sz w:val="21"/>
          <w:szCs w:val="21"/>
          <w:u w:color="000000"/>
          <w:bdr w:val="nil"/>
          <w:lang w:val="lv-LV" w:eastAsia="lv-LV"/>
        </w:rPr>
      </w:pPr>
    </w:p>
    <w:p w14:paraId="18B6AB59" w14:textId="77777777" w:rsidR="00FE11F5" w:rsidRPr="005C0026" w:rsidRDefault="00FE11F5" w:rsidP="00FE11F5">
      <w:pPr>
        <w:keepLines/>
        <w:widowControl w:val="0"/>
        <w:pBdr>
          <w:top w:val="nil"/>
          <w:left w:val="nil"/>
          <w:bottom w:val="nil"/>
          <w:right w:val="nil"/>
          <w:between w:val="nil"/>
          <w:bar w:val="nil"/>
        </w:pBdr>
        <w:spacing w:before="60" w:after="60"/>
        <w:jc w:val="both"/>
        <w:rPr>
          <w:rFonts w:ascii="LatoLatin" w:eastAsia="Times" w:hAnsi="LatoLatin"/>
          <w:sz w:val="21"/>
          <w:szCs w:val="21"/>
          <w:u w:color="000000"/>
          <w:bdr w:val="nil"/>
          <w:lang w:val="lv-LV" w:eastAsia="lv-LV"/>
        </w:rPr>
      </w:pPr>
    </w:p>
    <w:p w14:paraId="32D82FED" w14:textId="524C6C62" w:rsidR="00FE11F5" w:rsidRPr="005C0026" w:rsidRDefault="00FE11F5" w:rsidP="00FE11F5">
      <w:pPr>
        <w:tabs>
          <w:tab w:val="right" w:leader="hyphen" w:pos="9072"/>
        </w:tabs>
        <w:ind w:right="-6"/>
        <w:jc w:val="both"/>
        <w:rPr>
          <w:rFonts w:ascii="LatoLatin" w:hAnsi="LatoLatin" w:cs="Calibri Light"/>
          <w:sz w:val="21"/>
          <w:szCs w:val="21"/>
          <w:lang w:val="lv-LV" w:eastAsia="lv-LV"/>
        </w:rPr>
      </w:pPr>
      <w:r w:rsidRPr="005C0026">
        <w:rPr>
          <w:rFonts w:ascii="LatoLatin" w:hAnsi="LatoLatin"/>
          <w:sz w:val="21"/>
          <w:szCs w:val="21"/>
          <w:lang w:val="lv-LV"/>
        </w:rPr>
        <w:t xml:space="preserve">Apliecinām, ka mēs ____________________ </w:t>
      </w:r>
      <w:r w:rsidRPr="005C0026">
        <w:rPr>
          <w:rFonts w:ascii="LatoLatin" w:hAnsi="LatoLatin"/>
          <w:i/>
          <w:sz w:val="21"/>
          <w:szCs w:val="21"/>
          <w:lang w:val="lv-LV"/>
        </w:rPr>
        <w:t xml:space="preserve">(apakšuzņēmēja, personas, uz kuras iespējām </w:t>
      </w:r>
      <w:r w:rsidRPr="005C0026">
        <w:rPr>
          <w:rFonts w:ascii="LatoLatin" w:hAnsi="LatoLatin" w:cs="Calibri Light"/>
          <w:sz w:val="21"/>
          <w:szCs w:val="21"/>
          <w:lang w:val="lv-LV" w:eastAsia="lv-LV"/>
        </w:rPr>
        <w:t xml:space="preserve">atklātam konkursam </w:t>
      </w:r>
      <w:r w:rsidRPr="005C0026">
        <w:rPr>
          <w:rFonts w:ascii="LatoLatin" w:hAnsi="LatoLatin" w:cs="Calibri Light"/>
          <w:b/>
          <w:bCs/>
          <w:sz w:val="21"/>
          <w:szCs w:val="21"/>
          <w:lang w:val="lv-LV" w:eastAsia="lv-LV"/>
        </w:rPr>
        <w:t>„</w:t>
      </w:r>
      <w:r w:rsidR="00DD55BF" w:rsidRPr="005C0026">
        <w:rPr>
          <w:rFonts w:ascii="LatoLatin" w:hAnsi="LatoLatin"/>
          <w:sz w:val="21"/>
          <w:szCs w:val="21"/>
          <w:lang w:val="lv-LV"/>
        </w:rPr>
        <w:t>Žokļu tipa būvgružu drupināšanas un būvgružu sijāšanas iekārtas iegāde</w:t>
      </w:r>
      <w:r w:rsidRPr="005C0026">
        <w:rPr>
          <w:rFonts w:ascii="LatoLatin" w:hAnsi="LatoLatin" w:cs="Calibri Light"/>
          <w:sz w:val="21"/>
          <w:szCs w:val="21"/>
          <w:lang w:val="lv-LV" w:eastAsia="lv-LV"/>
        </w:rPr>
        <w:t>”</w:t>
      </w:r>
      <w:r w:rsidR="00FF28DE" w:rsidRPr="005C0026">
        <w:rPr>
          <w:rFonts w:ascii="LatoLatin" w:hAnsi="LatoLatin" w:cs="Calibri Light"/>
          <w:sz w:val="21"/>
          <w:szCs w:val="21"/>
          <w:lang w:val="lv-LV" w:eastAsia="lv-LV"/>
        </w:rPr>
        <w:t xml:space="preserve"> </w:t>
      </w:r>
      <w:r w:rsidRPr="005C0026">
        <w:rPr>
          <w:rFonts w:ascii="LatoLatin" w:hAnsi="LatoLatin" w:cs="Calibri Light"/>
          <w:sz w:val="21"/>
          <w:szCs w:val="21"/>
          <w:lang w:val="lv-LV" w:eastAsia="lv-LV"/>
        </w:rPr>
        <w:t>(iepirkuma identifikācijas Nr.</w:t>
      </w:r>
      <w:r w:rsidR="0005673D" w:rsidRPr="005C0026">
        <w:rPr>
          <w:rFonts w:ascii="LatoLatin" w:hAnsi="LatoLatin" w:cs="Calibri Light"/>
          <w:sz w:val="21"/>
          <w:szCs w:val="21"/>
          <w:lang w:val="lv-LV" w:eastAsia="lv-LV"/>
        </w:rPr>
        <w:t> GEKO 202</w:t>
      </w:r>
      <w:r w:rsidR="00552643" w:rsidRPr="005C0026">
        <w:rPr>
          <w:rFonts w:ascii="LatoLatin" w:hAnsi="LatoLatin" w:cs="Calibri Light"/>
          <w:sz w:val="21"/>
          <w:szCs w:val="21"/>
          <w:lang w:val="lv-LV" w:eastAsia="lv-LV"/>
        </w:rPr>
        <w:t>5</w:t>
      </w:r>
      <w:r w:rsidR="0005673D" w:rsidRPr="005C0026">
        <w:rPr>
          <w:rFonts w:ascii="LatoLatin" w:hAnsi="LatoLatin" w:cs="Calibri Light"/>
          <w:sz w:val="21"/>
          <w:szCs w:val="21"/>
          <w:lang w:val="lv-LV" w:eastAsia="lv-LV"/>
        </w:rPr>
        <w:t>/0</w:t>
      </w:r>
      <w:r w:rsidR="00377AC4">
        <w:rPr>
          <w:rFonts w:ascii="LatoLatin" w:hAnsi="LatoLatin" w:cs="Calibri Light"/>
          <w:sz w:val="21"/>
          <w:szCs w:val="21"/>
          <w:lang w:val="lv-LV" w:eastAsia="lv-LV"/>
        </w:rPr>
        <w:t>6</w:t>
      </w:r>
      <w:r w:rsidR="0005673D" w:rsidRPr="005C0026">
        <w:rPr>
          <w:rFonts w:ascii="LatoLatin" w:hAnsi="LatoLatin" w:cs="Calibri Light"/>
          <w:sz w:val="21"/>
          <w:szCs w:val="21"/>
          <w:lang w:val="lv-LV" w:eastAsia="lv-LV"/>
        </w:rPr>
        <w:t>/0</w:t>
      </w:r>
      <w:r w:rsidR="00377AC4">
        <w:rPr>
          <w:rFonts w:ascii="LatoLatin" w:hAnsi="LatoLatin" w:cs="Calibri Light"/>
          <w:sz w:val="21"/>
          <w:szCs w:val="21"/>
          <w:lang w:val="lv-LV" w:eastAsia="lv-LV"/>
        </w:rPr>
        <w:t>2</w:t>
      </w:r>
      <w:r w:rsidR="001E3FF1" w:rsidRPr="005C0026">
        <w:rPr>
          <w:rFonts w:ascii="LatoLatin" w:hAnsi="LatoLatin" w:cs="Calibri Light"/>
          <w:sz w:val="21"/>
          <w:szCs w:val="21"/>
          <w:lang w:val="lv-LV" w:eastAsia="lv-LV"/>
        </w:rPr>
        <w:t>)</w:t>
      </w:r>
      <w:r w:rsidRPr="005C0026">
        <w:rPr>
          <w:rFonts w:ascii="LatoLatin" w:hAnsi="LatoLatin" w:cs="Calibri Light"/>
          <w:sz w:val="21"/>
          <w:szCs w:val="21"/>
          <w:lang w:val="lv-LV" w:eastAsia="lv-LV"/>
        </w:rPr>
        <w:t xml:space="preserve"> </w:t>
      </w:r>
      <w:r w:rsidRPr="005C0026">
        <w:rPr>
          <w:rFonts w:ascii="LatoLatin" w:hAnsi="LatoLatin"/>
          <w:sz w:val="21"/>
          <w:szCs w:val="21"/>
          <w:lang w:val="lv-LV"/>
        </w:rPr>
        <w:t>līguma izpildē iesaistīto apakšuzņēmēju sarakstā norādīto mums nododamo līguma daļu, ja ar pretendentu _________________ (</w:t>
      </w:r>
      <w:r w:rsidRPr="005C0026">
        <w:rPr>
          <w:rFonts w:ascii="LatoLatin" w:hAnsi="LatoLatin"/>
          <w:i/>
          <w:sz w:val="21"/>
          <w:szCs w:val="21"/>
          <w:lang w:val="lv-LV"/>
        </w:rPr>
        <w:t>pretendenta nosaukums, reģistrācijas numurs</w:t>
      </w:r>
      <w:r w:rsidRPr="005C0026">
        <w:rPr>
          <w:rFonts w:ascii="LatoLatin" w:hAnsi="LatoLatin"/>
          <w:sz w:val="21"/>
          <w:szCs w:val="21"/>
          <w:lang w:val="lv-LV"/>
        </w:rPr>
        <w:t>) tiks noslēgts iepirkuma līgums, kā arī nodot pretendenta rīcībā līguma izpildei nepieciešamos resursus: _________________________ (</w:t>
      </w:r>
      <w:r w:rsidRPr="005C0026">
        <w:rPr>
          <w:rFonts w:ascii="LatoLatin" w:hAnsi="LatoLatin"/>
          <w:i/>
          <w:iCs/>
          <w:sz w:val="21"/>
          <w:szCs w:val="21"/>
          <w:lang w:val="lv-LV"/>
        </w:rPr>
        <w:t>īss pretendentam nododamo resursu, speciālistu un/vai tehniskā aprīkojuma apraksts,</w:t>
      </w:r>
      <w:r w:rsidRPr="005C0026">
        <w:rPr>
          <w:rFonts w:ascii="LatoLatin" w:hAnsi="LatoLatin"/>
          <w:sz w:val="21"/>
          <w:szCs w:val="21"/>
          <w:lang w:val="lv-LV"/>
        </w:rPr>
        <w:t xml:space="preserve"> </w:t>
      </w:r>
      <w:r w:rsidRPr="005C0026">
        <w:rPr>
          <w:rFonts w:ascii="LatoLatin" w:hAnsi="LatoLatin"/>
          <w:i/>
          <w:iCs/>
          <w:sz w:val="21"/>
          <w:szCs w:val="21"/>
          <w:lang w:val="lv-LV"/>
        </w:rPr>
        <w:t>personas, uz kuras saimnieciskajām un finansiālajām iespējām pretendents balstās, apliecinājums par to, ka persona uzņemas solidāro atbildību par iepirkuma līguma izpildi).</w:t>
      </w:r>
    </w:p>
    <w:p w14:paraId="2AB37296" w14:textId="77777777" w:rsidR="00FE11F5" w:rsidRPr="005C0026" w:rsidRDefault="00FE11F5" w:rsidP="00FE11F5">
      <w:pPr>
        <w:spacing w:after="120"/>
        <w:jc w:val="both"/>
        <w:rPr>
          <w:rFonts w:ascii="LatoLatin" w:hAnsi="LatoLatin"/>
          <w:sz w:val="21"/>
          <w:szCs w:val="21"/>
          <w:lang w:val="lv-LV"/>
        </w:rPr>
      </w:pPr>
      <w:r w:rsidRPr="005C0026">
        <w:rPr>
          <w:rFonts w:ascii="LatoLatin" w:hAnsi="LatoLatin"/>
          <w:sz w:val="21"/>
          <w:szCs w:val="21"/>
          <w:lang w:val="lv-LV"/>
        </w:rPr>
        <w:t xml:space="preserve">Apakšuzņēmēja/personas, uz kuras iespējām pretendents balstās </w:t>
      </w:r>
    </w:p>
    <w:tbl>
      <w:tblPr>
        <w:tblW w:w="0" w:type="auto"/>
        <w:tblLook w:val="04A0" w:firstRow="1" w:lastRow="0" w:firstColumn="1" w:lastColumn="0" w:noHBand="0" w:noVBand="1"/>
      </w:tblPr>
      <w:tblGrid>
        <w:gridCol w:w="1809"/>
        <w:gridCol w:w="5069"/>
      </w:tblGrid>
      <w:tr w:rsidR="004125E5" w:rsidRPr="005C0026" w14:paraId="7A48D4BF" w14:textId="77777777">
        <w:tc>
          <w:tcPr>
            <w:tcW w:w="1809" w:type="dxa"/>
            <w:shd w:val="clear" w:color="auto" w:fill="auto"/>
          </w:tcPr>
          <w:p w14:paraId="413FB604" w14:textId="77777777" w:rsidR="00FE11F5" w:rsidRPr="005C0026" w:rsidRDefault="00FE11F5" w:rsidP="00FE11F5">
            <w:pPr>
              <w:spacing w:after="120"/>
              <w:rPr>
                <w:rFonts w:ascii="LatoLatin" w:hAnsi="LatoLatin"/>
                <w:sz w:val="21"/>
                <w:szCs w:val="21"/>
                <w:lang w:val="lv-LV"/>
              </w:rPr>
            </w:pPr>
            <w:r w:rsidRPr="005C0026">
              <w:rPr>
                <w:rFonts w:ascii="LatoLatin" w:hAnsi="LatoLatin"/>
                <w:sz w:val="21"/>
                <w:szCs w:val="21"/>
                <w:lang w:val="lv-LV"/>
              </w:rPr>
              <w:t>Vārds, uzvārds</w:t>
            </w:r>
          </w:p>
        </w:tc>
        <w:tc>
          <w:tcPr>
            <w:tcW w:w="5069" w:type="dxa"/>
            <w:shd w:val="clear" w:color="auto" w:fill="auto"/>
          </w:tcPr>
          <w:p w14:paraId="443682E8" w14:textId="77777777" w:rsidR="00FE11F5" w:rsidRPr="005C0026" w:rsidRDefault="00FE11F5" w:rsidP="00FE11F5">
            <w:pPr>
              <w:rPr>
                <w:rFonts w:ascii="LatoLatin" w:hAnsi="LatoLatin"/>
                <w:sz w:val="21"/>
                <w:szCs w:val="21"/>
                <w:lang w:val="lv-LV"/>
              </w:rPr>
            </w:pPr>
            <w:r w:rsidRPr="005C0026">
              <w:rPr>
                <w:rFonts w:ascii="LatoLatin" w:hAnsi="LatoLatin"/>
                <w:sz w:val="21"/>
                <w:szCs w:val="21"/>
                <w:lang w:val="lv-LV"/>
              </w:rPr>
              <w:t>__________________________________</w:t>
            </w:r>
          </w:p>
        </w:tc>
      </w:tr>
      <w:tr w:rsidR="004125E5" w:rsidRPr="005C0026" w14:paraId="239772F4" w14:textId="77777777">
        <w:tc>
          <w:tcPr>
            <w:tcW w:w="1809" w:type="dxa"/>
            <w:shd w:val="clear" w:color="auto" w:fill="auto"/>
          </w:tcPr>
          <w:p w14:paraId="571694C1" w14:textId="77777777" w:rsidR="00FE11F5" w:rsidRPr="005C0026" w:rsidRDefault="00FE11F5" w:rsidP="00FE11F5">
            <w:pPr>
              <w:spacing w:before="120" w:after="120"/>
              <w:rPr>
                <w:rFonts w:ascii="LatoLatin" w:hAnsi="LatoLatin"/>
                <w:sz w:val="21"/>
                <w:szCs w:val="21"/>
                <w:lang w:val="lv-LV"/>
              </w:rPr>
            </w:pPr>
            <w:r w:rsidRPr="005C0026">
              <w:rPr>
                <w:rFonts w:ascii="LatoLatin" w:hAnsi="LatoLatin"/>
                <w:sz w:val="21"/>
                <w:szCs w:val="21"/>
                <w:lang w:val="lv-LV"/>
              </w:rPr>
              <w:t>Paraksts:</w:t>
            </w:r>
          </w:p>
        </w:tc>
        <w:tc>
          <w:tcPr>
            <w:tcW w:w="5069" w:type="dxa"/>
            <w:shd w:val="clear" w:color="auto" w:fill="auto"/>
          </w:tcPr>
          <w:p w14:paraId="18558336" w14:textId="77777777" w:rsidR="00FE11F5" w:rsidRPr="005C0026" w:rsidRDefault="00FE11F5" w:rsidP="00FE11F5">
            <w:pPr>
              <w:spacing w:before="120"/>
              <w:rPr>
                <w:rFonts w:ascii="LatoLatin" w:hAnsi="LatoLatin"/>
                <w:sz w:val="21"/>
                <w:szCs w:val="21"/>
                <w:lang w:val="lv-LV"/>
              </w:rPr>
            </w:pPr>
            <w:r w:rsidRPr="005C0026">
              <w:rPr>
                <w:rFonts w:ascii="LatoLatin" w:hAnsi="LatoLatin"/>
                <w:sz w:val="21"/>
                <w:szCs w:val="21"/>
                <w:lang w:val="lv-LV"/>
              </w:rPr>
              <w:t>__________________________________</w:t>
            </w:r>
          </w:p>
        </w:tc>
      </w:tr>
      <w:tr w:rsidR="00FE11F5" w:rsidRPr="005C0026" w14:paraId="2C9F63B1" w14:textId="77777777">
        <w:trPr>
          <w:trHeight w:val="68"/>
        </w:trPr>
        <w:tc>
          <w:tcPr>
            <w:tcW w:w="1809" w:type="dxa"/>
            <w:shd w:val="clear" w:color="auto" w:fill="auto"/>
          </w:tcPr>
          <w:p w14:paraId="0421C74C" w14:textId="77777777" w:rsidR="00FE11F5" w:rsidRPr="005C0026" w:rsidRDefault="00FE11F5" w:rsidP="00FE11F5">
            <w:pPr>
              <w:spacing w:before="120" w:after="120"/>
              <w:rPr>
                <w:rFonts w:ascii="LatoLatin" w:hAnsi="LatoLatin"/>
                <w:sz w:val="21"/>
                <w:szCs w:val="21"/>
                <w:lang w:val="lv-LV"/>
              </w:rPr>
            </w:pPr>
            <w:r w:rsidRPr="005C0026">
              <w:rPr>
                <w:rFonts w:ascii="LatoLatin" w:hAnsi="LatoLatin"/>
                <w:sz w:val="21"/>
                <w:szCs w:val="21"/>
                <w:lang w:val="lv-LV"/>
              </w:rPr>
              <w:t>Datums:</w:t>
            </w:r>
          </w:p>
        </w:tc>
        <w:tc>
          <w:tcPr>
            <w:tcW w:w="5069" w:type="dxa"/>
            <w:shd w:val="clear" w:color="auto" w:fill="auto"/>
          </w:tcPr>
          <w:p w14:paraId="1EE75B1E" w14:textId="77777777" w:rsidR="00FE11F5" w:rsidRPr="005C0026" w:rsidRDefault="00FE11F5" w:rsidP="00FE11F5">
            <w:pPr>
              <w:spacing w:before="120"/>
              <w:rPr>
                <w:rFonts w:ascii="LatoLatin" w:hAnsi="LatoLatin"/>
                <w:sz w:val="21"/>
                <w:szCs w:val="21"/>
                <w:lang w:val="lv-LV"/>
              </w:rPr>
            </w:pPr>
            <w:r w:rsidRPr="005C0026">
              <w:rPr>
                <w:rFonts w:ascii="LatoLatin" w:hAnsi="LatoLatin"/>
                <w:sz w:val="21"/>
                <w:szCs w:val="21"/>
                <w:lang w:val="lv-LV"/>
              </w:rPr>
              <w:t>__________________________________</w:t>
            </w:r>
          </w:p>
        </w:tc>
      </w:tr>
    </w:tbl>
    <w:p w14:paraId="79C05650" w14:textId="77777777" w:rsidR="00FE11F5" w:rsidRPr="005C0026" w:rsidRDefault="00FE11F5" w:rsidP="00FE11F5">
      <w:pPr>
        <w:keepNext/>
        <w:pBdr>
          <w:top w:val="nil"/>
          <w:left w:val="nil"/>
          <w:bottom w:val="nil"/>
          <w:right w:val="nil"/>
          <w:between w:val="nil"/>
          <w:bar w:val="nil"/>
        </w:pBdr>
        <w:spacing w:before="60" w:after="60"/>
        <w:jc w:val="right"/>
        <w:outlineLvl w:val="1"/>
        <w:rPr>
          <w:rFonts w:ascii="LatoLatin" w:eastAsia="Calibri" w:hAnsi="LatoLatin"/>
          <w:b/>
          <w:bCs/>
          <w:sz w:val="21"/>
          <w:szCs w:val="21"/>
          <w:u w:color="000000"/>
          <w:bdr w:val="nil"/>
          <w:lang w:val="lv-LV" w:eastAsia="lv-LV"/>
        </w:rPr>
      </w:pPr>
    </w:p>
    <w:p w14:paraId="62BC332C" w14:textId="77777777" w:rsidR="00FE11F5" w:rsidRPr="005C0026" w:rsidRDefault="00FE11F5" w:rsidP="00FE11F5">
      <w:pPr>
        <w:keepNext/>
        <w:pBdr>
          <w:top w:val="nil"/>
          <w:left w:val="nil"/>
          <w:bottom w:val="nil"/>
          <w:right w:val="nil"/>
          <w:between w:val="nil"/>
          <w:bar w:val="nil"/>
        </w:pBdr>
        <w:spacing w:before="60" w:after="60"/>
        <w:jc w:val="right"/>
        <w:outlineLvl w:val="1"/>
        <w:rPr>
          <w:rFonts w:ascii="LatoLatin" w:eastAsia="Calibri" w:hAnsi="LatoLatin"/>
          <w:b/>
          <w:bCs/>
          <w:sz w:val="21"/>
          <w:szCs w:val="21"/>
          <w:u w:color="000000"/>
          <w:bdr w:val="nil"/>
          <w:lang w:val="lv-LV" w:eastAsia="lv-LV"/>
        </w:rPr>
      </w:pPr>
    </w:p>
    <w:p w14:paraId="6903FF6A" w14:textId="77777777" w:rsidR="00FE11F5" w:rsidRPr="005C0026" w:rsidRDefault="00FE11F5" w:rsidP="00FE11F5">
      <w:pPr>
        <w:keepNext/>
        <w:pBdr>
          <w:top w:val="nil"/>
          <w:left w:val="nil"/>
          <w:bottom w:val="nil"/>
          <w:right w:val="nil"/>
          <w:between w:val="nil"/>
          <w:bar w:val="nil"/>
        </w:pBdr>
        <w:spacing w:before="60" w:after="60"/>
        <w:jc w:val="right"/>
        <w:outlineLvl w:val="1"/>
        <w:rPr>
          <w:rFonts w:ascii="LatoLatin" w:eastAsia="Calibri" w:hAnsi="LatoLatin"/>
          <w:b/>
          <w:bCs/>
          <w:sz w:val="21"/>
          <w:szCs w:val="21"/>
          <w:u w:color="000000"/>
          <w:bdr w:val="nil"/>
          <w:lang w:val="lv-LV" w:eastAsia="lv-LV"/>
        </w:rPr>
      </w:pPr>
    </w:p>
    <w:p w14:paraId="596A7CF1" w14:textId="77777777" w:rsidR="00FE11F5" w:rsidRPr="005C0026" w:rsidRDefault="00FE11F5" w:rsidP="00FE11F5">
      <w:pPr>
        <w:rPr>
          <w:rFonts w:ascii="LatoLatin" w:eastAsia="Calibri" w:hAnsi="LatoLatin"/>
          <w:b/>
          <w:bCs/>
          <w:sz w:val="21"/>
          <w:szCs w:val="21"/>
          <w:u w:color="000000"/>
          <w:bdr w:val="nil"/>
          <w:lang w:val="lv-LV" w:eastAsia="lv-LV"/>
        </w:rPr>
      </w:pPr>
      <w:r w:rsidRPr="005C0026">
        <w:rPr>
          <w:rFonts w:ascii="LatoLatin" w:eastAsia="Calibri" w:hAnsi="LatoLatin"/>
          <w:b/>
          <w:bCs/>
          <w:sz w:val="21"/>
          <w:szCs w:val="21"/>
          <w:u w:color="000000"/>
          <w:bdr w:val="nil"/>
          <w:lang w:val="lv-LV" w:eastAsia="lv-LV"/>
        </w:rPr>
        <w:br w:type="page"/>
      </w:r>
    </w:p>
    <w:p w14:paraId="654817EB" w14:textId="77777777" w:rsidR="00FE11F5" w:rsidRPr="005C0026" w:rsidRDefault="00FE11F5" w:rsidP="00FE11F5">
      <w:pPr>
        <w:keepNext/>
        <w:pBdr>
          <w:top w:val="nil"/>
          <w:left w:val="nil"/>
          <w:bottom w:val="nil"/>
          <w:right w:val="nil"/>
          <w:between w:val="nil"/>
          <w:bar w:val="nil"/>
        </w:pBdr>
        <w:spacing w:before="60" w:after="60"/>
        <w:jc w:val="right"/>
        <w:outlineLvl w:val="1"/>
        <w:rPr>
          <w:rFonts w:ascii="LatoLatin" w:eastAsia="Calibri" w:hAnsi="LatoLatin"/>
          <w:b/>
          <w:bCs/>
          <w:sz w:val="21"/>
          <w:szCs w:val="21"/>
          <w:u w:color="000000"/>
          <w:bdr w:val="nil"/>
          <w:lang w:val="lv-LV" w:eastAsia="lv-LV"/>
        </w:rPr>
      </w:pPr>
      <w:r w:rsidRPr="005C0026">
        <w:rPr>
          <w:rFonts w:ascii="LatoLatin" w:eastAsia="Calibri" w:hAnsi="LatoLatin"/>
          <w:b/>
          <w:bCs/>
          <w:sz w:val="21"/>
          <w:szCs w:val="21"/>
          <w:u w:color="000000"/>
          <w:bdr w:val="nil"/>
          <w:lang w:val="lv-LV" w:eastAsia="lv-LV"/>
        </w:rPr>
        <w:lastRenderedPageBreak/>
        <w:t xml:space="preserve">8.pielikums </w:t>
      </w:r>
    </w:p>
    <w:p w14:paraId="19CA8191" w14:textId="77777777" w:rsidR="00FE11F5" w:rsidRPr="005C0026" w:rsidRDefault="00FE11F5" w:rsidP="00FE11F5">
      <w:pPr>
        <w:keepNext/>
        <w:pBdr>
          <w:top w:val="nil"/>
          <w:left w:val="nil"/>
          <w:bottom w:val="nil"/>
          <w:right w:val="nil"/>
          <w:between w:val="nil"/>
          <w:bar w:val="nil"/>
        </w:pBdr>
        <w:spacing w:before="60" w:after="60"/>
        <w:jc w:val="right"/>
        <w:outlineLvl w:val="1"/>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Atklāta konkursa, identifikācijas</w:t>
      </w:r>
    </w:p>
    <w:p w14:paraId="08D9606F" w14:textId="525DB4BE" w:rsidR="00FE11F5" w:rsidRPr="005C0026" w:rsidRDefault="00FE11F5" w:rsidP="00FE11F5">
      <w:pPr>
        <w:keepNext/>
        <w:pBdr>
          <w:top w:val="nil"/>
          <w:left w:val="nil"/>
          <w:bottom w:val="nil"/>
          <w:right w:val="nil"/>
          <w:between w:val="nil"/>
          <w:bar w:val="nil"/>
        </w:pBdr>
        <w:spacing w:before="60" w:after="60"/>
        <w:jc w:val="right"/>
        <w:outlineLvl w:val="1"/>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 xml:space="preserve">Nr. </w:t>
      </w:r>
      <w:r w:rsidR="0005673D" w:rsidRPr="005C0026">
        <w:rPr>
          <w:rFonts w:ascii="LatoLatin" w:eastAsia="Calibri" w:hAnsi="LatoLatin"/>
          <w:sz w:val="21"/>
          <w:szCs w:val="21"/>
          <w:u w:color="000000"/>
          <w:bdr w:val="nil"/>
          <w:lang w:val="lv-LV" w:eastAsia="lv-LV"/>
        </w:rPr>
        <w:t>GEKO 202</w:t>
      </w:r>
      <w:r w:rsidR="00552643" w:rsidRPr="005C0026">
        <w:rPr>
          <w:rFonts w:ascii="LatoLatin" w:eastAsia="Calibri" w:hAnsi="LatoLatin"/>
          <w:sz w:val="21"/>
          <w:szCs w:val="21"/>
          <w:u w:color="000000"/>
          <w:bdr w:val="nil"/>
          <w:lang w:val="lv-LV" w:eastAsia="lv-LV"/>
        </w:rPr>
        <w:t>5</w:t>
      </w:r>
      <w:r w:rsidR="0005673D" w:rsidRPr="005C0026">
        <w:rPr>
          <w:rFonts w:ascii="LatoLatin" w:eastAsia="Calibri" w:hAnsi="LatoLatin"/>
          <w:sz w:val="21"/>
          <w:szCs w:val="21"/>
          <w:u w:color="000000"/>
          <w:bdr w:val="nil"/>
          <w:lang w:val="lv-LV" w:eastAsia="lv-LV"/>
        </w:rPr>
        <w:t>/0</w:t>
      </w:r>
      <w:r w:rsidR="00377AC4">
        <w:rPr>
          <w:rFonts w:ascii="LatoLatin" w:eastAsia="Calibri" w:hAnsi="LatoLatin"/>
          <w:sz w:val="21"/>
          <w:szCs w:val="21"/>
          <w:u w:color="000000"/>
          <w:bdr w:val="nil"/>
          <w:lang w:val="lv-LV" w:eastAsia="lv-LV"/>
        </w:rPr>
        <w:t>6</w:t>
      </w:r>
      <w:r w:rsidR="0005673D" w:rsidRPr="005C0026">
        <w:rPr>
          <w:rFonts w:ascii="LatoLatin" w:eastAsia="Calibri" w:hAnsi="LatoLatin"/>
          <w:sz w:val="21"/>
          <w:szCs w:val="21"/>
          <w:u w:color="000000"/>
          <w:bdr w:val="nil"/>
          <w:lang w:val="lv-LV" w:eastAsia="lv-LV"/>
        </w:rPr>
        <w:t>/0</w:t>
      </w:r>
      <w:r w:rsidR="00377AC4">
        <w:rPr>
          <w:rFonts w:ascii="LatoLatin" w:eastAsia="Calibri" w:hAnsi="LatoLatin"/>
          <w:sz w:val="21"/>
          <w:szCs w:val="21"/>
          <w:u w:color="000000"/>
          <w:bdr w:val="nil"/>
          <w:lang w:val="lv-LV" w:eastAsia="lv-LV"/>
        </w:rPr>
        <w:t>2</w:t>
      </w:r>
      <w:r w:rsidRPr="005C0026">
        <w:rPr>
          <w:rFonts w:ascii="LatoLatin" w:eastAsia="Calibri" w:hAnsi="LatoLatin"/>
          <w:sz w:val="21"/>
          <w:szCs w:val="21"/>
          <w:u w:color="000000"/>
          <w:bdr w:val="nil"/>
          <w:lang w:val="lv-LV" w:eastAsia="lv-LV"/>
        </w:rPr>
        <w:t>, nolikumam</w:t>
      </w:r>
    </w:p>
    <w:p w14:paraId="1655441D" w14:textId="77777777" w:rsidR="00FE11F5" w:rsidRPr="005C0026" w:rsidRDefault="00FE11F5" w:rsidP="00FE11F5">
      <w:pPr>
        <w:jc w:val="center"/>
        <w:rPr>
          <w:rFonts w:ascii="LatoLatin" w:hAnsi="LatoLatin"/>
          <w:b/>
          <w:sz w:val="21"/>
          <w:szCs w:val="21"/>
          <w:lang w:val="lv-LV"/>
        </w:rPr>
      </w:pPr>
    </w:p>
    <w:p w14:paraId="6022D271" w14:textId="77777777" w:rsidR="00FE11F5" w:rsidRPr="005C0026" w:rsidRDefault="00FE11F5" w:rsidP="00FE11F5">
      <w:pPr>
        <w:jc w:val="center"/>
        <w:rPr>
          <w:rFonts w:ascii="LatoLatin" w:hAnsi="LatoLatin"/>
          <w:b/>
          <w:bCs/>
          <w:sz w:val="21"/>
          <w:szCs w:val="21"/>
          <w:lang w:val="lv-LV" w:eastAsia="lv-LV"/>
        </w:rPr>
      </w:pPr>
      <w:r w:rsidRPr="005C0026">
        <w:rPr>
          <w:rFonts w:ascii="LatoLatin" w:hAnsi="LatoLatin"/>
          <w:b/>
          <w:sz w:val="21"/>
          <w:szCs w:val="21"/>
          <w:lang w:val="lv-LV"/>
        </w:rPr>
        <w:tab/>
      </w:r>
      <w:r w:rsidRPr="005C0026">
        <w:rPr>
          <w:rFonts w:ascii="LatoLatin" w:hAnsi="LatoLatin"/>
          <w:b/>
          <w:bCs/>
          <w:sz w:val="21"/>
          <w:szCs w:val="21"/>
          <w:lang w:val="lv-LV" w:eastAsia="lv-LV"/>
        </w:rPr>
        <w:t>APLIECINĀJUMS</w:t>
      </w:r>
    </w:p>
    <w:p w14:paraId="24E95CFE" w14:textId="77777777" w:rsidR="00DD55BF" w:rsidRPr="005C0026" w:rsidRDefault="00DD55BF" w:rsidP="00DD55BF">
      <w:pPr>
        <w:suppressAutoHyphens/>
        <w:autoSpaceDE w:val="0"/>
        <w:autoSpaceDN w:val="0"/>
        <w:ind w:left="142"/>
        <w:jc w:val="center"/>
        <w:textAlignment w:val="baseline"/>
        <w:rPr>
          <w:rFonts w:ascii="LatoLatin" w:hAnsi="LatoLatin"/>
          <w:sz w:val="21"/>
          <w:szCs w:val="21"/>
          <w:lang w:val="lv-LV" w:eastAsia="lv-LV"/>
        </w:rPr>
      </w:pPr>
      <w:r w:rsidRPr="005C0026">
        <w:rPr>
          <w:rFonts w:ascii="LatoLatin" w:eastAsiaTheme="majorEastAsia" w:hAnsi="LatoLatin" w:cs="Calibri Light"/>
          <w:sz w:val="21"/>
          <w:szCs w:val="21"/>
          <w:lang w:val="lv-LV" w:eastAsia="lv-LV"/>
        </w:rPr>
        <w:t>atklātam konkursam “</w:t>
      </w:r>
      <w:r w:rsidRPr="005C0026">
        <w:rPr>
          <w:rFonts w:ascii="LatoLatin" w:hAnsi="LatoLatin"/>
          <w:sz w:val="21"/>
          <w:szCs w:val="21"/>
          <w:lang w:val="lv-LV"/>
        </w:rPr>
        <w:t>Žokļu tipa būvgružu drupināšanas un būvgružu sijāšanas iekārtas iegāde</w:t>
      </w:r>
      <w:r w:rsidRPr="005C0026">
        <w:rPr>
          <w:rFonts w:ascii="LatoLatin" w:eastAsiaTheme="majorEastAsia" w:hAnsi="LatoLatin" w:cs="Calibri Light"/>
          <w:sz w:val="21"/>
          <w:szCs w:val="21"/>
          <w:lang w:val="lv-LV" w:eastAsia="lv-LV"/>
        </w:rPr>
        <w:t>”</w:t>
      </w:r>
    </w:p>
    <w:p w14:paraId="27A14734" w14:textId="2B95EC39" w:rsidR="00DD55BF" w:rsidRPr="005C0026" w:rsidRDefault="00DD55BF" w:rsidP="00DD55BF">
      <w:pPr>
        <w:suppressAutoHyphens/>
        <w:autoSpaceDE w:val="0"/>
        <w:autoSpaceDN w:val="0"/>
        <w:jc w:val="center"/>
        <w:textAlignment w:val="baseline"/>
        <w:rPr>
          <w:rFonts w:ascii="LatoLatin" w:eastAsiaTheme="majorEastAsia" w:hAnsi="LatoLatin" w:cs="Calibri Light"/>
          <w:sz w:val="21"/>
          <w:szCs w:val="21"/>
          <w:lang w:val="lv-LV" w:eastAsia="lv-LV"/>
        </w:rPr>
      </w:pPr>
      <w:r w:rsidRPr="005C0026">
        <w:rPr>
          <w:rFonts w:ascii="LatoLatin" w:eastAsiaTheme="majorEastAsia" w:hAnsi="LatoLatin" w:cs="Calibri Light"/>
          <w:sz w:val="21"/>
          <w:szCs w:val="21"/>
          <w:lang w:val="lv-LV" w:eastAsia="lv-LV"/>
        </w:rPr>
        <w:t xml:space="preserve">(iepirkuma identifikācijas Nr. </w:t>
      </w:r>
      <w:r w:rsidRPr="005C0026">
        <w:rPr>
          <w:rFonts w:ascii="LatoLatin" w:hAnsi="LatoLatin"/>
          <w:sz w:val="21"/>
          <w:szCs w:val="21"/>
          <w:lang w:val="lv-LV" w:eastAsia="lv-LV"/>
        </w:rPr>
        <w:t>GEKO 2025/0</w:t>
      </w:r>
      <w:r w:rsidR="00377AC4">
        <w:rPr>
          <w:rFonts w:ascii="LatoLatin" w:hAnsi="LatoLatin"/>
          <w:sz w:val="21"/>
          <w:szCs w:val="21"/>
          <w:lang w:val="lv-LV" w:eastAsia="lv-LV"/>
        </w:rPr>
        <w:t>6</w:t>
      </w:r>
      <w:r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eastAsiaTheme="majorEastAsia" w:hAnsi="LatoLatin" w:cs="Calibri Light"/>
          <w:sz w:val="21"/>
          <w:szCs w:val="21"/>
          <w:lang w:val="lv-LV" w:eastAsia="lv-LV"/>
        </w:rPr>
        <w:t>)</w:t>
      </w:r>
    </w:p>
    <w:p w14:paraId="6EAB6589" w14:textId="77777777" w:rsidR="00FE11F5" w:rsidRPr="005C0026" w:rsidRDefault="00FE11F5" w:rsidP="00FE11F5">
      <w:pPr>
        <w:suppressAutoHyphens/>
        <w:jc w:val="center"/>
        <w:rPr>
          <w:rFonts w:ascii="LatoLatin" w:hAnsi="LatoLatin"/>
          <w:b/>
          <w:kern w:val="1"/>
          <w:sz w:val="21"/>
          <w:szCs w:val="21"/>
          <w:lang w:val="lv-LV" w:eastAsia="zh-CN"/>
        </w:rPr>
      </w:pPr>
      <w:r w:rsidRPr="005C0026">
        <w:rPr>
          <w:rFonts w:ascii="LatoLatin" w:hAnsi="LatoLatin"/>
          <w:b/>
          <w:kern w:val="1"/>
          <w:sz w:val="21"/>
          <w:szCs w:val="21"/>
          <w:lang w:val="lv-LV" w:eastAsia="zh-CN"/>
        </w:rPr>
        <w:t>Apliecinājums atbilstoši Padomes regulas (ES) Nr. 833/2014 5.k.panta 1.punktam</w:t>
      </w:r>
      <w:r w:rsidRPr="005C0026">
        <w:rPr>
          <w:rFonts w:ascii="LatoLatin" w:hAnsi="LatoLatin"/>
          <w:b/>
          <w:kern w:val="1"/>
          <w:sz w:val="21"/>
          <w:szCs w:val="21"/>
          <w:vertAlign w:val="superscript"/>
          <w:lang w:val="lv-LV" w:eastAsia="zh-CN"/>
        </w:rPr>
        <w:footnoteReference w:id="17"/>
      </w:r>
    </w:p>
    <w:p w14:paraId="40633AEC" w14:textId="77777777" w:rsidR="00FE11F5" w:rsidRPr="005C0026" w:rsidRDefault="00FE11F5" w:rsidP="00FE11F5">
      <w:pPr>
        <w:suppressAutoHyphens/>
        <w:ind w:right="423"/>
        <w:jc w:val="both"/>
        <w:rPr>
          <w:rFonts w:ascii="LatoLatin" w:hAnsi="LatoLatin"/>
          <w:kern w:val="1"/>
          <w:sz w:val="21"/>
          <w:szCs w:val="21"/>
          <w:u w:val="single"/>
          <w:lang w:val="lv-LV" w:eastAsia="zh-CN"/>
        </w:rPr>
      </w:pPr>
    </w:p>
    <w:p w14:paraId="39D836D8" w14:textId="77777777" w:rsidR="00FE11F5" w:rsidRPr="005C0026" w:rsidRDefault="00FE11F5" w:rsidP="00FE11F5">
      <w:pPr>
        <w:suppressAutoHyphens/>
        <w:ind w:right="423" w:firstLine="993"/>
        <w:jc w:val="both"/>
        <w:rPr>
          <w:rFonts w:ascii="LatoLatin" w:hAnsi="LatoLatin"/>
          <w:kern w:val="1"/>
          <w:sz w:val="21"/>
          <w:szCs w:val="21"/>
          <w:lang w:val="lv-LV" w:eastAsia="zh-CN"/>
        </w:rPr>
      </w:pPr>
      <w:r w:rsidRPr="005C0026">
        <w:rPr>
          <w:rFonts w:ascii="LatoLatin" w:hAnsi="LatoLatin"/>
          <w:kern w:val="1"/>
          <w:sz w:val="21"/>
          <w:szCs w:val="21"/>
          <w:lang w:val="lv-LV" w:eastAsia="zh-CN"/>
        </w:rPr>
        <w:t>Ar šo, sniedzot izsmeļošu un patiesu informāciju,</w:t>
      </w:r>
      <w:r w:rsidRPr="005C0026">
        <w:rPr>
          <w:rFonts w:ascii="LatoLatin" w:hAnsi="LatoLatin"/>
          <w:sz w:val="21"/>
          <w:szCs w:val="21"/>
          <w:lang w:val="lv-LV" w:eastAsia="lv-LV"/>
        </w:rPr>
        <w:t xml:space="preserve"> /</w:t>
      </w:r>
      <w:r w:rsidRPr="005C0026">
        <w:rPr>
          <w:rFonts w:ascii="LatoLatin" w:hAnsi="LatoLatin"/>
          <w:i/>
          <w:sz w:val="21"/>
          <w:szCs w:val="21"/>
          <w:lang w:val="lv-LV" w:eastAsia="lv-LV"/>
        </w:rPr>
        <w:t>Pretendenta nosaukums, reģ.Nr.</w:t>
      </w:r>
      <w:r w:rsidRPr="005C0026">
        <w:rPr>
          <w:rFonts w:ascii="LatoLatin" w:hAnsi="LatoLatin"/>
          <w:sz w:val="21"/>
          <w:szCs w:val="21"/>
          <w:lang w:val="lv-LV" w:eastAsia="lv-LV"/>
        </w:rPr>
        <w:t xml:space="preserve">/ </w:t>
      </w:r>
      <w:r w:rsidRPr="005C0026">
        <w:rPr>
          <w:rFonts w:ascii="LatoLatin" w:hAnsi="LatoLatin"/>
          <w:kern w:val="1"/>
          <w:sz w:val="21"/>
          <w:szCs w:val="21"/>
          <w:lang w:val="lv-LV" w:eastAsia="zh-CN"/>
        </w:rPr>
        <w:t xml:space="preserve"> turpmāk – Pretendents) attiecībā uz konkrēto iepirkumu apliecina, ka:</w:t>
      </w:r>
    </w:p>
    <w:p w14:paraId="36BCBE68" w14:textId="77777777" w:rsidR="00FE11F5" w:rsidRPr="005C0026" w:rsidRDefault="00FE11F5" w:rsidP="00FE11F5">
      <w:pPr>
        <w:suppressAutoHyphens/>
        <w:ind w:right="423"/>
        <w:jc w:val="both"/>
        <w:rPr>
          <w:rFonts w:ascii="LatoLatin" w:hAnsi="LatoLatin"/>
          <w:kern w:val="1"/>
          <w:sz w:val="21"/>
          <w:szCs w:val="21"/>
          <w:u w:val="single"/>
          <w:lang w:val="lv-LV" w:eastAsia="zh-CN"/>
        </w:rPr>
      </w:pPr>
    </w:p>
    <w:p w14:paraId="01E16FA1" w14:textId="77777777" w:rsidR="00FE11F5" w:rsidRPr="005C0026" w:rsidRDefault="00FE11F5" w:rsidP="00FE11F5">
      <w:pPr>
        <w:suppressAutoHyphens/>
        <w:spacing w:before="120" w:after="120"/>
        <w:ind w:left="284" w:hanging="284"/>
        <w:jc w:val="both"/>
        <w:rPr>
          <w:rFonts w:ascii="LatoLatin" w:hAnsi="LatoLatin"/>
          <w:kern w:val="1"/>
          <w:sz w:val="21"/>
          <w:szCs w:val="21"/>
          <w:lang w:val="lv-LV" w:eastAsia="zh-CN"/>
        </w:rPr>
      </w:pPr>
      <w:r w:rsidRPr="005C0026">
        <w:rPr>
          <w:rFonts w:ascii="LatoLatin" w:hAnsi="LatoLatin"/>
          <w:b/>
          <w:bCs/>
          <w:kern w:val="1"/>
          <w:sz w:val="21"/>
          <w:szCs w:val="21"/>
          <w:lang w:val="lv-LV" w:eastAsia="zh-CN"/>
        </w:rPr>
        <w:t xml:space="preserve">1. </w:t>
      </w:r>
      <w:r w:rsidRPr="005C0026">
        <w:rPr>
          <w:rFonts w:ascii="LatoLatin" w:hAnsi="LatoLatin"/>
          <w:kern w:val="1"/>
          <w:sz w:val="21"/>
          <w:szCs w:val="21"/>
          <w:lang w:val="lv-LV" w:eastAsia="zh-CN"/>
        </w:rPr>
        <w:t>Pretendents</w:t>
      </w:r>
      <w:r w:rsidRPr="005C0026">
        <w:rPr>
          <w:rFonts w:ascii="LatoLatin" w:hAnsi="LatoLatin"/>
          <w:bCs/>
          <w:kern w:val="1"/>
          <w:sz w:val="21"/>
          <w:szCs w:val="21"/>
          <w:lang w:val="lv-LV" w:eastAsia="zh-CN"/>
        </w:rPr>
        <w:t xml:space="preserve"> ir iepazinies un piekrīt šī apliecinājuma saturam</w:t>
      </w:r>
      <w:r w:rsidRPr="005C0026">
        <w:rPr>
          <w:rFonts w:ascii="LatoLatin" w:hAnsi="LatoLatin"/>
          <w:kern w:val="1"/>
          <w:sz w:val="21"/>
          <w:szCs w:val="21"/>
          <w:lang w:val="lv-LV" w:eastAsia="zh-CN"/>
        </w:rPr>
        <w:t>.</w:t>
      </w:r>
    </w:p>
    <w:p w14:paraId="408430C8" w14:textId="77777777" w:rsidR="00FE11F5" w:rsidRPr="005C0026" w:rsidRDefault="00FE11F5" w:rsidP="00FE11F5">
      <w:pPr>
        <w:suppressAutoHyphens/>
        <w:spacing w:before="120" w:after="120"/>
        <w:ind w:left="284" w:hanging="284"/>
        <w:jc w:val="both"/>
        <w:rPr>
          <w:rFonts w:ascii="LatoLatin" w:hAnsi="LatoLatin"/>
          <w:kern w:val="1"/>
          <w:sz w:val="21"/>
          <w:szCs w:val="21"/>
          <w:lang w:val="lv-LV" w:eastAsia="zh-CN"/>
        </w:rPr>
      </w:pPr>
      <w:r w:rsidRPr="005C0026">
        <w:rPr>
          <w:rFonts w:ascii="LatoLatin" w:hAnsi="LatoLatin"/>
          <w:b/>
          <w:bCs/>
          <w:kern w:val="1"/>
          <w:sz w:val="21"/>
          <w:szCs w:val="21"/>
          <w:lang w:val="lv-LV" w:eastAsia="zh-CN"/>
        </w:rPr>
        <w:t xml:space="preserve">2. </w:t>
      </w:r>
      <w:r w:rsidRPr="005C0026">
        <w:rPr>
          <w:rFonts w:ascii="LatoLatin" w:hAnsi="LatoLatin"/>
          <w:kern w:val="1"/>
          <w:sz w:val="21"/>
          <w:szCs w:val="21"/>
          <w:lang w:val="lv-LV" w:eastAsia="zh-CN"/>
        </w:rPr>
        <w:t>Pretendents apzinās savu pienākumu šajā apliecinājumā norādīt pilnīgu, izsmeļošu un patiesu informāciju. Ja Pretendents būs sniedzis nepatiesu vai nepilnīgu informāciju, Pasūtītājam būs tiesības izslēgt Pretendentu no dalības iepirkumā vai nekavējoties vienpusējā kārtībā izbeigt iepirkuma līgumu.</w:t>
      </w:r>
    </w:p>
    <w:p w14:paraId="2A503277" w14:textId="77777777" w:rsidR="00FE11F5" w:rsidRPr="005C0026" w:rsidRDefault="00FE11F5" w:rsidP="00FE11F5">
      <w:pPr>
        <w:suppressAutoHyphens/>
        <w:spacing w:before="120" w:after="120"/>
        <w:ind w:left="284" w:hanging="284"/>
        <w:jc w:val="both"/>
        <w:rPr>
          <w:rFonts w:ascii="LatoLatin" w:hAnsi="LatoLatin"/>
          <w:b/>
          <w:bCs/>
          <w:kern w:val="1"/>
          <w:sz w:val="21"/>
          <w:szCs w:val="21"/>
          <w:lang w:val="lv-LV" w:eastAsia="zh-CN"/>
        </w:rPr>
      </w:pPr>
      <w:r w:rsidRPr="005C0026">
        <w:rPr>
          <w:rFonts w:ascii="LatoLatin" w:hAnsi="LatoLatin"/>
          <w:b/>
          <w:bCs/>
          <w:kern w:val="1"/>
          <w:sz w:val="21"/>
          <w:szCs w:val="21"/>
          <w:lang w:val="lv-LV" w:eastAsia="zh-CN"/>
        </w:rPr>
        <w:t xml:space="preserve">3. </w:t>
      </w:r>
      <w:r w:rsidRPr="005C0026">
        <w:rPr>
          <w:rFonts w:ascii="LatoLatin" w:hAnsi="LatoLatin"/>
          <w:bCs/>
          <w:kern w:val="1"/>
          <w:sz w:val="21"/>
          <w:szCs w:val="21"/>
          <w:lang w:val="lv-LV" w:eastAsia="zh-CN"/>
        </w:rPr>
        <w:t>Pretendents informē, ka</w:t>
      </w:r>
      <w:r w:rsidRPr="005C0026">
        <w:rPr>
          <w:rFonts w:ascii="LatoLatin" w:hAnsi="LatoLatin"/>
          <w:kern w:val="1"/>
          <w:sz w:val="21"/>
          <w:szCs w:val="21"/>
          <w:lang w:val="lv-LV" w:eastAsia="zh-CN"/>
        </w:rPr>
        <w:t xml:space="preserve"> </w:t>
      </w:r>
      <w:r w:rsidRPr="005C0026">
        <w:rPr>
          <w:rFonts w:ascii="LatoLatin" w:hAnsi="LatoLatin"/>
          <w:b/>
          <w:bCs/>
          <w:kern w:val="1"/>
          <w:sz w:val="21"/>
          <w:szCs w:val="21"/>
          <w:lang w:val="lv-LV" w:eastAsia="zh-CN"/>
        </w:rPr>
        <w:t>(</w:t>
      </w:r>
      <w:r w:rsidRPr="005C0026">
        <w:rPr>
          <w:rFonts w:ascii="LatoLatin" w:hAnsi="LatoLatin"/>
          <w:b/>
          <w:bCs/>
          <w:i/>
          <w:kern w:val="1"/>
          <w:sz w:val="21"/>
          <w:szCs w:val="21"/>
          <w:lang w:val="lv-LV" w:eastAsia="zh-CN"/>
        </w:rPr>
        <w:t>pēc vajadzības, atzīmējiet vienu no turpmāk minētajiem</w:t>
      </w:r>
      <w:r w:rsidRPr="005C0026">
        <w:rPr>
          <w:rFonts w:ascii="LatoLatin" w:hAnsi="LatoLatin"/>
          <w:b/>
          <w:bCs/>
          <w:kern w:val="1"/>
          <w:sz w:val="21"/>
          <w:szCs w:val="21"/>
          <w:lang w:val="lv-LV" w:eastAsia="zh-CN"/>
        </w:rPr>
        <w:t>):</w:t>
      </w:r>
    </w:p>
    <w:tbl>
      <w:tblPr>
        <w:tblW w:w="7683" w:type="dxa"/>
        <w:tblInd w:w="817" w:type="dxa"/>
        <w:tblCellMar>
          <w:left w:w="10" w:type="dxa"/>
          <w:right w:w="10" w:type="dxa"/>
        </w:tblCellMar>
        <w:tblLook w:val="0000" w:firstRow="0" w:lastRow="0" w:firstColumn="0" w:lastColumn="0" w:noHBand="0" w:noVBand="0"/>
      </w:tblPr>
      <w:tblGrid>
        <w:gridCol w:w="423"/>
        <w:gridCol w:w="7260"/>
      </w:tblGrid>
      <w:tr w:rsidR="004125E5" w:rsidRPr="00B00AA1" w14:paraId="1D04B120" w14:textId="77777777">
        <w:tc>
          <w:tcPr>
            <w:tcW w:w="423"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61ACC67C" w14:textId="77777777" w:rsidR="00FE11F5" w:rsidRPr="005C0026" w:rsidRDefault="00FE11F5" w:rsidP="00FE11F5">
            <w:pPr>
              <w:suppressAutoHyphens/>
              <w:spacing w:before="120" w:after="120"/>
              <w:jc w:val="both"/>
              <w:rPr>
                <w:rFonts w:ascii="LatoLatin" w:hAnsi="LatoLatin"/>
                <w:kern w:val="1"/>
                <w:sz w:val="21"/>
                <w:szCs w:val="21"/>
                <w:lang w:val="lv-LV" w:eastAsia="zh-CN"/>
              </w:rPr>
            </w:pPr>
            <w:r w:rsidRPr="005C0026">
              <w:rPr>
                <w:rFonts w:ascii="Segoe UI Symbol" w:eastAsia="MS Gothic" w:hAnsi="Segoe UI Symbol" w:cs="Segoe UI Symbol"/>
                <w:kern w:val="1"/>
                <w:sz w:val="21"/>
                <w:szCs w:val="21"/>
                <w:lang w:val="lv-LV" w:eastAsia="zh-CN"/>
              </w:rPr>
              <w:t>☐</w:t>
            </w:r>
          </w:p>
        </w:tc>
        <w:tc>
          <w:tcPr>
            <w:tcW w:w="7260"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3C477949" w14:textId="77777777" w:rsidR="00FE11F5" w:rsidRPr="005C0026" w:rsidRDefault="00FE11F5" w:rsidP="00FE11F5">
            <w:pPr>
              <w:suppressAutoHyphens/>
              <w:spacing w:before="120" w:after="120"/>
              <w:jc w:val="both"/>
              <w:rPr>
                <w:rFonts w:ascii="LatoLatin" w:hAnsi="LatoLatin"/>
                <w:kern w:val="1"/>
                <w:sz w:val="21"/>
                <w:szCs w:val="21"/>
                <w:lang w:val="lv-LV" w:eastAsia="zh-CN"/>
              </w:rPr>
            </w:pPr>
            <w:r w:rsidRPr="005C0026">
              <w:rPr>
                <w:rFonts w:ascii="LatoLatin" w:hAnsi="LatoLatin"/>
                <w:kern w:val="1"/>
                <w:sz w:val="21"/>
                <w:szCs w:val="21"/>
                <w:lang w:val="lv-LV" w:eastAsia="zh-CN"/>
              </w:rPr>
              <w:t xml:space="preserve">3.1. Uz Pretendentu (tai skaitā uz </w:t>
            </w:r>
            <w:r w:rsidRPr="005C0026">
              <w:rPr>
                <w:rFonts w:ascii="LatoLatin" w:eastAsia="Calibri" w:hAnsi="LatoLatin"/>
                <w:kern w:val="1"/>
                <w:sz w:val="21"/>
                <w:szCs w:val="21"/>
                <w:lang w:val="lv-LV"/>
              </w:rPr>
              <w:t xml:space="preserve">Pretendenta apakšuzņēmējiem, personu apvienības dalībniekiem, personālsabiedrības biedriem un personām, uz kuru spējām Pretendents balstās) </w:t>
            </w:r>
            <w:r w:rsidRPr="005C0026">
              <w:rPr>
                <w:rFonts w:ascii="LatoLatin" w:eastAsia="Calibri" w:hAnsi="LatoLatin"/>
                <w:b/>
                <w:bCs/>
                <w:kern w:val="1"/>
                <w:sz w:val="21"/>
                <w:szCs w:val="21"/>
                <w:lang w:val="lv-LV"/>
              </w:rPr>
              <w:t>neattiecas</w:t>
            </w:r>
            <w:r w:rsidRPr="005C0026">
              <w:rPr>
                <w:rFonts w:ascii="LatoLatin" w:eastAsia="Calibri" w:hAnsi="LatoLatin"/>
                <w:kern w:val="1"/>
                <w:sz w:val="21"/>
                <w:szCs w:val="21"/>
                <w:lang w:val="lv-LV"/>
              </w:rPr>
              <w:t xml:space="preserve"> </w:t>
            </w:r>
            <w:r w:rsidRPr="005C0026">
              <w:rPr>
                <w:rFonts w:ascii="LatoLatin" w:hAnsi="LatoLatin"/>
                <w:kern w:val="1"/>
                <w:sz w:val="21"/>
                <w:szCs w:val="21"/>
                <w:lang w:val="lv-LV" w:eastAsia="zh-CN"/>
              </w:rPr>
              <w:t xml:space="preserve"> Padomes regulas (ES) Nr. 833/2014 5.k.panta 1.punktā noteiktais;</w:t>
            </w:r>
          </w:p>
        </w:tc>
      </w:tr>
      <w:tr w:rsidR="004125E5" w:rsidRPr="00B00AA1" w14:paraId="32F551DF" w14:textId="77777777">
        <w:tc>
          <w:tcPr>
            <w:tcW w:w="423"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580BD6AA" w14:textId="77777777" w:rsidR="00FE11F5" w:rsidRPr="005C0026" w:rsidRDefault="00FE11F5" w:rsidP="00FE11F5">
            <w:pPr>
              <w:suppressAutoHyphens/>
              <w:spacing w:before="120" w:after="120"/>
              <w:jc w:val="both"/>
              <w:rPr>
                <w:rFonts w:ascii="LatoLatin" w:hAnsi="LatoLatin"/>
                <w:kern w:val="1"/>
                <w:sz w:val="21"/>
                <w:szCs w:val="21"/>
                <w:lang w:val="lv-LV" w:eastAsia="zh-CN"/>
              </w:rPr>
            </w:pPr>
            <w:r w:rsidRPr="005C0026">
              <w:rPr>
                <w:rFonts w:ascii="Segoe UI Symbol" w:eastAsia="MS Gothic" w:hAnsi="Segoe UI Symbol" w:cs="Segoe UI Symbol"/>
                <w:kern w:val="1"/>
                <w:sz w:val="21"/>
                <w:szCs w:val="21"/>
                <w:lang w:val="lv-LV" w:eastAsia="zh-CN"/>
              </w:rPr>
              <w:t>☐</w:t>
            </w:r>
          </w:p>
        </w:tc>
        <w:tc>
          <w:tcPr>
            <w:tcW w:w="7260"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593720E2" w14:textId="77777777" w:rsidR="00FE11F5" w:rsidRPr="005C0026" w:rsidRDefault="00FE11F5" w:rsidP="00FE11F5">
            <w:pPr>
              <w:suppressAutoHyphens/>
              <w:spacing w:before="120" w:after="120"/>
              <w:jc w:val="both"/>
              <w:rPr>
                <w:rFonts w:ascii="LatoLatin" w:hAnsi="LatoLatin"/>
                <w:kern w:val="1"/>
                <w:sz w:val="21"/>
                <w:szCs w:val="21"/>
                <w:lang w:val="lv-LV" w:eastAsia="zh-CN"/>
              </w:rPr>
            </w:pPr>
            <w:r w:rsidRPr="005C0026">
              <w:rPr>
                <w:rFonts w:ascii="LatoLatin" w:hAnsi="LatoLatin"/>
                <w:kern w:val="1"/>
                <w:sz w:val="21"/>
                <w:szCs w:val="21"/>
                <w:lang w:val="lv-LV" w:eastAsia="zh-CN"/>
              </w:rPr>
              <w:t xml:space="preserve">3.2. Uz Pretendentu (tai skaitā uz </w:t>
            </w:r>
            <w:r w:rsidRPr="005C0026">
              <w:rPr>
                <w:rFonts w:ascii="LatoLatin" w:eastAsia="Calibri" w:hAnsi="LatoLatin"/>
                <w:kern w:val="1"/>
                <w:sz w:val="21"/>
                <w:szCs w:val="21"/>
                <w:lang w:val="lv-LV"/>
              </w:rPr>
              <w:t>Pretendenta apakšuzņēmējiem, personu apvienības dalībniekiem, personālsabiedrības biedriem un personām, uz kuru spējām Pretendents balstās)</w:t>
            </w:r>
            <w:r w:rsidRPr="005C0026">
              <w:rPr>
                <w:rFonts w:ascii="LatoLatin" w:eastAsia="Calibri" w:hAnsi="LatoLatin"/>
                <w:b/>
                <w:bCs/>
                <w:kern w:val="1"/>
                <w:sz w:val="21"/>
                <w:szCs w:val="21"/>
                <w:lang w:val="lv-LV"/>
              </w:rPr>
              <w:t xml:space="preserve"> attiecas</w:t>
            </w:r>
            <w:r w:rsidRPr="005C0026">
              <w:rPr>
                <w:rFonts w:ascii="LatoLatin" w:eastAsia="Calibri" w:hAnsi="LatoLatin"/>
                <w:kern w:val="1"/>
                <w:sz w:val="21"/>
                <w:szCs w:val="21"/>
                <w:lang w:val="lv-LV"/>
              </w:rPr>
              <w:t xml:space="preserve"> </w:t>
            </w:r>
            <w:r w:rsidRPr="005C0026">
              <w:rPr>
                <w:rFonts w:ascii="LatoLatin" w:hAnsi="LatoLatin"/>
                <w:kern w:val="1"/>
                <w:sz w:val="21"/>
                <w:szCs w:val="21"/>
                <w:lang w:val="lv-LV" w:eastAsia="zh-CN"/>
              </w:rPr>
              <w:t xml:space="preserve"> Padomes regulas (ES) Nr. 833/2014 5.k.panta 1.punktā noteiktais.</w:t>
            </w:r>
          </w:p>
        </w:tc>
      </w:tr>
    </w:tbl>
    <w:p w14:paraId="0852B4B4" w14:textId="77777777" w:rsidR="00FE11F5" w:rsidRPr="005C0026" w:rsidRDefault="00FE11F5" w:rsidP="00FE11F5">
      <w:pPr>
        <w:suppressAutoHyphens/>
        <w:spacing w:before="120" w:after="120"/>
        <w:ind w:left="284" w:hanging="284"/>
        <w:jc w:val="both"/>
        <w:rPr>
          <w:rFonts w:ascii="LatoLatin" w:hAnsi="LatoLatin"/>
          <w:kern w:val="1"/>
          <w:sz w:val="21"/>
          <w:szCs w:val="21"/>
          <w:lang w:val="lv-LV" w:eastAsia="zh-CN"/>
        </w:rPr>
      </w:pPr>
      <w:r w:rsidRPr="005C0026">
        <w:rPr>
          <w:rFonts w:ascii="LatoLatin" w:hAnsi="LatoLatin"/>
          <w:kern w:val="1"/>
          <w:sz w:val="21"/>
          <w:szCs w:val="21"/>
          <w:lang w:val="lv-LV" w:eastAsia="zh-CN"/>
        </w:rPr>
        <w:t>4.  Ja Pretendents veicis atzīmi šī apliecinājuma 3.2.punktā</w:t>
      </w:r>
      <w:r w:rsidRPr="005C0026">
        <w:rPr>
          <w:rFonts w:ascii="LatoLatin" w:hAnsi="LatoLatin"/>
          <w:b/>
          <w:bCs/>
          <w:kern w:val="1"/>
          <w:sz w:val="21"/>
          <w:szCs w:val="21"/>
          <w:lang w:val="lv-LV" w:eastAsia="zh-CN"/>
        </w:rPr>
        <w:t xml:space="preserve"> </w:t>
      </w:r>
      <w:r w:rsidRPr="005C0026">
        <w:rPr>
          <w:rFonts w:ascii="LatoLatin" w:hAnsi="LatoLatin"/>
          <w:kern w:val="1"/>
          <w:sz w:val="21"/>
          <w:szCs w:val="21"/>
          <w:lang w:val="lv-LV" w:eastAsia="zh-CN"/>
        </w:rPr>
        <w:t>P</w:t>
      </w:r>
      <w:r w:rsidRPr="005C0026">
        <w:rPr>
          <w:rFonts w:ascii="LatoLatin" w:hAnsi="LatoLatin"/>
          <w:bCs/>
          <w:kern w:val="1"/>
          <w:sz w:val="21"/>
          <w:szCs w:val="21"/>
          <w:lang w:val="lv-LV" w:eastAsia="zh-CN"/>
        </w:rPr>
        <w:t xml:space="preserve">retendents apliecina, ka </w:t>
      </w:r>
      <w:r w:rsidRPr="005C0026">
        <w:rPr>
          <w:rFonts w:ascii="LatoLatin" w:hAnsi="LatoLatin"/>
          <w:b/>
          <w:bCs/>
          <w:kern w:val="1"/>
          <w:sz w:val="21"/>
          <w:szCs w:val="21"/>
          <w:lang w:val="lv-LV" w:eastAsia="zh-CN"/>
        </w:rPr>
        <w:t>(</w:t>
      </w:r>
      <w:r w:rsidRPr="005C0026">
        <w:rPr>
          <w:rFonts w:ascii="LatoLatin" w:hAnsi="LatoLatin"/>
          <w:b/>
          <w:bCs/>
          <w:i/>
          <w:kern w:val="1"/>
          <w:sz w:val="21"/>
          <w:szCs w:val="21"/>
          <w:lang w:val="lv-LV" w:eastAsia="zh-CN"/>
        </w:rPr>
        <w:t>aizpilda gadījumā, ja atbilst vienam vai vairākiem zemāk minētajiem gadījumiem</w:t>
      </w:r>
      <w:r w:rsidRPr="005C0026">
        <w:rPr>
          <w:rFonts w:ascii="LatoLatin" w:hAnsi="LatoLatin"/>
          <w:b/>
          <w:bCs/>
          <w:kern w:val="1"/>
          <w:sz w:val="21"/>
          <w:szCs w:val="21"/>
          <w:lang w:val="lv-LV" w:eastAsia="zh-CN"/>
        </w:rPr>
        <w:t>):</w:t>
      </w:r>
    </w:p>
    <w:tbl>
      <w:tblPr>
        <w:tblW w:w="7683" w:type="dxa"/>
        <w:tblInd w:w="817" w:type="dxa"/>
        <w:tblCellMar>
          <w:left w:w="10" w:type="dxa"/>
          <w:right w:w="10" w:type="dxa"/>
        </w:tblCellMar>
        <w:tblLook w:val="0000" w:firstRow="0" w:lastRow="0" w:firstColumn="0" w:lastColumn="0" w:noHBand="0" w:noVBand="0"/>
      </w:tblPr>
      <w:tblGrid>
        <w:gridCol w:w="423"/>
        <w:gridCol w:w="7260"/>
      </w:tblGrid>
      <w:tr w:rsidR="004125E5" w:rsidRPr="00B00AA1" w14:paraId="66BEEC90" w14:textId="77777777">
        <w:tc>
          <w:tcPr>
            <w:tcW w:w="423"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67EB04F3" w14:textId="77777777" w:rsidR="00FE11F5" w:rsidRPr="005C0026" w:rsidRDefault="00FE11F5" w:rsidP="00FE11F5">
            <w:pPr>
              <w:suppressAutoHyphens/>
              <w:spacing w:before="120" w:after="120"/>
              <w:jc w:val="both"/>
              <w:rPr>
                <w:rFonts w:ascii="LatoLatin" w:hAnsi="LatoLatin"/>
                <w:kern w:val="1"/>
                <w:sz w:val="21"/>
                <w:szCs w:val="21"/>
                <w:lang w:val="lv-LV" w:eastAsia="zh-CN"/>
              </w:rPr>
            </w:pPr>
            <w:r w:rsidRPr="005C0026">
              <w:rPr>
                <w:rFonts w:ascii="Segoe UI Symbol" w:eastAsia="MS Gothic" w:hAnsi="Segoe UI Symbol" w:cs="Segoe UI Symbol"/>
                <w:kern w:val="1"/>
                <w:sz w:val="21"/>
                <w:szCs w:val="21"/>
                <w:lang w:val="lv-LV" w:eastAsia="zh-CN"/>
              </w:rPr>
              <w:t>☐</w:t>
            </w:r>
          </w:p>
        </w:tc>
        <w:tc>
          <w:tcPr>
            <w:tcW w:w="7260"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3E29DAE2" w14:textId="77777777" w:rsidR="00FE11F5" w:rsidRPr="005C0026" w:rsidRDefault="00FE11F5" w:rsidP="00FE11F5">
            <w:pPr>
              <w:suppressAutoHyphens/>
              <w:spacing w:before="120" w:after="120"/>
              <w:jc w:val="both"/>
              <w:rPr>
                <w:rFonts w:ascii="LatoLatin" w:hAnsi="LatoLatin"/>
                <w:kern w:val="1"/>
                <w:sz w:val="21"/>
                <w:szCs w:val="21"/>
                <w:lang w:val="lv-LV" w:eastAsia="zh-CN"/>
              </w:rPr>
            </w:pPr>
            <w:r w:rsidRPr="005C0026">
              <w:rPr>
                <w:rFonts w:ascii="LatoLatin" w:hAnsi="LatoLatin"/>
                <w:kern w:val="1"/>
                <w:sz w:val="21"/>
                <w:szCs w:val="21"/>
                <w:lang w:val="lv-LV" w:eastAsia="zh-CN"/>
              </w:rPr>
              <w:t>4.1.</w:t>
            </w:r>
            <w:r w:rsidRPr="005C0026">
              <w:rPr>
                <w:rFonts w:ascii="LatoLatin" w:eastAsia="Calibri" w:hAnsi="LatoLatin"/>
                <w:sz w:val="21"/>
                <w:szCs w:val="21"/>
                <w:shd w:val="clear" w:color="auto" w:fill="FFFFFF"/>
                <w:lang w:val="lv-LV"/>
              </w:rPr>
              <w:t xml:space="preserve"> </w:t>
            </w:r>
            <w:r w:rsidRPr="005C0026">
              <w:rPr>
                <w:rFonts w:ascii="LatoLatin" w:hAnsi="LatoLatin"/>
                <w:bCs/>
                <w:kern w:val="1"/>
                <w:sz w:val="21"/>
                <w:szCs w:val="21"/>
                <w:lang w:val="lv-LV" w:eastAsia="zh-CN"/>
              </w:rPr>
              <w:t>Pretendents ir</w:t>
            </w:r>
            <w:r w:rsidRPr="005C0026">
              <w:rPr>
                <w:rFonts w:ascii="LatoLatin" w:hAnsi="LatoLatin"/>
                <w:kern w:val="1"/>
                <w:sz w:val="21"/>
                <w:szCs w:val="21"/>
                <w:lang w:val="lv-LV" w:eastAsia="zh-CN"/>
              </w:rPr>
              <w:t xml:space="preserve"> Krievijas valstspiederīgais, fiziska persona, kas uzturas Krievijā, vai juridiska persona, vienība vai struktūra, kura iedibināta Krievijā;</w:t>
            </w:r>
          </w:p>
        </w:tc>
      </w:tr>
      <w:tr w:rsidR="004125E5" w:rsidRPr="00B00AA1" w14:paraId="0FBE0C68" w14:textId="77777777">
        <w:tc>
          <w:tcPr>
            <w:tcW w:w="423"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45862FB2" w14:textId="77777777" w:rsidR="00FE11F5" w:rsidRPr="005C0026" w:rsidRDefault="00FE11F5" w:rsidP="00FE11F5">
            <w:pPr>
              <w:suppressAutoHyphens/>
              <w:spacing w:before="120" w:after="120"/>
              <w:jc w:val="both"/>
              <w:rPr>
                <w:rFonts w:ascii="LatoLatin" w:hAnsi="LatoLatin"/>
                <w:kern w:val="1"/>
                <w:sz w:val="21"/>
                <w:szCs w:val="21"/>
                <w:lang w:val="lv-LV" w:eastAsia="zh-CN"/>
              </w:rPr>
            </w:pPr>
            <w:r w:rsidRPr="005C0026">
              <w:rPr>
                <w:rFonts w:ascii="Segoe UI Symbol" w:eastAsia="MS Gothic" w:hAnsi="Segoe UI Symbol" w:cs="Segoe UI Symbol"/>
                <w:kern w:val="1"/>
                <w:sz w:val="21"/>
                <w:szCs w:val="21"/>
                <w:lang w:val="lv-LV" w:eastAsia="zh-CN"/>
              </w:rPr>
              <w:t>☐</w:t>
            </w:r>
          </w:p>
        </w:tc>
        <w:tc>
          <w:tcPr>
            <w:tcW w:w="7260"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47E0A245" w14:textId="77777777" w:rsidR="00FE11F5" w:rsidRPr="005C0026" w:rsidRDefault="00FE11F5" w:rsidP="00FE11F5">
            <w:pPr>
              <w:suppressAutoHyphens/>
              <w:spacing w:before="120" w:after="120"/>
              <w:jc w:val="both"/>
              <w:rPr>
                <w:rFonts w:ascii="LatoLatin" w:hAnsi="LatoLatin"/>
                <w:kern w:val="1"/>
                <w:sz w:val="21"/>
                <w:szCs w:val="21"/>
                <w:lang w:val="lv-LV" w:eastAsia="zh-CN"/>
              </w:rPr>
            </w:pPr>
            <w:r w:rsidRPr="005C0026">
              <w:rPr>
                <w:rFonts w:ascii="LatoLatin" w:hAnsi="LatoLatin"/>
                <w:kern w:val="1"/>
                <w:sz w:val="21"/>
                <w:szCs w:val="21"/>
                <w:lang w:val="lv-LV" w:eastAsia="zh-CN"/>
              </w:rPr>
              <w:t>4.2.</w:t>
            </w:r>
            <w:r w:rsidRPr="005C0026">
              <w:rPr>
                <w:rFonts w:ascii="LatoLatin" w:eastAsia="Calibri" w:hAnsi="LatoLatin"/>
                <w:sz w:val="21"/>
                <w:szCs w:val="21"/>
                <w:lang w:val="lv-LV"/>
              </w:rPr>
              <w:t xml:space="preserve"> </w:t>
            </w:r>
            <w:r w:rsidRPr="005C0026">
              <w:rPr>
                <w:rFonts w:ascii="LatoLatin" w:hAnsi="LatoLatin"/>
                <w:bCs/>
                <w:kern w:val="1"/>
                <w:sz w:val="21"/>
                <w:szCs w:val="21"/>
                <w:lang w:val="lv-LV" w:eastAsia="zh-CN"/>
              </w:rPr>
              <w:t>Pretendents ir</w:t>
            </w:r>
            <w:r w:rsidRPr="005C0026">
              <w:rPr>
                <w:rFonts w:ascii="LatoLatin" w:hAnsi="LatoLatin"/>
                <w:kern w:val="1"/>
                <w:sz w:val="21"/>
                <w:szCs w:val="21"/>
                <w:lang w:val="lv-LV" w:eastAsia="zh-CN"/>
              </w:rPr>
              <w:t xml:space="preserve"> juridiska persona, vienība vai struktūra, kuras īpašumtiesības vairāk nekā 50 % apmērā tieši vai netieši pieder 4.1.punktā minētajai vienībai;</w:t>
            </w:r>
          </w:p>
        </w:tc>
      </w:tr>
      <w:tr w:rsidR="004125E5" w:rsidRPr="00B00AA1" w14:paraId="3C96F630" w14:textId="77777777">
        <w:tc>
          <w:tcPr>
            <w:tcW w:w="423"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08EEB55F" w14:textId="77777777" w:rsidR="00FE11F5" w:rsidRPr="005C0026" w:rsidRDefault="00FE11F5" w:rsidP="00FE11F5">
            <w:pPr>
              <w:suppressAutoHyphens/>
              <w:spacing w:before="120" w:after="120"/>
              <w:jc w:val="both"/>
              <w:rPr>
                <w:rFonts w:ascii="LatoLatin" w:eastAsia="MS Gothic" w:hAnsi="LatoLatin"/>
                <w:kern w:val="1"/>
                <w:sz w:val="21"/>
                <w:szCs w:val="21"/>
                <w:lang w:val="lv-LV" w:eastAsia="zh-CN"/>
              </w:rPr>
            </w:pPr>
            <w:r w:rsidRPr="005C0026">
              <w:rPr>
                <w:rFonts w:ascii="Segoe UI Symbol" w:eastAsia="MS Gothic" w:hAnsi="Segoe UI Symbol" w:cs="Segoe UI Symbol"/>
                <w:kern w:val="1"/>
                <w:sz w:val="21"/>
                <w:szCs w:val="21"/>
                <w:lang w:val="lv-LV" w:eastAsia="zh-CN"/>
              </w:rPr>
              <w:t>☐</w:t>
            </w:r>
          </w:p>
        </w:tc>
        <w:tc>
          <w:tcPr>
            <w:tcW w:w="7260"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48B0AAD8" w14:textId="77777777" w:rsidR="00FE11F5" w:rsidRPr="005C0026" w:rsidRDefault="00FE11F5" w:rsidP="00FE11F5">
            <w:pPr>
              <w:suppressAutoHyphens/>
              <w:spacing w:before="120" w:after="120"/>
              <w:jc w:val="both"/>
              <w:rPr>
                <w:rFonts w:ascii="LatoLatin" w:hAnsi="LatoLatin"/>
                <w:kern w:val="1"/>
                <w:sz w:val="21"/>
                <w:szCs w:val="21"/>
                <w:lang w:val="lv-LV" w:eastAsia="zh-CN"/>
              </w:rPr>
            </w:pPr>
            <w:r w:rsidRPr="005C0026">
              <w:rPr>
                <w:rFonts w:ascii="LatoLatin" w:hAnsi="LatoLatin"/>
                <w:kern w:val="1"/>
                <w:sz w:val="21"/>
                <w:szCs w:val="21"/>
                <w:lang w:val="lv-LV" w:eastAsia="zh-CN"/>
              </w:rPr>
              <w:t>4.3.</w:t>
            </w:r>
            <w:r w:rsidRPr="005C0026">
              <w:rPr>
                <w:rFonts w:ascii="LatoLatin" w:eastAsia="Calibri" w:hAnsi="LatoLatin"/>
                <w:sz w:val="21"/>
                <w:szCs w:val="21"/>
                <w:lang w:val="lv-LV"/>
              </w:rPr>
              <w:t xml:space="preserve"> </w:t>
            </w:r>
            <w:r w:rsidRPr="005C0026">
              <w:rPr>
                <w:rFonts w:ascii="LatoLatin" w:hAnsi="LatoLatin"/>
                <w:bCs/>
                <w:kern w:val="1"/>
                <w:sz w:val="21"/>
                <w:szCs w:val="21"/>
                <w:lang w:val="lv-LV" w:eastAsia="zh-CN"/>
              </w:rPr>
              <w:t>Pretendents ir</w:t>
            </w:r>
            <w:r w:rsidRPr="005C0026">
              <w:rPr>
                <w:rFonts w:ascii="LatoLatin" w:hAnsi="LatoLatin"/>
                <w:kern w:val="1"/>
                <w:sz w:val="21"/>
                <w:szCs w:val="21"/>
                <w:lang w:val="lv-LV" w:eastAsia="zh-CN"/>
              </w:rPr>
              <w:t xml:space="preserve"> fiziska vai juridiska persona, vienība vai struktūra, kas darbojas kādas 4.1. vai 4.2.punktā minētās vienības vārdā vai saskaņā ar tās norādēm;</w:t>
            </w:r>
          </w:p>
        </w:tc>
      </w:tr>
      <w:tr w:rsidR="004125E5" w:rsidRPr="005C0026" w14:paraId="46659BFE" w14:textId="77777777">
        <w:tc>
          <w:tcPr>
            <w:tcW w:w="423"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066F617D" w14:textId="77777777" w:rsidR="00FE11F5" w:rsidRPr="005C0026" w:rsidRDefault="00FE11F5" w:rsidP="00FE11F5">
            <w:pPr>
              <w:suppressAutoHyphens/>
              <w:spacing w:before="120" w:after="120"/>
              <w:jc w:val="both"/>
              <w:rPr>
                <w:rFonts w:ascii="LatoLatin" w:eastAsia="MS Gothic" w:hAnsi="LatoLatin"/>
                <w:kern w:val="1"/>
                <w:sz w:val="21"/>
                <w:szCs w:val="21"/>
                <w:lang w:val="lv-LV" w:eastAsia="zh-CN"/>
              </w:rPr>
            </w:pPr>
            <w:r w:rsidRPr="005C0026">
              <w:rPr>
                <w:rFonts w:ascii="Segoe UI Symbol" w:eastAsia="MS Gothic" w:hAnsi="Segoe UI Symbol" w:cs="Segoe UI Symbol"/>
                <w:kern w:val="1"/>
                <w:sz w:val="21"/>
                <w:szCs w:val="21"/>
                <w:lang w:val="lv-LV" w:eastAsia="zh-CN"/>
              </w:rPr>
              <w:t>☐</w:t>
            </w:r>
          </w:p>
        </w:tc>
        <w:tc>
          <w:tcPr>
            <w:tcW w:w="7260" w:type="dxa"/>
            <w:tcBorders>
              <w:top w:val="single" w:sz="4" w:space="0" w:color="FFFFFF"/>
              <w:left w:val="single" w:sz="4" w:space="0" w:color="FFFFFF"/>
              <w:bottom w:val="single" w:sz="4" w:space="0" w:color="FFFFFF"/>
              <w:right w:val="single" w:sz="4" w:space="0" w:color="FFFFFF"/>
            </w:tcBorders>
            <w:shd w:val="clear" w:color="auto" w:fill="auto"/>
            <w:tcMar>
              <w:top w:w="0" w:type="dxa"/>
              <w:left w:w="108" w:type="dxa"/>
              <w:bottom w:w="0" w:type="dxa"/>
              <w:right w:w="108" w:type="dxa"/>
            </w:tcMar>
          </w:tcPr>
          <w:p w14:paraId="79FBA7E9" w14:textId="77777777" w:rsidR="00FE11F5" w:rsidRPr="005C0026" w:rsidRDefault="00FE11F5" w:rsidP="00FE11F5">
            <w:pPr>
              <w:suppressAutoHyphens/>
              <w:spacing w:before="120" w:after="120"/>
              <w:jc w:val="both"/>
              <w:rPr>
                <w:rFonts w:ascii="LatoLatin" w:hAnsi="LatoLatin"/>
                <w:kern w:val="1"/>
                <w:sz w:val="21"/>
                <w:szCs w:val="21"/>
                <w:lang w:val="lv-LV" w:eastAsia="zh-CN"/>
              </w:rPr>
            </w:pPr>
            <w:r w:rsidRPr="005C0026">
              <w:rPr>
                <w:rFonts w:ascii="LatoLatin" w:hAnsi="LatoLatin"/>
                <w:kern w:val="1"/>
                <w:sz w:val="21"/>
                <w:szCs w:val="21"/>
                <w:lang w:val="lv-LV" w:eastAsia="zh-CN"/>
              </w:rPr>
              <w:t>4.4.</w:t>
            </w:r>
            <w:r w:rsidRPr="005C0026">
              <w:rPr>
                <w:rFonts w:ascii="LatoLatin" w:eastAsia="Calibri" w:hAnsi="LatoLatin"/>
                <w:kern w:val="1"/>
                <w:sz w:val="21"/>
                <w:szCs w:val="21"/>
                <w:lang w:val="lv-LV"/>
              </w:rPr>
              <w:t xml:space="preserve"> uz Pretendenta apakšuzņēmējiem, personu apvienības dalībniekiem, personālsabiedrības biedriem un personām, uz kuru spējām Pretendents balstās,  attiecināms šī apliecinājuma 4.1.- 4.3.punkta nosacījums.</w:t>
            </w:r>
          </w:p>
        </w:tc>
      </w:tr>
    </w:tbl>
    <w:p w14:paraId="431E2CF9" w14:textId="77777777" w:rsidR="00FE11F5" w:rsidRPr="005C0026" w:rsidRDefault="00FE11F5" w:rsidP="00FE11F5">
      <w:pPr>
        <w:suppressAutoHyphens/>
        <w:jc w:val="both"/>
        <w:rPr>
          <w:rFonts w:ascii="LatoLatin" w:hAnsi="LatoLatin"/>
          <w:bCs/>
          <w:i/>
          <w:kern w:val="1"/>
          <w:sz w:val="21"/>
          <w:szCs w:val="21"/>
          <w:lang w:val="lv-LV" w:eastAsia="zh-CN"/>
        </w:rPr>
      </w:pPr>
      <w:r w:rsidRPr="005C0026">
        <w:rPr>
          <w:rFonts w:ascii="LatoLatin" w:hAnsi="LatoLatin"/>
          <w:bCs/>
          <w:i/>
          <w:kern w:val="1"/>
          <w:sz w:val="21"/>
          <w:szCs w:val="21"/>
          <w:lang w:val="lv-LV" w:eastAsia="zh-CN"/>
        </w:rPr>
        <w:t xml:space="preserve">(Piezīme: Pretendents atbilstoši situācijai var papildināt apliecinājuma formu ar informāciju, kas Pretendentam šķiet būtiska un tā nav ietverta apliecinājuma formā). </w:t>
      </w:r>
    </w:p>
    <w:p w14:paraId="77B03428" w14:textId="77777777" w:rsidR="00FE11F5" w:rsidRPr="005C0026" w:rsidRDefault="00FE11F5" w:rsidP="00FE11F5">
      <w:pPr>
        <w:suppressAutoHyphens/>
        <w:jc w:val="both"/>
        <w:rPr>
          <w:rFonts w:ascii="LatoLatin" w:hAnsi="LatoLatin"/>
          <w:kern w:val="1"/>
          <w:sz w:val="21"/>
          <w:szCs w:val="21"/>
          <w:lang w:val="lv-LV" w:eastAsia="ru-RU"/>
        </w:rPr>
      </w:pPr>
    </w:p>
    <w:p w14:paraId="3DCDCB5B" w14:textId="77777777" w:rsidR="00FE11F5" w:rsidRPr="005C0026" w:rsidRDefault="00FE11F5" w:rsidP="00FE11F5">
      <w:pPr>
        <w:suppressAutoHyphens/>
        <w:jc w:val="both"/>
        <w:rPr>
          <w:rFonts w:ascii="LatoLatin" w:hAnsi="LatoLatin"/>
          <w:kern w:val="1"/>
          <w:sz w:val="21"/>
          <w:szCs w:val="21"/>
          <w:lang w:val="lv-LV" w:eastAsia="ru-RU"/>
        </w:rPr>
      </w:pPr>
      <w:r w:rsidRPr="005C0026">
        <w:rPr>
          <w:rFonts w:ascii="LatoLatin" w:hAnsi="LatoLatin"/>
          <w:b/>
          <w:bCs/>
          <w:kern w:val="1"/>
          <w:sz w:val="21"/>
          <w:szCs w:val="21"/>
          <w:lang w:val="lv-LV" w:eastAsia="ru-RU"/>
        </w:rPr>
        <w:t xml:space="preserve">5. </w:t>
      </w:r>
      <w:r w:rsidRPr="005C0026">
        <w:rPr>
          <w:rFonts w:ascii="LatoLatin" w:hAnsi="LatoLatin"/>
          <w:kern w:val="1"/>
          <w:sz w:val="21"/>
          <w:szCs w:val="21"/>
          <w:lang w:val="lv-LV" w:eastAsia="ru-RU"/>
        </w:rPr>
        <w:t xml:space="preserve">Pretendents apliecina, ka iepirkuma piedāvājumu vērtēšanas gaitā vai iepirkuma līguma izpildes gaitā, ja Pretendentam tiks piešķirtas iepirkuma līguma slēgšanas tiesības, iestājoties kādam no </w:t>
      </w:r>
      <w:r w:rsidRPr="005C0026">
        <w:rPr>
          <w:rFonts w:ascii="LatoLatin" w:hAnsi="LatoLatin"/>
          <w:kern w:val="1"/>
          <w:sz w:val="21"/>
          <w:szCs w:val="21"/>
          <w:lang w:val="lv-LV" w:eastAsia="ru-RU"/>
        </w:rPr>
        <w:lastRenderedPageBreak/>
        <w:t>apliecinājuma 4.punktā minētajiem nosacījumiem, Pretendents nekavējoties rakstveidā par to informēs Pasūtītāju.</w:t>
      </w:r>
    </w:p>
    <w:p w14:paraId="1AFF4065" w14:textId="77777777" w:rsidR="00FE11F5" w:rsidRPr="005C0026" w:rsidRDefault="00FE11F5" w:rsidP="00FE11F5">
      <w:pPr>
        <w:suppressAutoHyphens/>
        <w:jc w:val="both"/>
        <w:rPr>
          <w:rFonts w:ascii="LatoLatin" w:hAnsi="LatoLatin"/>
          <w:kern w:val="1"/>
          <w:sz w:val="21"/>
          <w:szCs w:val="21"/>
          <w:lang w:val="lv-LV" w:eastAsia="ru-RU"/>
        </w:rPr>
      </w:pPr>
    </w:p>
    <w:p w14:paraId="4D563077" w14:textId="77777777" w:rsidR="00FE11F5" w:rsidRPr="005C0026" w:rsidRDefault="00FE11F5" w:rsidP="00FE11F5">
      <w:pPr>
        <w:suppressAutoHyphens/>
        <w:jc w:val="both"/>
        <w:rPr>
          <w:rFonts w:ascii="LatoLatin" w:hAnsi="LatoLatin"/>
          <w:b/>
          <w:bCs/>
          <w:kern w:val="1"/>
          <w:sz w:val="21"/>
          <w:szCs w:val="21"/>
          <w:lang w:val="lv-LV" w:eastAsia="zh-CN"/>
        </w:rPr>
      </w:pPr>
      <w:r w:rsidRPr="005C0026">
        <w:rPr>
          <w:rFonts w:ascii="LatoLatin" w:hAnsi="LatoLatin"/>
          <w:b/>
          <w:bCs/>
          <w:kern w:val="1"/>
          <w:sz w:val="21"/>
          <w:szCs w:val="21"/>
          <w:lang w:val="lv-LV" w:eastAsia="zh-CN"/>
        </w:rPr>
        <w:t>Ar šo apstiprinām un garantējam sniegto ziņu patiesumu un precizitāti, kā arī atbilstību iepirkuma Nolikuma prasībām.</w:t>
      </w:r>
    </w:p>
    <w:p w14:paraId="7E8E33E5" w14:textId="77777777" w:rsidR="00FE11F5" w:rsidRPr="005C0026" w:rsidRDefault="00FE11F5" w:rsidP="00FE11F5">
      <w:pPr>
        <w:suppressAutoHyphens/>
        <w:jc w:val="both"/>
        <w:rPr>
          <w:rFonts w:ascii="LatoLatin" w:hAnsi="LatoLatin"/>
          <w:kern w:val="1"/>
          <w:sz w:val="21"/>
          <w:szCs w:val="21"/>
          <w:lang w:val="lv-LV" w:eastAsia="ru-RU"/>
        </w:rPr>
      </w:pPr>
    </w:p>
    <w:p w14:paraId="3069E342" w14:textId="77777777" w:rsidR="00FE11F5" w:rsidRPr="005C0026" w:rsidRDefault="00FE11F5" w:rsidP="00FE11F5">
      <w:pPr>
        <w:suppressAutoHyphens/>
        <w:jc w:val="both"/>
        <w:rPr>
          <w:rFonts w:ascii="LatoLatin" w:hAnsi="LatoLatin"/>
          <w:kern w:val="1"/>
          <w:sz w:val="21"/>
          <w:szCs w:val="21"/>
          <w:lang w:val="lv-LV" w:eastAsia="zh-CN"/>
        </w:rPr>
      </w:pPr>
      <w:r w:rsidRPr="005C0026">
        <w:rPr>
          <w:rFonts w:ascii="LatoLatin" w:hAnsi="LatoLatin"/>
          <w:kern w:val="1"/>
          <w:sz w:val="21"/>
          <w:szCs w:val="21"/>
          <w:lang w:val="lv-LV" w:eastAsia="zh-CN"/>
        </w:rPr>
        <w:t>Parakstītāja (Pretendenta paraksttiesīgās personas vai pilnvarotās personas) vārds, uzvārds un amats</w:t>
      </w:r>
    </w:p>
    <w:p w14:paraId="6940399C" w14:textId="77777777" w:rsidR="00FE11F5" w:rsidRPr="005C0026" w:rsidRDefault="00FE11F5" w:rsidP="00FE11F5">
      <w:pPr>
        <w:suppressAutoHyphens/>
        <w:jc w:val="both"/>
        <w:rPr>
          <w:rFonts w:ascii="LatoLatin" w:eastAsia="Arial Unicode MS" w:hAnsi="LatoLatin"/>
          <w:kern w:val="1"/>
          <w:sz w:val="21"/>
          <w:szCs w:val="21"/>
          <w:lang w:val="lv-LV" w:eastAsia="zh-CN"/>
        </w:rPr>
      </w:pPr>
    </w:p>
    <w:p w14:paraId="5FEEFF52" w14:textId="77777777" w:rsidR="00FE11F5" w:rsidRPr="005C0026" w:rsidRDefault="00FE11F5" w:rsidP="00FE11F5">
      <w:pPr>
        <w:suppressAutoHyphens/>
        <w:jc w:val="both"/>
        <w:rPr>
          <w:rFonts w:ascii="LatoLatin" w:eastAsia="Arial Unicode MS" w:hAnsi="LatoLatin"/>
          <w:kern w:val="1"/>
          <w:sz w:val="21"/>
          <w:szCs w:val="21"/>
          <w:lang w:val="lv-LV" w:eastAsia="zh-CN"/>
        </w:rPr>
      </w:pPr>
      <w:r w:rsidRPr="005C0026">
        <w:rPr>
          <w:rFonts w:ascii="LatoLatin" w:eastAsia="Arial Unicode MS" w:hAnsi="LatoLatin"/>
          <w:kern w:val="1"/>
          <w:sz w:val="21"/>
          <w:szCs w:val="21"/>
          <w:lang w:val="lv-LV" w:eastAsia="zh-CN"/>
        </w:rPr>
        <w:t>Dokuments parakstīts ar drošu elektronisku parakstu un satur laika zīmogu.</w:t>
      </w:r>
    </w:p>
    <w:p w14:paraId="6EC5CAF9" w14:textId="77777777" w:rsidR="00FE11F5" w:rsidRPr="005C0026" w:rsidRDefault="00FE11F5" w:rsidP="00FE11F5">
      <w:pPr>
        <w:suppressAutoHyphens/>
        <w:jc w:val="both"/>
        <w:rPr>
          <w:rFonts w:ascii="LatoLatin" w:hAnsi="LatoLatin"/>
          <w:kern w:val="1"/>
          <w:sz w:val="21"/>
          <w:szCs w:val="21"/>
          <w:lang w:val="lv-LV" w:eastAsia="zh-CN"/>
        </w:rPr>
      </w:pPr>
      <w:r w:rsidRPr="005C0026">
        <w:rPr>
          <w:rFonts w:ascii="LatoLatin" w:hAnsi="LatoLatin"/>
          <w:kern w:val="1"/>
          <w:sz w:val="21"/>
          <w:szCs w:val="21"/>
          <w:lang w:val="lv-LV" w:eastAsia="zh-CN"/>
        </w:rPr>
        <w:t>Parakstītāja vārds, uzvārds un amats</w:t>
      </w:r>
    </w:p>
    <w:p w14:paraId="350898A9" w14:textId="77777777" w:rsidR="00FE11F5" w:rsidRPr="005C0026" w:rsidRDefault="00FE11F5" w:rsidP="00FE11F5">
      <w:pPr>
        <w:suppressAutoHyphens/>
        <w:jc w:val="both"/>
        <w:rPr>
          <w:rFonts w:ascii="LatoLatin" w:hAnsi="LatoLatin"/>
          <w:kern w:val="1"/>
          <w:sz w:val="21"/>
          <w:szCs w:val="21"/>
          <w:lang w:val="lv-LV" w:eastAsia="zh-CN"/>
        </w:rPr>
      </w:pPr>
      <w:r w:rsidRPr="005C0026">
        <w:rPr>
          <w:rFonts w:ascii="LatoLatin" w:hAnsi="LatoLatin"/>
          <w:kern w:val="1"/>
          <w:sz w:val="21"/>
          <w:szCs w:val="21"/>
          <w:lang w:val="lv-LV" w:eastAsia="zh-CN"/>
        </w:rPr>
        <w:t>Datums, vieta</w:t>
      </w:r>
    </w:p>
    <w:p w14:paraId="25D55BF2" w14:textId="77777777" w:rsidR="00FE11F5" w:rsidRPr="005C0026" w:rsidRDefault="00FE11F5" w:rsidP="00FE11F5">
      <w:pPr>
        <w:suppressAutoHyphens/>
        <w:jc w:val="right"/>
        <w:rPr>
          <w:rFonts w:ascii="LatoLatin" w:hAnsi="LatoLatin"/>
          <w:kern w:val="1"/>
          <w:sz w:val="21"/>
          <w:szCs w:val="21"/>
          <w:lang w:val="lv-LV" w:eastAsia="zh-CN"/>
        </w:rPr>
      </w:pPr>
    </w:p>
    <w:p w14:paraId="05351082" w14:textId="77777777" w:rsidR="00FE11F5" w:rsidRPr="005C0026" w:rsidRDefault="00FE11F5" w:rsidP="00FE11F5">
      <w:pPr>
        <w:suppressAutoHyphens/>
        <w:jc w:val="right"/>
        <w:rPr>
          <w:rFonts w:ascii="LatoLatin" w:hAnsi="LatoLatin"/>
          <w:kern w:val="1"/>
          <w:sz w:val="21"/>
          <w:szCs w:val="21"/>
          <w:lang w:val="lv-LV" w:eastAsia="zh-CN"/>
        </w:rPr>
      </w:pPr>
    </w:p>
    <w:p w14:paraId="5FC70A8A" w14:textId="77777777" w:rsidR="00FE11F5" w:rsidRPr="005C0026" w:rsidRDefault="00FE11F5" w:rsidP="00FE11F5">
      <w:pPr>
        <w:suppressAutoHyphens/>
        <w:rPr>
          <w:rFonts w:ascii="LatoLatin" w:hAnsi="LatoLatin"/>
          <w:kern w:val="1"/>
          <w:sz w:val="21"/>
          <w:szCs w:val="21"/>
          <w:lang w:val="lv-LV" w:eastAsia="zh-CN"/>
        </w:rPr>
      </w:pPr>
    </w:p>
    <w:p w14:paraId="71EC3CA0" w14:textId="77777777" w:rsidR="00FE11F5" w:rsidRPr="005C0026" w:rsidRDefault="00FE11F5" w:rsidP="00FE11F5">
      <w:pPr>
        <w:tabs>
          <w:tab w:val="left" w:pos="1440"/>
          <w:tab w:val="left" w:pos="3754"/>
          <w:tab w:val="left" w:pos="3915"/>
        </w:tabs>
        <w:rPr>
          <w:rFonts w:ascii="LatoLatin" w:hAnsi="LatoLatin"/>
          <w:b/>
          <w:sz w:val="21"/>
          <w:szCs w:val="21"/>
          <w:lang w:val="lv-LV" w:eastAsia="lv-LV"/>
        </w:rPr>
      </w:pPr>
    </w:p>
    <w:p w14:paraId="0EDEC6EE" w14:textId="77777777" w:rsidR="00FE11F5" w:rsidRPr="005C0026" w:rsidRDefault="00FE11F5" w:rsidP="00FE11F5">
      <w:pPr>
        <w:widowControl w:val="0"/>
        <w:pBdr>
          <w:top w:val="nil"/>
          <w:left w:val="nil"/>
          <w:bottom w:val="nil"/>
          <w:right w:val="nil"/>
          <w:between w:val="nil"/>
          <w:bar w:val="nil"/>
        </w:pBdr>
        <w:suppressAutoHyphens/>
        <w:spacing w:before="60" w:after="60"/>
        <w:rPr>
          <w:rFonts w:ascii="LatoLatin" w:eastAsia="Calibri" w:hAnsi="LatoLatin"/>
          <w:b/>
          <w:bCs/>
          <w:kern w:val="1"/>
          <w:sz w:val="21"/>
          <w:szCs w:val="21"/>
          <w:u w:color="000000"/>
          <w:bdr w:val="nil"/>
          <w:lang w:val="lv-LV" w:eastAsia="lv-LV"/>
        </w:rPr>
        <w:sectPr w:rsidR="00FE11F5" w:rsidRPr="005C0026" w:rsidSect="00FE11F5">
          <w:pgSz w:w="11907" w:h="16840" w:code="9"/>
          <w:pgMar w:top="851" w:right="992" w:bottom="1134" w:left="1701" w:header="1162" w:footer="885" w:gutter="0"/>
          <w:cols w:space="720"/>
          <w:titlePg/>
          <w:docGrid w:linePitch="272"/>
        </w:sectPr>
      </w:pPr>
    </w:p>
    <w:p w14:paraId="1382553B" w14:textId="77777777" w:rsidR="00FE11F5" w:rsidRPr="005C0026" w:rsidRDefault="00FE11F5" w:rsidP="00FE11F5">
      <w:pPr>
        <w:jc w:val="right"/>
        <w:rPr>
          <w:rFonts w:ascii="LatoLatin" w:eastAsia="Calibri" w:hAnsi="LatoLatin"/>
          <w:b/>
          <w:bCs/>
          <w:sz w:val="21"/>
          <w:szCs w:val="21"/>
          <w:u w:color="000000"/>
          <w:bdr w:val="nil"/>
          <w:lang w:val="lv-LV" w:eastAsia="lv-LV"/>
        </w:rPr>
      </w:pPr>
      <w:r w:rsidRPr="005C0026">
        <w:rPr>
          <w:rFonts w:ascii="LatoLatin" w:eastAsia="Calibri" w:hAnsi="LatoLatin"/>
          <w:b/>
          <w:bCs/>
          <w:sz w:val="21"/>
          <w:szCs w:val="21"/>
          <w:u w:color="000000"/>
          <w:bdr w:val="nil"/>
          <w:lang w:val="lv-LV" w:eastAsia="lv-LV"/>
        </w:rPr>
        <w:lastRenderedPageBreak/>
        <w:t>9.pielikums</w:t>
      </w:r>
    </w:p>
    <w:p w14:paraId="0A0C77D4" w14:textId="77777777" w:rsidR="00FE11F5" w:rsidRPr="005C0026" w:rsidRDefault="00FE11F5" w:rsidP="00FE11F5">
      <w:pPr>
        <w:autoSpaceDE w:val="0"/>
        <w:autoSpaceDN w:val="0"/>
        <w:adjustRightInd w:val="0"/>
        <w:jc w:val="right"/>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Atklāta konkursa, identifikācijas</w:t>
      </w:r>
    </w:p>
    <w:p w14:paraId="1B5DA6C2" w14:textId="59F0AE13" w:rsidR="00FE11F5" w:rsidRPr="005C0026" w:rsidRDefault="00FE11F5" w:rsidP="00FE11F5">
      <w:pPr>
        <w:autoSpaceDE w:val="0"/>
        <w:autoSpaceDN w:val="0"/>
        <w:adjustRightInd w:val="0"/>
        <w:jc w:val="right"/>
        <w:rPr>
          <w:rFonts w:ascii="LatoLatin" w:hAnsi="LatoLatin" w:cs="Calibri Light"/>
          <w:b/>
          <w:bCs/>
          <w:sz w:val="21"/>
          <w:szCs w:val="21"/>
          <w:lang w:val="lv-LV"/>
        </w:rPr>
      </w:pPr>
      <w:r w:rsidRPr="005C0026">
        <w:rPr>
          <w:rFonts w:ascii="LatoLatin" w:eastAsia="Calibri" w:hAnsi="LatoLatin"/>
          <w:sz w:val="21"/>
          <w:szCs w:val="21"/>
          <w:u w:color="000000"/>
          <w:bdr w:val="nil"/>
          <w:lang w:val="lv-LV" w:eastAsia="lv-LV"/>
        </w:rPr>
        <w:t xml:space="preserve">Nr. </w:t>
      </w:r>
      <w:r w:rsidR="0005673D" w:rsidRPr="005C0026">
        <w:rPr>
          <w:rFonts w:ascii="LatoLatin" w:eastAsia="Calibri" w:hAnsi="LatoLatin"/>
          <w:sz w:val="21"/>
          <w:szCs w:val="21"/>
          <w:u w:color="000000"/>
          <w:bdr w:val="nil"/>
          <w:lang w:val="lv-LV" w:eastAsia="lv-LV"/>
        </w:rPr>
        <w:t>GEKO 202</w:t>
      </w:r>
      <w:r w:rsidR="00552643" w:rsidRPr="005C0026">
        <w:rPr>
          <w:rFonts w:ascii="LatoLatin" w:eastAsia="Calibri" w:hAnsi="LatoLatin"/>
          <w:sz w:val="21"/>
          <w:szCs w:val="21"/>
          <w:u w:color="000000"/>
          <w:bdr w:val="nil"/>
          <w:lang w:val="lv-LV" w:eastAsia="lv-LV"/>
        </w:rPr>
        <w:t>5</w:t>
      </w:r>
      <w:r w:rsidR="0005673D" w:rsidRPr="005C0026">
        <w:rPr>
          <w:rFonts w:ascii="LatoLatin" w:eastAsia="Calibri" w:hAnsi="LatoLatin"/>
          <w:sz w:val="21"/>
          <w:szCs w:val="21"/>
          <w:u w:color="000000"/>
          <w:bdr w:val="nil"/>
          <w:lang w:val="lv-LV" w:eastAsia="lv-LV"/>
        </w:rPr>
        <w:t>/0</w:t>
      </w:r>
      <w:r w:rsidR="00377AC4">
        <w:rPr>
          <w:rFonts w:ascii="LatoLatin" w:eastAsia="Calibri" w:hAnsi="LatoLatin"/>
          <w:sz w:val="21"/>
          <w:szCs w:val="21"/>
          <w:u w:color="000000"/>
          <w:bdr w:val="nil"/>
          <w:lang w:val="lv-LV" w:eastAsia="lv-LV"/>
        </w:rPr>
        <w:t>6</w:t>
      </w:r>
      <w:r w:rsidR="0005673D" w:rsidRPr="005C0026">
        <w:rPr>
          <w:rFonts w:ascii="LatoLatin" w:eastAsia="Calibri" w:hAnsi="LatoLatin"/>
          <w:sz w:val="21"/>
          <w:szCs w:val="21"/>
          <w:u w:color="000000"/>
          <w:bdr w:val="nil"/>
          <w:lang w:val="lv-LV" w:eastAsia="lv-LV"/>
        </w:rPr>
        <w:t>/0</w:t>
      </w:r>
      <w:r w:rsidR="00377AC4">
        <w:rPr>
          <w:rFonts w:ascii="LatoLatin" w:eastAsia="Calibri" w:hAnsi="LatoLatin"/>
          <w:sz w:val="21"/>
          <w:szCs w:val="21"/>
          <w:u w:color="000000"/>
          <w:bdr w:val="nil"/>
          <w:lang w:val="lv-LV" w:eastAsia="lv-LV"/>
        </w:rPr>
        <w:t>2</w:t>
      </w:r>
      <w:r w:rsidRPr="005C0026">
        <w:rPr>
          <w:rFonts w:ascii="LatoLatin" w:eastAsia="Calibri" w:hAnsi="LatoLatin"/>
          <w:sz w:val="21"/>
          <w:szCs w:val="21"/>
          <w:u w:color="000000"/>
          <w:bdr w:val="nil"/>
          <w:lang w:val="lv-LV" w:eastAsia="lv-LV"/>
        </w:rPr>
        <w:t>, nolikumam</w:t>
      </w:r>
    </w:p>
    <w:p w14:paraId="72D3106E" w14:textId="77777777" w:rsidR="00FE11F5" w:rsidRPr="005C0026" w:rsidRDefault="00FE11F5" w:rsidP="00FE11F5">
      <w:pPr>
        <w:ind w:right="-99"/>
        <w:jc w:val="center"/>
        <w:rPr>
          <w:rFonts w:ascii="LatoLatin" w:hAnsi="LatoLatin" w:cs="Calibri Light"/>
          <w:b/>
          <w:caps/>
          <w:sz w:val="21"/>
          <w:szCs w:val="21"/>
          <w:lang w:val="lv-LV"/>
        </w:rPr>
      </w:pPr>
      <w:r w:rsidRPr="005C0026">
        <w:rPr>
          <w:rFonts w:ascii="LatoLatin" w:hAnsi="LatoLatin" w:cs="Calibri Light"/>
          <w:b/>
          <w:caps/>
          <w:sz w:val="21"/>
          <w:szCs w:val="21"/>
          <w:lang w:val="lv-LV"/>
        </w:rPr>
        <w:t xml:space="preserve">PARAUGLĪGUMS </w:t>
      </w:r>
    </w:p>
    <w:p w14:paraId="713561F1" w14:textId="77777777" w:rsidR="00DD55BF" w:rsidRPr="005C0026" w:rsidRDefault="00DD55BF" w:rsidP="00DD55BF">
      <w:pPr>
        <w:suppressAutoHyphens/>
        <w:autoSpaceDE w:val="0"/>
        <w:autoSpaceDN w:val="0"/>
        <w:ind w:left="142"/>
        <w:jc w:val="center"/>
        <w:textAlignment w:val="baseline"/>
        <w:rPr>
          <w:rFonts w:ascii="LatoLatin" w:hAnsi="LatoLatin"/>
          <w:sz w:val="21"/>
          <w:szCs w:val="21"/>
          <w:lang w:val="lv-LV" w:eastAsia="lv-LV"/>
        </w:rPr>
      </w:pPr>
      <w:bookmarkStart w:id="32" w:name="_Hlk14343439"/>
      <w:r w:rsidRPr="005C0026">
        <w:rPr>
          <w:rFonts w:ascii="LatoLatin" w:eastAsiaTheme="majorEastAsia" w:hAnsi="LatoLatin" w:cs="Calibri Light"/>
          <w:sz w:val="21"/>
          <w:szCs w:val="21"/>
          <w:lang w:val="lv-LV" w:eastAsia="lv-LV"/>
        </w:rPr>
        <w:t>atklātam konkursam “</w:t>
      </w:r>
      <w:r w:rsidRPr="005C0026">
        <w:rPr>
          <w:rFonts w:ascii="LatoLatin" w:hAnsi="LatoLatin"/>
          <w:sz w:val="21"/>
          <w:szCs w:val="21"/>
          <w:lang w:val="lv-LV"/>
        </w:rPr>
        <w:t>Žokļu tipa būvgružu drupināšanas un būvgružu sijāšanas iekārtas iegāde</w:t>
      </w:r>
      <w:r w:rsidRPr="005C0026">
        <w:rPr>
          <w:rFonts w:ascii="LatoLatin" w:eastAsiaTheme="majorEastAsia" w:hAnsi="LatoLatin" w:cs="Calibri Light"/>
          <w:sz w:val="21"/>
          <w:szCs w:val="21"/>
          <w:lang w:val="lv-LV" w:eastAsia="lv-LV"/>
        </w:rPr>
        <w:t>”</w:t>
      </w:r>
    </w:p>
    <w:p w14:paraId="27FB4267" w14:textId="0A8F54A9" w:rsidR="00DD55BF" w:rsidRPr="005C0026" w:rsidRDefault="00DD55BF" w:rsidP="00DD55BF">
      <w:pPr>
        <w:suppressAutoHyphens/>
        <w:autoSpaceDE w:val="0"/>
        <w:autoSpaceDN w:val="0"/>
        <w:jc w:val="center"/>
        <w:textAlignment w:val="baseline"/>
        <w:rPr>
          <w:rFonts w:ascii="LatoLatin" w:eastAsiaTheme="majorEastAsia" w:hAnsi="LatoLatin" w:cs="Calibri Light"/>
          <w:sz w:val="21"/>
          <w:szCs w:val="21"/>
          <w:lang w:val="lv-LV" w:eastAsia="lv-LV"/>
        </w:rPr>
      </w:pPr>
      <w:r w:rsidRPr="005C0026">
        <w:rPr>
          <w:rFonts w:ascii="LatoLatin" w:eastAsiaTheme="majorEastAsia" w:hAnsi="LatoLatin" w:cs="Calibri Light"/>
          <w:sz w:val="21"/>
          <w:szCs w:val="21"/>
          <w:lang w:val="lv-LV" w:eastAsia="lv-LV"/>
        </w:rPr>
        <w:t xml:space="preserve">(iepirkuma identifikācijas Nr. </w:t>
      </w:r>
      <w:r w:rsidRPr="005C0026">
        <w:rPr>
          <w:rFonts w:ascii="LatoLatin" w:hAnsi="LatoLatin"/>
          <w:sz w:val="21"/>
          <w:szCs w:val="21"/>
          <w:lang w:val="lv-LV" w:eastAsia="lv-LV"/>
        </w:rPr>
        <w:t>GEKO 2025/0</w:t>
      </w:r>
      <w:r w:rsidR="00377AC4">
        <w:rPr>
          <w:rFonts w:ascii="LatoLatin" w:hAnsi="LatoLatin"/>
          <w:sz w:val="21"/>
          <w:szCs w:val="21"/>
          <w:lang w:val="lv-LV" w:eastAsia="lv-LV"/>
        </w:rPr>
        <w:t>6</w:t>
      </w:r>
      <w:r w:rsidRPr="005C0026">
        <w:rPr>
          <w:rFonts w:ascii="LatoLatin" w:hAnsi="LatoLatin"/>
          <w:sz w:val="21"/>
          <w:szCs w:val="21"/>
          <w:lang w:val="lv-LV" w:eastAsia="lv-LV"/>
        </w:rPr>
        <w:t>/0</w:t>
      </w:r>
      <w:r w:rsidR="00377AC4">
        <w:rPr>
          <w:rFonts w:ascii="LatoLatin" w:hAnsi="LatoLatin"/>
          <w:sz w:val="21"/>
          <w:szCs w:val="21"/>
          <w:lang w:val="lv-LV" w:eastAsia="lv-LV"/>
        </w:rPr>
        <w:t>2</w:t>
      </w:r>
      <w:r w:rsidRPr="005C0026">
        <w:rPr>
          <w:rFonts w:ascii="LatoLatin" w:eastAsiaTheme="majorEastAsia" w:hAnsi="LatoLatin" w:cs="Calibri Light"/>
          <w:sz w:val="21"/>
          <w:szCs w:val="21"/>
          <w:lang w:val="lv-LV" w:eastAsia="lv-LV"/>
        </w:rPr>
        <w:t>)</w:t>
      </w:r>
    </w:p>
    <w:p w14:paraId="42FF65B5" w14:textId="77777777" w:rsidR="00FE11F5" w:rsidRPr="005C0026" w:rsidRDefault="00FE11F5" w:rsidP="00FE11F5">
      <w:pPr>
        <w:autoSpaceDE w:val="0"/>
        <w:autoSpaceDN w:val="0"/>
        <w:adjustRightInd w:val="0"/>
        <w:jc w:val="center"/>
        <w:rPr>
          <w:rFonts w:ascii="LatoLatin" w:hAnsi="LatoLatin" w:cs="Calibri Light"/>
          <w:b/>
          <w:bCs/>
          <w:sz w:val="21"/>
          <w:szCs w:val="21"/>
          <w:lang w:val="lv-LV"/>
        </w:rPr>
      </w:pPr>
    </w:p>
    <w:bookmarkEnd w:id="32"/>
    <w:p w14:paraId="5AEDA473" w14:textId="77777777" w:rsidR="00FE11F5" w:rsidRPr="005C0026" w:rsidRDefault="00FE11F5" w:rsidP="00EB3092">
      <w:pPr>
        <w:jc w:val="both"/>
        <w:rPr>
          <w:rFonts w:ascii="LatoLatin" w:hAnsi="LatoLatin" w:cs="Calibri Light"/>
          <w:sz w:val="21"/>
          <w:szCs w:val="21"/>
          <w:lang w:val="lv-LV"/>
        </w:rPr>
      </w:pPr>
      <w:r w:rsidRPr="005C0026">
        <w:rPr>
          <w:rFonts w:ascii="LatoLatin" w:hAnsi="LatoLatin" w:cs="Calibri Light"/>
          <w:b/>
          <w:sz w:val="21"/>
          <w:szCs w:val="21"/>
          <w:lang w:val="lv-LV"/>
        </w:rPr>
        <w:t>SIA „Getliņi EKO”</w:t>
      </w:r>
      <w:r w:rsidRPr="005C0026">
        <w:rPr>
          <w:rFonts w:ascii="LatoLatin" w:hAnsi="LatoLatin" w:cs="Calibri Light"/>
          <w:sz w:val="21"/>
          <w:szCs w:val="21"/>
          <w:lang w:val="lv-LV"/>
        </w:rPr>
        <w:t>, reģistrācijas Nr.40003367816, tās &lt;pilnvarotās personas amats, vārds, uzvārds&gt; personā, turpmāk šā līguma tekstā saukts Pasūtītājs, no vienas puses, un</w:t>
      </w:r>
    </w:p>
    <w:p w14:paraId="69CAA57E" w14:textId="77777777" w:rsidR="00FE11F5" w:rsidRPr="005C0026" w:rsidRDefault="00FE11F5" w:rsidP="00EB3092">
      <w:pPr>
        <w:jc w:val="both"/>
        <w:rPr>
          <w:rFonts w:ascii="LatoLatin" w:hAnsi="LatoLatin" w:cs="Calibri Light"/>
          <w:sz w:val="21"/>
          <w:szCs w:val="21"/>
          <w:lang w:val="lv-LV"/>
        </w:rPr>
      </w:pPr>
      <w:r w:rsidRPr="005C0026">
        <w:rPr>
          <w:rFonts w:ascii="LatoLatin" w:hAnsi="LatoLatin" w:cs="Calibri Light"/>
          <w:sz w:val="21"/>
          <w:szCs w:val="21"/>
          <w:lang w:val="lv-LV"/>
        </w:rPr>
        <w:t xml:space="preserve">&lt;Pretendenta nosaukums&gt;, reģistrācijas Nr. &lt;reģistrācijas numurs&gt; tās &lt;pilnvarotās personas amats, vārds, uzvārds&gt; personā, turpmāk šā līguma tekstā saukts Piegādātājs, no otras puses, abi kopā un katrs atsevišķi saukti par Pusi vai Pusēm, </w:t>
      </w:r>
    </w:p>
    <w:p w14:paraId="1E3BCB30" w14:textId="3BE1A329" w:rsidR="00FE11F5" w:rsidRPr="005C0026" w:rsidRDefault="00FE11F5" w:rsidP="00CE1D5A">
      <w:pPr>
        <w:autoSpaceDE w:val="0"/>
        <w:autoSpaceDN w:val="0"/>
        <w:adjustRightInd w:val="0"/>
        <w:jc w:val="both"/>
        <w:rPr>
          <w:rFonts w:ascii="LatoLatin" w:hAnsi="LatoLatin" w:cs="Calibri Light"/>
          <w:sz w:val="21"/>
          <w:szCs w:val="21"/>
          <w:lang w:val="lv-LV"/>
        </w:rPr>
      </w:pPr>
      <w:r w:rsidRPr="005C0026">
        <w:rPr>
          <w:rFonts w:ascii="LatoLatin" w:hAnsi="LatoLatin" w:cs="Calibri Light"/>
          <w:sz w:val="21"/>
          <w:szCs w:val="21"/>
          <w:lang w:val="lv-LV"/>
        </w:rPr>
        <w:t xml:space="preserve">pamatojoties uz </w:t>
      </w:r>
      <w:r w:rsidRPr="005C0026">
        <w:rPr>
          <w:rFonts w:ascii="LatoLatin" w:hAnsi="LatoLatin" w:cs="Calibri Light"/>
          <w:bCs/>
          <w:sz w:val="21"/>
          <w:szCs w:val="21"/>
          <w:lang w:val="lv-LV"/>
        </w:rPr>
        <w:t>SIA “Getliņi EKO”</w:t>
      </w:r>
      <w:r w:rsidRPr="005C0026">
        <w:rPr>
          <w:rFonts w:ascii="LatoLatin" w:hAnsi="LatoLatin" w:cs="Calibri Light"/>
          <w:sz w:val="21"/>
          <w:szCs w:val="21"/>
          <w:lang w:val="lv-LV"/>
        </w:rPr>
        <w:t xml:space="preserve"> rīkotā atklātā konkursa </w:t>
      </w:r>
      <w:r w:rsidR="00D80971">
        <w:rPr>
          <w:rFonts w:ascii="LatoLatin" w:hAnsi="LatoLatin" w:cs="Calibri Light"/>
          <w:sz w:val="21"/>
          <w:szCs w:val="21"/>
          <w:lang w:val="lv-LV"/>
        </w:rPr>
        <w:t>“</w:t>
      </w:r>
      <w:r w:rsidR="00DD55BF" w:rsidRPr="005C0026">
        <w:rPr>
          <w:rFonts w:ascii="LatoLatin" w:hAnsi="LatoLatin"/>
          <w:sz w:val="21"/>
          <w:szCs w:val="21"/>
          <w:lang w:val="lv-LV"/>
        </w:rPr>
        <w:t>Žokļu tipa būvgružu drupināšanas un būvgružu sijāšanas iekārtas iegāde</w:t>
      </w:r>
      <w:r w:rsidRPr="005C0026">
        <w:rPr>
          <w:rFonts w:ascii="LatoLatin" w:hAnsi="LatoLatin" w:cs="Calibri Light"/>
          <w:sz w:val="21"/>
          <w:szCs w:val="21"/>
          <w:lang w:val="lv-LV"/>
        </w:rPr>
        <w:t>” Id. Nr. </w:t>
      </w:r>
      <w:r w:rsidRPr="005C0026">
        <w:rPr>
          <w:rFonts w:ascii="LatoLatin" w:hAnsi="LatoLatin"/>
          <w:sz w:val="21"/>
          <w:szCs w:val="21"/>
          <w:lang w:val="lv-LV"/>
        </w:rPr>
        <w:t xml:space="preserve"> </w:t>
      </w:r>
      <w:r w:rsidR="0005673D" w:rsidRPr="005C0026">
        <w:rPr>
          <w:rFonts w:ascii="LatoLatin" w:hAnsi="LatoLatin"/>
          <w:sz w:val="21"/>
          <w:szCs w:val="21"/>
          <w:lang w:val="lv-LV"/>
        </w:rPr>
        <w:t>GEKO 202</w:t>
      </w:r>
      <w:r w:rsidR="00552643" w:rsidRPr="005C0026">
        <w:rPr>
          <w:rFonts w:ascii="LatoLatin" w:hAnsi="LatoLatin"/>
          <w:sz w:val="21"/>
          <w:szCs w:val="21"/>
          <w:lang w:val="lv-LV"/>
        </w:rPr>
        <w:t>5</w:t>
      </w:r>
      <w:r w:rsidR="0005673D" w:rsidRPr="005C0026">
        <w:rPr>
          <w:rFonts w:ascii="LatoLatin" w:hAnsi="LatoLatin"/>
          <w:sz w:val="21"/>
          <w:szCs w:val="21"/>
          <w:lang w:val="lv-LV"/>
        </w:rPr>
        <w:t>/0</w:t>
      </w:r>
      <w:r w:rsidR="00377AC4">
        <w:rPr>
          <w:rFonts w:ascii="LatoLatin" w:hAnsi="LatoLatin"/>
          <w:sz w:val="21"/>
          <w:szCs w:val="21"/>
          <w:lang w:val="lv-LV"/>
        </w:rPr>
        <w:t>6</w:t>
      </w:r>
      <w:r w:rsidR="0005673D" w:rsidRPr="005C0026">
        <w:rPr>
          <w:rFonts w:ascii="LatoLatin" w:hAnsi="LatoLatin"/>
          <w:sz w:val="21"/>
          <w:szCs w:val="21"/>
          <w:lang w:val="lv-LV"/>
        </w:rPr>
        <w:t>/0</w:t>
      </w:r>
      <w:r w:rsidR="00377AC4">
        <w:rPr>
          <w:rFonts w:ascii="LatoLatin" w:hAnsi="LatoLatin"/>
          <w:sz w:val="21"/>
          <w:szCs w:val="21"/>
          <w:lang w:val="lv-LV"/>
        </w:rPr>
        <w:t>2</w:t>
      </w:r>
      <w:r w:rsidRPr="005C0026">
        <w:rPr>
          <w:rFonts w:ascii="LatoLatin" w:hAnsi="LatoLatin" w:cs="Calibri Light"/>
          <w:bCs/>
          <w:sz w:val="21"/>
          <w:szCs w:val="21"/>
          <w:lang w:val="lv-LV"/>
        </w:rPr>
        <w:t>,</w:t>
      </w:r>
      <w:r w:rsidRPr="005C0026">
        <w:rPr>
          <w:rFonts w:ascii="LatoLatin" w:hAnsi="LatoLatin" w:cs="Calibri Light"/>
          <w:sz w:val="21"/>
          <w:szCs w:val="21"/>
          <w:lang w:val="lv-LV"/>
        </w:rPr>
        <w:t xml:space="preserve"> (turpmāk – Iepirkums),</w:t>
      </w:r>
      <w:r w:rsidRPr="005C0026">
        <w:rPr>
          <w:rFonts w:ascii="LatoLatin" w:hAnsi="LatoLatin" w:cs="Calibri Light"/>
          <w:iCs/>
          <w:sz w:val="21"/>
          <w:szCs w:val="21"/>
          <w:lang w:val="lv-LV"/>
        </w:rPr>
        <w:t xml:space="preserve"> </w:t>
      </w:r>
      <w:r w:rsidRPr="005C0026">
        <w:rPr>
          <w:rFonts w:ascii="LatoLatin" w:hAnsi="LatoLatin" w:cs="Calibri Light"/>
          <w:sz w:val="21"/>
          <w:szCs w:val="21"/>
          <w:lang w:val="lv-LV"/>
        </w:rPr>
        <w:t>rezultātiem un Piegādātāja iesniegto piedāvājumu, noslēdz šādu līgumu, turpmāk tekstā – Līgums, un vienojas par sekojošo:</w:t>
      </w:r>
    </w:p>
    <w:p w14:paraId="76EE9FF0" w14:textId="77777777" w:rsidR="00FE11F5" w:rsidRPr="005C0026" w:rsidRDefault="00FE11F5" w:rsidP="00FE11F5">
      <w:pPr>
        <w:autoSpaceDE w:val="0"/>
        <w:autoSpaceDN w:val="0"/>
        <w:adjustRightInd w:val="0"/>
        <w:jc w:val="both"/>
        <w:rPr>
          <w:rFonts w:ascii="LatoLatin" w:hAnsi="LatoLatin" w:cs="Calibri Light"/>
          <w:sz w:val="21"/>
          <w:szCs w:val="21"/>
          <w:lang w:val="lv-LV"/>
        </w:rPr>
      </w:pPr>
    </w:p>
    <w:p w14:paraId="3B7AC089" w14:textId="77777777" w:rsidR="00FE11F5" w:rsidRPr="005C0026" w:rsidRDefault="00FE11F5" w:rsidP="00EB3092">
      <w:pPr>
        <w:numPr>
          <w:ilvl w:val="0"/>
          <w:numId w:val="32"/>
        </w:numPr>
        <w:ind w:left="357" w:hanging="357"/>
        <w:jc w:val="center"/>
        <w:rPr>
          <w:rFonts w:ascii="LatoLatin" w:hAnsi="LatoLatin" w:cs="Arial"/>
          <w:sz w:val="21"/>
          <w:szCs w:val="21"/>
          <w:lang w:val="lv-LV"/>
        </w:rPr>
      </w:pPr>
      <w:r w:rsidRPr="005C0026">
        <w:rPr>
          <w:rFonts w:ascii="LatoLatin" w:hAnsi="LatoLatin" w:cs="Arial"/>
          <w:b/>
          <w:sz w:val="21"/>
          <w:szCs w:val="21"/>
          <w:lang w:val="lv-LV"/>
        </w:rPr>
        <w:t>Līguma priekšmets un termiņš</w:t>
      </w:r>
    </w:p>
    <w:p w14:paraId="6F391578" w14:textId="77777777" w:rsidR="00FE11F5" w:rsidRPr="005C0026" w:rsidRDefault="00FE11F5" w:rsidP="00FE11F5">
      <w:pPr>
        <w:ind w:left="357"/>
        <w:rPr>
          <w:rFonts w:ascii="LatoLatin" w:hAnsi="LatoLatin" w:cs="Arial"/>
          <w:sz w:val="21"/>
          <w:szCs w:val="21"/>
          <w:lang w:val="lv-LV"/>
        </w:rPr>
      </w:pPr>
    </w:p>
    <w:p w14:paraId="7BF9844B" w14:textId="7559A0D2" w:rsidR="00FE11F5" w:rsidRPr="005C0026" w:rsidRDefault="00FE11F5" w:rsidP="00EB3092">
      <w:pPr>
        <w:numPr>
          <w:ilvl w:val="1"/>
          <w:numId w:val="34"/>
        </w:numPr>
        <w:jc w:val="both"/>
        <w:rPr>
          <w:rFonts w:ascii="LatoLatin" w:hAnsi="LatoLatin" w:cs="Arial"/>
          <w:sz w:val="21"/>
          <w:szCs w:val="21"/>
          <w:lang w:val="lv-LV"/>
        </w:rPr>
      </w:pPr>
      <w:r w:rsidRPr="005C0026">
        <w:rPr>
          <w:rFonts w:ascii="LatoLatin" w:hAnsi="LatoLatin" w:cs="Arial"/>
          <w:sz w:val="21"/>
          <w:szCs w:val="21"/>
          <w:lang w:val="lv-LV"/>
        </w:rPr>
        <w:t xml:space="preserve">Pasūtītājs pasūta un Izpildītājs apņemas piegādāt Pasūtītājam Līgumā noteiktā termiņā, apmērā, kvalitātē un kārtībā </w:t>
      </w:r>
      <w:r w:rsidR="00DD55BF" w:rsidRPr="005C0026">
        <w:rPr>
          <w:rFonts w:ascii="LatoLatin" w:hAnsi="LatoLatin" w:cs="Arial"/>
          <w:sz w:val="21"/>
          <w:szCs w:val="21"/>
          <w:lang w:val="lv-LV"/>
        </w:rPr>
        <w:t xml:space="preserve">piegādā </w:t>
      </w:r>
      <w:r w:rsidR="00DD55BF" w:rsidRPr="005C0026">
        <w:rPr>
          <w:rFonts w:ascii="LatoLatin" w:hAnsi="LatoLatin"/>
          <w:sz w:val="21"/>
          <w:szCs w:val="21"/>
          <w:lang w:val="lv-LV"/>
        </w:rPr>
        <w:t xml:space="preserve">Žokļu tipa būvgružu drupināšanas iekārtu [..marka/modelis] un būvgružu sijāšanas iekārtu [..marka/modelis] </w:t>
      </w:r>
      <w:r w:rsidRPr="005C0026">
        <w:rPr>
          <w:rFonts w:ascii="LatoLatin" w:hAnsi="LatoLatin" w:cs="Arial"/>
          <w:sz w:val="21"/>
          <w:szCs w:val="21"/>
          <w:lang w:val="lv-LV"/>
        </w:rPr>
        <w:t>(turpmāk – Prece), kuru komplektācija un daudzums atbilst iepirkuma nolikumam, tajā skaitā tajā ietvertajai tehniskajai specifikācijai – tehniskajām piedāvājumam (Līguma 1. pielikums, (turpmāk – Tehnisk</w:t>
      </w:r>
      <w:r w:rsidR="006A012B" w:rsidRPr="005C0026">
        <w:rPr>
          <w:rFonts w:ascii="LatoLatin" w:hAnsi="LatoLatin" w:cs="Arial"/>
          <w:sz w:val="21"/>
          <w:szCs w:val="21"/>
          <w:lang w:val="lv-LV"/>
        </w:rPr>
        <w:t>ā</w:t>
      </w:r>
      <w:r w:rsidR="00C746B7" w:rsidRPr="005C0026">
        <w:rPr>
          <w:rFonts w:ascii="LatoLatin" w:hAnsi="LatoLatin" w:cs="Arial"/>
          <w:sz w:val="21"/>
          <w:szCs w:val="21"/>
          <w:lang w:val="lv-LV"/>
        </w:rPr>
        <w:t xml:space="preserve"> specifikācija</w:t>
      </w:r>
      <w:r w:rsidRPr="005C0026">
        <w:rPr>
          <w:rFonts w:ascii="LatoLatin" w:hAnsi="LatoLatin" w:cs="Arial"/>
          <w:sz w:val="21"/>
          <w:szCs w:val="21"/>
          <w:lang w:val="lv-LV"/>
        </w:rPr>
        <w:t>)) un iepirkuma ietvaros Izpildītāja iesniegtajam finanšu piedāvājumam, kas pievienots Līguma 2. pielikumā (turpmāk – Finanšu piedāvājums).</w:t>
      </w:r>
    </w:p>
    <w:p w14:paraId="2E551A12" w14:textId="6AA3AB88" w:rsidR="00FE11F5" w:rsidRPr="005C0026" w:rsidRDefault="00FE11F5" w:rsidP="00EB3092">
      <w:pPr>
        <w:numPr>
          <w:ilvl w:val="1"/>
          <w:numId w:val="34"/>
        </w:numPr>
        <w:tabs>
          <w:tab w:val="left" w:pos="0"/>
        </w:tabs>
        <w:suppressAutoHyphens/>
        <w:ind w:left="425" w:hanging="425"/>
        <w:jc w:val="both"/>
        <w:rPr>
          <w:rFonts w:ascii="LatoLatin" w:hAnsi="LatoLatin"/>
          <w:sz w:val="21"/>
          <w:szCs w:val="21"/>
          <w:lang w:val="lv-LV"/>
        </w:rPr>
      </w:pPr>
      <w:r w:rsidRPr="005C0026">
        <w:rPr>
          <w:rFonts w:ascii="LatoLatin" w:hAnsi="LatoLatin"/>
          <w:sz w:val="21"/>
          <w:szCs w:val="21"/>
          <w:lang w:val="lv-LV"/>
        </w:rPr>
        <w:t>Piegādātājs apņemas piegādāt Preci Pasūtītājam atbilstoši Tehniskajā specifikācijā (Līguma 1. pielikums) noteiktiem termiņiem. Preces apjomi un termiņi var tikt mainīti.</w:t>
      </w:r>
    </w:p>
    <w:p w14:paraId="0B3578AB" w14:textId="717C092C" w:rsidR="000678A2" w:rsidRPr="005C0026" w:rsidRDefault="000678A2" w:rsidP="00EB3092">
      <w:pPr>
        <w:numPr>
          <w:ilvl w:val="1"/>
          <w:numId w:val="34"/>
        </w:numPr>
        <w:tabs>
          <w:tab w:val="left" w:pos="0"/>
        </w:tabs>
        <w:suppressAutoHyphens/>
        <w:ind w:left="425" w:hanging="425"/>
        <w:jc w:val="both"/>
        <w:rPr>
          <w:rFonts w:ascii="LatoLatin" w:hAnsi="LatoLatin"/>
          <w:sz w:val="21"/>
          <w:szCs w:val="21"/>
          <w:lang w:val="lv-LV"/>
        </w:rPr>
      </w:pPr>
      <w:r w:rsidRPr="005C0026">
        <w:rPr>
          <w:rFonts w:ascii="LatoLatin" w:hAnsi="LatoLatin"/>
          <w:sz w:val="21"/>
          <w:szCs w:val="21"/>
          <w:lang w:val="lv-LV"/>
        </w:rPr>
        <w:t>Piegādātājs garantijas laikā veic Preces</w:t>
      </w:r>
      <w:r w:rsidR="00F55CF8" w:rsidRPr="005C0026">
        <w:rPr>
          <w:rFonts w:ascii="LatoLatin" w:hAnsi="LatoLatin"/>
          <w:sz w:val="21"/>
          <w:szCs w:val="21"/>
          <w:lang w:val="lv-LV"/>
        </w:rPr>
        <w:t xml:space="preserve"> tehnisko apkopi (turpmāk – Apkope) un garantijas remontu (turpmāk – Remonts)</w:t>
      </w:r>
      <w:r w:rsidR="00F52DDF" w:rsidRPr="005C0026">
        <w:rPr>
          <w:rFonts w:ascii="LatoLatin" w:hAnsi="LatoLatin"/>
          <w:sz w:val="21"/>
          <w:szCs w:val="21"/>
          <w:lang w:val="lv-LV"/>
        </w:rPr>
        <w:t>.</w:t>
      </w:r>
    </w:p>
    <w:p w14:paraId="0EDE06ED" w14:textId="1EF75C32" w:rsidR="00F52DDF" w:rsidRPr="005C0026" w:rsidRDefault="00F52DDF" w:rsidP="00EB3092">
      <w:pPr>
        <w:numPr>
          <w:ilvl w:val="1"/>
          <w:numId w:val="34"/>
        </w:numPr>
        <w:tabs>
          <w:tab w:val="left" w:pos="0"/>
        </w:tabs>
        <w:suppressAutoHyphens/>
        <w:ind w:left="425" w:hanging="425"/>
        <w:jc w:val="both"/>
        <w:rPr>
          <w:rFonts w:ascii="LatoLatin" w:hAnsi="LatoLatin"/>
          <w:sz w:val="21"/>
          <w:szCs w:val="21"/>
          <w:lang w:val="lv-LV"/>
        </w:rPr>
      </w:pPr>
      <w:r w:rsidRPr="005C0026">
        <w:rPr>
          <w:rFonts w:ascii="LatoLatin" w:hAnsi="LatoLatin"/>
          <w:sz w:val="21"/>
          <w:szCs w:val="21"/>
          <w:lang w:val="lv-LV"/>
        </w:rPr>
        <w:t>Preces garantijas laika Apkopi un Remontu Piegādātājs nodrošina atbilstoši Līguma un tā pielikumu noteikumiem.</w:t>
      </w:r>
    </w:p>
    <w:p w14:paraId="11D602E0" w14:textId="77777777" w:rsidR="00FE11F5" w:rsidRPr="005C0026" w:rsidRDefault="00FE11F5" w:rsidP="00FE11F5">
      <w:pPr>
        <w:tabs>
          <w:tab w:val="left" w:pos="0"/>
        </w:tabs>
        <w:suppressAutoHyphens/>
        <w:ind w:left="425" w:right="-96"/>
        <w:jc w:val="both"/>
        <w:rPr>
          <w:rFonts w:ascii="LatoLatin" w:hAnsi="LatoLatin"/>
          <w:sz w:val="21"/>
          <w:szCs w:val="21"/>
          <w:lang w:val="lv-LV"/>
        </w:rPr>
      </w:pPr>
    </w:p>
    <w:p w14:paraId="5A391926" w14:textId="77777777" w:rsidR="00FE11F5" w:rsidRPr="005C0026" w:rsidRDefault="00FE11F5" w:rsidP="00FE11F5">
      <w:pPr>
        <w:widowControl w:val="0"/>
        <w:tabs>
          <w:tab w:val="left" w:pos="0"/>
          <w:tab w:val="left" w:pos="567"/>
        </w:tabs>
        <w:autoSpaceDE w:val="0"/>
        <w:autoSpaceDN w:val="0"/>
        <w:spacing w:before="1"/>
        <w:ind w:left="2977"/>
        <w:outlineLvl w:val="0"/>
        <w:rPr>
          <w:rFonts w:ascii="LatoLatin" w:hAnsi="LatoLatin" w:cs="Calibri Light"/>
          <w:b/>
          <w:bCs/>
          <w:kern w:val="32"/>
          <w:sz w:val="21"/>
          <w:szCs w:val="21"/>
          <w:lang w:val="lv-LV" w:eastAsia="lv-LV"/>
        </w:rPr>
      </w:pPr>
      <w:r w:rsidRPr="005C0026">
        <w:rPr>
          <w:rFonts w:ascii="LatoLatin" w:eastAsiaTheme="majorEastAsia" w:hAnsi="LatoLatin" w:cstheme="majorBidi"/>
          <w:b/>
          <w:bCs/>
          <w:kern w:val="32"/>
          <w:sz w:val="21"/>
          <w:szCs w:val="21"/>
          <w:lang w:val="lv-LV"/>
        </w:rPr>
        <w:t>2.</w:t>
      </w:r>
      <w:r w:rsidRPr="005C0026">
        <w:rPr>
          <w:rFonts w:ascii="LatoLatin" w:hAnsi="LatoLatin" w:cs="Calibri Light"/>
          <w:b/>
          <w:bCs/>
          <w:kern w:val="32"/>
          <w:sz w:val="21"/>
          <w:szCs w:val="21"/>
          <w:lang w:val="lv-LV" w:eastAsia="lv-LV"/>
        </w:rPr>
        <w:t xml:space="preserve"> Līguma summa un samaksas</w:t>
      </w:r>
      <w:r w:rsidRPr="005C0026">
        <w:rPr>
          <w:rFonts w:ascii="LatoLatin" w:hAnsi="LatoLatin" w:cs="Calibri Light"/>
          <w:b/>
          <w:bCs/>
          <w:spacing w:val="-1"/>
          <w:kern w:val="32"/>
          <w:sz w:val="21"/>
          <w:szCs w:val="21"/>
          <w:lang w:val="lv-LV" w:eastAsia="lv-LV"/>
        </w:rPr>
        <w:t xml:space="preserve"> </w:t>
      </w:r>
      <w:r w:rsidRPr="005C0026">
        <w:rPr>
          <w:rFonts w:ascii="LatoLatin" w:hAnsi="LatoLatin" w:cs="Calibri Light"/>
          <w:b/>
          <w:bCs/>
          <w:kern w:val="32"/>
          <w:sz w:val="21"/>
          <w:szCs w:val="21"/>
          <w:lang w:val="lv-LV" w:eastAsia="lv-LV"/>
        </w:rPr>
        <w:t>kārtība</w:t>
      </w:r>
    </w:p>
    <w:p w14:paraId="156E001E" w14:textId="1D1C1DFD" w:rsidR="00DD55BF" w:rsidRPr="005C0026" w:rsidRDefault="00DD55BF" w:rsidP="00EB3092">
      <w:pPr>
        <w:widowControl w:val="0"/>
        <w:numPr>
          <w:ilvl w:val="1"/>
          <w:numId w:val="40"/>
        </w:numPr>
        <w:tabs>
          <w:tab w:val="left" w:pos="567"/>
          <w:tab w:val="left" w:pos="4650"/>
          <w:tab w:val="left" w:pos="7052"/>
        </w:tabs>
        <w:autoSpaceDE w:val="0"/>
        <w:autoSpaceDN w:val="0"/>
        <w:ind w:left="709"/>
        <w:jc w:val="both"/>
        <w:rPr>
          <w:rFonts w:ascii="LatoLatin" w:hAnsi="LatoLatin" w:cs="Calibri Light"/>
          <w:i/>
          <w:sz w:val="21"/>
          <w:szCs w:val="21"/>
          <w:lang w:val="lv-LV" w:eastAsia="lv-LV"/>
        </w:rPr>
      </w:pPr>
      <w:r w:rsidRPr="005C0026">
        <w:rPr>
          <w:rFonts w:ascii="LatoLatin" w:hAnsi="LatoLatin" w:cs="Calibri Light"/>
          <w:i/>
          <w:sz w:val="21"/>
          <w:szCs w:val="21"/>
          <w:lang w:val="lv-LV" w:eastAsia="lv-LV"/>
        </w:rPr>
        <w:t xml:space="preserve">Līguma kopējā summa EUR _______________ </w:t>
      </w:r>
      <w:r w:rsidRPr="005C0026">
        <w:rPr>
          <w:rFonts w:ascii="LatoLatin" w:hAnsi="LatoLatin" w:cs="Calibri Light"/>
          <w:sz w:val="21"/>
          <w:szCs w:val="21"/>
          <w:lang w:val="lv-LV" w:eastAsia="lv-LV"/>
        </w:rPr>
        <w:t>bez pievienotās vērtības nodokļa (turpmāk –</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PVN)</w:t>
      </w:r>
      <w:r w:rsidRPr="005C0026">
        <w:rPr>
          <w:rFonts w:ascii="LatoLatin" w:hAnsi="LatoLatin" w:cs="Calibri Light"/>
          <w:i/>
          <w:sz w:val="21"/>
          <w:szCs w:val="21"/>
          <w:lang w:val="lv-LV" w:eastAsia="lv-LV"/>
        </w:rPr>
        <w:t xml:space="preserve">, kas iedalās šādos apjomos: </w:t>
      </w:r>
    </w:p>
    <w:p w14:paraId="0F459F85" w14:textId="4717E462" w:rsidR="00DD55BF" w:rsidRPr="005C0026" w:rsidRDefault="00FE11F5" w:rsidP="00DD55BF">
      <w:pPr>
        <w:pStyle w:val="ListParagraph"/>
        <w:widowControl w:val="0"/>
        <w:numPr>
          <w:ilvl w:val="2"/>
          <w:numId w:val="40"/>
        </w:numPr>
        <w:tabs>
          <w:tab w:val="left" w:pos="567"/>
          <w:tab w:val="left" w:pos="4650"/>
          <w:tab w:val="left" w:pos="7052"/>
        </w:tabs>
        <w:autoSpaceDE w:val="0"/>
        <w:autoSpaceDN w:val="0"/>
        <w:jc w:val="both"/>
        <w:rPr>
          <w:rFonts w:ascii="LatoLatin" w:hAnsi="LatoLatin" w:cs="Calibri Light"/>
          <w:i/>
          <w:sz w:val="21"/>
          <w:szCs w:val="21"/>
          <w:lang w:val="lv-LV" w:eastAsia="lv-LV"/>
        </w:rPr>
      </w:pPr>
      <w:r w:rsidRPr="005C0026">
        <w:rPr>
          <w:rFonts w:ascii="LatoLatin" w:hAnsi="LatoLatin" w:cs="Calibri Light"/>
          <w:sz w:val="21"/>
          <w:szCs w:val="21"/>
          <w:lang w:val="lv-LV" w:eastAsia="lv-LV"/>
        </w:rPr>
        <w:t>Preces kopējā cena EUR (_______)</w:t>
      </w:r>
      <w:r w:rsidR="00DD55BF" w:rsidRPr="005C0026">
        <w:rPr>
          <w:rFonts w:ascii="LatoLatin" w:hAnsi="LatoLatin" w:cs="Calibri Light"/>
          <w:sz w:val="21"/>
          <w:szCs w:val="21"/>
          <w:lang w:val="lv-LV" w:eastAsia="lv-LV"/>
        </w:rPr>
        <w:t xml:space="preserve"> bez PVN</w:t>
      </w:r>
      <w:r w:rsidRPr="005C0026">
        <w:rPr>
          <w:rFonts w:ascii="LatoLatin" w:hAnsi="LatoLatin" w:cs="Calibri Light"/>
          <w:sz w:val="21"/>
          <w:szCs w:val="21"/>
          <w:lang w:val="lv-LV" w:eastAsia="lv-LV"/>
        </w:rPr>
        <w:t xml:space="preserve">, </w:t>
      </w:r>
      <w:r w:rsidRPr="005C0026">
        <w:rPr>
          <w:rFonts w:ascii="LatoLatin" w:hAnsi="LatoLatin" w:cs="Calibri Light"/>
          <w:bCs/>
          <w:sz w:val="21"/>
          <w:szCs w:val="21"/>
          <w:lang w:val="lv-LV" w:eastAsia="lv-LV"/>
        </w:rPr>
        <w:t>atbilstoši Finanšu piedāvājumam (Līguma 2.pielikums)</w:t>
      </w:r>
      <w:r w:rsidRPr="005C0026">
        <w:rPr>
          <w:rFonts w:ascii="LatoLatin" w:hAnsi="LatoLatin" w:cs="Calibri Light"/>
          <w:sz w:val="21"/>
          <w:szCs w:val="21"/>
          <w:lang w:val="lv-LV" w:eastAsia="lv-LV"/>
        </w:rPr>
        <w:t xml:space="preserve">. </w:t>
      </w:r>
      <w:r w:rsidRPr="005C0026">
        <w:rPr>
          <w:rFonts w:ascii="LatoLatin" w:hAnsi="LatoLatin" w:cs="Calibri Light"/>
          <w:i/>
          <w:sz w:val="21"/>
          <w:szCs w:val="21"/>
          <w:lang w:val="lv-LV" w:eastAsia="lv-LV"/>
        </w:rPr>
        <w:t>Pievienotās vērtības nodoklis aprēķināms normatīvajos aktos noteiktajā</w:t>
      </w:r>
      <w:r w:rsidRPr="005C0026">
        <w:rPr>
          <w:rFonts w:ascii="LatoLatin" w:hAnsi="LatoLatin" w:cs="Calibri Light"/>
          <w:i/>
          <w:spacing w:val="-1"/>
          <w:sz w:val="21"/>
          <w:szCs w:val="21"/>
          <w:lang w:val="lv-LV" w:eastAsia="lv-LV"/>
        </w:rPr>
        <w:t xml:space="preserve"> </w:t>
      </w:r>
      <w:r w:rsidRPr="005C0026">
        <w:rPr>
          <w:rFonts w:ascii="LatoLatin" w:hAnsi="LatoLatin" w:cs="Calibri Light"/>
          <w:i/>
          <w:sz w:val="21"/>
          <w:szCs w:val="21"/>
          <w:lang w:val="lv-LV" w:eastAsia="lv-LV"/>
        </w:rPr>
        <w:t>kārtībā</w:t>
      </w:r>
      <w:r w:rsidR="00DD55BF" w:rsidRPr="005C0026">
        <w:rPr>
          <w:rFonts w:ascii="LatoLatin" w:hAnsi="LatoLatin" w:cs="Calibri Light"/>
          <w:i/>
          <w:sz w:val="21"/>
          <w:szCs w:val="21"/>
          <w:lang w:val="lv-LV" w:eastAsia="lv-LV"/>
        </w:rPr>
        <w:t>, kas iedalās šādi:</w:t>
      </w:r>
    </w:p>
    <w:p w14:paraId="19FAFBB4" w14:textId="708210BE" w:rsidR="00DD55BF" w:rsidRPr="005C0026" w:rsidRDefault="00DD55BF" w:rsidP="00DD55BF">
      <w:pPr>
        <w:pStyle w:val="ListParagraph"/>
        <w:widowControl w:val="0"/>
        <w:numPr>
          <w:ilvl w:val="3"/>
          <w:numId w:val="36"/>
        </w:numPr>
        <w:tabs>
          <w:tab w:val="left" w:pos="567"/>
          <w:tab w:val="left" w:pos="4650"/>
          <w:tab w:val="left" w:pos="7052"/>
        </w:tabs>
        <w:autoSpaceDE w:val="0"/>
        <w:autoSpaceDN w:val="0"/>
        <w:jc w:val="both"/>
        <w:rPr>
          <w:rFonts w:ascii="LatoLatin" w:hAnsi="LatoLatin" w:cs="Calibri Light"/>
          <w:i/>
          <w:sz w:val="21"/>
          <w:szCs w:val="21"/>
          <w:lang w:val="lv-LV" w:eastAsia="lv-LV"/>
        </w:rPr>
      </w:pPr>
      <w:r w:rsidRPr="005C0026">
        <w:rPr>
          <w:rFonts w:ascii="LatoLatin" w:hAnsi="LatoLatin"/>
          <w:sz w:val="21"/>
          <w:szCs w:val="21"/>
          <w:lang w:val="lv-LV"/>
        </w:rPr>
        <w:t>Žokļu tipa būvgružu drupināšanas iekārtas cena EUR ______________ bez PVN;</w:t>
      </w:r>
    </w:p>
    <w:p w14:paraId="6922B4D2" w14:textId="1C177E28" w:rsidR="00DD55BF" w:rsidRPr="005C0026" w:rsidRDefault="00DD55BF" w:rsidP="00DD55BF">
      <w:pPr>
        <w:pStyle w:val="ListParagraph"/>
        <w:widowControl w:val="0"/>
        <w:numPr>
          <w:ilvl w:val="3"/>
          <w:numId w:val="36"/>
        </w:numPr>
        <w:tabs>
          <w:tab w:val="left" w:pos="567"/>
          <w:tab w:val="left" w:pos="4650"/>
          <w:tab w:val="left" w:pos="7052"/>
        </w:tabs>
        <w:autoSpaceDE w:val="0"/>
        <w:autoSpaceDN w:val="0"/>
        <w:jc w:val="both"/>
        <w:rPr>
          <w:rFonts w:ascii="LatoLatin" w:hAnsi="LatoLatin" w:cs="Calibri Light"/>
          <w:i/>
          <w:sz w:val="21"/>
          <w:szCs w:val="21"/>
          <w:lang w:val="lv-LV" w:eastAsia="lv-LV"/>
        </w:rPr>
      </w:pPr>
      <w:r w:rsidRPr="005C0026">
        <w:rPr>
          <w:rFonts w:ascii="LatoLatin" w:hAnsi="LatoLatin"/>
          <w:sz w:val="21"/>
          <w:szCs w:val="21"/>
          <w:lang w:val="lv-LV"/>
        </w:rPr>
        <w:t>Būvgružu sijāšanas iekārtas cena EUR ________________ bez PVN.</w:t>
      </w:r>
    </w:p>
    <w:p w14:paraId="59ECC7A9" w14:textId="77B33024" w:rsidR="00FE11F5" w:rsidRPr="005C0026" w:rsidRDefault="00FE11F5" w:rsidP="00DD55BF">
      <w:pPr>
        <w:pStyle w:val="ListParagraph"/>
        <w:widowControl w:val="0"/>
        <w:numPr>
          <w:ilvl w:val="2"/>
          <w:numId w:val="40"/>
        </w:numPr>
        <w:tabs>
          <w:tab w:val="left" w:pos="567"/>
          <w:tab w:val="left" w:pos="4650"/>
          <w:tab w:val="left" w:pos="7052"/>
        </w:tabs>
        <w:autoSpaceDE w:val="0"/>
        <w:autoSpaceDN w:val="0"/>
        <w:jc w:val="both"/>
        <w:rPr>
          <w:rFonts w:ascii="LatoLatin" w:hAnsi="LatoLatin" w:cs="Calibri Light"/>
          <w:i/>
          <w:sz w:val="21"/>
          <w:szCs w:val="21"/>
          <w:lang w:val="lv-LV" w:eastAsia="lv-LV"/>
        </w:rPr>
      </w:pPr>
      <w:r w:rsidRPr="005C0026">
        <w:rPr>
          <w:rFonts w:ascii="LatoLatin" w:hAnsi="LatoLatin" w:cs="Calibri Light"/>
          <w:bCs/>
          <w:sz w:val="21"/>
          <w:szCs w:val="21"/>
          <w:lang w:val="lv-LV" w:eastAsia="lv-LV"/>
        </w:rPr>
        <w:t>Preces garantijas laika kopējas tehniskās apkopes izmaksas ir</w:t>
      </w:r>
      <w:r w:rsidRPr="005C0026">
        <w:rPr>
          <w:rFonts w:ascii="LatoLatin" w:hAnsi="LatoLatin" w:cs="Calibri Light"/>
          <w:bCs/>
          <w:sz w:val="21"/>
          <w:szCs w:val="21"/>
          <w:u w:val="single"/>
          <w:lang w:val="lv-LV" w:eastAsia="lv-LV"/>
        </w:rPr>
        <w:t xml:space="preserve"> </w:t>
      </w:r>
      <w:r w:rsidRPr="005C0026">
        <w:rPr>
          <w:rFonts w:ascii="LatoLatin" w:hAnsi="LatoLatin" w:cs="Calibri Light"/>
          <w:bCs/>
          <w:sz w:val="21"/>
          <w:szCs w:val="21"/>
          <w:u w:val="single"/>
          <w:lang w:val="lv-LV" w:eastAsia="lv-LV"/>
        </w:rPr>
        <w:tab/>
      </w:r>
      <w:r w:rsidRPr="005C0026">
        <w:rPr>
          <w:rFonts w:ascii="LatoLatin" w:hAnsi="LatoLatin" w:cs="Calibri Light"/>
          <w:bCs/>
          <w:sz w:val="21"/>
          <w:szCs w:val="21"/>
          <w:lang w:val="lv-LV" w:eastAsia="lv-LV"/>
        </w:rPr>
        <w:t>EUR</w:t>
      </w:r>
      <w:r w:rsidRPr="005C0026">
        <w:rPr>
          <w:rFonts w:ascii="LatoLatin" w:hAnsi="LatoLatin" w:cs="Calibri Light"/>
          <w:bCs/>
          <w:spacing w:val="48"/>
          <w:sz w:val="21"/>
          <w:szCs w:val="21"/>
          <w:lang w:val="lv-LV" w:eastAsia="lv-LV"/>
        </w:rPr>
        <w:t xml:space="preserve"> </w:t>
      </w:r>
      <w:r w:rsidRPr="005C0026">
        <w:rPr>
          <w:rFonts w:ascii="LatoLatin" w:hAnsi="LatoLatin" w:cs="Calibri Light"/>
          <w:sz w:val="21"/>
          <w:szCs w:val="21"/>
          <w:lang w:val="lv-LV" w:eastAsia="lv-LV"/>
        </w:rPr>
        <w:t xml:space="preserve">(_______) </w:t>
      </w:r>
      <w:r w:rsidRPr="005C0026">
        <w:rPr>
          <w:rFonts w:ascii="LatoLatin" w:hAnsi="LatoLatin" w:cs="Calibri Light"/>
          <w:bCs/>
          <w:sz w:val="21"/>
          <w:szCs w:val="21"/>
          <w:lang w:val="lv-LV" w:eastAsia="lv-LV"/>
        </w:rPr>
        <w:t xml:space="preserve">bez PVN, atbilstoši Finanšu piedāvājumam (Līguma 2.pielikums). </w:t>
      </w:r>
      <w:r w:rsidRPr="005C0026">
        <w:rPr>
          <w:rFonts w:ascii="LatoLatin" w:hAnsi="LatoLatin" w:cs="Calibri Light"/>
          <w:bCs/>
          <w:i/>
          <w:sz w:val="21"/>
          <w:szCs w:val="21"/>
          <w:lang w:val="lv-LV" w:eastAsia="lv-LV"/>
        </w:rPr>
        <w:t>Pievienotās vērtības nodoklis aprēķināms normatīvajos aktos noteiktajā</w:t>
      </w:r>
      <w:r w:rsidRPr="005C0026">
        <w:rPr>
          <w:rFonts w:ascii="LatoLatin" w:hAnsi="LatoLatin" w:cs="Calibri Light"/>
          <w:bCs/>
          <w:i/>
          <w:spacing w:val="-2"/>
          <w:sz w:val="21"/>
          <w:szCs w:val="21"/>
          <w:lang w:val="lv-LV" w:eastAsia="lv-LV"/>
        </w:rPr>
        <w:t xml:space="preserve"> </w:t>
      </w:r>
      <w:r w:rsidRPr="005C0026">
        <w:rPr>
          <w:rFonts w:ascii="LatoLatin" w:hAnsi="LatoLatin" w:cs="Calibri Light"/>
          <w:bCs/>
          <w:i/>
          <w:sz w:val="21"/>
          <w:szCs w:val="21"/>
          <w:lang w:val="lv-LV" w:eastAsia="lv-LV"/>
        </w:rPr>
        <w:t>kārtībā</w:t>
      </w:r>
      <w:r w:rsidR="009D7438" w:rsidRPr="005C0026">
        <w:rPr>
          <w:rFonts w:ascii="LatoLatin" w:hAnsi="LatoLatin" w:cs="Calibri Light"/>
          <w:bCs/>
          <w:i/>
          <w:sz w:val="21"/>
          <w:szCs w:val="21"/>
          <w:lang w:val="lv-LV" w:eastAsia="lv-LV"/>
        </w:rPr>
        <w:t xml:space="preserve">, </w:t>
      </w:r>
      <w:r w:rsidR="009D7438" w:rsidRPr="005C0026">
        <w:rPr>
          <w:rFonts w:ascii="LatoLatin" w:hAnsi="LatoLatin" w:cs="Calibri Light"/>
          <w:i/>
          <w:sz w:val="21"/>
          <w:szCs w:val="21"/>
          <w:lang w:val="lv-LV" w:eastAsia="lv-LV"/>
        </w:rPr>
        <w:t>kas iedalās šādos apjomos:</w:t>
      </w:r>
    </w:p>
    <w:p w14:paraId="0D9B42F8" w14:textId="2E60524C" w:rsidR="009D7438" w:rsidRPr="005C0026" w:rsidRDefault="009D7438" w:rsidP="009D7438">
      <w:pPr>
        <w:pStyle w:val="ListParagraph"/>
        <w:widowControl w:val="0"/>
        <w:numPr>
          <w:ilvl w:val="3"/>
          <w:numId w:val="56"/>
        </w:numPr>
        <w:tabs>
          <w:tab w:val="left" w:pos="567"/>
          <w:tab w:val="left" w:pos="4650"/>
          <w:tab w:val="left" w:pos="7052"/>
        </w:tabs>
        <w:autoSpaceDE w:val="0"/>
        <w:autoSpaceDN w:val="0"/>
        <w:jc w:val="both"/>
        <w:rPr>
          <w:rFonts w:ascii="LatoLatin" w:hAnsi="LatoLatin" w:cs="Calibri Light"/>
          <w:i/>
          <w:sz w:val="21"/>
          <w:szCs w:val="21"/>
          <w:lang w:val="lv-LV" w:eastAsia="lv-LV"/>
        </w:rPr>
      </w:pPr>
      <w:r w:rsidRPr="005C0026">
        <w:rPr>
          <w:rFonts w:ascii="LatoLatin" w:hAnsi="LatoLatin" w:cs="Calibri Light"/>
          <w:bCs/>
          <w:sz w:val="21"/>
          <w:szCs w:val="21"/>
          <w:lang w:val="lv-LV" w:eastAsia="lv-LV"/>
        </w:rPr>
        <w:t xml:space="preserve">Preces garantijas laika kopējas tehniskās apkopes izmaksas </w:t>
      </w:r>
      <w:r w:rsidRPr="005C0026">
        <w:rPr>
          <w:rFonts w:ascii="LatoLatin" w:hAnsi="LatoLatin"/>
          <w:sz w:val="21"/>
          <w:szCs w:val="21"/>
          <w:lang w:val="lv-LV"/>
        </w:rPr>
        <w:t>Žokļu tipa būvgružu drupināšanas iekārtai EUR ______________ bez PVN;</w:t>
      </w:r>
    </w:p>
    <w:p w14:paraId="7AC837E3" w14:textId="1C7C51A7" w:rsidR="009D7438" w:rsidRPr="005C0026" w:rsidRDefault="009D7438" w:rsidP="009D7438">
      <w:pPr>
        <w:pStyle w:val="ListParagraph"/>
        <w:widowControl w:val="0"/>
        <w:numPr>
          <w:ilvl w:val="3"/>
          <w:numId w:val="56"/>
        </w:numPr>
        <w:tabs>
          <w:tab w:val="left" w:pos="567"/>
          <w:tab w:val="left" w:pos="4650"/>
          <w:tab w:val="left" w:pos="7052"/>
        </w:tabs>
        <w:autoSpaceDE w:val="0"/>
        <w:autoSpaceDN w:val="0"/>
        <w:jc w:val="both"/>
        <w:rPr>
          <w:rFonts w:ascii="LatoLatin" w:hAnsi="LatoLatin" w:cs="Calibri Light"/>
          <w:i/>
          <w:sz w:val="21"/>
          <w:szCs w:val="21"/>
          <w:lang w:val="lv-LV" w:eastAsia="lv-LV"/>
        </w:rPr>
      </w:pPr>
      <w:r w:rsidRPr="005C0026">
        <w:rPr>
          <w:rFonts w:ascii="LatoLatin" w:hAnsi="LatoLatin" w:cs="Calibri Light"/>
          <w:bCs/>
          <w:sz w:val="21"/>
          <w:szCs w:val="21"/>
          <w:lang w:val="lv-LV" w:eastAsia="lv-LV"/>
        </w:rPr>
        <w:t>Preces garantijas laika kopējas tehniskās apkopes izmaksas</w:t>
      </w:r>
      <w:r w:rsidRPr="005C0026">
        <w:rPr>
          <w:rFonts w:ascii="LatoLatin" w:hAnsi="LatoLatin"/>
          <w:sz w:val="21"/>
          <w:szCs w:val="21"/>
          <w:lang w:val="lv-LV"/>
        </w:rPr>
        <w:t xml:space="preserve"> Būvgružu sijāšanas iekārtai EUR ___________________ bez PVN.</w:t>
      </w:r>
    </w:p>
    <w:p w14:paraId="6BB47D07" w14:textId="77777777" w:rsidR="00FE11F5" w:rsidRPr="005C0026" w:rsidRDefault="00FE11F5" w:rsidP="00EB3092">
      <w:pPr>
        <w:widowControl w:val="0"/>
        <w:numPr>
          <w:ilvl w:val="1"/>
          <w:numId w:val="40"/>
        </w:numPr>
        <w:tabs>
          <w:tab w:val="left" w:pos="567"/>
          <w:tab w:val="left" w:pos="4650"/>
          <w:tab w:val="left" w:pos="7052"/>
        </w:tabs>
        <w:autoSpaceDE w:val="0"/>
        <w:autoSpaceDN w:val="0"/>
        <w:ind w:left="709"/>
        <w:jc w:val="both"/>
        <w:rPr>
          <w:rFonts w:ascii="LatoLatin" w:hAnsi="LatoLatin" w:cs="Calibri Light"/>
          <w:i/>
          <w:sz w:val="21"/>
          <w:szCs w:val="21"/>
          <w:lang w:val="lv-LV" w:eastAsia="lv-LV"/>
        </w:rPr>
      </w:pPr>
      <w:r w:rsidRPr="005C0026">
        <w:rPr>
          <w:rFonts w:ascii="LatoLatin" w:hAnsi="LatoLatin" w:cs="Calibri Light"/>
          <w:sz w:val="21"/>
          <w:szCs w:val="21"/>
          <w:lang w:val="lv-LV" w:eastAsia="lv-LV"/>
        </w:rPr>
        <w:t>Līguma summā</w:t>
      </w:r>
      <w:r w:rsidRPr="005C0026">
        <w:rPr>
          <w:rFonts w:ascii="LatoLatin" w:hAnsi="LatoLatin" w:cs="Calibri Light"/>
          <w:spacing w:val="-2"/>
          <w:sz w:val="21"/>
          <w:szCs w:val="21"/>
          <w:lang w:val="lv-LV" w:eastAsia="lv-LV"/>
        </w:rPr>
        <w:t xml:space="preserve"> </w:t>
      </w:r>
      <w:r w:rsidRPr="005C0026">
        <w:rPr>
          <w:rFonts w:ascii="LatoLatin" w:hAnsi="LatoLatin" w:cs="Calibri Light"/>
          <w:sz w:val="21"/>
          <w:szCs w:val="21"/>
          <w:lang w:val="lv-LV" w:eastAsia="lv-LV"/>
        </w:rPr>
        <w:t>ietilpst:</w:t>
      </w:r>
    </w:p>
    <w:p w14:paraId="062D5F32" w14:textId="77777777" w:rsidR="00FE11F5" w:rsidRPr="005C0026" w:rsidRDefault="00FE11F5" w:rsidP="00EB3092">
      <w:pPr>
        <w:widowControl w:val="0"/>
        <w:numPr>
          <w:ilvl w:val="2"/>
          <w:numId w:val="40"/>
        </w:numPr>
        <w:tabs>
          <w:tab w:val="left" w:pos="766"/>
          <w:tab w:val="left" w:pos="4650"/>
          <w:tab w:val="left" w:pos="7052"/>
        </w:tabs>
        <w:autoSpaceDE w:val="0"/>
        <w:autoSpaceDN w:val="0"/>
        <w:jc w:val="both"/>
        <w:rPr>
          <w:rFonts w:ascii="LatoLatin" w:hAnsi="LatoLatin" w:cs="Calibri Light"/>
          <w:i/>
          <w:sz w:val="21"/>
          <w:szCs w:val="21"/>
          <w:lang w:val="lv-LV" w:eastAsia="lv-LV"/>
        </w:rPr>
      </w:pPr>
      <w:r w:rsidRPr="005C0026">
        <w:rPr>
          <w:rFonts w:ascii="LatoLatin" w:hAnsi="LatoLatin" w:cs="Calibri Light"/>
          <w:sz w:val="21"/>
          <w:szCs w:val="21"/>
          <w:lang w:val="lv-LV" w:eastAsia="lv-LV"/>
        </w:rPr>
        <w:t>Preču cena, ieskaitot jebkādas papildu iekārtas un aprīkojumu, kas ir</w:t>
      </w:r>
      <w:r w:rsidRPr="005C0026">
        <w:rPr>
          <w:rFonts w:ascii="LatoLatin" w:hAnsi="LatoLatin" w:cs="Calibri Light"/>
          <w:spacing w:val="26"/>
          <w:sz w:val="21"/>
          <w:szCs w:val="21"/>
          <w:lang w:val="lv-LV" w:eastAsia="lv-LV"/>
        </w:rPr>
        <w:t xml:space="preserve"> </w:t>
      </w:r>
      <w:r w:rsidRPr="005C0026">
        <w:rPr>
          <w:rFonts w:ascii="LatoLatin" w:hAnsi="LatoLatin" w:cs="Calibri Light"/>
          <w:sz w:val="21"/>
          <w:szCs w:val="21"/>
          <w:lang w:val="lv-LV" w:eastAsia="lv-LV"/>
        </w:rPr>
        <w:t>uzstādīti saskaņā ar Līgumu un Tehnisko specifikāciju. Preču piegādes izmaksas pasūtītāja norādītā vietā Latvijā, nodokļi un nodevas, kā arī jebkuras citas izmaksas, kas</w:t>
      </w:r>
      <w:r w:rsidRPr="005C0026">
        <w:rPr>
          <w:rFonts w:ascii="LatoLatin" w:hAnsi="LatoLatin" w:cs="Calibri Light"/>
          <w:spacing w:val="-32"/>
          <w:sz w:val="21"/>
          <w:szCs w:val="21"/>
          <w:lang w:val="lv-LV" w:eastAsia="lv-LV"/>
        </w:rPr>
        <w:t xml:space="preserve"> </w:t>
      </w:r>
      <w:r w:rsidRPr="005C0026">
        <w:rPr>
          <w:rFonts w:ascii="LatoLatin" w:hAnsi="LatoLatin" w:cs="Calibri Light"/>
          <w:sz w:val="21"/>
          <w:szCs w:val="21"/>
          <w:lang w:val="lv-LV" w:eastAsia="lv-LV"/>
        </w:rPr>
        <w:t>rodas Līguma</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izpildē;</w:t>
      </w:r>
    </w:p>
    <w:p w14:paraId="15A9B923" w14:textId="77777777" w:rsidR="00FE11F5" w:rsidRPr="005C0026" w:rsidRDefault="00FE11F5" w:rsidP="00EB3092">
      <w:pPr>
        <w:widowControl w:val="0"/>
        <w:numPr>
          <w:ilvl w:val="2"/>
          <w:numId w:val="40"/>
        </w:numPr>
        <w:tabs>
          <w:tab w:val="left" w:pos="766"/>
          <w:tab w:val="left" w:pos="4650"/>
          <w:tab w:val="left" w:pos="7052"/>
        </w:tabs>
        <w:autoSpaceDE w:val="0"/>
        <w:autoSpaceDN w:val="0"/>
        <w:jc w:val="both"/>
        <w:rPr>
          <w:rFonts w:ascii="LatoLatin" w:hAnsi="LatoLatin" w:cs="Calibri Light"/>
          <w:i/>
          <w:sz w:val="21"/>
          <w:szCs w:val="21"/>
          <w:lang w:val="lv-LV" w:eastAsia="lv-LV"/>
        </w:rPr>
      </w:pPr>
      <w:r w:rsidRPr="005C0026">
        <w:rPr>
          <w:rFonts w:ascii="LatoLatin" w:hAnsi="LatoLatin" w:cs="Calibri Light"/>
          <w:sz w:val="21"/>
          <w:szCs w:val="21"/>
          <w:lang w:val="lv-LV" w:eastAsia="lv-LV"/>
        </w:rPr>
        <w:t>Citas Piegādātāja izmaksas, t.sk. nodokļi (izņemot PVN), nodevas un citi obligātie maksājumi, personāla, transporta u.c. izdevumi, kādi Piegādātājam radīsies saistībā ar Līguma izpildi.</w:t>
      </w:r>
    </w:p>
    <w:p w14:paraId="2B30417E" w14:textId="77777777" w:rsidR="00FE11F5" w:rsidRPr="005C0026" w:rsidRDefault="00FE11F5" w:rsidP="00EB3092">
      <w:pPr>
        <w:widowControl w:val="0"/>
        <w:numPr>
          <w:ilvl w:val="1"/>
          <w:numId w:val="40"/>
        </w:numPr>
        <w:tabs>
          <w:tab w:val="left" w:pos="851"/>
        </w:tabs>
        <w:autoSpaceDE w:val="0"/>
        <w:autoSpaceDN w:val="0"/>
        <w:spacing w:before="1"/>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lastRenderedPageBreak/>
        <w:t>Līguma summu Pasūtītājs samaksā Piegādātājam sekojošā</w:t>
      </w:r>
      <w:r w:rsidRPr="005C0026">
        <w:rPr>
          <w:rFonts w:ascii="LatoLatin" w:hAnsi="LatoLatin" w:cs="Calibri Light"/>
          <w:spacing w:val="-2"/>
          <w:sz w:val="21"/>
          <w:szCs w:val="21"/>
          <w:lang w:val="lv-LV" w:eastAsia="lv-LV"/>
        </w:rPr>
        <w:t xml:space="preserve"> </w:t>
      </w:r>
      <w:r w:rsidRPr="005C0026">
        <w:rPr>
          <w:rFonts w:ascii="LatoLatin" w:hAnsi="LatoLatin" w:cs="Calibri Light"/>
          <w:sz w:val="21"/>
          <w:szCs w:val="21"/>
          <w:lang w:val="lv-LV" w:eastAsia="lv-LV"/>
        </w:rPr>
        <w:t>kārtībā:</w:t>
      </w:r>
    </w:p>
    <w:p w14:paraId="754D4714" w14:textId="77777777" w:rsidR="00FE11F5" w:rsidRPr="005C0026" w:rsidRDefault="00FE11F5" w:rsidP="00EB3092">
      <w:pPr>
        <w:widowControl w:val="0"/>
        <w:numPr>
          <w:ilvl w:val="2"/>
          <w:numId w:val="40"/>
        </w:numPr>
        <w:tabs>
          <w:tab w:val="left" w:pos="766"/>
        </w:tabs>
        <w:autoSpaceDE w:val="0"/>
        <w:autoSpaceDN w:val="0"/>
        <w:spacing w:before="1"/>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Pēc visu Preču piegādes un nodošanas Pasūtītājam Pasūtītājs samaksā Piegādātājam Preces cenu </w:t>
      </w:r>
      <w:r w:rsidRPr="005C0026">
        <w:rPr>
          <w:rFonts w:ascii="LatoLatin" w:hAnsi="LatoLatin" w:cs="Calibri Light"/>
          <w:bCs/>
          <w:sz w:val="21"/>
          <w:szCs w:val="21"/>
          <w:lang w:val="lv-LV" w:eastAsia="lv-LV"/>
        </w:rPr>
        <w:t>atbilstoši Finanšu piedāvājumam (Līguma 2.pielikums)</w:t>
      </w:r>
      <w:r w:rsidRPr="005C0026">
        <w:rPr>
          <w:rFonts w:ascii="LatoLatin" w:hAnsi="LatoLatin" w:cs="Calibri Light"/>
          <w:sz w:val="21"/>
          <w:szCs w:val="21"/>
          <w:lang w:val="lv-LV" w:eastAsia="lv-LV"/>
        </w:rPr>
        <w:t>.</w:t>
      </w:r>
    </w:p>
    <w:p w14:paraId="30ACAEF8" w14:textId="23F86C4E" w:rsidR="00FE11F5" w:rsidRPr="005C0026" w:rsidRDefault="00FE11F5" w:rsidP="00EB3092">
      <w:pPr>
        <w:widowControl w:val="0"/>
        <w:numPr>
          <w:ilvl w:val="2"/>
          <w:numId w:val="40"/>
        </w:numPr>
        <w:tabs>
          <w:tab w:val="left" w:pos="766"/>
        </w:tabs>
        <w:autoSpaceDE w:val="0"/>
        <w:autoSpaceDN w:val="0"/>
        <w:spacing w:before="1"/>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Līguma darbības laikā Pasūtītājs maksā Piegādātājam par veiktām Apkopēm saskaņā ar Līguma pielikumu Apkopju grafiks (Līguma 3.pielikums). Maksājums tiek veikts pēc </w:t>
      </w:r>
      <w:r w:rsidR="00484E89" w:rsidRPr="005C0026">
        <w:rPr>
          <w:rFonts w:ascii="LatoLatin" w:hAnsi="LatoLatin" w:cs="Calibri Light"/>
          <w:sz w:val="21"/>
          <w:szCs w:val="21"/>
          <w:lang w:val="lv-LV" w:eastAsia="lv-LV"/>
        </w:rPr>
        <w:t xml:space="preserve">rēķina </w:t>
      </w:r>
      <w:r w:rsidR="00BF6F96" w:rsidRPr="005C0026">
        <w:rPr>
          <w:rFonts w:ascii="LatoLatin" w:hAnsi="LatoLatin" w:cs="Calibri Light"/>
          <w:sz w:val="21"/>
          <w:szCs w:val="21"/>
          <w:lang w:val="lv-LV" w:eastAsia="lv-LV"/>
        </w:rPr>
        <w:t>abpusēj</w:t>
      </w:r>
      <w:r w:rsidR="00484E89" w:rsidRPr="005C0026">
        <w:rPr>
          <w:rFonts w:ascii="LatoLatin" w:hAnsi="LatoLatin" w:cs="Calibri Light"/>
          <w:sz w:val="21"/>
          <w:szCs w:val="21"/>
          <w:lang w:val="lv-LV" w:eastAsia="lv-LV"/>
        </w:rPr>
        <w:t>as</w:t>
      </w:r>
      <w:r w:rsidR="00BF6F96" w:rsidRPr="005C0026">
        <w:rPr>
          <w:rFonts w:ascii="LatoLatin" w:hAnsi="LatoLatin" w:cs="Calibri Light"/>
          <w:sz w:val="21"/>
          <w:szCs w:val="21"/>
          <w:lang w:val="lv-LV" w:eastAsia="lv-LV"/>
        </w:rPr>
        <w:t xml:space="preserve"> </w:t>
      </w:r>
      <w:r w:rsidRPr="005C0026">
        <w:rPr>
          <w:rFonts w:ascii="LatoLatin" w:hAnsi="LatoLatin" w:cs="Calibri Light"/>
          <w:sz w:val="21"/>
          <w:szCs w:val="21"/>
          <w:lang w:val="lv-LV" w:eastAsia="lv-LV"/>
        </w:rPr>
        <w:t>parakstīšanas.</w:t>
      </w:r>
    </w:p>
    <w:p w14:paraId="6BC13EBA" w14:textId="77777777" w:rsidR="00FE11F5" w:rsidRPr="005C0026" w:rsidRDefault="00FE11F5" w:rsidP="00EB3092">
      <w:pPr>
        <w:widowControl w:val="0"/>
        <w:numPr>
          <w:ilvl w:val="1"/>
          <w:numId w:val="40"/>
        </w:numPr>
        <w:tabs>
          <w:tab w:val="left" w:pos="766"/>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Pasūtītājs saskaņā ar Līguma noteikumiem veic maksājumus, pārskaitot tos uz Līgumā norādīto Piegādātāja bankas kontu. Rēķinus Pasūtītājs apmaksā 30 (trīsdesmit) darba dienu laikā no rēķina saņemšanas dienas. Bankas konta maiņa Līguma darbības laikā pieļaujama tikai ar Pušu rakstveida</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vienošanos.</w:t>
      </w:r>
    </w:p>
    <w:p w14:paraId="6F904F37" w14:textId="77777777" w:rsidR="00FE11F5" w:rsidRPr="005C0026" w:rsidRDefault="00FE11F5" w:rsidP="00FE11F5">
      <w:pPr>
        <w:widowControl w:val="0"/>
        <w:tabs>
          <w:tab w:val="left" w:pos="766"/>
        </w:tabs>
        <w:autoSpaceDE w:val="0"/>
        <w:autoSpaceDN w:val="0"/>
        <w:ind w:left="765" w:right="211"/>
        <w:jc w:val="both"/>
        <w:rPr>
          <w:rFonts w:ascii="LatoLatin" w:hAnsi="LatoLatin" w:cs="Calibri Light"/>
          <w:sz w:val="21"/>
          <w:szCs w:val="21"/>
          <w:lang w:val="lv-LV" w:eastAsia="lv-LV"/>
        </w:rPr>
      </w:pPr>
    </w:p>
    <w:p w14:paraId="0E3BF5AF" w14:textId="48DABB05" w:rsidR="00FE11F5" w:rsidRPr="005C0026" w:rsidRDefault="007C6D92" w:rsidP="009D7438">
      <w:pPr>
        <w:widowControl w:val="0"/>
        <w:tabs>
          <w:tab w:val="left" w:pos="4034"/>
          <w:tab w:val="left" w:pos="4035"/>
        </w:tabs>
        <w:autoSpaceDE w:val="0"/>
        <w:autoSpaceDN w:val="0"/>
        <w:spacing w:before="7"/>
        <w:jc w:val="center"/>
        <w:outlineLvl w:val="0"/>
        <w:rPr>
          <w:rFonts w:ascii="LatoLatin" w:hAnsi="LatoLatin" w:cs="Calibri Light"/>
          <w:b/>
          <w:bCs/>
          <w:kern w:val="32"/>
          <w:sz w:val="21"/>
          <w:szCs w:val="21"/>
          <w:lang w:val="lv-LV" w:eastAsia="lv-LV"/>
        </w:rPr>
      </w:pPr>
      <w:r w:rsidRPr="005C0026">
        <w:rPr>
          <w:rFonts w:ascii="LatoLatin" w:hAnsi="LatoLatin" w:cs="Calibri Light"/>
          <w:b/>
          <w:bCs/>
          <w:kern w:val="32"/>
          <w:sz w:val="21"/>
          <w:szCs w:val="21"/>
          <w:lang w:val="lv-LV" w:eastAsia="lv-LV"/>
        </w:rPr>
        <w:t xml:space="preserve">3. </w:t>
      </w:r>
      <w:r w:rsidR="00FE11F5" w:rsidRPr="005C0026">
        <w:rPr>
          <w:rFonts w:ascii="LatoLatin" w:hAnsi="LatoLatin" w:cs="Calibri Light"/>
          <w:b/>
          <w:bCs/>
          <w:kern w:val="32"/>
          <w:sz w:val="21"/>
          <w:szCs w:val="21"/>
          <w:lang w:val="lv-LV" w:eastAsia="lv-LV"/>
        </w:rPr>
        <w:t>Pušu tiesības un</w:t>
      </w:r>
      <w:r w:rsidR="00FE11F5" w:rsidRPr="005C0026">
        <w:rPr>
          <w:rFonts w:ascii="LatoLatin" w:hAnsi="LatoLatin" w:cs="Calibri Light"/>
          <w:b/>
          <w:bCs/>
          <w:spacing w:val="-1"/>
          <w:kern w:val="32"/>
          <w:sz w:val="21"/>
          <w:szCs w:val="21"/>
          <w:lang w:val="lv-LV" w:eastAsia="lv-LV"/>
        </w:rPr>
        <w:t xml:space="preserve"> </w:t>
      </w:r>
      <w:r w:rsidR="00FE11F5" w:rsidRPr="005C0026">
        <w:rPr>
          <w:rFonts w:ascii="LatoLatin" w:hAnsi="LatoLatin" w:cs="Calibri Light"/>
          <w:b/>
          <w:bCs/>
          <w:kern w:val="32"/>
          <w:sz w:val="21"/>
          <w:szCs w:val="21"/>
          <w:lang w:val="lv-LV" w:eastAsia="lv-LV"/>
        </w:rPr>
        <w:t>pienākumi</w:t>
      </w:r>
    </w:p>
    <w:p w14:paraId="2D4CE210" w14:textId="77777777" w:rsidR="00FE11F5" w:rsidRPr="005C0026" w:rsidRDefault="00FE11F5" w:rsidP="00EB3092">
      <w:pPr>
        <w:widowControl w:val="0"/>
        <w:numPr>
          <w:ilvl w:val="1"/>
          <w:numId w:val="41"/>
        </w:numPr>
        <w:tabs>
          <w:tab w:val="left" w:pos="766"/>
        </w:tabs>
        <w:autoSpaceDE w:val="0"/>
        <w:autoSpaceDN w:val="0"/>
        <w:spacing w:before="15"/>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Piegādātāja pienākumi un</w:t>
      </w:r>
      <w:r w:rsidRPr="005C0026">
        <w:rPr>
          <w:rFonts w:ascii="LatoLatin" w:hAnsi="LatoLatin" w:cs="Calibri Light"/>
          <w:spacing w:val="-2"/>
          <w:sz w:val="21"/>
          <w:szCs w:val="21"/>
          <w:lang w:val="lv-LV" w:eastAsia="lv-LV"/>
        </w:rPr>
        <w:t xml:space="preserve"> </w:t>
      </w:r>
      <w:r w:rsidRPr="005C0026">
        <w:rPr>
          <w:rFonts w:ascii="LatoLatin" w:hAnsi="LatoLatin" w:cs="Calibri Light"/>
          <w:sz w:val="21"/>
          <w:szCs w:val="21"/>
          <w:lang w:val="lv-LV" w:eastAsia="lv-LV"/>
        </w:rPr>
        <w:t>tiesības:</w:t>
      </w:r>
    </w:p>
    <w:p w14:paraId="79894F15"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 Preci un veikt saistītos Pakalpojumus Pasūtītāja atrašanās vietā – Kaudzīšu iela 57, Rumbula, Stopiņu pagasts, Ropažu novads, LV-2121.</w:t>
      </w:r>
    </w:p>
    <w:p w14:paraId="23ABDF94"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Piegādātājs nodrošina Preču pilnīgu atbilstību Līguma un tā pielikumu prasībām, Preču atbilstību kvalitātes prasībām atbilstoši paredzētajam Preču izmantošanas veidam</w:t>
      </w:r>
      <w:r w:rsidRPr="005C0026">
        <w:rPr>
          <w:rFonts w:ascii="LatoLatin" w:hAnsi="LatoLatin" w:cs="Calibri Light"/>
          <w:spacing w:val="-14"/>
          <w:sz w:val="21"/>
          <w:szCs w:val="21"/>
          <w:lang w:val="lv-LV" w:eastAsia="lv-LV"/>
        </w:rPr>
        <w:t xml:space="preserve"> </w:t>
      </w:r>
      <w:r w:rsidRPr="005C0026">
        <w:rPr>
          <w:rFonts w:ascii="LatoLatin" w:hAnsi="LatoLatin" w:cs="Calibri Light"/>
          <w:sz w:val="21"/>
          <w:szCs w:val="21"/>
          <w:lang w:val="lv-LV" w:eastAsia="lv-LV"/>
        </w:rPr>
        <w:t>un</w:t>
      </w:r>
      <w:r w:rsidRPr="005C0026">
        <w:rPr>
          <w:rFonts w:ascii="LatoLatin" w:hAnsi="LatoLatin" w:cs="Calibri Light"/>
          <w:spacing w:val="-14"/>
          <w:sz w:val="21"/>
          <w:szCs w:val="21"/>
          <w:lang w:val="lv-LV" w:eastAsia="lv-LV"/>
        </w:rPr>
        <w:t xml:space="preserve"> </w:t>
      </w:r>
      <w:r w:rsidRPr="005C0026">
        <w:rPr>
          <w:rFonts w:ascii="LatoLatin" w:hAnsi="LatoLatin" w:cs="Calibri Light"/>
          <w:sz w:val="21"/>
          <w:szCs w:val="21"/>
          <w:lang w:val="lv-LV" w:eastAsia="lv-LV"/>
        </w:rPr>
        <w:t>intensitātei.</w:t>
      </w:r>
      <w:r w:rsidRPr="005C0026">
        <w:rPr>
          <w:rFonts w:ascii="LatoLatin" w:hAnsi="LatoLatin" w:cs="Calibri Light"/>
          <w:spacing w:val="-21"/>
          <w:sz w:val="21"/>
          <w:szCs w:val="21"/>
          <w:lang w:val="lv-LV" w:eastAsia="lv-LV"/>
        </w:rPr>
        <w:t xml:space="preserve"> </w:t>
      </w:r>
      <w:r w:rsidRPr="005C0026">
        <w:rPr>
          <w:rFonts w:ascii="LatoLatin" w:hAnsi="LatoLatin" w:cs="Calibri Light"/>
          <w:sz w:val="21"/>
          <w:szCs w:val="21"/>
          <w:lang w:val="lv-LV" w:eastAsia="lv-LV"/>
        </w:rPr>
        <w:t>Ar</w:t>
      </w:r>
      <w:r w:rsidRPr="005C0026">
        <w:rPr>
          <w:rFonts w:ascii="LatoLatin" w:hAnsi="LatoLatin" w:cs="Calibri Light"/>
          <w:spacing w:val="-18"/>
          <w:sz w:val="21"/>
          <w:szCs w:val="21"/>
          <w:lang w:val="lv-LV" w:eastAsia="lv-LV"/>
        </w:rPr>
        <w:t xml:space="preserve"> </w:t>
      </w:r>
      <w:r w:rsidRPr="005C0026">
        <w:rPr>
          <w:rFonts w:ascii="LatoLatin" w:hAnsi="LatoLatin" w:cs="Calibri Light"/>
          <w:sz w:val="21"/>
          <w:szCs w:val="21"/>
          <w:lang w:val="lv-LV" w:eastAsia="lv-LV"/>
        </w:rPr>
        <w:t>kvalitatīvu</w:t>
      </w:r>
      <w:r w:rsidRPr="005C0026">
        <w:rPr>
          <w:rFonts w:ascii="LatoLatin" w:hAnsi="LatoLatin" w:cs="Calibri Light"/>
          <w:spacing w:val="-14"/>
          <w:sz w:val="21"/>
          <w:szCs w:val="21"/>
          <w:lang w:val="lv-LV" w:eastAsia="lv-LV"/>
        </w:rPr>
        <w:t xml:space="preserve"> </w:t>
      </w:r>
      <w:r w:rsidRPr="005C0026">
        <w:rPr>
          <w:rFonts w:ascii="LatoLatin" w:hAnsi="LatoLatin" w:cs="Calibri Light"/>
          <w:sz w:val="21"/>
          <w:szCs w:val="21"/>
          <w:lang w:val="lv-LV" w:eastAsia="lv-LV"/>
        </w:rPr>
        <w:t>un</w:t>
      </w:r>
      <w:r w:rsidRPr="005C0026">
        <w:rPr>
          <w:rFonts w:ascii="LatoLatin" w:hAnsi="LatoLatin" w:cs="Calibri Light"/>
          <w:spacing w:val="-14"/>
          <w:sz w:val="21"/>
          <w:szCs w:val="21"/>
          <w:lang w:val="lv-LV" w:eastAsia="lv-LV"/>
        </w:rPr>
        <w:t xml:space="preserve"> </w:t>
      </w:r>
      <w:r w:rsidRPr="005C0026">
        <w:rPr>
          <w:rFonts w:ascii="LatoLatin" w:hAnsi="LatoLatin" w:cs="Calibri Light"/>
          <w:sz w:val="21"/>
          <w:szCs w:val="21"/>
          <w:lang w:val="lv-LV" w:eastAsia="lv-LV"/>
        </w:rPr>
        <w:t>Līguma</w:t>
      </w:r>
      <w:r w:rsidRPr="005C0026">
        <w:rPr>
          <w:rFonts w:ascii="LatoLatin" w:hAnsi="LatoLatin" w:cs="Calibri Light"/>
          <w:spacing w:val="-15"/>
          <w:sz w:val="21"/>
          <w:szCs w:val="21"/>
          <w:lang w:val="lv-LV" w:eastAsia="lv-LV"/>
        </w:rPr>
        <w:t xml:space="preserve"> </w:t>
      </w:r>
      <w:r w:rsidRPr="005C0026">
        <w:rPr>
          <w:rFonts w:ascii="LatoLatin" w:hAnsi="LatoLatin" w:cs="Calibri Light"/>
          <w:sz w:val="21"/>
          <w:szCs w:val="21"/>
          <w:lang w:val="lv-LV" w:eastAsia="lv-LV"/>
        </w:rPr>
        <w:t>prasībām</w:t>
      </w:r>
      <w:r w:rsidRPr="005C0026">
        <w:rPr>
          <w:rFonts w:ascii="LatoLatin" w:hAnsi="LatoLatin" w:cs="Calibri Light"/>
          <w:spacing w:val="-14"/>
          <w:sz w:val="21"/>
          <w:szCs w:val="21"/>
          <w:lang w:val="lv-LV" w:eastAsia="lv-LV"/>
        </w:rPr>
        <w:t xml:space="preserve"> </w:t>
      </w:r>
      <w:r w:rsidRPr="005C0026">
        <w:rPr>
          <w:rFonts w:ascii="LatoLatin" w:hAnsi="LatoLatin" w:cs="Calibri Light"/>
          <w:sz w:val="21"/>
          <w:szCs w:val="21"/>
          <w:lang w:val="lv-LV" w:eastAsia="lv-LV"/>
        </w:rPr>
        <w:t>atbilstošu</w:t>
      </w:r>
      <w:r w:rsidRPr="005C0026">
        <w:rPr>
          <w:rFonts w:ascii="LatoLatin" w:hAnsi="LatoLatin" w:cs="Calibri Light"/>
          <w:spacing w:val="-14"/>
          <w:sz w:val="21"/>
          <w:szCs w:val="21"/>
          <w:lang w:val="lv-LV" w:eastAsia="lv-LV"/>
        </w:rPr>
        <w:t xml:space="preserve"> </w:t>
      </w:r>
      <w:r w:rsidRPr="005C0026">
        <w:rPr>
          <w:rFonts w:ascii="LatoLatin" w:hAnsi="LatoLatin" w:cs="Calibri Light"/>
          <w:sz w:val="21"/>
          <w:szCs w:val="21"/>
          <w:lang w:val="lv-LV" w:eastAsia="lv-LV"/>
        </w:rPr>
        <w:t>Preci</w:t>
      </w:r>
      <w:r w:rsidRPr="005C0026">
        <w:rPr>
          <w:rFonts w:ascii="LatoLatin" w:hAnsi="LatoLatin" w:cs="Calibri Light"/>
          <w:spacing w:val="-14"/>
          <w:sz w:val="21"/>
          <w:szCs w:val="21"/>
          <w:lang w:val="lv-LV" w:eastAsia="lv-LV"/>
        </w:rPr>
        <w:t xml:space="preserve"> </w:t>
      </w:r>
      <w:r w:rsidRPr="005C0026">
        <w:rPr>
          <w:rFonts w:ascii="LatoLatin" w:hAnsi="LatoLatin" w:cs="Calibri Light"/>
          <w:sz w:val="21"/>
          <w:szCs w:val="21"/>
          <w:lang w:val="lv-LV" w:eastAsia="lv-LV"/>
        </w:rPr>
        <w:t>šī</w:t>
      </w:r>
      <w:r w:rsidRPr="005C0026">
        <w:rPr>
          <w:rFonts w:ascii="LatoLatin" w:hAnsi="LatoLatin" w:cs="Calibri Light"/>
          <w:spacing w:val="-18"/>
          <w:sz w:val="21"/>
          <w:szCs w:val="21"/>
          <w:lang w:val="lv-LV" w:eastAsia="lv-LV"/>
        </w:rPr>
        <w:t xml:space="preserve"> </w:t>
      </w:r>
      <w:r w:rsidRPr="005C0026">
        <w:rPr>
          <w:rFonts w:ascii="LatoLatin" w:hAnsi="LatoLatin" w:cs="Calibri Light"/>
          <w:sz w:val="21"/>
          <w:szCs w:val="21"/>
          <w:lang w:val="lv-LV" w:eastAsia="lv-LV"/>
        </w:rPr>
        <w:t>Līguma ietvaros saprotama Prece, kas atbilst Preces ražotāja standartiem, kā arī spēkā esošiem normatīvajiem aktiem, kas attiecas uz konkrēto Preci un Līguma noteikumiem</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un</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ir</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izmantojama</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atbilstoši</w:t>
      </w:r>
      <w:r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Iepirkumā</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izvirzītajam</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lietošanas</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mērķim atbilstošā</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intensitātē.</w:t>
      </w:r>
    </w:p>
    <w:p w14:paraId="13ACE97D"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Piegādātājs nodrošina Pasūtītāja pārstāvjiem iespēju visos Līguma izpildes etapos pārliecināties</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par</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Preču</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un</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Līgumā</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paredzēto</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Piegādātāja</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darbu</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atbilstību</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Tehniskās specifikācijas prasībām. Piegādātājs pēc Pasūtītāja pieprasījuma informē un sniedz ziņojumu Pasūtītājam par Līguma izpildes</w:t>
      </w:r>
      <w:r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gaitu.</w:t>
      </w:r>
    </w:p>
    <w:p w14:paraId="6B862724"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Piegādātājam ir pienākums nodot Pasūtītājam Līguma 1.1. punktā norādīto Preci Pasūtītājam ar normatīvajos aktos noteiktajā kārtībā reģistrētam atbilstošā reģistrā.</w:t>
      </w:r>
    </w:p>
    <w:p w14:paraId="14987BE7"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Līdz Preču nodošanai Pasūtītājam Preces ir Piegādātāja īpašumā un pilnā atbildībā, izņemot Līgumā īpaši atrunātus gadījumus vai, ja Puses rakstveidā vienojas par citiem noteikumiem.</w:t>
      </w:r>
    </w:p>
    <w:p w14:paraId="38D60F15"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Piegādātājs uzņemas atbildību un nodrošina pilnīgu Preču drošību pret iespējamajiem bojājumiem un zudumiem līdz Preču nodošanai</w:t>
      </w:r>
      <w:r w:rsidRPr="005C0026">
        <w:rPr>
          <w:rFonts w:ascii="LatoLatin" w:hAnsi="LatoLatin" w:cs="Calibri Light"/>
          <w:spacing w:val="-4"/>
          <w:sz w:val="21"/>
          <w:szCs w:val="21"/>
          <w:lang w:val="lv-LV" w:eastAsia="lv-LV"/>
        </w:rPr>
        <w:t xml:space="preserve"> </w:t>
      </w:r>
      <w:r w:rsidRPr="005C0026">
        <w:rPr>
          <w:rFonts w:ascii="LatoLatin" w:hAnsi="LatoLatin" w:cs="Calibri Light"/>
          <w:sz w:val="21"/>
          <w:szCs w:val="21"/>
          <w:lang w:val="lv-LV" w:eastAsia="lv-LV"/>
        </w:rPr>
        <w:t>Pasūtītājam.</w:t>
      </w:r>
    </w:p>
    <w:p w14:paraId="070D5B05"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Piegādātājs sniedz Pasūtītājam patiesu un pilnīgu informāciju par Preču kvalitāti, drošumu un lietošanas</w:t>
      </w:r>
      <w:r w:rsidRPr="005C0026">
        <w:rPr>
          <w:rFonts w:ascii="LatoLatin" w:hAnsi="LatoLatin" w:cs="Calibri Light"/>
          <w:spacing w:val="-2"/>
          <w:sz w:val="21"/>
          <w:szCs w:val="21"/>
          <w:lang w:val="lv-LV" w:eastAsia="lv-LV"/>
        </w:rPr>
        <w:t xml:space="preserve"> </w:t>
      </w:r>
      <w:r w:rsidRPr="005C0026">
        <w:rPr>
          <w:rFonts w:ascii="LatoLatin" w:hAnsi="LatoLatin" w:cs="Calibri Light"/>
          <w:sz w:val="21"/>
          <w:szCs w:val="21"/>
          <w:lang w:val="lv-LV" w:eastAsia="lv-LV"/>
        </w:rPr>
        <w:t>noteikumiem.</w:t>
      </w:r>
    </w:p>
    <w:p w14:paraId="26697FBF" w14:textId="6464361C"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Piegādātājs līdz ar Preci nodod Pasūtītājam Preces tehnisko dokumentāciju (ekspluatācijas instrukcija, rezerves daļu katalogs u.c.) latviešu valodā </w:t>
      </w:r>
      <w:r w:rsidR="00BB751A" w:rsidRPr="005C0026">
        <w:rPr>
          <w:rFonts w:ascii="LatoLatin" w:hAnsi="LatoLatin" w:cs="Calibri Light"/>
          <w:sz w:val="21"/>
          <w:szCs w:val="21"/>
          <w:lang w:val="lv-LV" w:eastAsia="lv-LV"/>
        </w:rPr>
        <w:t>digitālā</w:t>
      </w:r>
      <w:r w:rsidR="00BB751A"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formātā.</w:t>
      </w:r>
    </w:p>
    <w:p w14:paraId="38568D51" w14:textId="77777777" w:rsidR="00FE11F5" w:rsidRPr="005C0026" w:rsidRDefault="00FE11F5" w:rsidP="00EB3092">
      <w:pPr>
        <w:widowControl w:val="0"/>
        <w:numPr>
          <w:ilvl w:val="2"/>
          <w:numId w:val="41"/>
        </w:numPr>
        <w:tabs>
          <w:tab w:val="left" w:pos="1421"/>
        </w:tabs>
        <w:autoSpaceDE w:val="0"/>
        <w:autoSpaceDN w:val="0"/>
        <w:spacing w:before="1"/>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Piegādātājs</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Preces</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garantijas</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laikā</w:t>
      </w:r>
      <w:r w:rsidRPr="005C0026">
        <w:rPr>
          <w:rFonts w:ascii="LatoLatin" w:hAnsi="LatoLatin" w:cs="Calibri Light"/>
          <w:spacing w:val="-13"/>
          <w:sz w:val="21"/>
          <w:szCs w:val="21"/>
          <w:lang w:val="lv-LV" w:eastAsia="lv-LV"/>
        </w:rPr>
        <w:t xml:space="preserve"> </w:t>
      </w:r>
      <w:r w:rsidRPr="005C0026">
        <w:rPr>
          <w:rFonts w:ascii="LatoLatin" w:hAnsi="LatoLatin" w:cs="Calibri Light"/>
          <w:sz w:val="21"/>
          <w:szCs w:val="21"/>
          <w:lang w:val="lv-LV" w:eastAsia="lv-LV"/>
        </w:rPr>
        <w:t>nodrošina</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Preces</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Apkopes</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un</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Garantijas</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Remontus saskaņā ar Tehniskās specifikācijas</w:t>
      </w:r>
      <w:r w:rsidRPr="005C0026">
        <w:rPr>
          <w:rFonts w:ascii="LatoLatin" w:hAnsi="LatoLatin" w:cs="Calibri Light"/>
          <w:spacing w:val="-4"/>
          <w:sz w:val="21"/>
          <w:szCs w:val="21"/>
          <w:lang w:val="lv-LV" w:eastAsia="lv-LV"/>
        </w:rPr>
        <w:t xml:space="preserve"> (Līguma 1.pielikums) un </w:t>
      </w:r>
      <w:r w:rsidRPr="005C0026">
        <w:rPr>
          <w:rFonts w:ascii="LatoLatin" w:hAnsi="LatoLatin" w:cs="Calibri Light"/>
          <w:sz w:val="21"/>
          <w:szCs w:val="21"/>
          <w:lang w:val="lv-LV" w:eastAsia="lv-LV"/>
        </w:rPr>
        <w:t>Apkopju grafiks (Līguma 3.pielikums)</w:t>
      </w:r>
      <w:r w:rsidRPr="005C0026">
        <w:rPr>
          <w:rFonts w:ascii="LatoLatin" w:hAnsi="LatoLatin" w:cs="Calibri Light"/>
          <w:spacing w:val="-4"/>
          <w:sz w:val="21"/>
          <w:szCs w:val="21"/>
          <w:lang w:val="lv-LV" w:eastAsia="lv-LV"/>
        </w:rPr>
        <w:t xml:space="preserve"> </w:t>
      </w:r>
      <w:r w:rsidRPr="005C0026">
        <w:rPr>
          <w:rFonts w:ascii="LatoLatin" w:hAnsi="LatoLatin" w:cs="Calibri Light"/>
          <w:sz w:val="21"/>
          <w:szCs w:val="21"/>
          <w:lang w:val="lv-LV" w:eastAsia="lv-LV"/>
        </w:rPr>
        <w:t>prasībām;</w:t>
      </w:r>
    </w:p>
    <w:p w14:paraId="6B78287A"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Piegādātājam bez Pasūtītāja rakstveida piekrišanas nav tiesību nodot ar Līgumu nolīgtās tiesības un pienākumus trešajai personai vai piesaistīt apakšuzņēmumus, kas nav bijuši norādīti Iepirkuma piedāvājumā.</w:t>
      </w:r>
    </w:p>
    <w:p w14:paraId="7BB5B82B"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Veicot Preces piegādi, Piegādātājs ievēro un atbild par Latvijas Republikas spēkā esošo drošības tehnikas, darba drošības un aizsardzības, vides aizsardzības, ugunsdrošības un citu normatīvo aktu prasībām, kas attiecas uz Preces piegādi un kārtību.</w:t>
      </w:r>
    </w:p>
    <w:p w14:paraId="05674089"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Piegādātājam ir pienākums nodrošināt Līguma izpildē iesaistīto personālu ar individuālajiem aizsardzības līdzekļiem, ja šādi ir nepieciešami Līgumā paredzēto darbu</w:t>
      </w:r>
      <w:r w:rsidRPr="005C0026">
        <w:rPr>
          <w:rFonts w:ascii="LatoLatin" w:hAnsi="LatoLatin" w:cs="Calibri Light"/>
          <w:spacing w:val="-2"/>
          <w:sz w:val="21"/>
          <w:szCs w:val="21"/>
          <w:lang w:val="lv-LV" w:eastAsia="lv-LV"/>
        </w:rPr>
        <w:t xml:space="preserve"> </w:t>
      </w:r>
      <w:r w:rsidRPr="005C0026">
        <w:rPr>
          <w:rFonts w:ascii="LatoLatin" w:hAnsi="LatoLatin" w:cs="Calibri Light"/>
          <w:sz w:val="21"/>
          <w:szCs w:val="21"/>
          <w:lang w:val="lv-LV" w:eastAsia="lv-LV"/>
        </w:rPr>
        <w:t>veikšanai.</w:t>
      </w:r>
    </w:p>
    <w:p w14:paraId="6523856F" w14:textId="77777777" w:rsidR="00FE11F5" w:rsidRPr="005C0026" w:rsidRDefault="00FE11F5" w:rsidP="00EB3092">
      <w:pPr>
        <w:widowControl w:val="0"/>
        <w:numPr>
          <w:ilvl w:val="1"/>
          <w:numId w:val="41"/>
        </w:numPr>
        <w:tabs>
          <w:tab w:val="left" w:pos="766"/>
        </w:tabs>
        <w:autoSpaceDE w:val="0"/>
        <w:autoSpaceDN w:val="0"/>
        <w:spacing w:before="1"/>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Pasūtītāja tiesības un</w:t>
      </w:r>
      <w:r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pienākumi:</w:t>
      </w:r>
    </w:p>
    <w:p w14:paraId="1EC2DFF9"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Pasūtītājam ir tiesības Līguma izpildes gaitā pārliecināties par Līgumā un tā pielikumos noteikto prasību izpildi gan pieprasot informāciju, gan veicot klātienes pārbaudes un neatbilstību gadījumā prasīt Piegādātājam tās novērst.</w:t>
      </w:r>
    </w:p>
    <w:p w14:paraId="35171578"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lastRenderedPageBreak/>
        <w:t>Pasūtītājam ir tiesības pirms Preču piegādes prasīt Piegādātājam nebūtiskas izmaiņas Preču komplektācijā, ja tas ir objektīvi nepieciešams un saskaņā ar Publisko iepirkumu likumu nav uzskatāms par būtisku Iepirkuma noteikumu grozīšanu, kas būtu ietekmējis pretendentu loku un Piegādātājs tām rakstveidā piekrīt.</w:t>
      </w:r>
    </w:p>
    <w:p w14:paraId="519F7768"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Pasūtītājam ir tiesības, pieņemot Preces, pieaicināt neatkarīgus speciālistus un ekspertus.</w:t>
      </w:r>
    </w:p>
    <w:p w14:paraId="6DB4B050"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Pasūtītājam ir pienākums nodrošināt Preču ekspluatācijas, uzglabāšanas un lietošanas noteikumu ievērošanu tādā apmērā, kādā Piegādātājs ir informējis Pasūtītāju.</w:t>
      </w:r>
    </w:p>
    <w:p w14:paraId="47DCDD9B"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Pasūtītājam ir pienākums veikt samaksu par Piegādātāja piegādātajām Precēm un izpildītajiem pakalpojumiem Līgumā noteiktajā kārtībā un apmērā.</w:t>
      </w:r>
    </w:p>
    <w:p w14:paraId="7F2E568D"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Pasūtītājs apņemas neveikt nekādas darbības, kas varētu traucēt Līguma izpildi, ja netiks pārkāpti Līguma noteikumi.</w:t>
      </w:r>
    </w:p>
    <w:p w14:paraId="2FBB57DC"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Pasūtītājs pēc Piegādātāja pieprasījuma apņemas nodrošināt visu tā rīcībā esošo informāciju, kas nepieciešama Līguma izpildei.</w:t>
      </w:r>
    </w:p>
    <w:p w14:paraId="4126577B"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Gadījumā, ja Piegādātājs nenovērš Pasūtītāja konstatētās Līguma izpildes neatbilstības noteiktajā termiņā, tad Pasūtītājam, ja tas ir iespējams, ir tiesības par saviem līdzekļiem novērst konstatētās neatbilstības un iesniegt Piegādātājam rēķinu par radušos izdevumu apmaksu.</w:t>
      </w:r>
    </w:p>
    <w:p w14:paraId="76F6EB3D"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Pasūtītājs neatbild par Piegādātāja vai trešo personu (apakšuzņēmēju) darbības vai bezdarbības rezultātā radītajiem zaudējumiem vai kaitējumu.</w:t>
      </w:r>
    </w:p>
    <w:p w14:paraId="79AB7007" w14:textId="77777777" w:rsidR="00FE11F5" w:rsidRPr="005C0026" w:rsidRDefault="00FE11F5" w:rsidP="00EB3092">
      <w:pPr>
        <w:widowControl w:val="0"/>
        <w:numPr>
          <w:ilvl w:val="2"/>
          <w:numId w:val="41"/>
        </w:numPr>
        <w:tabs>
          <w:tab w:val="left" w:pos="1421"/>
        </w:tabs>
        <w:autoSpaceDE w:val="0"/>
        <w:autoSpaceDN w:val="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Pasūtītājam ir tiesības vienpusēji aprēķināt un ieturēt no Piegādātāja iesniegtā rēķina Līgumā paredzētos</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līgumsodus.</w:t>
      </w:r>
    </w:p>
    <w:p w14:paraId="40F5B9E6" w14:textId="77777777" w:rsidR="00FE11F5" w:rsidRPr="005C0026" w:rsidRDefault="00FE11F5" w:rsidP="00FE11F5">
      <w:pPr>
        <w:widowControl w:val="0"/>
        <w:tabs>
          <w:tab w:val="left" w:pos="1421"/>
        </w:tabs>
        <w:autoSpaceDE w:val="0"/>
        <w:autoSpaceDN w:val="0"/>
        <w:spacing w:before="1"/>
        <w:ind w:left="1417" w:right="210"/>
        <w:jc w:val="both"/>
        <w:rPr>
          <w:rFonts w:ascii="LatoLatin" w:hAnsi="LatoLatin" w:cs="Calibri Light"/>
          <w:sz w:val="21"/>
          <w:szCs w:val="21"/>
          <w:lang w:val="lv-LV" w:eastAsia="lv-LV"/>
        </w:rPr>
      </w:pPr>
    </w:p>
    <w:p w14:paraId="2DE9820D" w14:textId="77777777" w:rsidR="00FE11F5" w:rsidRPr="005C0026" w:rsidRDefault="00FE11F5" w:rsidP="00EB3092">
      <w:pPr>
        <w:widowControl w:val="0"/>
        <w:numPr>
          <w:ilvl w:val="0"/>
          <w:numId w:val="33"/>
        </w:numPr>
        <w:tabs>
          <w:tab w:val="num" w:pos="1260"/>
          <w:tab w:val="left" w:pos="4838"/>
          <w:tab w:val="left" w:pos="4839"/>
        </w:tabs>
        <w:autoSpaceDE w:val="0"/>
        <w:autoSpaceDN w:val="0"/>
        <w:spacing w:before="7"/>
        <w:ind w:left="1260"/>
        <w:jc w:val="center"/>
        <w:outlineLvl w:val="0"/>
        <w:rPr>
          <w:rFonts w:ascii="LatoLatin" w:hAnsi="LatoLatin" w:cs="Calibri Light"/>
          <w:b/>
          <w:bCs/>
          <w:kern w:val="32"/>
          <w:sz w:val="21"/>
          <w:szCs w:val="21"/>
          <w:lang w:val="lv-LV" w:eastAsia="lv-LV"/>
        </w:rPr>
      </w:pPr>
      <w:r w:rsidRPr="005C0026">
        <w:rPr>
          <w:rFonts w:ascii="LatoLatin" w:hAnsi="LatoLatin" w:cs="Calibri Light"/>
          <w:b/>
          <w:bCs/>
          <w:kern w:val="32"/>
          <w:sz w:val="21"/>
          <w:szCs w:val="21"/>
          <w:lang w:val="lv-LV" w:eastAsia="lv-LV"/>
        </w:rPr>
        <w:t>Termiņi</w:t>
      </w:r>
    </w:p>
    <w:p w14:paraId="722EE9DD" w14:textId="77777777" w:rsidR="00FE11F5" w:rsidRPr="005C0026" w:rsidRDefault="00FE11F5" w:rsidP="00EB3092">
      <w:pPr>
        <w:widowControl w:val="0"/>
        <w:numPr>
          <w:ilvl w:val="1"/>
          <w:numId w:val="33"/>
        </w:numPr>
        <w:tabs>
          <w:tab w:val="left" w:pos="851"/>
        </w:tabs>
        <w:autoSpaceDE w:val="0"/>
        <w:autoSpaceDN w:val="0"/>
        <w:spacing w:before="15"/>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Līgums stājas spēkā tā abpusējas parakstīšanas dienā un ir spēkā līdz tajā noteikto saistību pilnīgai izpildei vai līdz Līguma pirmstermiņa izbeigšanai Līgumā noteiktajos gadījumos un</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kārtībā.</w:t>
      </w:r>
    </w:p>
    <w:p w14:paraId="0CCEA585" w14:textId="77777777" w:rsidR="00FE11F5" w:rsidRPr="005C0026" w:rsidRDefault="00FE11F5" w:rsidP="00EB3092">
      <w:pPr>
        <w:widowControl w:val="0"/>
        <w:numPr>
          <w:ilvl w:val="1"/>
          <w:numId w:val="33"/>
        </w:numPr>
        <w:tabs>
          <w:tab w:val="left" w:pos="851"/>
        </w:tabs>
        <w:autoSpaceDE w:val="0"/>
        <w:autoSpaceDN w:val="0"/>
        <w:spacing w:before="15"/>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Preču piegādes termiņš līdz ________________________.</w:t>
      </w:r>
    </w:p>
    <w:p w14:paraId="2157C8AA" w14:textId="77777777" w:rsidR="009D7438" w:rsidRPr="005C0026" w:rsidRDefault="009D7438" w:rsidP="00EB3092">
      <w:pPr>
        <w:widowControl w:val="0"/>
        <w:numPr>
          <w:ilvl w:val="1"/>
          <w:numId w:val="33"/>
        </w:numPr>
        <w:tabs>
          <w:tab w:val="left" w:pos="851"/>
        </w:tabs>
        <w:autoSpaceDE w:val="0"/>
        <w:autoSpaceDN w:val="0"/>
        <w:spacing w:before="15"/>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Pasūtītājs nosaka, ka Preces jāpiegādā vienā laikā, pieļaujot 5 darba dienu nobīdi starp pirmās un otrās preces piegādes laiku. </w:t>
      </w:r>
    </w:p>
    <w:p w14:paraId="6EB097E2" w14:textId="77777777" w:rsidR="00FE11F5" w:rsidRPr="005C0026" w:rsidRDefault="00FE11F5" w:rsidP="00FE11F5">
      <w:pPr>
        <w:widowControl w:val="0"/>
        <w:tabs>
          <w:tab w:val="left" w:pos="851"/>
        </w:tabs>
        <w:autoSpaceDE w:val="0"/>
        <w:autoSpaceDN w:val="0"/>
        <w:ind w:left="851" w:right="210"/>
        <w:jc w:val="both"/>
        <w:rPr>
          <w:rFonts w:ascii="LatoLatin" w:hAnsi="LatoLatin" w:cs="Calibri Light"/>
          <w:sz w:val="21"/>
          <w:szCs w:val="21"/>
          <w:lang w:val="lv-LV" w:eastAsia="lv-LV"/>
        </w:rPr>
      </w:pPr>
    </w:p>
    <w:p w14:paraId="07BFBEA1" w14:textId="77777777" w:rsidR="00FE11F5" w:rsidRPr="005C0026" w:rsidRDefault="00FE11F5" w:rsidP="00EB3092">
      <w:pPr>
        <w:widowControl w:val="0"/>
        <w:numPr>
          <w:ilvl w:val="0"/>
          <w:numId w:val="33"/>
        </w:numPr>
        <w:tabs>
          <w:tab w:val="num" w:pos="1260"/>
          <w:tab w:val="left" w:pos="4034"/>
          <w:tab w:val="left" w:pos="4035"/>
        </w:tabs>
        <w:autoSpaceDE w:val="0"/>
        <w:autoSpaceDN w:val="0"/>
        <w:spacing w:before="1"/>
        <w:ind w:left="1260"/>
        <w:jc w:val="center"/>
        <w:outlineLvl w:val="0"/>
        <w:rPr>
          <w:rFonts w:ascii="LatoLatin" w:hAnsi="LatoLatin" w:cs="Calibri Light"/>
          <w:b/>
          <w:bCs/>
          <w:kern w:val="32"/>
          <w:sz w:val="21"/>
          <w:szCs w:val="21"/>
          <w:lang w:val="lv-LV" w:eastAsia="lv-LV"/>
        </w:rPr>
      </w:pPr>
      <w:r w:rsidRPr="005C0026">
        <w:rPr>
          <w:rFonts w:ascii="LatoLatin" w:hAnsi="LatoLatin" w:cs="Calibri Light"/>
          <w:b/>
          <w:bCs/>
          <w:kern w:val="32"/>
          <w:sz w:val="21"/>
          <w:szCs w:val="21"/>
          <w:lang w:val="lv-LV" w:eastAsia="lv-LV"/>
        </w:rPr>
        <w:t>Preču piegāde un</w:t>
      </w:r>
      <w:r w:rsidRPr="005C0026">
        <w:rPr>
          <w:rFonts w:ascii="LatoLatin" w:hAnsi="LatoLatin" w:cs="Calibri Light"/>
          <w:b/>
          <w:bCs/>
          <w:spacing w:val="-1"/>
          <w:kern w:val="32"/>
          <w:sz w:val="21"/>
          <w:szCs w:val="21"/>
          <w:lang w:val="lv-LV" w:eastAsia="lv-LV"/>
        </w:rPr>
        <w:t xml:space="preserve"> </w:t>
      </w:r>
      <w:r w:rsidRPr="005C0026">
        <w:rPr>
          <w:rFonts w:ascii="LatoLatin" w:hAnsi="LatoLatin" w:cs="Calibri Light"/>
          <w:b/>
          <w:bCs/>
          <w:kern w:val="32"/>
          <w:sz w:val="21"/>
          <w:szCs w:val="21"/>
          <w:lang w:val="lv-LV" w:eastAsia="lv-LV"/>
        </w:rPr>
        <w:t>nodošana</w:t>
      </w:r>
    </w:p>
    <w:p w14:paraId="6200CDF9" w14:textId="3CD80F50" w:rsidR="00FE11F5" w:rsidRPr="005C0026" w:rsidRDefault="008274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Pēc Piegādātāja paziņojuma par Preču piegādes paredzamo datumu, Pasūtītājs ne vēlāk kā 3 (trīs) darba dienu laikā informē Piegādātāju par piegādes nosacījumiem (darba laiks, kontaktpersona u.tml.). Preču piegādes vieta ir noteikta: Kaudzīšu iela 57, Rumbula, Stopiņu pagasts, Ropažu novads, LV-2121</w:t>
      </w:r>
      <w:r w:rsidR="00FE11F5" w:rsidRPr="005C0026">
        <w:rPr>
          <w:rFonts w:ascii="LatoLatin" w:hAnsi="LatoLatin" w:cs="Calibri Light"/>
          <w:sz w:val="21"/>
          <w:szCs w:val="21"/>
          <w:lang w:val="lv-LV" w:eastAsia="lv-LV"/>
        </w:rPr>
        <w:t>.</w:t>
      </w:r>
    </w:p>
    <w:p w14:paraId="53EABF18"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Pasūtītājs nodrošina sava pārstāvja klātbūtni Preču piegādes vietā un laikā.</w:t>
      </w:r>
    </w:p>
    <w:p w14:paraId="6FB1DC4C"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Piegādātājs ir atbildīgs par normatīvajos aktos noteikto noteikumu ievērošanu Preču piegādes laikā, t.sk. ceļu satiksmes noteikumus, noteikumus par lielgabarīta un smagsvara pārvadājumiem u.c.</w:t>
      </w:r>
    </w:p>
    <w:p w14:paraId="155D54FC"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Pēc Preces piegādes Piegādātājs nodod Pasūtītājam no savas puses parakstīto pieņemšanas-nodošanas aktu 2 (divos) eksemplāros, kā arī visus ar Preci saistītos dokumentus un pavaddokumentus.</w:t>
      </w:r>
    </w:p>
    <w:p w14:paraId="38920750" w14:textId="76CBD393"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Pēc Preces piegādes Pasūtītājs 5 (</w:t>
      </w:r>
      <w:r w:rsidR="00CF49AE" w:rsidRPr="005C0026">
        <w:rPr>
          <w:rFonts w:ascii="LatoLatin" w:hAnsi="LatoLatin" w:cs="Calibri Light"/>
          <w:sz w:val="21"/>
          <w:szCs w:val="21"/>
          <w:lang w:val="lv-LV" w:eastAsia="lv-LV"/>
        </w:rPr>
        <w:t>piecu</w:t>
      </w:r>
      <w:r w:rsidRPr="005C0026">
        <w:rPr>
          <w:rFonts w:ascii="LatoLatin" w:hAnsi="LatoLatin" w:cs="Calibri Light"/>
          <w:sz w:val="21"/>
          <w:szCs w:val="21"/>
          <w:lang w:val="lv-LV" w:eastAsia="lv-LV"/>
        </w:rPr>
        <w:t>)</w:t>
      </w:r>
      <w:r w:rsidR="009D7438" w:rsidRPr="005C0026">
        <w:rPr>
          <w:rFonts w:ascii="LatoLatin" w:hAnsi="LatoLatin" w:cs="Calibri Light"/>
          <w:sz w:val="21"/>
          <w:szCs w:val="21"/>
          <w:lang w:val="lv-LV" w:eastAsia="lv-LV"/>
        </w:rPr>
        <w:t xml:space="preserve"> </w:t>
      </w:r>
      <w:r w:rsidRPr="005C0026">
        <w:rPr>
          <w:rFonts w:ascii="LatoLatin" w:hAnsi="LatoLatin" w:cs="Calibri Light"/>
          <w:sz w:val="21"/>
          <w:szCs w:val="21"/>
          <w:lang w:val="lv-LV" w:eastAsia="lv-LV"/>
        </w:rPr>
        <w:t>dienu laikā veic Preces pārbaudi un, ja nekonstatē nekādas neatbilstības, paraksta Piegādātāja dokumentus par Preces nodošanu Pasūtītājam.</w:t>
      </w:r>
    </w:p>
    <w:p w14:paraId="552F51A4"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Pasūtītājs konstatē Preču neatbilstības Iepirkuma, Līguma vai tā pielikumu noteikumiem, tas ziņo par neatbilstībām Piegādātājam, kuram ir pienākums ne vēlāk kā vienas nedēļas laikā neatbilstības novērst vai novērst to neatbilstību garantijas noteikumos noteiktā periodā.</w:t>
      </w:r>
    </w:p>
    <w:p w14:paraId="263FBCCD" w14:textId="0480A82A" w:rsidR="009D7438" w:rsidRPr="005C0026" w:rsidRDefault="00FE11F5" w:rsidP="009D7438">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Prece</w:t>
      </w:r>
      <w:r w:rsidR="009D7438" w:rsidRPr="005C0026">
        <w:rPr>
          <w:rFonts w:ascii="LatoLatin" w:hAnsi="LatoLatin" w:cs="Calibri Light"/>
          <w:sz w:val="21"/>
          <w:szCs w:val="21"/>
          <w:lang w:val="lv-LV" w:eastAsia="lv-LV"/>
        </w:rPr>
        <w:t>s</w:t>
      </w:r>
      <w:r w:rsidRPr="005C0026">
        <w:rPr>
          <w:rFonts w:ascii="LatoLatin" w:hAnsi="LatoLatin" w:cs="Calibri Light"/>
          <w:sz w:val="21"/>
          <w:szCs w:val="21"/>
          <w:lang w:val="lv-LV" w:eastAsia="lv-LV"/>
        </w:rPr>
        <w:t xml:space="preserve"> uzskatāma par nodotu Pasūtītājam dienā, kad Pasūtītājs parakstījis dokumentus par Preces pieņemšanu.</w:t>
      </w:r>
      <w:r w:rsidR="009D7438" w:rsidRPr="005C0026">
        <w:rPr>
          <w:rFonts w:ascii="LatoLatin" w:hAnsi="LatoLatin" w:cs="Calibri Light"/>
          <w:sz w:val="21"/>
          <w:szCs w:val="21"/>
          <w:lang w:val="lv-LV" w:eastAsia="lv-LV"/>
        </w:rPr>
        <w:t xml:space="preserve"> Preču pieņemšanas-nodošanas akts ir par abām iekārtām (iekārtas tiek pieņemtas reizē), tādējādi nodrošinot vienotu garantijas laika</w:t>
      </w:r>
      <w:r w:rsidR="00F2632B" w:rsidRPr="005C0026">
        <w:rPr>
          <w:rFonts w:ascii="LatoLatin" w:hAnsi="LatoLatin" w:cs="Calibri Light"/>
          <w:sz w:val="21"/>
          <w:szCs w:val="21"/>
          <w:lang w:val="lv-LV" w:eastAsia="lv-LV"/>
        </w:rPr>
        <w:t xml:space="preserve"> sākuma</w:t>
      </w:r>
      <w:r w:rsidR="009D7438" w:rsidRPr="005C0026">
        <w:rPr>
          <w:rFonts w:ascii="LatoLatin" w:hAnsi="LatoLatin" w:cs="Calibri Light"/>
          <w:sz w:val="21"/>
          <w:szCs w:val="21"/>
          <w:lang w:val="lv-LV" w:eastAsia="lv-LV"/>
        </w:rPr>
        <w:t xml:space="preserve"> </w:t>
      </w:r>
      <w:r w:rsidR="00F914D7" w:rsidRPr="005C0026">
        <w:rPr>
          <w:rFonts w:ascii="LatoLatin" w:hAnsi="LatoLatin" w:cs="Calibri Light"/>
          <w:sz w:val="21"/>
          <w:szCs w:val="21"/>
          <w:lang w:val="lv-LV" w:eastAsia="lv-LV"/>
        </w:rPr>
        <w:t>dienu</w:t>
      </w:r>
      <w:r w:rsidR="009D7438" w:rsidRPr="005C0026">
        <w:rPr>
          <w:rFonts w:ascii="LatoLatin" w:hAnsi="LatoLatin" w:cs="Calibri Light"/>
          <w:sz w:val="21"/>
          <w:szCs w:val="21"/>
          <w:lang w:val="lv-LV" w:eastAsia="lv-LV"/>
        </w:rPr>
        <w:t>.</w:t>
      </w:r>
    </w:p>
    <w:p w14:paraId="47F933F9"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Pēc Preču piegādes Pasūtītāja norādītajā vietā atbildību par Preces apsardzi uzņemas Pasūtītājs.</w:t>
      </w:r>
    </w:p>
    <w:p w14:paraId="3E4BA11D" w14:textId="77777777" w:rsidR="00FE11F5" w:rsidRPr="005C0026" w:rsidRDefault="00FE11F5" w:rsidP="00FE11F5">
      <w:pPr>
        <w:widowControl w:val="0"/>
        <w:tabs>
          <w:tab w:val="left" w:pos="851"/>
        </w:tabs>
        <w:autoSpaceDE w:val="0"/>
        <w:autoSpaceDN w:val="0"/>
        <w:spacing w:before="61"/>
        <w:ind w:left="851" w:right="205"/>
        <w:jc w:val="both"/>
        <w:rPr>
          <w:rFonts w:ascii="LatoLatin" w:hAnsi="LatoLatin" w:cs="Calibri Light"/>
          <w:sz w:val="21"/>
          <w:szCs w:val="21"/>
          <w:lang w:val="lv-LV" w:eastAsia="lv-LV"/>
        </w:rPr>
      </w:pPr>
    </w:p>
    <w:p w14:paraId="76709E36" w14:textId="77777777" w:rsidR="00FE11F5" w:rsidRPr="005C0026" w:rsidRDefault="00FE11F5" w:rsidP="00EB3092">
      <w:pPr>
        <w:widowControl w:val="0"/>
        <w:numPr>
          <w:ilvl w:val="0"/>
          <w:numId w:val="33"/>
        </w:numPr>
        <w:tabs>
          <w:tab w:val="left" w:pos="1418"/>
        </w:tabs>
        <w:autoSpaceDE w:val="0"/>
        <w:autoSpaceDN w:val="0"/>
        <w:spacing w:line="259" w:lineRule="auto"/>
        <w:jc w:val="center"/>
        <w:rPr>
          <w:rFonts w:ascii="LatoLatin" w:hAnsi="LatoLatin" w:cs="Calibri Light"/>
          <w:b/>
          <w:bCs/>
          <w:sz w:val="21"/>
          <w:szCs w:val="21"/>
          <w:lang w:val="lv-LV" w:eastAsia="lv-LV"/>
        </w:rPr>
      </w:pPr>
      <w:r w:rsidRPr="005C0026">
        <w:rPr>
          <w:rFonts w:ascii="LatoLatin" w:hAnsi="LatoLatin" w:cs="Calibri Light"/>
          <w:b/>
          <w:bCs/>
          <w:sz w:val="21"/>
          <w:szCs w:val="21"/>
          <w:lang w:val="lv-LV" w:eastAsia="lv-LV"/>
        </w:rPr>
        <w:t>Garantijas saistības, Apkopes un</w:t>
      </w:r>
      <w:r w:rsidRPr="005C0026">
        <w:rPr>
          <w:rFonts w:ascii="LatoLatin" w:hAnsi="LatoLatin" w:cs="Calibri Light"/>
          <w:b/>
          <w:bCs/>
          <w:spacing w:val="-3"/>
          <w:sz w:val="21"/>
          <w:szCs w:val="21"/>
          <w:lang w:val="lv-LV" w:eastAsia="lv-LV"/>
        </w:rPr>
        <w:t xml:space="preserve"> </w:t>
      </w:r>
      <w:r w:rsidRPr="005C0026">
        <w:rPr>
          <w:rFonts w:ascii="LatoLatin" w:hAnsi="LatoLatin" w:cs="Calibri Light"/>
          <w:b/>
          <w:bCs/>
          <w:sz w:val="21"/>
          <w:szCs w:val="21"/>
          <w:lang w:val="lv-LV" w:eastAsia="lv-LV"/>
        </w:rPr>
        <w:t>Remonti</w:t>
      </w:r>
    </w:p>
    <w:p w14:paraId="59728529" w14:textId="56C00D2D"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Piegādātājs</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nodrošina</w:t>
      </w:r>
      <w:r w:rsidRPr="005C0026">
        <w:rPr>
          <w:rFonts w:ascii="LatoLatin" w:hAnsi="LatoLatin" w:cs="Calibri Light"/>
          <w:spacing w:val="-4"/>
          <w:sz w:val="21"/>
          <w:szCs w:val="21"/>
          <w:lang w:val="lv-LV" w:eastAsia="lv-LV"/>
        </w:rPr>
        <w:t xml:space="preserve"> </w:t>
      </w:r>
      <w:r w:rsidR="0029736E" w:rsidRPr="005C0026">
        <w:rPr>
          <w:rFonts w:ascii="LatoLatin" w:hAnsi="LatoLatin"/>
          <w:sz w:val="21"/>
          <w:szCs w:val="21"/>
          <w:lang w:val="lv-LV"/>
        </w:rPr>
        <w:t>Žokļu tipa būvgružu drupināšanas iekārtas</w:t>
      </w:r>
      <w:r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garantiju</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sekojošā</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termiņā:</w:t>
      </w:r>
      <w:r w:rsidRPr="005C0026">
        <w:rPr>
          <w:rFonts w:ascii="LatoLatin" w:hAnsi="LatoLatin" w:cs="Calibri Light"/>
          <w:spacing w:val="-4"/>
          <w:sz w:val="21"/>
          <w:szCs w:val="21"/>
          <w:lang w:val="lv-LV" w:eastAsia="lv-LV"/>
        </w:rPr>
        <w:t xml:space="preserve"> </w:t>
      </w:r>
      <w:r w:rsidRPr="005C0026">
        <w:rPr>
          <w:rFonts w:ascii="LatoLatin" w:hAnsi="LatoLatin" w:cs="Calibri Light"/>
          <w:sz w:val="21"/>
          <w:szCs w:val="21"/>
          <w:lang w:val="lv-LV" w:eastAsia="lv-LV"/>
        </w:rPr>
        <w:t>__</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(________________)</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 xml:space="preserve">mēnešus vai </w:t>
      </w:r>
      <w:r w:rsidR="00843092" w:rsidRPr="005C0026">
        <w:rPr>
          <w:rFonts w:ascii="LatoLatin" w:hAnsi="LatoLatin" w:cs="Calibri Light"/>
          <w:sz w:val="21"/>
          <w:szCs w:val="21"/>
          <w:lang w:val="lv-LV" w:eastAsia="lv-LV"/>
        </w:rPr>
        <w:t>_______</w:t>
      </w:r>
      <w:r w:rsidR="00EE506F" w:rsidRPr="005C0026">
        <w:rPr>
          <w:rFonts w:ascii="LatoLatin" w:hAnsi="LatoLatin" w:cs="Calibri Light"/>
          <w:sz w:val="21"/>
          <w:szCs w:val="21"/>
          <w:lang w:val="lv-LV" w:eastAsia="lv-LV"/>
        </w:rPr>
        <w:t>m/h</w:t>
      </w:r>
      <w:r w:rsidRPr="005C0026">
        <w:rPr>
          <w:rFonts w:ascii="LatoLatin" w:hAnsi="LatoLatin" w:cs="Calibri Light"/>
          <w:sz w:val="21"/>
          <w:szCs w:val="21"/>
          <w:lang w:val="lv-LV" w:eastAsia="lv-LV"/>
        </w:rPr>
        <w:t xml:space="preserve"> </w:t>
      </w:r>
      <w:r w:rsidR="0029736E" w:rsidRPr="005C0026">
        <w:rPr>
          <w:rFonts w:ascii="LatoLatin" w:hAnsi="LatoLatin" w:cs="Calibri Light"/>
          <w:sz w:val="21"/>
          <w:szCs w:val="21"/>
          <w:lang w:val="lv-LV" w:eastAsia="lv-LV"/>
        </w:rPr>
        <w:t>un</w:t>
      </w:r>
      <w:r w:rsidR="0029736E" w:rsidRPr="005C0026">
        <w:rPr>
          <w:rFonts w:ascii="LatoLatin" w:hAnsi="LatoLatin"/>
          <w:sz w:val="21"/>
          <w:szCs w:val="21"/>
          <w:lang w:val="lv-LV"/>
        </w:rPr>
        <w:t xml:space="preserve"> Būvgružu sijāšanas iekārtas</w:t>
      </w:r>
      <w:r w:rsidR="0029736E" w:rsidRPr="005C0026">
        <w:rPr>
          <w:rFonts w:ascii="LatoLatin" w:hAnsi="LatoLatin" w:cs="Calibri Light"/>
          <w:sz w:val="21"/>
          <w:szCs w:val="21"/>
          <w:lang w:val="lv-LV" w:eastAsia="lv-LV"/>
        </w:rPr>
        <w:t xml:space="preserve"> garantiju</w:t>
      </w:r>
      <w:r w:rsidR="0029736E" w:rsidRPr="005C0026">
        <w:rPr>
          <w:rFonts w:ascii="LatoLatin" w:hAnsi="LatoLatin" w:cs="Calibri Light"/>
          <w:spacing w:val="-5"/>
          <w:sz w:val="21"/>
          <w:szCs w:val="21"/>
          <w:lang w:val="lv-LV" w:eastAsia="lv-LV"/>
        </w:rPr>
        <w:t xml:space="preserve"> </w:t>
      </w:r>
      <w:r w:rsidR="0029736E" w:rsidRPr="005C0026">
        <w:rPr>
          <w:rFonts w:ascii="LatoLatin" w:hAnsi="LatoLatin" w:cs="Calibri Light"/>
          <w:sz w:val="21"/>
          <w:szCs w:val="21"/>
          <w:lang w:val="lv-LV" w:eastAsia="lv-LV"/>
        </w:rPr>
        <w:t>sekojošā</w:t>
      </w:r>
      <w:r w:rsidR="0029736E" w:rsidRPr="005C0026">
        <w:rPr>
          <w:rFonts w:ascii="LatoLatin" w:hAnsi="LatoLatin" w:cs="Calibri Light"/>
          <w:spacing w:val="-6"/>
          <w:sz w:val="21"/>
          <w:szCs w:val="21"/>
          <w:lang w:val="lv-LV" w:eastAsia="lv-LV"/>
        </w:rPr>
        <w:t xml:space="preserve"> </w:t>
      </w:r>
      <w:r w:rsidR="0029736E" w:rsidRPr="005C0026">
        <w:rPr>
          <w:rFonts w:ascii="LatoLatin" w:hAnsi="LatoLatin" w:cs="Calibri Light"/>
          <w:sz w:val="21"/>
          <w:szCs w:val="21"/>
          <w:lang w:val="lv-LV" w:eastAsia="lv-LV"/>
        </w:rPr>
        <w:t>termiņā:</w:t>
      </w:r>
      <w:r w:rsidR="0029736E" w:rsidRPr="005C0026">
        <w:rPr>
          <w:rFonts w:ascii="LatoLatin" w:hAnsi="LatoLatin" w:cs="Calibri Light"/>
          <w:spacing w:val="-4"/>
          <w:sz w:val="21"/>
          <w:szCs w:val="21"/>
          <w:lang w:val="lv-LV" w:eastAsia="lv-LV"/>
        </w:rPr>
        <w:t xml:space="preserve"> </w:t>
      </w:r>
      <w:r w:rsidR="0029736E" w:rsidRPr="005C0026">
        <w:rPr>
          <w:rFonts w:ascii="LatoLatin" w:hAnsi="LatoLatin" w:cs="Calibri Light"/>
          <w:sz w:val="21"/>
          <w:szCs w:val="21"/>
          <w:lang w:val="lv-LV" w:eastAsia="lv-LV"/>
        </w:rPr>
        <w:t>__</w:t>
      </w:r>
      <w:r w:rsidR="0029736E" w:rsidRPr="005C0026">
        <w:rPr>
          <w:rFonts w:ascii="LatoLatin" w:hAnsi="LatoLatin" w:cs="Calibri Light"/>
          <w:spacing w:val="-5"/>
          <w:sz w:val="21"/>
          <w:szCs w:val="21"/>
          <w:lang w:val="lv-LV" w:eastAsia="lv-LV"/>
        </w:rPr>
        <w:t xml:space="preserve"> </w:t>
      </w:r>
      <w:r w:rsidR="0029736E" w:rsidRPr="005C0026">
        <w:rPr>
          <w:rFonts w:ascii="LatoLatin" w:hAnsi="LatoLatin" w:cs="Calibri Light"/>
          <w:sz w:val="21"/>
          <w:szCs w:val="21"/>
          <w:lang w:val="lv-LV" w:eastAsia="lv-LV"/>
        </w:rPr>
        <w:t>(________________)</w:t>
      </w:r>
      <w:r w:rsidR="0029736E" w:rsidRPr="005C0026">
        <w:rPr>
          <w:rFonts w:ascii="LatoLatin" w:hAnsi="LatoLatin" w:cs="Calibri Light"/>
          <w:spacing w:val="-7"/>
          <w:sz w:val="21"/>
          <w:szCs w:val="21"/>
          <w:lang w:val="lv-LV" w:eastAsia="lv-LV"/>
        </w:rPr>
        <w:t xml:space="preserve"> </w:t>
      </w:r>
      <w:r w:rsidR="0029736E" w:rsidRPr="005C0026">
        <w:rPr>
          <w:rFonts w:ascii="LatoLatin" w:hAnsi="LatoLatin" w:cs="Calibri Light"/>
          <w:sz w:val="21"/>
          <w:szCs w:val="21"/>
          <w:lang w:val="lv-LV" w:eastAsia="lv-LV"/>
        </w:rPr>
        <w:t xml:space="preserve">mēnešus vai _______m/h </w:t>
      </w:r>
      <w:r w:rsidRPr="005C0026">
        <w:rPr>
          <w:rFonts w:ascii="LatoLatin" w:hAnsi="LatoLatin" w:cs="Calibri Light"/>
          <w:sz w:val="21"/>
          <w:szCs w:val="21"/>
          <w:lang w:val="lv-LV" w:eastAsia="lv-LV"/>
        </w:rPr>
        <w:t>no Pre</w:t>
      </w:r>
      <w:r w:rsidR="0029736E" w:rsidRPr="005C0026">
        <w:rPr>
          <w:rFonts w:ascii="LatoLatin" w:hAnsi="LatoLatin" w:cs="Calibri Light"/>
          <w:sz w:val="21"/>
          <w:szCs w:val="21"/>
          <w:lang w:val="lv-LV" w:eastAsia="lv-LV"/>
        </w:rPr>
        <w:t>ču</w:t>
      </w:r>
      <w:r w:rsidRPr="005C0026">
        <w:rPr>
          <w:rFonts w:ascii="LatoLatin" w:hAnsi="LatoLatin" w:cs="Calibri Light"/>
          <w:sz w:val="21"/>
          <w:szCs w:val="21"/>
          <w:lang w:val="lv-LV" w:eastAsia="lv-LV"/>
        </w:rPr>
        <w:t xml:space="preserve"> pieņemšanas - nodošanas akta abpusējas parakstīšanas.</w:t>
      </w:r>
    </w:p>
    <w:p w14:paraId="196B665D" w14:textId="014CB7B4"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Piegādātājs nodrošina Preces </w:t>
      </w:r>
      <w:r w:rsidR="00080CE7" w:rsidRPr="005C0026">
        <w:rPr>
          <w:rFonts w:ascii="LatoLatin" w:hAnsi="LatoLatin" w:cs="Calibri Light"/>
          <w:sz w:val="21"/>
          <w:szCs w:val="21"/>
          <w:lang w:val="lv-LV" w:eastAsia="lv-LV"/>
        </w:rPr>
        <w:t xml:space="preserve">garantijas laika </w:t>
      </w:r>
      <w:r w:rsidR="00435CF7" w:rsidRPr="005C0026">
        <w:rPr>
          <w:rFonts w:ascii="LatoLatin" w:hAnsi="LatoLatin" w:cs="Calibri Light"/>
          <w:sz w:val="21"/>
          <w:szCs w:val="21"/>
          <w:lang w:val="lv-LV" w:eastAsia="lv-LV"/>
        </w:rPr>
        <w:t xml:space="preserve">Apkopju </w:t>
      </w:r>
      <w:r w:rsidRPr="005C0026">
        <w:rPr>
          <w:rFonts w:ascii="LatoLatin" w:hAnsi="LatoLatin" w:cs="Calibri Light"/>
          <w:sz w:val="21"/>
          <w:szCs w:val="21"/>
          <w:lang w:val="lv-LV" w:eastAsia="lv-LV"/>
        </w:rPr>
        <w:t>veikšanu saskaņā ar Apkopju grafiku (Līguma 3.pielikums).</w:t>
      </w:r>
    </w:p>
    <w:p w14:paraId="51CBB54A" w14:textId="7F1A5788" w:rsidR="00D9530D" w:rsidRPr="005C0026" w:rsidRDefault="00D9530D"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Apkopju veikšanas vieta ir Kaudzīšu iela 57, Rumbula, Stopiņu pagasts, Ropažu novads, LV-2121.</w:t>
      </w:r>
    </w:p>
    <w:p w14:paraId="4842C9EA" w14:textId="77777777"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eastAsiaTheme="majorEastAsia" w:hAnsi="LatoLatin" w:cs="Segoe UI"/>
          <w:sz w:val="21"/>
          <w:szCs w:val="21"/>
          <w:lang w:val="lv-LV" w:eastAsia="lv-LV"/>
        </w:rPr>
        <w:t xml:space="preserve">Ja preces ekspluatācijas laikā </w:t>
      </w:r>
      <w:r w:rsidRPr="005C0026">
        <w:rPr>
          <w:rFonts w:ascii="LatoLatin" w:hAnsi="LatoLatin" w:cs="Calibri Light"/>
          <w:sz w:val="21"/>
          <w:szCs w:val="21"/>
          <w:lang w:val="lv-LV" w:eastAsia="lv-LV"/>
        </w:rPr>
        <w:t>ekspluatācijas apstākļu dēļ rodas nepieciešamība veikt ārpuskārtas (papildus ražotāja noteiktajam) tehniskās apkopes, Pasūtītājs tās apmaksā pēc iepriekšējas tāmju izmaksas saskaņošanas.</w:t>
      </w:r>
    </w:p>
    <w:p w14:paraId="4548DE77" w14:textId="77777777"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Garantijas Remontdarbus Piegādātājs veic pēc nepieciešamības. </w:t>
      </w:r>
    </w:p>
    <w:p w14:paraId="178B4783" w14:textId="77777777"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Garantijas termiņā Piegādātājs nodrošina,</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ka</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Prece</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saglabā</w:t>
      </w:r>
      <w:r w:rsidRPr="005C0026">
        <w:rPr>
          <w:rFonts w:ascii="LatoLatin" w:hAnsi="LatoLatin" w:cs="Calibri Light"/>
          <w:spacing w:val="-8"/>
          <w:sz w:val="21"/>
          <w:szCs w:val="21"/>
          <w:lang w:val="lv-LV" w:eastAsia="lv-LV"/>
        </w:rPr>
        <w:t xml:space="preserve"> </w:t>
      </w:r>
      <w:r w:rsidRPr="005C0026">
        <w:rPr>
          <w:rFonts w:ascii="LatoLatin" w:hAnsi="LatoLatin" w:cs="Calibri Light"/>
          <w:sz w:val="21"/>
          <w:szCs w:val="21"/>
          <w:lang w:val="lv-LV" w:eastAsia="lv-LV"/>
        </w:rPr>
        <w:t>pienācīgu</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kvalitāti,</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drošumu</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un pilnīgas lietošanas</w:t>
      </w:r>
      <w:r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īpašības.</w:t>
      </w:r>
    </w:p>
    <w:p w14:paraId="55431C9E" w14:textId="77777777"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garantijas termiņā Pasūtītājs konstatē, ka Prece nesaglabā pienācīgu kvalitāti, drošumu un lietošanas īpašības, tad Pasūtītājs paziņo (e-pasta sūtījuma veidā) par to Piegādātājam. Konstatēto trūkumu vai bojājumu, uz ko attiecas garantijas periods, novēršanas darbus Piegādātājs uzsāk ne vēlāk, kā 24 stundu laikā no paziņojuma saņemšanas.</w:t>
      </w:r>
    </w:p>
    <w:p w14:paraId="0AADC3CD" w14:textId="77777777"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Pasūtītājs konstatē būtisku Preces neatbilstību Tehniskajai specifikācijai (piemēram, piegādāta Prece neatbilst Iepirkuma prasībām un Piegādātājam ar šādas Preces piedāvājumu nebūtu piešķiramas līguma slēgšanas tiesības), Pasūtītājs sastāda defektu aktu un Piegādātājam ir pienākums aizstāt neatbilstošo Preci pret atbilstošu. Piegādātājam nav pienākuma apmainīt Preci, ja tas pierāda, ka Prece ir atbilstoša.</w:t>
      </w:r>
    </w:p>
    <w:p w14:paraId="473D4040" w14:textId="2C8F5031"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Preces Remonta un Apkopju nepieciešamību atbilstoši iesniegtajam plānam Pasūtītājs piesaka nosūtot Piegādātājam pieprasījumu uz e-pastu:  __________</w:t>
      </w:r>
      <w:r w:rsidR="009D5607" w:rsidRPr="005C0026">
        <w:rPr>
          <w:rFonts w:ascii="LatoLatin" w:hAnsi="LatoLatin" w:cs="Calibri Light"/>
          <w:sz w:val="21"/>
          <w:szCs w:val="21"/>
          <w:lang w:val="lv-LV" w:eastAsia="lv-LV"/>
        </w:rPr>
        <w:t xml:space="preserve"> un/vai</w:t>
      </w:r>
      <w:r w:rsidR="00902C64" w:rsidRPr="005C0026">
        <w:rPr>
          <w:rFonts w:ascii="LatoLatin" w:hAnsi="LatoLatin" w:cs="Calibri Light"/>
          <w:sz w:val="21"/>
          <w:szCs w:val="21"/>
          <w:lang w:val="lv-LV" w:eastAsia="lv-LV"/>
        </w:rPr>
        <w:t xml:space="preserve"> informējot pa tālruni _________</w:t>
      </w:r>
      <w:r w:rsidRPr="005C0026">
        <w:rPr>
          <w:rFonts w:ascii="LatoLatin" w:hAnsi="LatoLatin" w:cs="Calibri Light"/>
          <w:sz w:val="21"/>
          <w:szCs w:val="21"/>
          <w:lang w:val="lv-LV" w:eastAsia="lv-LV"/>
        </w:rPr>
        <w:t>.</w:t>
      </w:r>
    </w:p>
    <w:p w14:paraId="13D6BA9C" w14:textId="4B2869E0"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Piegādātājs nodrošina Apkopes veikšanu </w:t>
      </w:r>
      <w:r w:rsidR="0032239E" w:rsidRPr="005C0026">
        <w:rPr>
          <w:rFonts w:ascii="LatoLatin" w:hAnsi="LatoLatin" w:cs="Calibri Light"/>
          <w:sz w:val="21"/>
          <w:szCs w:val="21"/>
          <w:lang w:val="lv-LV" w:eastAsia="lv-LV"/>
        </w:rPr>
        <w:t xml:space="preserve">Pasūtītāja teritorijā </w:t>
      </w:r>
      <w:r w:rsidRPr="005C0026">
        <w:rPr>
          <w:rFonts w:ascii="LatoLatin" w:hAnsi="LatoLatin" w:cs="Calibri Light"/>
          <w:sz w:val="21"/>
          <w:szCs w:val="21"/>
          <w:lang w:val="lv-LV" w:eastAsia="lv-LV"/>
        </w:rPr>
        <w:t>pēc iespējas īsākā laikā, bet ne ilgāk kā 3 (trīs) darba dienu laikā no pieprasījuma saņemšanas saskaņā ar Līguma 6.</w:t>
      </w:r>
      <w:r w:rsidR="00D9530D" w:rsidRPr="005C0026">
        <w:rPr>
          <w:rFonts w:ascii="LatoLatin" w:hAnsi="LatoLatin" w:cs="Calibri Light"/>
          <w:sz w:val="21"/>
          <w:szCs w:val="21"/>
          <w:lang w:val="lv-LV" w:eastAsia="lv-LV"/>
        </w:rPr>
        <w:t>9</w:t>
      </w:r>
      <w:r w:rsidRPr="005C0026">
        <w:rPr>
          <w:rFonts w:ascii="LatoLatin" w:hAnsi="LatoLatin" w:cs="Calibri Light"/>
          <w:sz w:val="21"/>
          <w:szCs w:val="21"/>
          <w:lang w:val="lv-LV" w:eastAsia="lv-LV"/>
        </w:rPr>
        <w:t>.punkta noteikumiem.</w:t>
      </w:r>
    </w:p>
    <w:p w14:paraId="2FC1A09B" w14:textId="23D4741B"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Piegādātājs nenodrošina Preces Apkopju veikšanu Līguma 6.</w:t>
      </w:r>
      <w:r w:rsidR="00D9530D" w:rsidRPr="005C0026">
        <w:rPr>
          <w:rFonts w:ascii="LatoLatin" w:hAnsi="LatoLatin" w:cs="Calibri Light"/>
          <w:sz w:val="21"/>
          <w:szCs w:val="21"/>
          <w:lang w:val="lv-LV" w:eastAsia="lv-LV"/>
        </w:rPr>
        <w:t>10</w:t>
      </w:r>
      <w:r w:rsidRPr="005C0026">
        <w:rPr>
          <w:rFonts w:ascii="LatoLatin" w:hAnsi="LatoLatin" w:cs="Calibri Light"/>
          <w:sz w:val="21"/>
          <w:szCs w:val="21"/>
          <w:lang w:val="lv-LV" w:eastAsia="lv-LV"/>
        </w:rPr>
        <w:t>.</w:t>
      </w:r>
      <w:r w:rsidR="002069B5" w:rsidRPr="005C0026">
        <w:rPr>
          <w:rFonts w:ascii="LatoLatin" w:hAnsi="LatoLatin" w:cs="Calibri Light"/>
          <w:sz w:val="21"/>
          <w:szCs w:val="21"/>
          <w:lang w:val="lv-LV" w:eastAsia="lv-LV"/>
        </w:rPr>
        <w:t> </w:t>
      </w:r>
      <w:r w:rsidRPr="005C0026">
        <w:rPr>
          <w:rFonts w:ascii="LatoLatin" w:hAnsi="LatoLatin" w:cs="Calibri Light"/>
          <w:sz w:val="21"/>
          <w:szCs w:val="21"/>
          <w:lang w:val="lv-LV" w:eastAsia="lv-LV"/>
        </w:rPr>
        <w:t>punktā noteiktajā termiņā, tad Pasūtītājam ir tiesības attiecīgo Preces Apkopi veikt citā servisā. Šādā gadījumā Piegādātājs sedz visas Pasūtītājam radušās izmaksas.</w:t>
      </w:r>
    </w:p>
    <w:p w14:paraId="323B1B0C" w14:textId="6DAAF93C"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Veicot</w:t>
      </w:r>
      <w:r w:rsidR="001E3C20" w:rsidRPr="005C0026">
        <w:rPr>
          <w:rFonts w:ascii="LatoLatin" w:hAnsi="LatoLatin" w:cs="Calibri Light"/>
          <w:sz w:val="21"/>
          <w:szCs w:val="21"/>
          <w:lang w:val="lv-LV" w:eastAsia="lv-LV"/>
        </w:rPr>
        <w:t xml:space="preserve"> </w:t>
      </w:r>
      <w:r w:rsidR="001E3C20" w:rsidRPr="005C0026">
        <w:rPr>
          <w:rFonts w:ascii="LatoLatin" w:hAnsi="LatoLatin"/>
          <w:sz w:val="21"/>
          <w:szCs w:val="21"/>
          <w:lang w:val="lv-LV"/>
        </w:rPr>
        <w:t>garantijas laika</w:t>
      </w:r>
      <w:r w:rsidRPr="005C0026">
        <w:rPr>
          <w:rFonts w:ascii="LatoLatin" w:hAnsi="LatoLatin" w:cs="Calibri Light"/>
          <w:sz w:val="21"/>
          <w:szCs w:val="21"/>
          <w:lang w:val="lv-LV" w:eastAsia="lv-LV"/>
        </w:rPr>
        <w:t xml:space="preserve"> Apkopes un Remontu</w:t>
      </w:r>
      <w:r w:rsidR="001E3C20" w:rsidRPr="005C0026">
        <w:rPr>
          <w:rFonts w:ascii="LatoLatin" w:hAnsi="LatoLatin" w:cs="Calibri Light"/>
          <w:sz w:val="21"/>
          <w:szCs w:val="21"/>
          <w:lang w:val="lv-LV" w:eastAsia="lv-LV"/>
        </w:rPr>
        <w:t>s</w:t>
      </w:r>
      <w:r w:rsidRPr="005C0026">
        <w:rPr>
          <w:rFonts w:ascii="LatoLatin" w:hAnsi="LatoLatin" w:cs="Calibri Light"/>
          <w:sz w:val="21"/>
          <w:szCs w:val="21"/>
          <w:lang w:val="lv-LV" w:eastAsia="lv-LV"/>
        </w:rPr>
        <w:t>, Piegādātājam ir pienākums izmantot jaunas un Preces</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ražotāja</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akceptētas</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(oriģinālās)</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rezerves</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daļas</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un</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servisa</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materiālus,</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kā</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arī</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piesaistīt kvalificētus</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darbiniekus.</w:t>
      </w:r>
    </w:p>
    <w:p w14:paraId="208972CE" w14:textId="77777777" w:rsidR="00FE11F5" w:rsidRPr="005C0026" w:rsidRDefault="00FE11F5" w:rsidP="00EB3092">
      <w:pPr>
        <w:widowControl w:val="0"/>
        <w:numPr>
          <w:ilvl w:val="1"/>
          <w:numId w:val="33"/>
        </w:numPr>
        <w:tabs>
          <w:tab w:val="left" w:pos="851"/>
        </w:tabs>
        <w:autoSpaceDE w:val="0"/>
        <w:autoSpaceDN w:val="0"/>
        <w:spacing w:before="17"/>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Garantijas ietvaros nomainītajām un labotajām detaļām Piegādātājs nodrošina garantiju visā Preču garantijas</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periodā.</w:t>
      </w:r>
    </w:p>
    <w:p w14:paraId="5405FB56" w14:textId="77777777" w:rsidR="00FE11F5" w:rsidRPr="005C0026" w:rsidRDefault="00FE11F5" w:rsidP="00FE11F5">
      <w:pPr>
        <w:widowControl w:val="0"/>
        <w:tabs>
          <w:tab w:val="left" w:pos="1418"/>
        </w:tabs>
        <w:autoSpaceDE w:val="0"/>
        <w:autoSpaceDN w:val="0"/>
        <w:spacing w:line="259" w:lineRule="auto"/>
        <w:ind w:left="1418" w:right="204"/>
        <w:jc w:val="both"/>
        <w:rPr>
          <w:rFonts w:ascii="LatoLatin" w:hAnsi="LatoLatin" w:cs="Calibri Light"/>
          <w:sz w:val="21"/>
          <w:szCs w:val="21"/>
          <w:lang w:val="lv-LV" w:eastAsia="lv-LV"/>
        </w:rPr>
      </w:pPr>
    </w:p>
    <w:p w14:paraId="0487FC6B" w14:textId="77777777" w:rsidR="00FE11F5" w:rsidRPr="005C0026" w:rsidRDefault="00FE11F5" w:rsidP="00EB3092">
      <w:pPr>
        <w:widowControl w:val="0"/>
        <w:numPr>
          <w:ilvl w:val="0"/>
          <w:numId w:val="33"/>
        </w:numPr>
        <w:tabs>
          <w:tab w:val="num" w:pos="1260"/>
          <w:tab w:val="left" w:pos="3496"/>
          <w:tab w:val="left" w:pos="3497"/>
        </w:tabs>
        <w:autoSpaceDE w:val="0"/>
        <w:autoSpaceDN w:val="0"/>
        <w:ind w:left="1260"/>
        <w:jc w:val="center"/>
        <w:outlineLvl w:val="0"/>
        <w:rPr>
          <w:rFonts w:ascii="LatoLatin" w:hAnsi="LatoLatin" w:cs="Calibri Light"/>
          <w:b/>
          <w:bCs/>
          <w:kern w:val="32"/>
          <w:sz w:val="21"/>
          <w:szCs w:val="21"/>
          <w:lang w:val="lv-LV" w:eastAsia="lv-LV"/>
        </w:rPr>
      </w:pPr>
      <w:r w:rsidRPr="005C0026">
        <w:rPr>
          <w:rFonts w:ascii="LatoLatin" w:hAnsi="LatoLatin" w:cs="Calibri Light"/>
          <w:b/>
          <w:bCs/>
          <w:kern w:val="32"/>
          <w:sz w:val="21"/>
          <w:szCs w:val="21"/>
          <w:lang w:val="lv-LV" w:eastAsia="lv-LV"/>
        </w:rPr>
        <w:t>Pušu mantiskā atbildība un</w:t>
      </w:r>
      <w:r w:rsidRPr="005C0026">
        <w:rPr>
          <w:rFonts w:ascii="LatoLatin" w:hAnsi="LatoLatin" w:cs="Calibri Light"/>
          <w:b/>
          <w:bCs/>
          <w:spacing w:val="1"/>
          <w:kern w:val="32"/>
          <w:sz w:val="21"/>
          <w:szCs w:val="21"/>
          <w:lang w:val="lv-LV" w:eastAsia="lv-LV"/>
        </w:rPr>
        <w:t xml:space="preserve"> </w:t>
      </w:r>
      <w:r w:rsidRPr="005C0026">
        <w:rPr>
          <w:rFonts w:ascii="LatoLatin" w:hAnsi="LatoLatin" w:cs="Calibri Light"/>
          <w:b/>
          <w:bCs/>
          <w:kern w:val="32"/>
          <w:sz w:val="21"/>
          <w:szCs w:val="21"/>
          <w:lang w:val="lv-LV" w:eastAsia="lv-LV"/>
        </w:rPr>
        <w:t>līgumsodi</w:t>
      </w:r>
    </w:p>
    <w:p w14:paraId="6FEB571B" w14:textId="77777777"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Piegādātājs nepiegādā Preci Līguma 4.2.punktā noteiktajā termiņā, tad Pasūtītājam ir tiesības piemērot un Piegādātājam pienākums maksāt līgumsodu 0,05% (piecas simtdaļas no procenta) apmērā no Preces kopējās cenas par katru nokavēto dienu, bet ne vairāk kā 10% (desmit procentu) apmērā no Preces</w:t>
      </w:r>
      <w:r w:rsidRPr="005C0026">
        <w:rPr>
          <w:rFonts w:ascii="LatoLatin" w:hAnsi="LatoLatin" w:cs="Calibri Light"/>
          <w:spacing w:val="-8"/>
          <w:sz w:val="21"/>
          <w:szCs w:val="21"/>
          <w:lang w:val="lv-LV" w:eastAsia="lv-LV"/>
        </w:rPr>
        <w:t xml:space="preserve"> kopējās </w:t>
      </w:r>
      <w:r w:rsidRPr="005C0026">
        <w:rPr>
          <w:rFonts w:ascii="LatoLatin" w:hAnsi="LatoLatin" w:cs="Calibri Light"/>
          <w:sz w:val="21"/>
          <w:szCs w:val="21"/>
          <w:lang w:val="lv-LV" w:eastAsia="lv-LV"/>
        </w:rPr>
        <w:t>cenas.</w:t>
      </w:r>
    </w:p>
    <w:p w14:paraId="32799687" w14:textId="1E2C1D02"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Piegādātājs nenodrošina Precei Apkopes Līguma 6.</w:t>
      </w:r>
      <w:r w:rsidR="00D9530D" w:rsidRPr="005C0026">
        <w:rPr>
          <w:rFonts w:ascii="LatoLatin" w:hAnsi="LatoLatin" w:cs="Calibri Light"/>
          <w:sz w:val="21"/>
          <w:szCs w:val="21"/>
          <w:lang w:val="lv-LV" w:eastAsia="lv-LV"/>
        </w:rPr>
        <w:t>10</w:t>
      </w:r>
      <w:r w:rsidRPr="005C0026">
        <w:rPr>
          <w:rFonts w:ascii="LatoLatin" w:hAnsi="LatoLatin" w:cs="Calibri Light"/>
          <w:sz w:val="21"/>
          <w:szCs w:val="21"/>
          <w:lang w:val="lv-LV" w:eastAsia="lv-LV"/>
        </w:rPr>
        <w:t>.punktā noteiktajā termiņā, tad Pasūtītājam</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ir</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tiesības</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piemērot</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un</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Piegādātājam</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pienākums</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maksāt</w:t>
      </w:r>
      <w:r w:rsidRPr="005C0026">
        <w:rPr>
          <w:rFonts w:ascii="LatoLatin" w:hAnsi="LatoLatin" w:cs="Calibri Light"/>
          <w:spacing w:val="-4"/>
          <w:sz w:val="21"/>
          <w:szCs w:val="21"/>
          <w:lang w:val="lv-LV" w:eastAsia="lv-LV"/>
        </w:rPr>
        <w:t xml:space="preserve"> </w:t>
      </w:r>
      <w:r w:rsidRPr="005C0026">
        <w:rPr>
          <w:rFonts w:ascii="LatoLatin" w:hAnsi="LatoLatin" w:cs="Calibri Light"/>
          <w:sz w:val="21"/>
          <w:szCs w:val="21"/>
          <w:lang w:val="lv-LV" w:eastAsia="lv-LV"/>
        </w:rPr>
        <w:t>līgumsodu</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EUR</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200.00 (divi simti</w:t>
      </w:r>
      <w:r w:rsidRPr="005C0026">
        <w:rPr>
          <w:rFonts w:ascii="LatoLatin" w:hAnsi="LatoLatin" w:cs="Calibri Light"/>
          <w:spacing w:val="-4"/>
          <w:sz w:val="21"/>
          <w:szCs w:val="21"/>
          <w:lang w:val="lv-LV" w:eastAsia="lv-LV"/>
        </w:rPr>
        <w:t xml:space="preserve"> </w:t>
      </w:r>
      <w:r w:rsidRPr="005C0026">
        <w:rPr>
          <w:rFonts w:ascii="LatoLatin" w:hAnsi="LatoLatin" w:cs="Calibri Light"/>
          <w:i/>
          <w:sz w:val="21"/>
          <w:szCs w:val="21"/>
          <w:lang w:val="lv-LV" w:eastAsia="lv-LV"/>
        </w:rPr>
        <w:t>euro</w:t>
      </w:r>
      <w:r w:rsidRPr="005C0026">
        <w:rPr>
          <w:rFonts w:ascii="LatoLatin" w:hAnsi="LatoLatin" w:cs="Calibri Light"/>
          <w:sz w:val="21"/>
          <w:szCs w:val="21"/>
          <w:lang w:val="lv-LV" w:eastAsia="lv-LV"/>
        </w:rPr>
        <w:t>,</w:t>
      </w:r>
      <w:r w:rsidRPr="005C0026">
        <w:rPr>
          <w:rFonts w:ascii="LatoLatin" w:hAnsi="LatoLatin" w:cs="Calibri Light"/>
          <w:spacing w:val="-4"/>
          <w:sz w:val="21"/>
          <w:szCs w:val="21"/>
          <w:lang w:val="lv-LV" w:eastAsia="lv-LV"/>
        </w:rPr>
        <w:t xml:space="preserve"> </w:t>
      </w:r>
      <w:r w:rsidRPr="005C0026">
        <w:rPr>
          <w:rFonts w:ascii="LatoLatin" w:hAnsi="LatoLatin" w:cs="Calibri Light"/>
          <w:sz w:val="21"/>
          <w:szCs w:val="21"/>
          <w:lang w:val="lv-LV" w:eastAsia="lv-LV"/>
        </w:rPr>
        <w:t>00</w:t>
      </w:r>
      <w:r w:rsidRPr="005C0026">
        <w:rPr>
          <w:rFonts w:ascii="LatoLatin" w:hAnsi="LatoLatin" w:cs="Calibri Light"/>
          <w:spacing w:val="-4"/>
          <w:sz w:val="21"/>
          <w:szCs w:val="21"/>
          <w:lang w:val="lv-LV" w:eastAsia="lv-LV"/>
        </w:rPr>
        <w:t xml:space="preserve"> </w:t>
      </w:r>
      <w:r w:rsidRPr="005C0026">
        <w:rPr>
          <w:rFonts w:ascii="LatoLatin" w:hAnsi="LatoLatin" w:cs="Calibri Light"/>
          <w:sz w:val="21"/>
          <w:szCs w:val="21"/>
          <w:lang w:val="lv-LV" w:eastAsia="lv-LV"/>
        </w:rPr>
        <w:t>centi)</w:t>
      </w:r>
      <w:r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apmērā</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par</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katru</w:t>
      </w:r>
      <w:r w:rsidRPr="005C0026">
        <w:rPr>
          <w:rFonts w:ascii="LatoLatin" w:hAnsi="LatoLatin" w:cs="Calibri Light"/>
          <w:spacing w:val="-4"/>
          <w:sz w:val="21"/>
          <w:szCs w:val="21"/>
          <w:lang w:val="lv-LV" w:eastAsia="lv-LV"/>
        </w:rPr>
        <w:t xml:space="preserve"> </w:t>
      </w:r>
      <w:r w:rsidRPr="005C0026">
        <w:rPr>
          <w:rFonts w:ascii="LatoLatin" w:hAnsi="LatoLatin" w:cs="Calibri Light"/>
          <w:sz w:val="21"/>
          <w:szCs w:val="21"/>
          <w:lang w:val="lv-LV" w:eastAsia="lv-LV"/>
        </w:rPr>
        <w:t>nokavēto</w:t>
      </w:r>
      <w:r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dienu,</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bet</w:t>
      </w:r>
      <w:r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ne</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vairāk</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kā</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10%</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(desmit procentu)</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apmērā</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no</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attiecīgas Preces</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summas.</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Ja</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Pasūtītājs</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izmanto</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6.</w:t>
      </w:r>
      <w:r w:rsidR="00D9530D" w:rsidRPr="005C0026">
        <w:rPr>
          <w:rFonts w:ascii="LatoLatin" w:hAnsi="LatoLatin" w:cs="Calibri Light"/>
          <w:sz w:val="21"/>
          <w:szCs w:val="21"/>
          <w:lang w:val="lv-LV" w:eastAsia="lv-LV"/>
        </w:rPr>
        <w:t>11</w:t>
      </w:r>
      <w:r w:rsidR="00597675" w:rsidRPr="005C0026">
        <w:rPr>
          <w:rFonts w:ascii="LatoLatin" w:hAnsi="LatoLatin" w:cs="Calibri Light"/>
          <w:sz w:val="21"/>
          <w:szCs w:val="21"/>
          <w:lang w:val="lv-LV" w:eastAsia="lv-LV"/>
        </w:rPr>
        <w:t>.</w:t>
      </w:r>
      <w:r w:rsidRPr="005C0026">
        <w:rPr>
          <w:rFonts w:ascii="LatoLatin" w:hAnsi="LatoLatin" w:cs="Calibri Light"/>
          <w:sz w:val="21"/>
          <w:szCs w:val="21"/>
          <w:lang w:val="lv-LV" w:eastAsia="lv-LV"/>
        </w:rPr>
        <w:t>punktā</w:t>
      </w:r>
      <w:r w:rsidRPr="005C0026">
        <w:rPr>
          <w:rFonts w:ascii="LatoLatin" w:hAnsi="LatoLatin" w:cs="Calibri Light"/>
          <w:spacing w:val="-8"/>
          <w:sz w:val="21"/>
          <w:szCs w:val="21"/>
          <w:lang w:val="lv-LV" w:eastAsia="lv-LV"/>
        </w:rPr>
        <w:t xml:space="preserve"> </w:t>
      </w:r>
      <w:r w:rsidRPr="005C0026">
        <w:rPr>
          <w:rFonts w:ascii="LatoLatin" w:hAnsi="LatoLatin" w:cs="Calibri Light"/>
          <w:sz w:val="21"/>
          <w:szCs w:val="21"/>
          <w:lang w:val="lv-LV" w:eastAsia="lv-LV"/>
        </w:rPr>
        <w:t>noteiktās</w:t>
      </w:r>
      <w:r w:rsidRPr="005C0026">
        <w:rPr>
          <w:rFonts w:ascii="LatoLatin" w:hAnsi="LatoLatin" w:cs="Calibri Light"/>
          <w:spacing w:val="-6"/>
          <w:sz w:val="21"/>
          <w:szCs w:val="21"/>
          <w:lang w:val="lv-LV" w:eastAsia="lv-LV"/>
        </w:rPr>
        <w:t xml:space="preserve"> </w:t>
      </w:r>
      <w:r w:rsidRPr="005C0026">
        <w:rPr>
          <w:rFonts w:ascii="LatoLatin" w:hAnsi="LatoLatin" w:cs="Calibri Light"/>
          <w:sz w:val="21"/>
          <w:szCs w:val="21"/>
          <w:lang w:val="lv-LV" w:eastAsia="lv-LV"/>
        </w:rPr>
        <w:t>tiesības, līgumsoda pieaugums apstājas dienā, kad Piegādātājs atlīdzinājis Pasūtītāja izdevumus par Apkopes veikšanu</w:t>
      </w:r>
      <w:r w:rsidRPr="005C0026">
        <w:rPr>
          <w:rFonts w:ascii="LatoLatin" w:hAnsi="LatoLatin" w:cs="Calibri Light"/>
          <w:spacing w:val="-2"/>
          <w:sz w:val="21"/>
          <w:szCs w:val="21"/>
          <w:lang w:val="lv-LV" w:eastAsia="lv-LV"/>
        </w:rPr>
        <w:t xml:space="preserve"> </w:t>
      </w:r>
      <w:r w:rsidRPr="005C0026">
        <w:rPr>
          <w:rFonts w:ascii="LatoLatin" w:hAnsi="LatoLatin" w:cs="Calibri Light"/>
          <w:sz w:val="21"/>
          <w:szCs w:val="21"/>
          <w:lang w:val="lv-LV" w:eastAsia="lv-LV"/>
        </w:rPr>
        <w:t>citur.</w:t>
      </w:r>
    </w:p>
    <w:p w14:paraId="7D908C49" w14:textId="1D618D07"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Piegādātājs nenodrošina Precei garantijas Remontu Līguma 6.</w:t>
      </w:r>
      <w:r w:rsidR="00D9530D" w:rsidRPr="005C0026">
        <w:rPr>
          <w:rFonts w:ascii="LatoLatin" w:hAnsi="LatoLatin" w:cs="Calibri Light"/>
          <w:sz w:val="21"/>
          <w:szCs w:val="21"/>
          <w:lang w:val="lv-LV" w:eastAsia="lv-LV"/>
        </w:rPr>
        <w:t>7</w:t>
      </w:r>
      <w:r w:rsidRPr="005C0026">
        <w:rPr>
          <w:rFonts w:ascii="LatoLatin" w:hAnsi="LatoLatin" w:cs="Calibri Light"/>
          <w:sz w:val="21"/>
          <w:szCs w:val="21"/>
          <w:lang w:val="lv-LV" w:eastAsia="lv-LV"/>
        </w:rPr>
        <w:t>.punktā noteiktajā termiņā,</w:t>
      </w:r>
      <w:r w:rsidRPr="005C0026">
        <w:rPr>
          <w:rFonts w:ascii="LatoLatin" w:hAnsi="LatoLatin" w:cs="Calibri Light"/>
          <w:spacing w:val="-13"/>
          <w:sz w:val="21"/>
          <w:szCs w:val="21"/>
          <w:lang w:val="lv-LV" w:eastAsia="lv-LV"/>
        </w:rPr>
        <w:t xml:space="preserve"> </w:t>
      </w:r>
      <w:r w:rsidRPr="005C0026">
        <w:rPr>
          <w:rFonts w:ascii="LatoLatin" w:hAnsi="LatoLatin" w:cs="Calibri Light"/>
          <w:sz w:val="21"/>
          <w:szCs w:val="21"/>
          <w:lang w:val="lv-LV" w:eastAsia="lv-LV"/>
        </w:rPr>
        <w:t>tad</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Pasūtītājam</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ir</w:t>
      </w:r>
      <w:r w:rsidRPr="005C0026">
        <w:rPr>
          <w:rFonts w:ascii="LatoLatin" w:hAnsi="LatoLatin" w:cs="Calibri Light"/>
          <w:spacing w:val="-13"/>
          <w:sz w:val="21"/>
          <w:szCs w:val="21"/>
          <w:lang w:val="lv-LV" w:eastAsia="lv-LV"/>
        </w:rPr>
        <w:t xml:space="preserve"> </w:t>
      </w:r>
      <w:r w:rsidRPr="005C0026">
        <w:rPr>
          <w:rFonts w:ascii="LatoLatin" w:hAnsi="LatoLatin" w:cs="Calibri Light"/>
          <w:sz w:val="21"/>
          <w:szCs w:val="21"/>
          <w:lang w:val="lv-LV" w:eastAsia="lv-LV"/>
        </w:rPr>
        <w:t>tiesības</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piemērot</w:t>
      </w:r>
      <w:r w:rsidRPr="005C0026">
        <w:rPr>
          <w:rFonts w:ascii="LatoLatin" w:hAnsi="LatoLatin" w:cs="Calibri Light"/>
          <w:spacing w:val="-13"/>
          <w:sz w:val="21"/>
          <w:szCs w:val="21"/>
          <w:lang w:val="lv-LV" w:eastAsia="lv-LV"/>
        </w:rPr>
        <w:t xml:space="preserve"> </w:t>
      </w:r>
      <w:r w:rsidRPr="005C0026">
        <w:rPr>
          <w:rFonts w:ascii="LatoLatin" w:hAnsi="LatoLatin" w:cs="Calibri Light"/>
          <w:sz w:val="21"/>
          <w:szCs w:val="21"/>
          <w:lang w:val="lv-LV" w:eastAsia="lv-LV"/>
        </w:rPr>
        <w:t>un</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Piegādātājam</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pienākums</w:t>
      </w:r>
      <w:r w:rsidRPr="005C0026">
        <w:rPr>
          <w:rFonts w:ascii="LatoLatin" w:hAnsi="LatoLatin" w:cs="Calibri Light"/>
          <w:spacing w:val="-13"/>
          <w:sz w:val="21"/>
          <w:szCs w:val="21"/>
          <w:lang w:val="lv-LV" w:eastAsia="lv-LV"/>
        </w:rPr>
        <w:t xml:space="preserve"> </w:t>
      </w:r>
      <w:r w:rsidRPr="005C0026">
        <w:rPr>
          <w:rFonts w:ascii="LatoLatin" w:hAnsi="LatoLatin" w:cs="Calibri Light"/>
          <w:sz w:val="21"/>
          <w:szCs w:val="21"/>
          <w:lang w:val="lv-LV" w:eastAsia="lv-LV"/>
        </w:rPr>
        <w:t>maksāt</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 xml:space="preserve">līgumsodu </w:t>
      </w:r>
      <w:r w:rsidRPr="005C0026">
        <w:rPr>
          <w:rFonts w:ascii="LatoLatin" w:hAnsi="LatoLatin" w:cs="Calibri Light"/>
          <w:sz w:val="21"/>
          <w:szCs w:val="21"/>
          <w:lang w:val="lv-LV" w:eastAsia="lv-LV"/>
        </w:rPr>
        <w:lastRenderedPageBreak/>
        <w:t>šādā</w:t>
      </w:r>
      <w:r w:rsidRPr="005C0026">
        <w:rPr>
          <w:rFonts w:ascii="LatoLatin" w:hAnsi="LatoLatin" w:cs="Calibri Light"/>
          <w:spacing w:val="-2"/>
          <w:sz w:val="21"/>
          <w:szCs w:val="21"/>
          <w:lang w:val="lv-LV" w:eastAsia="lv-LV"/>
        </w:rPr>
        <w:t xml:space="preserve"> </w:t>
      </w:r>
      <w:r w:rsidRPr="005C0026">
        <w:rPr>
          <w:rFonts w:ascii="LatoLatin" w:hAnsi="LatoLatin" w:cs="Calibri Light"/>
          <w:sz w:val="21"/>
          <w:szCs w:val="21"/>
          <w:lang w:val="lv-LV" w:eastAsia="lv-LV"/>
        </w:rPr>
        <w:t>apmērā:</w:t>
      </w:r>
    </w:p>
    <w:p w14:paraId="2D62C528" w14:textId="77777777" w:rsidR="00FE11F5" w:rsidRPr="005C0026" w:rsidRDefault="00FE11F5" w:rsidP="00EB3092">
      <w:pPr>
        <w:widowControl w:val="0"/>
        <w:numPr>
          <w:ilvl w:val="2"/>
          <w:numId w:val="33"/>
        </w:numPr>
        <w:tabs>
          <w:tab w:val="left" w:pos="1418"/>
        </w:tabs>
        <w:autoSpaceDE w:val="0"/>
        <w:autoSpaceDN w:val="0"/>
        <w:ind w:left="1418" w:hanging="709"/>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50,00 EUR (piecdesmit </w:t>
      </w:r>
      <w:r w:rsidRPr="005C0026">
        <w:rPr>
          <w:rFonts w:ascii="LatoLatin" w:hAnsi="LatoLatin" w:cs="Calibri Light"/>
          <w:i/>
          <w:sz w:val="21"/>
          <w:szCs w:val="21"/>
          <w:lang w:val="lv-LV" w:eastAsia="lv-LV"/>
        </w:rPr>
        <w:t xml:space="preserve">euro </w:t>
      </w:r>
      <w:r w:rsidRPr="005C0026">
        <w:rPr>
          <w:rFonts w:ascii="LatoLatin" w:hAnsi="LatoLatin" w:cs="Calibri Light"/>
          <w:sz w:val="21"/>
          <w:szCs w:val="21"/>
          <w:lang w:val="lv-LV" w:eastAsia="lv-LV"/>
        </w:rPr>
        <w:t>un 00 centi) apmērā par katru kavējuma dienu, ja Preci bez Remonta veikšanas ir atļauts lietot un tā veic savu</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funkciju;</w:t>
      </w:r>
    </w:p>
    <w:p w14:paraId="41325417" w14:textId="77777777" w:rsidR="00FE11F5" w:rsidRPr="005C0026" w:rsidRDefault="00FE11F5" w:rsidP="00EB3092">
      <w:pPr>
        <w:widowControl w:val="0"/>
        <w:numPr>
          <w:ilvl w:val="2"/>
          <w:numId w:val="33"/>
        </w:numPr>
        <w:tabs>
          <w:tab w:val="left" w:pos="1418"/>
        </w:tabs>
        <w:autoSpaceDE w:val="0"/>
        <w:autoSpaceDN w:val="0"/>
        <w:ind w:left="1418" w:hanging="709"/>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200,00 EUR (divi simti </w:t>
      </w:r>
      <w:r w:rsidRPr="005C0026">
        <w:rPr>
          <w:rFonts w:ascii="LatoLatin" w:hAnsi="LatoLatin" w:cs="Calibri Light"/>
          <w:i/>
          <w:sz w:val="21"/>
          <w:szCs w:val="21"/>
          <w:lang w:val="lv-LV" w:eastAsia="lv-LV"/>
        </w:rPr>
        <w:t xml:space="preserve">euro </w:t>
      </w:r>
      <w:r w:rsidRPr="005C0026">
        <w:rPr>
          <w:rFonts w:ascii="LatoLatin" w:hAnsi="LatoLatin" w:cs="Calibri Light"/>
          <w:sz w:val="21"/>
          <w:szCs w:val="21"/>
          <w:lang w:val="lv-LV" w:eastAsia="lv-LV"/>
        </w:rPr>
        <w:t>un 00 centi) apmērā par katru kavējuma dienu, ja Preci bez remontdarbu veikšanas nav iespējams</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lietot, bet ne vairāk kā 10% (desmit procentu) apmērā no konkrētās Preces cenas.</w:t>
      </w:r>
    </w:p>
    <w:p w14:paraId="42D0D7EA" w14:textId="77777777"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Piegādātājs pieļauj citu Līgumā noteikto termiņu kavējumus, tad Pasūtītājam ir tiesības piemērot un Piegādātājam pienākums maksāt līgumsodu 0,01% (viena simtdaļa no procenta) apmērā no Līguma summas par katru nokavēto dienu, bet ne vairāk kā 10% (desmit procentu) apmērā no Preces cenas.</w:t>
      </w:r>
    </w:p>
    <w:p w14:paraId="60F7F283" w14:textId="77777777"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Pasūtītājs vienpusēji atkāpjas no Līguma 10.1. punktā noteiktajā gadījumā, Pasūtītājam ir tiesības piemērot un Piegādātājam pienākums maksāt līgumsodu 10% (desmit procenti) apmērā no Līguma summas.</w:t>
      </w:r>
    </w:p>
    <w:p w14:paraId="231F88DF" w14:textId="77777777"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Par maksājumu termiņu kavējumiem kavējusī Puse maksā otrai Pusei līgumsodu 0.5% (piecas desmitdaļas procenta) apmērā no termiņā neapmaksātā rēķina summas par katru kavējuma dienu, bet kopā ne vairāk par 10% (desmit procenti) no termiņā neapmaksātā rēķina summas. Ja rēķins izrakstīts pastāvot strīdam par rēķinā iekļaujamo summu, līgumsods aprēķināms par rēķina summu, par ko starp Pusēm strīds</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nepastāv.</w:t>
      </w:r>
    </w:p>
    <w:p w14:paraId="0BD2A177" w14:textId="77777777"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Līgumsoda</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samaksa,</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kad</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tā</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ir</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paredzēta,</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tiek</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veikta,</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pamatojoties</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uz</w:t>
      </w:r>
      <w:r w:rsidRPr="005C0026">
        <w:rPr>
          <w:rFonts w:ascii="LatoLatin" w:hAnsi="LatoLatin" w:cs="Calibri Light"/>
          <w:spacing w:val="-5"/>
          <w:sz w:val="21"/>
          <w:szCs w:val="21"/>
          <w:lang w:val="lv-LV" w:eastAsia="lv-LV"/>
        </w:rPr>
        <w:t xml:space="preserve"> </w:t>
      </w:r>
      <w:r w:rsidRPr="005C0026">
        <w:rPr>
          <w:rFonts w:ascii="LatoLatin" w:hAnsi="LatoLatin" w:cs="Calibri Light"/>
          <w:sz w:val="21"/>
          <w:szCs w:val="21"/>
          <w:lang w:val="lv-LV" w:eastAsia="lv-LV"/>
        </w:rPr>
        <w:t>Līdzēja,</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kurš</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pieprasa līgumsoda samaksu, izrakstītu rēķinu atbilstoši Līgumā paredzētajai norēķinu</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kārtībai.</w:t>
      </w:r>
    </w:p>
    <w:p w14:paraId="2A890C87" w14:textId="77777777"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Līgumā</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paredzētie un tajā noteiktajā kārtībā aprēķinātie līgumsodi neietver zaudējumus.</w:t>
      </w:r>
    </w:p>
    <w:p w14:paraId="66B256A8" w14:textId="77777777"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Līgumsoda samaksa neatbrīvo Puses no Līguma saistību izpildes.</w:t>
      </w:r>
    </w:p>
    <w:p w14:paraId="62B34D09" w14:textId="77777777"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Visos gadījumos, kad līgumsods aprēķināms no Līguma, Preces vai rēķina summas, aprēķins tiek veikts no summas bez pievienotās vērtības nodokļa.</w:t>
      </w:r>
    </w:p>
    <w:p w14:paraId="139F4297" w14:textId="77777777" w:rsidR="00FE11F5" w:rsidRPr="005C0026" w:rsidRDefault="00FE11F5" w:rsidP="00EB3092">
      <w:pPr>
        <w:widowControl w:val="0"/>
        <w:numPr>
          <w:ilvl w:val="1"/>
          <w:numId w:val="33"/>
        </w:numPr>
        <w:tabs>
          <w:tab w:val="left" w:pos="851"/>
        </w:tabs>
        <w:autoSpaceDE w:val="0"/>
        <w:autoSpaceDN w:val="0"/>
        <w:spacing w:before="17" w:line="259" w:lineRule="auto"/>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Puses ir atbildīgas par otrai Pusei vai trešajām personām nodarītajiem</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zaudējumiem.</w:t>
      </w:r>
    </w:p>
    <w:p w14:paraId="5FCA590B" w14:textId="77777777" w:rsidR="00FE11F5" w:rsidRPr="005C0026" w:rsidRDefault="00FE11F5" w:rsidP="00FE11F5">
      <w:pPr>
        <w:widowControl w:val="0"/>
        <w:tabs>
          <w:tab w:val="left" w:pos="851"/>
        </w:tabs>
        <w:autoSpaceDE w:val="0"/>
        <w:autoSpaceDN w:val="0"/>
        <w:spacing w:line="259" w:lineRule="auto"/>
        <w:ind w:left="851" w:right="210"/>
        <w:jc w:val="both"/>
        <w:rPr>
          <w:rFonts w:ascii="LatoLatin" w:hAnsi="LatoLatin" w:cs="Calibri Light"/>
          <w:sz w:val="21"/>
          <w:szCs w:val="21"/>
          <w:lang w:val="lv-LV" w:eastAsia="lv-LV"/>
        </w:rPr>
      </w:pPr>
    </w:p>
    <w:p w14:paraId="70C6F20E" w14:textId="77777777" w:rsidR="00FE11F5" w:rsidRPr="005C0026" w:rsidRDefault="00FE11F5" w:rsidP="00EB3092">
      <w:pPr>
        <w:widowControl w:val="0"/>
        <w:numPr>
          <w:ilvl w:val="0"/>
          <w:numId w:val="33"/>
        </w:numPr>
        <w:tabs>
          <w:tab w:val="left" w:pos="851"/>
        </w:tabs>
        <w:autoSpaceDE w:val="0"/>
        <w:autoSpaceDN w:val="0"/>
        <w:spacing w:line="259" w:lineRule="auto"/>
        <w:jc w:val="center"/>
        <w:rPr>
          <w:rFonts w:ascii="LatoLatin" w:hAnsi="LatoLatin" w:cs="Calibri Light"/>
          <w:b/>
          <w:bCs/>
          <w:sz w:val="21"/>
          <w:szCs w:val="21"/>
          <w:lang w:val="lv-LV" w:eastAsia="lv-LV"/>
        </w:rPr>
      </w:pPr>
      <w:r w:rsidRPr="005C0026">
        <w:rPr>
          <w:rFonts w:ascii="LatoLatin" w:hAnsi="LatoLatin" w:cs="Calibri Light"/>
          <w:b/>
          <w:bCs/>
          <w:sz w:val="21"/>
          <w:szCs w:val="21"/>
          <w:lang w:val="lv-LV" w:eastAsia="lv-LV"/>
        </w:rPr>
        <w:t>Konfidencialitāte un personas datu</w:t>
      </w:r>
      <w:r w:rsidRPr="005C0026">
        <w:rPr>
          <w:rFonts w:ascii="LatoLatin" w:hAnsi="LatoLatin" w:cs="Calibri Light"/>
          <w:b/>
          <w:bCs/>
          <w:spacing w:val="-2"/>
          <w:sz w:val="21"/>
          <w:szCs w:val="21"/>
          <w:lang w:val="lv-LV" w:eastAsia="lv-LV"/>
        </w:rPr>
        <w:t xml:space="preserve"> </w:t>
      </w:r>
      <w:r w:rsidRPr="005C0026">
        <w:rPr>
          <w:rFonts w:ascii="LatoLatin" w:hAnsi="LatoLatin" w:cs="Calibri Light"/>
          <w:b/>
          <w:bCs/>
          <w:sz w:val="21"/>
          <w:szCs w:val="21"/>
          <w:lang w:val="lv-LV" w:eastAsia="lv-LV"/>
        </w:rPr>
        <w:t>aizsardzība</w:t>
      </w:r>
    </w:p>
    <w:p w14:paraId="1B40F4FB" w14:textId="77777777" w:rsidR="00FE11F5" w:rsidRPr="005C0026" w:rsidRDefault="00FE11F5" w:rsidP="00EB3092">
      <w:pPr>
        <w:widowControl w:val="0"/>
        <w:numPr>
          <w:ilvl w:val="1"/>
          <w:numId w:val="33"/>
        </w:numPr>
        <w:autoSpaceDE w:val="0"/>
        <w:autoSpaceDN w:val="0"/>
        <w:ind w:left="851" w:hanging="567"/>
        <w:jc w:val="both"/>
        <w:rPr>
          <w:rFonts w:ascii="LatoLatin" w:hAnsi="LatoLatin" w:cs="Calibri"/>
          <w:sz w:val="21"/>
          <w:szCs w:val="21"/>
          <w:lang w:val="lv-LV" w:eastAsia="lv-LV"/>
        </w:rPr>
      </w:pPr>
      <w:r w:rsidRPr="005C0026">
        <w:rPr>
          <w:rFonts w:ascii="LatoLatin" w:hAnsi="LatoLatin" w:cs="Calibri Light"/>
          <w:sz w:val="21"/>
          <w:szCs w:val="21"/>
          <w:lang w:val="lv-LV" w:eastAsia="lv-LV"/>
        </w:rPr>
        <w:t>P</w:t>
      </w:r>
      <w:r w:rsidRPr="005C0026">
        <w:rPr>
          <w:rFonts w:ascii="LatoLatin" w:hAnsi="LatoLatin" w:cs="Calibri"/>
          <w:sz w:val="21"/>
          <w:szCs w:val="21"/>
          <w:lang w:val="lv-LV" w:eastAsia="lv-LV"/>
        </w:rPr>
        <w:t>ar konfidenciālu tiek uzskatīta jebkura informācija, ko kāda no Pusēm ir uzzinājusi Līguma sagatavošanas, parakstīšanas vai izpildes laikā (izņemot informāciju, kas saskaņā ar Publisko iepirkumu likuma 60. pantā ir vispārpieejama), tai skaitā, jebkāda informācija par Pusēm, to darbiniekiem vai klientiem, par Līgumā ietverto darbību raksturu vai jebkādām to detaļām. Pēc pasūtījuma izpildes (preces pieņemšanas), informācija par publisko izdevumu detalizētām izmaksām nav uzskatāma par ierobežotas pieejamības informāciju.</w:t>
      </w:r>
    </w:p>
    <w:p w14:paraId="2602F842" w14:textId="77777777" w:rsidR="00FE11F5" w:rsidRPr="005C0026" w:rsidRDefault="00FE11F5" w:rsidP="00EB3092">
      <w:pPr>
        <w:widowControl w:val="0"/>
        <w:numPr>
          <w:ilvl w:val="1"/>
          <w:numId w:val="33"/>
        </w:numPr>
        <w:tabs>
          <w:tab w:val="left" w:pos="851"/>
          <w:tab w:val="left" w:pos="1062"/>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Konfidenciālā informācija var tik izpausta trešajām personām tikai un vienīgi saskaņā ar iepriekšēju rakstisku attiecīgās Puses piekrišanu, izņemot, kad informācija ir izpaužama saskaņā ar LR normatīvajiem aktiem. Minētā informācija ir konfidenciāla visu Līguma</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termiņu.</w:t>
      </w:r>
    </w:p>
    <w:p w14:paraId="5AFAC2DB" w14:textId="77777777" w:rsidR="00FE11F5" w:rsidRPr="005C0026" w:rsidRDefault="00FE11F5" w:rsidP="00EB3092">
      <w:pPr>
        <w:widowControl w:val="0"/>
        <w:numPr>
          <w:ilvl w:val="1"/>
          <w:numId w:val="33"/>
        </w:numPr>
        <w:tabs>
          <w:tab w:val="left" w:pos="851"/>
          <w:tab w:val="left" w:pos="1062"/>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Puses apzinās, ka Līguma izpildes ietvaros var rasties nepieciešamība savstarpēji apmainīties ar informāciju, kas satur personas datus (piemēram, Pušu pārstāvju un/vai kontaktpersonu identificējošā un kontaktinformācija). Šādā gadījumā katra no Pusēm ir uzskatāma par patstāvīgu pārzini savā rīcībā esošu datu apstrādei, tā apņemas datus apstrādāt atbilstoši spēkā esošajiem normatīvajiem aktiem, un otrai Pusei dati tiek nodoti Pušu leģitīmu interešu ietvaros, lai nodrošinātu Līguma kvalitatīvu izpildi, izpildītu normatīvo aktu prasības vai realizētu citas leģitīmas attiecīgās Puses intereses. Puses apņemas nodrošināt spēkā esošajiem tiesību aktiem atbilstošu aizsardzības līmeni otras Puses iesniegtajiem personas datiem.</w:t>
      </w:r>
    </w:p>
    <w:p w14:paraId="61124551" w14:textId="77777777" w:rsidR="00FE11F5" w:rsidRPr="005C0026" w:rsidRDefault="00FE11F5" w:rsidP="00EB3092">
      <w:pPr>
        <w:widowControl w:val="0"/>
        <w:numPr>
          <w:ilvl w:val="1"/>
          <w:numId w:val="33"/>
        </w:numPr>
        <w:tabs>
          <w:tab w:val="left" w:pos="851"/>
          <w:tab w:val="left" w:pos="1062"/>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Katra no Pusēm apņemas informēt tās personas (piemēram, kuras norādītas kā kontaktpersonas vai pārstāvji), kuru personas dati tiek nodoti otrai Pusei, par: </w:t>
      </w:r>
    </w:p>
    <w:p w14:paraId="6D09D982" w14:textId="77777777" w:rsidR="00DD729F" w:rsidRPr="005C0026" w:rsidRDefault="00FE11F5" w:rsidP="00EB3092">
      <w:pPr>
        <w:widowControl w:val="0"/>
        <w:numPr>
          <w:ilvl w:val="2"/>
          <w:numId w:val="33"/>
        </w:numPr>
        <w:tabs>
          <w:tab w:val="left" w:pos="1418"/>
        </w:tabs>
        <w:autoSpaceDE w:val="0"/>
        <w:autoSpaceDN w:val="0"/>
        <w:ind w:left="1418" w:hanging="567"/>
        <w:jc w:val="both"/>
        <w:outlineLvl w:val="0"/>
        <w:rPr>
          <w:rFonts w:ascii="LatoLatin" w:hAnsi="LatoLatin" w:cs="Calibri Light"/>
          <w:sz w:val="21"/>
          <w:szCs w:val="21"/>
          <w:lang w:val="lv-LV" w:eastAsia="lv-LV"/>
        </w:rPr>
      </w:pPr>
      <w:r w:rsidRPr="005C0026">
        <w:rPr>
          <w:rFonts w:ascii="LatoLatin" w:hAnsi="LatoLatin" w:cs="Calibri Light"/>
          <w:sz w:val="21"/>
          <w:szCs w:val="21"/>
          <w:lang w:val="lv-LV" w:eastAsia="lv-LV"/>
        </w:rPr>
        <w:t>to, ka tās personas dati ir tikuši apstrādāti;</w:t>
      </w:r>
    </w:p>
    <w:p w14:paraId="05F14CCF" w14:textId="77777777" w:rsidR="00DD729F" w:rsidRPr="005C0026" w:rsidRDefault="00FE11F5" w:rsidP="00EB3092">
      <w:pPr>
        <w:widowControl w:val="0"/>
        <w:numPr>
          <w:ilvl w:val="2"/>
          <w:numId w:val="33"/>
        </w:numPr>
        <w:tabs>
          <w:tab w:val="left" w:pos="1418"/>
        </w:tabs>
        <w:autoSpaceDE w:val="0"/>
        <w:autoSpaceDN w:val="0"/>
        <w:ind w:left="1418" w:hanging="567"/>
        <w:jc w:val="both"/>
        <w:outlineLvl w:val="0"/>
        <w:rPr>
          <w:rFonts w:ascii="LatoLatin" w:hAnsi="LatoLatin" w:cs="Calibri Light"/>
          <w:sz w:val="21"/>
          <w:szCs w:val="21"/>
          <w:lang w:val="lv-LV" w:eastAsia="lv-LV"/>
        </w:rPr>
      </w:pPr>
      <w:r w:rsidRPr="005C0026">
        <w:rPr>
          <w:rFonts w:ascii="LatoLatin" w:hAnsi="LatoLatin" w:cs="Calibri Light"/>
          <w:sz w:val="21"/>
          <w:szCs w:val="21"/>
          <w:lang w:val="lv-LV" w:eastAsia="lv-LV"/>
        </w:rPr>
        <w:t>otras Puses nosaukumu, kontaktinformāciju un mērķiem, kādiem nodotie dati varētu tikt izmantoti, t.i., Līguma saistību izpildei vai leģitīmu interešu realizēšanai;</w:t>
      </w:r>
    </w:p>
    <w:p w14:paraId="00CF1CFA" w14:textId="12E212A0" w:rsidR="00FE11F5" w:rsidRPr="005C0026" w:rsidRDefault="00FE11F5" w:rsidP="00EB3092">
      <w:pPr>
        <w:widowControl w:val="0"/>
        <w:numPr>
          <w:ilvl w:val="2"/>
          <w:numId w:val="33"/>
        </w:numPr>
        <w:tabs>
          <w:tab w:val="left" w:pos="1418"/>
        </w:tabs>
        <w:autoSpaceDE w:val="0"/>
        <w:autoSpaceDN w:val="0"/>
        <w:ind w:left="1418" w:hanging="567"/>
        <w:jc w:val="both"/>
        <w:outlineLvl w:val="0"/>
        <w:rPr>
          <w:rFonts w:ascii="LatoLatin" w:hAnsi="LatoLatin" w:cs="Calibri Light"/>
          <w:sz w:val="21"/>
          <w:szCs w:val="21"/>
          <w:lang w:val="lv-LV" w:eastAsia="lv-LV"/>
        </w:rPr>
      </w:pPr>
      <w:r w:rsidRPr="005C0026">
        <w:rPr>
          <w:rFonts w:ascii="LatoLatin" w:hAnsi="LatoLatin" w:cs="Calibri Light"/>
          <w:sz w:val="21"/>
          <w:szCs w:val="21"/>
          <w:lang w:val="lv-LV" w:eastAsia="lv-LV"/>
        </w:rPr>
        <w:t>iespēju vērsties pie attiecīgā Puses, lai iegūtu papildu informāciju vai realizētu savas kā datu subjekta tiesības.</w:t>
      </w:r>
    </w:p>
    <w:p w14:paraId="2497442A" w14:textId="77777777" w:rsidR="00FE11F5" w:rsidRPr="005C0026" w:rsidRDefault="00FE11F5" w:rsidP="00EB3092">
      <w:pPr>
        <w:widowControl w:val="0"/>
        <w:numPr>
          <w:ilvl w:val="1"/>
          <w:numId w:val="33"/>
        </w:numPr>
        <w:tabs>
          <w:tab w:val="left" w:pos="851"/>
          <w:tab w:val="left" w:pos="1062"/>
        </w:tabs>
        <w:autoSpaceDE w:val="0"/>
        <w:autoSpaceDN w:val="0"/>
        <w:spacing w:after="12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lastRenderedPageBreak/>
        <w:t>Pasūtītājs  norāda, ka Izpildītāja pārstāvji un kontaktpersonas var iepazīties  ar Pasūtītāja personu datu apstrādes kārtību SIA “Getliņi EKO” personas datu apstrādes politikā klientiem sadarbības partneriem un apmeklētājiem (pieejams – www.getlini.lv sadaļā Personas datu apstrāde).</w:t>
      </w:r>
    </w:p>
    <w:p w14:paraId="5A1ED294" w14:textId="77777777" w:rsidR="00FE11F5" w:rsidRPr="005C0026" w:rsidRDefault="00FE11F5" w:rsidP="00EB3092">
      <w:pPr>
        <w:widowControl w:val="0"/>
        <w:numPr>
          <w:ilvl w:val="0"/>
          <w:numId w:val="33"/>
        </w:numPr>
        <w:tabs>
          <w:tab w:val="left" w:pos="851"/>
        </w:tabs>
        <w:autoSpaceDE w:val="0"/>
        <w:autoSpaceDN w:val="0"/>
        <w:spacing w:line="259" w:lineRule="auto"/>
        <w:jc w:val="center"/>
        <w:rPr>
          <w:rFonts w:ascii="LatoLatin" w:hAnsi="LatoLatin" w:cs="Calibri Light"/>
          <w:b/>
          <w:bCs/>
          <w:sz w:val="21"/>
          <w:szCs w:val="21"/>
          <w:lang w:val="lv-LV" w:eastAsia="lv-LV"/>
        </w:rPr>
      </w:pPr>
      <w:r w:rsidRPr="005C0026">
        <w:rPr>
          <w:rFonts w:ascii="LatoLatin" w:hAnsi="LatoLatin" w:cs="Calibri Light"/>
          <w:b/>
          <w:bCs/>
          <w:sz w:val="21"/>
          <w:szCs w:val="21"/>
          <w:lang w:val="lv-LV" w:eastAsia="lv-LV"/>
        </w:rPr>
        <w:t>Līguma</w:t>
      </w:r>
      <w:r w:rsidRPr="005C0026">
        <w:rPr>
          <w:rFonts w:ascii="LatoLatin" w:hAnsi="LatoLatin" w:cs="Calibri Light"/>
          <w:b/>
          <w:bCs/>
          <w:spacing w:val="-1"/>
          <w:sz w:val="21"/>
          <w:szCs w:val="21"/>
          <w:lang w:val="lv-LV" w:eastAsia="lv-LV"/>
        </w:rPr>
        <w:t xml:space="preserve"> </w:t>
      </w:r>
      <w:r w:rsidRPr="005C0026">
        <w:rPr>
          <w:rFonts w:ascii="LatoLatin" w:hAnsi="LatoLatin" w:cs="Calibri Light"/>
          <w:b/>
          <w:bCs/>
          <w:sz w:val="21"/>
          <w:szCs w:val="21"/>
          <w:lang w:val="lv-LV" w:eastAsia="lv-LV"/>
        </w:rPr>
        <w:t>grozījumi</w:t>
      </w:r>
    </w:p>
    <w:p w14:paraId="6B815C81"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Līgumu var papildināt, grozīt vai izbeigt, Pusēm savstarpēji vienojoties. Jebkuras Līguma izmaiņas vai papildinājumi tiek noformēti rakstiski un kļūst par Līguma neatņemamu sastāvdaļu.</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Izmaiņas</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un</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papildinājumi</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šajā</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Līgumā</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stājas</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spēkā</w:t>
      </w:r>
      <w:r w:rsidRPr="005C0026">
        <w:rPr>
          <w:rFonts w:ascii="LatoLatin" w:hAnsi="LatoLatin" w:cs="Calibri Light"/>
          <w:spacing w:val="-13"/>
          <w:sz w:val="21"/>
          <w:szCs w:val="21"/>
          <w:lang w:val="lv-LV" w:eastAsia="lv-LV"/>
        </w:rPr>
        <w:t xml:space="preserve"> </w:t>
      </w:r>
      <w:r w:rsidRPr="005C0026">
        <w:rPr>
          <w:rFonts w:ascii="LatoLatin" w:hAnsi="LatoLatin" w:cs="Calibri Light"/>
          <w:sz w:val="21"/>
          <w:szCs w:val="21"/>
          <w:lang w:val="lv-LV" w:eastAsia="lv-LV"/>
        </w:rPr>
        <w:t>tad,</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kad</w:t>
      </w:r>
      <w:r w:rsidRPr="005C0026">
        <w:rPr>
          <w:rFonts w:ascii="LatoLatin" w:hAnsi="LatoLatin" w:cs="Calibri Light"/>
          <w:spacing w:val="-13"/>
          <w:sz w:val="21"/>
          <w:szCs w:val="21"/>
          <w:lang w:val="lv-LV" w:eastAsia="lv-LV"/>
        </w:rPr>
        <w:t xml:space="preserve"> </w:t>
      </w:r>
      <w:r w:rsidRPr="005C0026">
        <w:rPr>
          <w:rFonts w:ascii="LatoLatin" w:hAnsi="LatoLatin" w:cs="Calibri Light"/>
          <w:sz w:val="21"/>
          <w:szCs w:val="21"/>
          <w:lang w:val="lv-LV" w:eastAsia="lv-LV"/>
        </w:rPr>
        <w:t>par</w:t>
      </w:r>
      <w:r w:rsidRPr="005C0026">
        <w:rPr>
          <w:rFonts w:ascii="LatoLatin" w:hAnsi="LatoLatin" w:cs="Calibri Light"/>
          <w:spacing w:val="-13"/>
          <w:sz w:val="21"/>
          <w:szCs w:val="21"/>
          <w:lang w:val="lv-LV" w:eastAsia="lv-LV"/>
        </w:rPr>
        <w:t xml:space="preserve"> </w:t>
      </w:r>
      <w:r w:rsidRPr="005C0026">
        <w:rPr>
          <w:rFonts w:ascii="LatoLatin" w:hAnsi="LatoLatin" w:cs="Calibri Light"/>
          <w:sz w:val="21"/>
          <w:szCs w:val="21"/>
          <w:lang w:val="lv-LV" w:eastAsia="lv-LV"/>
        </w:rPr>
        <w:t>to</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ir</w:t>
      </w:r>
      <w:r w:rsidRPr="005C0026">
        <w:rPr>
          <w:rFonts w:ascii="LatoLatin" w:hAnsi="LatoLatin" w:cs="Calibri Light"/>
          <w:spacing w:val="-12"/>
          <w:sz w:val="21"/>
          <w:szCs w:val="21"/>
          <w:lang w:val="lv-LV" w:eastAsia="lv-LV"/>
        </w:rPr>
        <w:t xml:space="preserve"> </w:t>
      </w:r>
      <w:r w:rsidRPr="005C0026">
        <w:rPr>
          <w:rFonts w:ascii="LatoLatin" w:hAnsi="LatoLatin" w:cs="Calibri Light"/>
          <w:sz w:val="21"/>
          <w:szCs w:val="21"/>
          <w:lang w:val="lv-LV" w:eastAsia="lv-LV"/>
        </w:rPr>
        <w:t>panākta</w:t>
      </w:r>
      <w:r w:rsidRPr="005C0026">
        <w:rPr>
          <w:rFonts w:ascii="LatoLatin" w:hAnsi="LatoLatin" w:cs="Calibri Light"/>
          <w:spacing w:val="-13"/>
          <w:sz w:val="21"/>
          <w:szCs w:val="21"/>
          <w:lang w:val="lv-LV" w:eastAsia="lv-LV"/>
        </w:rPr>
        <w:t xml:space="preserve"> </w:t>
      </w:r>
      <w:r w:rsidRPr="005C0026">
        <w:rPr>
          <w:rFonts w:ascii="LatoLatin" w:hAnsi="LatoLatin" w:cs="Calibri Light"/>
          <w:sz w:val="21"/>
          <w:szCs w:val="21"/>
          <w:lang w:val="lv-LV" w:eastAsia="lv-LV"/>
        </w:rPr>
        <w:t>abu Pušu rakstiska</w:t>
      </w:r>
      <w:r w:rsidRPr="005C0026">
        <w:rPr>
          <w:rFonts w:ascii="LatoLatin" w:hAnsi="LatoLatin" w:cs="Calibri Light"/>
          <w:spacing w:val="-2"/>
          <w:sz w:val="21"/>
          <w:szCs w:val="21"/>
          <w:lang w:val="lv-LV" w:eastAsia="lv-LV"/>
        </w:rPr>
        <w:t xml:space="preserve"> </w:t>
      </w:r>
      <w:r w:rsidRPr="005C0026">
        <w:rPr>
          <w:rFonts w:ascii="LatoLatin" w:hAnsi="LatoLatin" w:cs="Calibri Light"/>
          <w:sz w:val="21"/>
          <w:szCs w:val="21"/>
          <w:lang w:val="lv-LV" w:eastAsia="lv-LV"/>
        </w:rPr>
        <w:t>vienošanās.</w:t>
      </w:r>
    </w:p>
    <w:p w14:paraId="5CC6B633"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Jebkādas Līguma izmaiņas un papildinājumi veicami saskaņā ar Publisko iepirkumu likuma 61.panta noteikumiem. Līgumā var tikt veikti nebūtiski grozījumi un grozījumi atbilstoši Publisko iepirkumu likuma 61. panta piektās daļas noteikumiem. Rakstiskās vienošanās tiek abpusēji parakstītas, un ir pievienojamas Līgumam kā neatņemamas sastāvdaļas.</w:t>
      </w:r>
    </w:p>
    <w:p w14:paraId="4E48ADC0"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Līgumā var tikt veikti būtiski līguma grozījumi, iestājoties Publisko iepirkumu likuma 61.panta trešās daļas 2. – 4.punktos minētiem gadījumiem. Līgumcenas pieaugums, ko noteic kā visu secīgi veikto grozījumu naudas vērtības summu šādos gadījumos nevar pārsniegt 50 procentus no sākotnējās iepirkuma līguma līgumcenas attiecībā uz katru gadījumu, kas minēts Publisko iepirkumu likuma 61.panta trešās daļas 2. un 3. punktā.</w:t>
      </w:r>
    </w:p>
    <w:p w14:paraId="553E75D1" w14:textId="77777777" w:rsidR="00FE11F5" w:rsidRPr="005C0026" w:rsidRDefault="00FE11F5" w:rsidP="00FE11F5">
      <w:pPr>
        <w:widowControl w:val="0"/>
        <w:tabs>
          <w:tab w:val="left" w:pos="851"/>
        </w:tabs>
        <w:autoSpaceDE w:val="0"/>
        <w:autoSpaceDN w:val="0"/>
        <w:ind w:left="851" w:right="215"/>
        <w:jc w:val="both"/>
        <w:rPr>
          <w:rFonts w:ascii="LatoLatin" w:hAnsi="LatoLatin" w:cs="Calibri Light"/>
          <w:sz w:val="21"/>
          <w:szCs w:val="21"/>
          <w:lang w:val="lv-LV" w:eastAsia="lv-LV"/>
        </w:rPr>
      </w:pPr>
    </w:p>
    <w:p w14:paraId="583AAF50" w14:textId="77777777" w:rsidR="00FE11F5" w:rsidRPr="005C0026" w:rsidRDefault="00FE11F5" w:rsidP="00EB3092">
      <w:pPr>
        <w:widowControl w:val="0"/>
        <w:numPr>
          <w:ilvl w:val="0"/>
          <w:numId w:val="33"/>
        </w:numPr>
        <w:tabs>
          <w:tab w:val="left" w:pos="851"/>
        </w:tabs>
        <w:autoSpaceDE w:val="0"/>
        <w:autoSpaceDN w:val="0"/>
        <w:jc w:val="center"/>
        <w:rPr>
          <w:rFonts w:ascii="LatoLatin" w:hAnsi="LatoLatin" w:cs="Calibri Light"/>
          <w:b/>
          <w:bCs/>
          <w:sz w:val="21"/>
          <w:szCs w:val="21"/>
          <w:lang w:val="lv-LV" w:eastAsia="lv-LV"/>
        </w:rPr>
      </w:pPr>
      <w:r w:rsidRPr="005C0026">
        <w:rPr>
          <w:rFonts w:ascii="LatoLatin" w:hAnsi="LatoLatin" w:cs="Calibri Light"/>
          <w:b/>
          <w:bCs/>
          <w:sz w:val="21"/>
          <w:szCs w:val="21"/>
          <w:lang w:val="lv-LV" w:eastAsia="lv-LV"/>
        </w:rPr>
        <w:t>Līguma izpildē iesaistītā personāla un apakšuzņēmēju nomaiņa un jauna personāla un apakšuzņēmēju piesaiste (ja attiecināms)</w:t>
      </w:r>
    </w:p>
    <w:p w14:paraId="5E64687A"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Konkursā izraudzītais pretendents (Piegādātājs) nav tiesīgs bez saskaņošanas ar pasūtītāju veikt piedāvājumā norādītā personāla un apakšuzņēmēju nomaiņu un iesaistīt papildu apakšuzņēmējus Līguma izpildē.</w:t>
      </w:r>
    </w:p>
    <w:p w14:paraId="4D08F70C"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Piedāvājumā norādītā personāla nomaiņa pieļaujama tikai Līguma noteikumos norādītajā kārtībā un gadījumos. Pasūtītājs nepiekrīt piedāvājumā norādītā personāla nomaiņai Līguma noteikumos norādītajos gadījumos un gadījumos, kad piedāvātais personāls neatbilst konkursa dokumentos personālam izvirzītajām prasībām vai tam nav vismaz tādas pašas kvalifikācijas un pieredzes kā personālam, kas tika vērtēts, nosakot saimnieciski visizdevīgāko piedāvājumu.</w:t>
      </w:r>
    </w:p>
    <w:p w14:paraId="6BFA6252"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Pasūtītājs nepiekrīt piedāvājumā norādītā apakšuzņēmēja nomaiņai, ja pastāv kāds no šādiem nosacījumiem:</w:t>
      </w:r>
    </w:p>
    <w:p w14:paraId="13233697" w14:textId="77777777" w:rsidR="00DD729F"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Calibri Light"/>
          <w:sz w:val="21"/>
          <w:szCs w:val="21"/>
          <w:lang w:val="lv-LV" w:eastAsia="lv-LV"/>
        </w:rPr>
      </w:pPr>
      <w:r w:rsidRPr="005C0026">
        <w:rPr>
          <w:rFonts w:ascii="LatoLatin" w:hAnsi="LatoLatin" w:cs="Calibri Light"/>
          <w:sz w:val="21"/>
          <w:szCs w:val="21"/>
          <w:lang w:val="lv-LV" w:eastAsia="lv-LV"/>
        </w:rPr>
        <w:t>piedāvātais apakšuzņēmējs neatbilst konkursa dokumentos apakšuzņēmējiem izvirzītajām prasībām;</w:t>
      </w:r>
    </w:p>
    <w:p w14:paraId="48B41501" w14:textId="77777777" w:rsidR="00DD729F"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tiek nomainīts apakšuzņēmējs, uz kura iespējām konkursā izraudzītais pretendents balstījies, lai apliecinātu savas kvalifikācijas atbilstību paziņojumā par līgumu un konkursa dokumentos noteiktajām prasībām, un piedāvātajam apakšuzņēmējam nav vismaz tādas pašas kvalifikācijas, uz kādu konkursā izraudzītais pretendents atsaucies, apliecinot savu atbilstību konkursā noteiktajām prasībām, vai tas atbilst PIL 42.panta pirmajā daļā </w:t>
      </w:r>
      <w:r w:rsidRPr="005C0026">
        <w:rPr>
          <w:rFonts w:ascii="LatoLatin" w:hAnsi="LatoLatin" w:cs="Calibri Light"/>
          <w:bCs/>
          <w:sz w:val="21"/>
          <w:szCs w:val="21"/>
          <w:lang w:val="lv-LV" w:eastAsia="lv-LV"/>
        </w:rPr>
        <w:t>un PIL 42. panta otrās daļas 1.punktā</w:t>
      </w:r>
      <w:r w:rsidRPr="005C0026">
        <w:rPr>
          <w:rFonts w:ascii="LatoLatin" w:hAnsi="LatoLatin" w:cs="Calibri Light"/>
          <w:sz w:val="21"/>
          <w:szCs w:val="21"/>
          <w:lang w:val="lv-LV" w:eastAsia="lv-LV"/>
        </w:rPr>
        <w:t xml:space="preserve"> minētajiem pretendentu izslēgšanas gadījumiem</w:t>
      </w:r>
      <w:r w:rsidR="00DD729F" w:rsidRPr="005C0026">
        <w:rPr>
          <w:rFonts w:ascii="LatoLatin" w:hAnsi="LatoLatin" w:cs="Calibri Light"/>
          <w:sz w:val="21"/>
          <w:szCs w:val="21"/>
          <w:lang w:val="lv-LV" w:eastAsia="lv-LV"/>
        </w:rPr>
        <w:t>;</w:t>
      </w:r>
    </w:p>
    <w:p w14:paraId="490DFED6" w14:textId="77777777" w:rsidR="00DD729F"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piedāvātais apakšuzņēmējs, kura sniedzamo pakalpojumu vērtība ir vismaz 10 000,00 EUR no kopējās līguma vērtības, atbilst PIL 42.panta pirmajā daļā </w:t>
      </w:r>
      <w:r w:rsidRPr="005C0026">
        <w:rPr>
          <w:rFonts w:ascii="LatoLatin" w:hAnsi="LatoLatin" w:cs="Calibri Light"/>
          <w:bCs/>
          <w:sz w:val="21"/>
          <w:szCs w:val="21"/>
          <w:lang w:val="lv-LV" w:eastAsia="lv-LV"/>
        </w:rPr>
        <w:t>un PIL 42. panta otrās daļas 1.punktā</w:t>
      </w:r>
      <w:r w:rsidRPr="005C0026">
        <w:rPr>
          <w:rFonts w:ascii="LatoLatin" w:hAnsi="LatoLatin" w:cs="Calibri Light"/>
          <w:sz w:val="21"/>
          <w:szCs w:val="21"/>
          <w:lang w:val="lv-LV" w:eastAsia="lv-LV"/>
        </w:rPr>
        <w:t xml:space="preserve"> minētajiem pretendentu izslēgšanas gadījumiem</w:t>
      </w:r>
      <w:r w:rsidR="00DD729F" w:rsidRPr="005C0026">
        <w:rPr>
          <w:rFonts w:ascii="LatoLatin" w:hAnsi="LatoLatin" w:cs="Calibri Light"/>
          <w:sz w:val="21"/>
          <w:szCs w:val="21"/>
          <w:lang w:val="lv-LV" w:eastAsia="lv-LV"/>
        </w:rPr>
        <w:t>;</w:t>
      </w:r>
    </w:p>
    <w:p w14:paraId="5E6F16B4" w14:textId="4F8C00F8" w:rsidR="00FE11F5"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Calibri Light"/>
          <w:sz w:val="21"/>
          <w:szCs w:val="21"/>
          <w:lang w:val="lv-LV" w:eastAsia="lv-LV"/>
        </w:rPr>
      </w:pPr>
      <w:r w:rsidRPr="005C0026">
        <w:rPr>
          <w:rFonts w:ascii="LatoLatin" w:hAnsi="LatoLatin" w:cs="Calibri Light"/>
          <w:sz w:val="21"/>
          <w:szCs w:val="21"/>
          <w:lang w:val="lv-LV" w:eastAsia="lv-LV"/>
        </w:rPr>
        <w:t>apakšuzņēmēja maiņas rezultātā tiktu izdarīti tādi grozījumi pretendenta piedāvājumā, kuri, ja sākotnēji būtu tajā iekļauti, ietekmētu piedāvājuma izvēli atbilstoši konkursa dokumentos noteiktajiem piedāvājuma izvērtēšanas kritērijiem.</w:t>
      </w:r>
    </w:p>
    <w:p w14:paraId="66C6EAC7"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Pasūtītājs nepiekrīt jauna apakšuzņēmēja piesaistei gadījumā, kad šādas izmaiņas, ja tās tiktu veiktas sākotnējā piedāvājumā, būtu ietekmējušas piedāvājuma izvēli atbilstoši konkursa dokumentos noteiktajiem piedāvājuma izvērtēšanas kritērijiem.</w:t>
      </w:r>
    </w:p>
    <w:p w14:paraId="7829CA01"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Pārbaudot jaunā apakšuzņēmēja atbilstību, pasūtītājs piemēro PIL 42.panta noteikumus. PIL 42.panta trešajā daļā minētos termiņus skaita no dienas, kad lūgums par apakšuzņēmēja nomaiņu iesniegts pasūtītājam.</w:t>
      </w:r>
    </w:p>
    <w:p w14:paraId="76376FE9"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Pasūtītājs pieņem lēmumu atļaut vai atteikt konkursā izraudzītā pretendenta (Piegādātāja) personāla vai apakšuzņēmēju nomaiņu vai jaunu apakšuzņēmēju iesaistīšanu līguma izpildē </w:t>
      </w:r>
      <w:r w:rsidRPr="005C0026">
        <w:rPr>
          <w:rFonts w:ascii="LatoLatin" w:hAnsi="LatoLatin" w:cs="Calibri Light"/>
          <w:sz w:val="21"/>
          <w:szCs w:val="21"/>
          <w:lang w:val="lv-LV" w:eastAsia="lv-LV"/>
        </w:rPr>
        <w:lastRenderedPageBreak/>
        <w:t>iespējami īsā laikā, bet ne vēlāk kā piecu darbdienu laikā pēc tam, kad saņēmis visu informāciju un dokumentus, kas nepieciešami lēmuma pieņemšanai saskaņā ar šā panta noteikumi.</w:t>
      </w:r>
    </w:p>
    <w:p w14:paraId="47CD3F0C" w14:textId="77777777" w:rsidR="00FE11F5" w:rsidRPr="005C0026" w:rsidRDefault="00FE11F5" w:rsidP="00FE11F5">
      <w:pPr>
        <w:widowControl w:val="0"/>
        <w:tabs>
          <w:tab w:val="left" w:pos="851"/>
        </w:tabs>
        <w:autoSpaceDE w:val="0"/>
        <w:autoSpaceDN w:val="0"/>
        <w:ind w:left="851" w:right="215"/>
        <w:jc w:val="both"/>
        <w:rPr>
          <w:rFonts w:ascii="LatoLatin" w:hAnsi="LatoLatin" w:cs="Calibri Light"/>
          <w:sz w:val="21"/>
          <w:szCs w:val="21"/>
          <w:lang w:val="lv-LV" w:eastAsia="lv-LV"/>
        </w:rPr>
      </w:pPr>
    </w:p>
    <w:p w14:paraId="27F87D83" w14:textId="77777777" w:rsidR="00FE11F5" w:rsidRPr="005C0026" w:rsidRDefault="00FE11F5" w:rsidP="00EB3092">
      <w:pPr>
        <w:widowControl w:val="0"/>
        <w:numPr>
          <w:ilvl w:val="0"/>
          <w:numId w:val="33"/>
        </w:numPr>
        <w:tabs>
          <w:tab w:val="num" w:pos="1260"/>
          <w:tab w:val="left" w:pos="4392"/>
          <w:tab w:val="left" w:pos="4393"/>
        </w:tabs>
        <w:autoSpaceDE w:val="0"/>
        <w:autoSpaceDN w:val="0"/>
        <w:spacing w:line="274" w:lineRule="exact"/>
        <w:ind w:left="1260"/>
        <w:jc w:val="center"/>
        <w:outlineLvl w:val="0"/>
        <w:rPr>
          <w:rFonts w:ascii="LatoLatin" w:hAnsi="LatoLatin" w:cs="Calibri Light"/>
          <w:b/>
          <w:bCs/>
          <w:kern w:val="32"/>
          <w:sz w:val="21"/>
          <w:szCs w:val="21"/>
          <w:lang w:val="lv-LV" w:eastAsia="lv-LV"/>
        </w:rPr>
      </w:pPr>
      <w:r w:rsidRPr="005C0026">
        <w:rPr>
          <w:rFonts w:ascii="LatoLatin" w:hAnsi="LatoLatin" w:cs="Calibri Light"/>
          <w:b/>
          <w:bCs/>
          <w:kern w:val="32"/>
          <w:sz w:val="21"/>
          <w:szCs w:val="21"/>
          <w:lang w:val="lv-LV" w:eastAsia="lv-LV"/>
        </w:rPr>
        <w:t>Līguma</w:t>
      </w:r>
      <w:r w:rsidRPr="005C0026">
        <w:rPr>
          <w:rFonts w:ascii="LatoLatin" w:hAnsi="LatoLatin" w:cs="Calibri Light"/>
          <w:b/>
          <w:bCs/>
          <w:spacing w:val="-1"/>
          <w:kern w:val="32"/>
          <w:sz w:val="21"/>
          <w:szCs w:val="21"/>
          <w:lang w:val="lv-LV" w:eastAsia="lv-LV"/>
        </w:rPr>
        <w:t xml:space="preserve"> </w:t>
      </w:r>
      <w:r w:rsidRPr="005C0026">
        <w:rPr>
          <w:rFonts w:ascii="LatoLatin" w:hAnsi="LatoLatin" w:cs="Calibri Light"/>
          <w:b/>
          <w:bCs/>
          <w:kern w:val="32"/>
          <w:sz w:val="21"/>
          <w:szCs w:val="21"/>
          <w:lang w:val="lv-LV" w:eastAsia="lv-LV"/>
        </w:rPr>
        <w:t>izbeigšana</w:t>
      </w:r>
    </w:p>
    <w:p w14:paraId="02F3CF61" w14:textId="77777777" w:rsidR="00FE11F5" w:rsidRPr="005C0026" w:rsidRDefault="00FE11F5" w:rsidP="00EB3092">
      <w:pPr>
        <w:widowControl w:val="0"/>
        <w:numPr>
          <w:ilvl w:val="1"/>
          <w:numId w:val="33"/>
        </w:numPr>
        <w:tabs>
          <w:tab w:val="left" w:pos="851"/>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Pasūtītājs ir tiesīgs vienpusēji bez iepriekšējā brīdinājuma atkāpties no Līguma, par to rakstiski paziņojot Piegādātājam, ja:</w:t>
      </w:r>
    </w:p>
    <w:p w14:paraId="5E6765F9" w14:textId="1B4AEC3D" w:rsidR="00FE11F5"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Piegādātājs kavē Līguma 4.2.punktā noteikto Preču piegādes termiņu ilgāk par 30 (trīsdesmit)</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kalendārajām dienām</w:t>
      </w:r>
      <w:r w:rsidR="00DD729F" w:rsidRPr="005C0026">
        <w:rPr>
          <w:rFonts w:ascii="LatoLatin" w:hAnsi="LatoLatin" w:cs="Calibri Light"/>
          <w:sz w:val="21"/>
          <w:szCs w:val="21"/>
          <w:lang w:val="lv-LV" w:eastAsia="lv-LV"/>
        </w:rPr>
        <w:t>.</w:t>
      </w:r>
    </w:p>
    <w:p w14:paraId="3FBFE1F8"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Līgums</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var</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tikt</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izbeigts</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pirms</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termiņa</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vienpusēji</w:t>
      </w:r>
      <w:r w:rsidRPr="005C0026">
        <w:rPr>
          <w:rFonts w:ascii="LatoLatin" w:hAnsi="LatoLatin" w:cs="Calibri Light"/>
          <w:spacing w:val="-9"/>
          <w:sz w:val="21"/>
          <w:szCs w:val="21"/>
          <w:lang w:val="lv-LV" w:eastAsia="lv-LV"/>
        </w:rPr>
        <w:t xml:space="preserve"> </w:t>
      </w:r>
      <w:r w:rsidRPr="005C0026">
        <w:rPr>
          <w:rFonts w:ascii="LatoLatin" w:hAnsi="LatoLatin" w:cs="Calibri Light"/>
          <w:sz w:val="21"/>
          <w:szCs w:val="21"/>
          <w:lang w:val="lv-LV" w:eastAsia="lv-LV"/>
        </w:rPr>
        <w:t>ar</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rakstveida</w:t>
      </w:r>
      <w:r w:rsidRPr="005C0026">
        <w:rPr>
          <w:rFonts w:ascii="LatoLatin" w:hAnsi="LatoLatin" w:cs="Calibri Light"/>
          <w:spacing w:val="-11"/>
          <w:sz w:val="21"/>
          <w:szCs w:val="21"/>
          <w:lang w:val="lv-LV" w:eastAsia="lv-LV"/>
        </w:rPr>
        <w:t xml:space="preserve"> </w:t>
      </w:r>
      <w:r w:rsidRPr="005C0026">
        <w:rPr>
          <w:rFonts w:ascii="LatoLatin" w:hAnsi="LatoLatin" w:cs="Calibri Light"/>
          <w:sz w:val="21"/>
          <w:szCs w:val="21"/>
          <w:lang w:val="lv-LV" w:eastAsia="lv-LV"/>
        </w:rPr>
        <w:t>paziņojumu</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otrai</w:t>
      </w:r>
      <w:r w:rsidRPr="005C0026">
        <w:rPr>
          <w:rFonts w:ascii="LatoLatin" w:hAnsi="LatoLatin" w:cs="Calibri Light"/>
          <w:spacing w:val="-10"/>
          <w:sz w:val="21"/>
          <w:szCs w:val="21"/>
          <w:lang w:val="lv-LV" w:eastAsia="lv-LV"/>
        </w:rPr>
        <w:t xml:space="preserve"> </w:t>
      </w:r>
      <w:r w:rsidRPr="005C0026">
        <w:rPr>
          <w:rFonts w:ascii="LatoLatin" w:hAnsi="LatoLatin" w:cs="Calibri Light"/>
          <w:sz w:val="21"/>
          <w:szCs w:val="21"/>
          <w:lang w:val="lv-LV" w:eastAsia="lv-LV"/>
        </w:rPr>
        <w:t>Pusei, ja konstatētas otras puses juridiskā statusa izmaiņas (piemēram, maksātnespēja, likvidācija), kas padara par neiespējamu Līguma turpmāko</w:t>
      </w:r>
      <w:r w:rsidRPr="005C0026">
        <w:rPr>
          <w:rFonts w:ascii="LatoLatin" w:hAnsi="LatoLatin" w:cs="Calibri Light"/>
          <w:spacing w:val="-4"/>
          <w:sz w:val="21"/>
          <w:szCs w:val="21"/>
          <w:lang w:val="lv-LV" w:eastAsia="lv-LV"/>
        </w:rPr>
        <w:t xml:space="preserve"> </w:t>
      </w:r>
      <w:r w:rsidRPr="005C0026">
        <w:rPr>
          <w:rFonts w:ascii="LatoLatin" w:hAnsi="LatoLatin" w:cs="Calibri Light"/>
          <w:sz w:val="21"/>
          <w:szCs w:val="21"/>
          <w:lang w:val="lv-LV" w:eastAsia="lv-LV"/>
        </w:rPr>
        <w:t>izpildi.</w:t>
      </w:r>
    </w:p>
    <w:p w14:paraId="3F4CAFC6"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Puses</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var</w:t>
      </w:r>
      <w:r w:rsidRPr="005C0026">
        <w:rPr>
          <w:rFonts w:ascii="LatoLatin" w:hAnsi="LatoLatin" w:cs="Calibri Light"/>
          <w:spacing w:val="-7"/>
          <w:sz w:val="21"/>
          <w:szCs w:val="21"/>
          <w:lang w:val="lv-LV" w:eastAsia="lv-LV"/>
        </w:rPr>
        <w:t xml:space="preserve"> </w:t>
      </w:r>
      <w:r w:rsidRPr="005C0026">
        <w:rPr>
          <w:rFonts w:ascii="LatoLatin" w:hAnsi="LatoLatin" w:cs="Calibri Light"/>
          <w:sz w:val="21"/>
          <w:szCs w:val="21"/>
          <w:lang w:val="lv-LV" w:eastAsia="lv-LV"/>
        </w:rPr>
        <w:t>izbeigt</w:t>
      </w:r>
      <w:r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Līgumu pirms termiņa citos gadījumos, par to rakstveidā vienojoties. Jebkurā gadījumā, Līgumu izbeidzot pirms termiņa, Puses vienojas par izpildīto un pieņemto darbu vai piegādāto un pieņemto Preču apmaksu.</w:t>
      </w:r>
    </w:p>
    <w:p w14:paraId="7C00201C" w14:textId="53285BFF"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 xml:space="preserve">Pasūtītājs ir tiesīgs vienpusēji atkāpties no līguma izpildes, ja līgumu nebūs iespējams izpildīt saistībā ar apstākli, ka ir piemērotas starptautiskās vai nacionālās sankcijas vai būtiskas finanšu un kapitāla tirgus intereses ietekmējošas Eiropas Savienības vai </w:t>
      </w:r>
      <w:r w:rsidR="00094E85" w:rsidRPr="005C0026">
        <w:rPr>
          <w:rFonts w:ascii="LatoLatin" w:hAnsi="LatoLatin" w:cs="Calibri Light"/>
          <w:sz w:val="21"/>
          <w:szCs w:val="21"/>
          <w:lang w:val="lv-LV" w:eastAsia="lv-LV"/>
        </w:rPr>
        <w:t>Ziemeļatlantijas</w:t>
      </w:r>
      <w:r w:rsidRPr="005C0026">
        <w:rPr>
          <w:rFonts w:ascii="LatoLatin" w:hAnsi="LatoLatin" w:cs="Calibri Light"/>
          <w:sz w:val="21"/>
          <w:szCs w:val="21"/>
          <w:lang w:val="lv-LV" w:eastAsia="lv-LV"/>
        </w:rPr>
        <w:t xml:space="preserve"> līguma organizācijas dalībvalsts noteiktās sankcijas.</w:t>
      </w:r>
    </w:p>
    <w:p w14:paraId="2BDCC291" w14:textId="77777777" w:rsidR="00FE11F5" w:rsidRPr="005C0026" w:rsidRDefault="00FE11F5" w:rsidP="00FE11F5">
      <w:pPr>
        <w:widowControl w:val="0"/>
        <w:tabs>
          <w:tab w:val="left" w:pos="1193"/>
        </w:tabs>
        <w:autoSpaceDE w:val="0"/>
        <w:autoSpaceDN w:val="0"/>
        <w:ind w:left="851" w:right="210"/>
        <w:jc w:val="both"/>
        <w:rPr>
          <w:rFonts w:ascii="LatoLatin" w:hAnsi="LatoLatin" w:cs="Calibri Light"/>
          <w:sz w:val="21"/>
          <w:szCs w:val="21"/>
          <w:lang w:val="lv-LV" w:eastAsia="lv-LV"/>
        </w:rPr>
      </w:pPr>
    </w:p>
    <w:p w14:paraId="4F20F9D6" w14:textId="77777777" w:rsidR="00FE11F5" w:rsidRPr="005C0026" w:rsidRDefault="00FE11F5" w:rsidP="00EB3092">
      <w:pPr>
        <w:widowControl w:val="0"/>
        <w:numPr>
          <w:ilvl w:val="0"/>
          <w:numId w:val="33"/>
        </w:numPr>
        <w:tabs>
          <w:tab w:val="left" w:pos="0"/>
        </w:tabs>
        <w:autoSpaceDE w:val="0"/>
        <w:autoSpaceDN w:val="0"/>
        <w:spacing w:line="274" w:lineRule="exact"/>
        <w:ind w:left="0"/>
        <w:jc w:val="center"/>
        <w:outlineLvl w:val="0"/>
        <w:rPr>
          <w:rFonts w:ascii="LatoLatin" w:hAnsi="LatoLatin" w:cs="Calibri Light"/>
          <w:b/>
          <w:bCs/>
          <w:kern w:val="32"/>
          <w:sz w:val="21"/>
          <w:szCs w:val="21"/>
          <w:lang w:val="lv-LV" w:eastAsia="lv-LV"/>
        </w:rPr>
      </w:pPr>
      <w:r w:rsidRPr="005C0026">
        <w:rPr>
          <w:rFonts w:ascii="LatoLatin" w:hAnsi="LatoLatin" w:cs="Calibri Light"/>
          <w:b/>
          <w:bCs/>
          <w:kern w:val="32"/>
          <w:sz w:val="21"/>
          <w:szCs w:val="21"/>
          <w:lang w:val="lv-LV" w:eastAsia="lv-LV"/>
        </w:rPr>
        <w:t>Sankcijas</w:t>
      </w:r>
    </w:p>
    <w:p w14:paraId="3F1D5352"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sz w:val="21"/>
          <w:szCs w:val="21"/>
          <w:lang w:val="lv-LV" w:eastAsia="lv-LV"/>
        </w:rPr>
      </w:pPr>
      <w:r w:rsidRPr="005C0026">
        <w:rPr>
          <w:rFonts w:ascii="LatoLatin" w:hAnsi="LatoLatin"/>
          <w:sz w:val="21"/>
          <w:szCs w:val="21"/>
          <w:lang w:val="lv-LV" w:eastAsia="lv-LV"/>
        </w:rPr>
        <w:t>Puses, parakstot Līgumu, apliecina, ka Līguma izpildē ievēros starptautiskās sankcijas un nacionālās sankcijas (tai skaitā tādas Ziemeļatlantijas līguma organizācijas dalībvalsts sankcijas, kuras saskaņā ar Latvijas Bankas normatīvajiem noteikumiem būtiski ietekmē finanšu un kapitāla tirgus dalībnieku vai finanšu un kapitāla tirgus intereses) Starptautisko un Latvijas Republikas nacionālo sankciju likuma un uz tā pamata izdotu tiesību aktu izpratnē (turpmāk – Sankcijas) un veiks visas nepieciešamās darbības, lai nodrošinātu, ka Līdzēju sadarbība ar to apakšuzņēmējiem neradītu otrai Pusei nekādus papildu Sankciju riskus, tostarp, bet ne tikai, nodrošinot Pušu sadarbību ar tādiem apakšuzņēmējiem, kuru dalībnieku vai akcionāru struktūra ir skaidra un pārbaudāma.</w:t>
      </w:r>
    </w:p>
    <w:p w14:paraId="63123CB1"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sz w:val="21"/>
          <w:szCs w:val="21"/>
          <w:lang w:val="lv-LV" w:eastAsia="lv-LV"/>
        </w:rPr>
      </w:pPr>
      <w:r w:rsidRPr="005C0026">
        <w:rPr>
          <w:rFonts w:ascii="LatoLatin" w:hAnsi="LatoLatin"/>
          <w:sz w:val="21"/>
          <w:szCs w:val="21"/>
          <w:lang w:val="lv-LV" w:eastAsia="lv-LV"/>
        </w:rPr>
        <w:t>Pusēm ir pienākums nekavējoties pienācīgā kārtībā informēt otru Pusi, ja tas ir konstatējis tādu Sankciju pārkāpumu savā vai savu apakšuzņēmēju darbībā vai kāda no valdes vai padomes locekļu, tiešo vai netiešo dalībnieku, akcionāru, patieso labuma guvēju saistību ar Sankcijām vai paša Puses vai iepriekšminēto ar viņu saistīto personu apsūdzēšanu vai sodīšanu Eiropas Savienībā saistībā ar noziedzīgi iegūtu līdzekļu legalizāciju, terorismu vai tā finansēšanu, stratēģiskās nozīmes preču aprites pārkāpumiem.</w:t>
      </w:r>
    </w:p>
    <w:p w14:paraId="4DAF2C37" w14:textId="22CABEF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sz w:val="21"/>
          <w:szCs w:val="21"/>
          <w:lang w:val="lv-LV" w:eastAsia="lv-LV"/>
        </w:rPr>
      </w:pPr>
      <w:r w:rsidRPr="005C0026">
        <w:rPr>
          <w:rFonts w:ascii="LatoLatin" w:hAnsi="LatoLatin"/>
          <w:sz w:val="21"/>
          <w:szCs w:val="21"/>
          <w:lang w:val="lv-LV" w:eastAsia="lv-LV"/>
        </w:rPr>
        <w:t>Izpildītājam ir pienākums pēc Pasūtītāja pieprasījuma, lai Pasūtītājs varētu pārliecināties par Sankciju ievērošanu, ne vēlāk kā 5 (piecu) darba dienu</w:t>
      </w:r>
      <w:r w:rsidR="00FB1C83" w:rsidRPr="005C0026">
        <w:rPr>
          <w:rFonts w:ascii="LatoLatin" w:hAnsi="LatoLatin"/>
          <w:sz w:val="21"/>
          <w:szCs w:val="21"/>
          <w:lang w:val="lv-LV" w:eastAsia="lv-LV"/>
        </w:rPr>
        <w:t xml:space="preserve"> laikā</w:t>
      </w:r>
      <w:r w:rsidRPr="005C0026">
        <w:rPr>
          <w:rFonts w:ascii="LatoLatin" w:hAnsi="LatoLatin"/>
          <w:sz w:val="21"/>
          <w:szCs w:val="21"/>
          <w:lang w:val="lv-LV" w:eastAsia="lv-LV"/>
        </w:rPr>
        <w:t>, ja Puse</w:t>
      </w:r>
      <w:r w:rsidR="007C610F" w:rsidRPr="005C0026">
        <w:rPr>
          <w:rFonts w:ascii="LatoLatin" w:hAnsi="LatoLatin"/>
          <w:sz w:val="21"/>
          <w:szCs w:val="21"/>
          <w:lang w:val="lv-LV" w:eastAsia="lv-LV"/>
        </w:rPr>
        <w:t>s</w:t>
      </w:r>
      <w:r w:rsidRPr="005C0026">
        <w:rPr>
          <w:rFonts w:ascii="LatoLatin" w:hAnsi="LatoLatin"/>
          <w:sz w:val="21"/>
          <w:szCs w:val="21"/>
          <w:lang w:val="lv-LV" w:eastAsia="lv-LV"/>
        </w:rPr>
        <w:t xml:space="preserve"> nav </w:t>
      </w:r>
      <w:r w:rsidR="004030C1" w:rsidRPr="005C0026">
        <w:rPr>
          <w:rFonts w:ascii="LatoLatin" w:hAnsi="LatoLatin"/>
          <w:sz w:val="21"/>
          <w:szCs w:val="21"/>
          <w:lang w:val="lv-LV" w:eastAsia="lv-LV"/>
        </w:rPr>
        <w:t xml:space="preserve">vienojušās </w:t>
      </w:r>
      <w:r w:rsidRPr="005C0026">
        <w:rPr>
          <w:rFonts w:ascii="LatoLatin" w:hAnsi="LatoLatin"/>
          <w:sz w:val="21"/>
          <w:szCs w:val="21"/>
          <w:lang w:val="lv-LV" w:eastAsia="lv-LV"/>
        </w:rPr>
        <w:t>par citu termiņu, sniegt Pasūtītājam:</w:t>
      </w:r>
    </w:p>
    <w:p w14:paraId="40753B32" w14:textId="77777777" w:rsidR="00DD729F"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Arial"/>
          <w:sz w:val="21"/>
          <w:szCs w:val="21"/>
          <w:lang w:val="lv-LV" w:eastAsia="lv-LV"/>
        </w:rPr>
      </w:pPr>
      <w:r w:rsidRPr="005C0026">
        <w:rPr>
          <w:rFonts w:ascii="LatoLatin" w:hAnsi="LatoLatin" w:cs="Arial"/>
          <w:sz w:val="21"/>
          <w:szCs w:val="21"/>
          <w:lang w:val="lv-LV" w:eastAsia="lv-LV"/>
        </w:rPr>
        <w:t>patiesu informāciju (fiziskajām personām – vārds, uzvārds, dzimšanas gads, pilsonības valsts; juridiskajām personām – nosaukums, reģistrācijas valsts, reģistrācijas numurs) par Piegādātāja valdes vai padomes locekļiem, tiešajiem vai netiešajiem dalībniekiem, akcionāriem, patiesajiem labuma guvējiem vai personām, kas citādi faktiski kontrolē Izpildītāju;</w:t>
      </w:r>
    </w:p>
    <w:p w14:paraId="39173308" w14:textId="1B5FACCF" w:rsidR="00FE11F5"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Arial"/>
          <w:sz w:val="21"/>
          <w:szCs w:val="21"/>
          <w:lang w:val="lv-LV" w:eastAsia="lv-LV"/>
        </w:rPr>
      </w:pPr>
      <w:r w:rsidRPr="005C0026">
        <w:rPr>
          <w:rFonts w:ascii="LatoLatin" w:hAnsi="LatoLatin" w:cs="Arial"/>
          <w:sz w:val="21"/>
          <w:szCs w:val="21"/>
          <w:lang w:val="lv-LV" w:eastAsia="lv-LV"/>
        </w:rPr>
        <w:t xml:space="preserve">informāciju vai dokumentus par Līguma izpildei nepieciešamo materiālu izcelsmes valsti, ražotāju, piegādes maršrutu, ja šādiem materiāliem Eiropas Savienības tiesību aktos Līguma darbības laikā ir noteikti vai 12 mēnešus pirms Līguma noslēgšanas bija noteikti importa, eksporta vai tranzīta ierobežojumi. </w:t>
      </w:r>
    </w:p>
    <w:p w14:paraId="4A0D8881"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sz w:val="21"/>
          <w:szCs w:val="21"/>
          <w:lang w:val="lv-LV" w:eastAsia="lv-LV"/>
        </w:rPr>
      </w:pPr>
      <w:r w:rsidRPr="005C0026">
        <w:rPr>
          <w:rFonts w:ascii="LatoLatin" w:hAnsi="LatoLatin"/>
          <w:sz w:val="21"/>
          <w:szCs w:val="21"/>
          <w:lang w:val="lv-LV" w:eastAsia="lv-LV"/>
        </w:rPr>
        <w:t>Pasūtītājs, nosūtot Piegādātājam rakstveida paziņojumu, ir tiesīgs vienpusēji ar paziņojuma nosūtīšanas dienu izbeigt Līgumu vai tā daļu, un šādu darbību rezultātā Pasūtītājam neiestājas juridiskā atbildība, tai skaitā civiltiesiskā atbildība, ja iestājies vismaz viens no šādiem gadījumiem:</w:t>
      </w:r>
    </w:p>
    <w:p w14:paraId="1261F2CA" w14:textId="77777777" w:rsidR="00DD729F"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Arial"/>
          <w:sz w:val="21"/>
          <w:szCs w:val="21"/>
          <w:lang w:val="lv-LV" w:eastAsia="lv-LV"/>
        </w:rPr>
      </w:pPr>
      <w:r w:rsidRPr="005C0026">
        <w:rPr>
          <w:rFonts w:ascii="LatoLatin" w:hAnsi="LatoLatin" w:cs="Arial"/>
          <w:sz w:val="21"/>
          <w:szCs w:val="21"/>
          <w:lang w:val="lv-LV" w:eastAsia="lv-LV"/>
        </w:rPr>
        <w:t xml:space="preserve">Piegādātājam, tā valdes vai padomes loceklim, patiesā labuma guvējam, pārstāvēttiesīgajai personai vai prokūristam, vai personai, kura ir pilnvarota pārstāvēt Piegādātāju darbībās, kas saistītas ar filiāli, vai personālsabiedrības </w:t>
      </w:r>
      <w:r w:rsidRPr="005C0026">
        <w:rPr>
          <w:rFonts w:ascii="LatoLatin" w:hAnsi="LatoLatin" w:cs="Arial"/>
          <w:sz w:val="21"/>
          <w:szCs w:val="21"/>
          <w:lang w:val="lv-LV" w:eastAsia="lv-LV"/>
        </w:rPr>
        <w:lastRenderedPageBreak/>
        <w:t>biedram, tā valdes vai padomes loceklim, patiesā labuma guvējam, pārstāvēttiesīgajai personai vai prokūristam, ja Piegādātājs ir personālsabiedrība, tā apakšuzņēmējam ir piemērotas Sankcijas un  tādēļ Līguma izpilde tiek apgrūtināta vai Līgumu izpildīt nav iespējams;</w:t>
      </w:r>
    </w:p>
    <w:p w14:paraId="2AA94025" w14:textId="77777777" w:rsidR="00DD729F"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Arial"/>
          <w:sz w:val="21"/>
          <w:szCs w:val="21"/>
          <w:lang w:val="lv-LV" w:eastAsia="lv-LV"/>
        </w:rPr>
      </w:pPr>
      <w:r w:rsidRPr="005C0026">
        <w:rPr>
          <w:rFonts w:ascii="LatoLatin" w:hAnsi="LatoLatin" w:cs="Arial"/>
          <w:sz w:val="21"/>
          <w:szCs w:val="21"/>
          <w:lang w:val="lv-LV" w:eastAsia="lv-LV"/>
        </w:rPr>
        <w:t>Pasūtītājam ir pamatotas aizdomas, ka Piegādātāja kapitāla daļas vai akcijas netieši pieder vai Izpildītāju faktiski kontrolē fiziskā vai juridiskā persona, veidojums, vienība vai struktūra, kurai ir piemērotas Sankcijas, tai skaitā gadījumā, kad šī iemesla dēļ Pasūtītāju apkalpojoša kredītiestāde atsakās veikt maksājumus no Līguma izrietošo saistību izpildei, tai skaitā gadījumos, kad šādai Pasūtītāju apkalpojošai kredītiestādei tiek sniegta papildu informācija vai dokumenti attiecīgā maksājuma izpildei;</w:t>
      </w:r>
    </w:p>
    <w:p w14:paraId="2F9457EB" w14:textId="4E5E2060" w:rsidR="00FE11F5" w:rsidRPr="005C0026" w:rsidRDefault="00F10FE3" w:rsidP="00EB3092">
      <w:pPr>
        <w:widowControl w:val="0"/>
        <w:numPr>
          <w:ilvl w:val="2"/>
          <w:numId w:val="33"/>
        </w:numPr>
        <w:tabs>
          <w:tab w:val="left" w:pos="1560"/>
        </w:tabs>
        <w:autoSpaceDE w:val="0"/>
        <w:autoSpaceDN w:val="0"/>
        <w:ind w:left="1560" w:hanging="709"/>
        <w:jc w:val="both"/>
        <w:outlineLvl w:val="0"/>
        <w:rPr>
          <w:rFonts w:ascii="LatoLatin" w:hAnsi="LatoLatin" w:cs="Arial"/>
          <w:sz w:val="21"/>
          <w:szCs w:val="21"/>
          <w:lang w:val="lv-LV" w:eastAsia="lv-LV"/>
        </w:rPr>
      </w:pPr>
      <w:r w:rsidRPr="005C0026">
        <w:rPr>
          <w:rFonts w:ascii="LatoLatin" w:hAnsi="LatoLatin" w:cs="Arial"/>
          <w:sz w:val="21"/>
          <w:szCs w:val="21"/>
          <w:lang w:val="lv-LV" w:eastAsia="lv-LV"/>
        </w:rPr>
        <w:t>Piegādātājs</w:t>
      </w:r>
      <w:r w:rsidR="00FE11F5" w:rsidRPr="005C0026">
        <w:rPr>
          <w:rFonts w:ascii="LatoLatin" w:hAnsi="LatoLatin" w:cs="Arial"/>
          <w:sz w:val="21"/>
          <w:szCs w:val="21"/>
          <w:lang w:val="lv-LV" w:eastAsia="lv-LV"/>
        </w:rPr>
        <w:t xml:space="preserve"> pēc Pasūtītāja pieprasījuma Līgumā noteiktajā termiņā nesniedz patiesu informāciju par Izpildītāja valdes vai padomes locekļiem, tiešajiem vai netiešajiem dalībniekiem, akcionāriem, patiesajiem labuma guvējiem vai informāciju vai dokumentus par Līguma izpildei nepieciešamo materiālu izcelsmes valsti, ražotāju un piegādes maršrutiem, ja šādiem materiāliem Eiropas Savienības tiesību aktos Līguma darbības laikā ir noteikti vai 12 mēnešus pirms Līguma noslēgšanas bija noteikti importa, eksporta vai tranzīta ierobežojumi.</w:t>
      </w:r>
    </w:p>
    <w:p w14:paraId="5D8E9C59" w14:textId="77777777" w:rsidR="00DD729F" w:rsidRPr="005C0026" w:rsidRDefault="00DD729F" w:rsidP="00DD729F">
      <w:pPr>
        <w:widowControl w:val="0"/>
        <w:tabs>
          <w:tab w:val="left" w:pos="1560"/>
        </w:tabs>
        <w:autoSpaceDE w:val="0"/>
        <w:autoSpaceDN w:val="0"/>
        <w:ind w:left="1560"/>
        <w:jc w:val="both"/>
        <w:outlineLvl w:val="0"/>
        <w:rPr>
          <w:rFonts w:ascii="LatoLatin" w:hAnsi="LatoLatin" w:cs="Arial"/>
          <w:sz w:val="21"/>
          <w:szCs w:val="21"/>
          <w:lang w:val="lv-LV" w:eastAsia="lv-LV"/>
        </w:rPr>
      </w:pPr>
    </w:p>
    <w:p w14:paraId="68FD9548" w14:textId="77777777" w:rsidR="00FE11F5" w:rsidRPr="005C0026" w:rsidRDefault="00FE11F5" w:rsidP="00EB3092">
      <w:pPr>
        <w:widowControl w:val="0"/>
        <w:numPr>
          <w:ilvl w:val="0"/>
          <w:numId w:val="33"/>
        </w:numPr>
        <w:tabs>
          <w:tab w:val="num" w:pos="1260"/>
          <w:tab w:val="left" w:pos="4622"/>
          <w:tab w:val="left" w:pos="4623"/>
        </w:tabs>
        <w:autoSpaceDE w:val="0"/>
        <w:autoSpaceDN w:val="0"/>
        <w:spacing w:line="274" w:lineRule="exact"/>
        <w:ind w:left="1260"/>
        <w:jc w:val="center"/>
        <w:outlineLvl w:val="0"/>
        <w:rPr>
          <w:rFonts w:ascii="LatoLatin" w:hAnsi="LatoLatin" w:cs="Calibri Light"/>
          <w:b/>
          <w:bCs/>
          <w:kern w:val="32"/>
          <w:sz w:val="21"/>
          <w:szCs w:val="21"/>
          <w:lang w:val="lv-LV" w:eastAsia="lv-LV"/>
        </w:rPr>
      </w:pPr>
      <w:r w:rsidRPr="005C0026">
        <w:rPr>
          <w:rFonts w:ascii="LatoLatin" w:hAnsi="LatoLatin" w:cs="Calibri Light"/>
          <w:b/>
          <w:bCs/>
          <w:kern w:val="32"/>
          <w:sz w:val="21"/>
          <w:szCs w:val="21"/>
          <w:lang w:val="lv-LV" w:eastAsia="lv-LV"/>
        </w:rPr>
        <w:t>Komunikācija</w:t>
      </w:r>
    </w:p>
    <w:p w14:paraId="6354CCDC"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Pušu savstarpējie paziņojumi veicami rakstiski, primāri izmantojot elektroniskā pasta saziņu, juridiskā spēka nodrošināšanai Puses izmanto drošu elektronisko parakstu ar laika zīmogu un sūtījumus nosūta uz Līgumā vai Iepirkuma piedāvājumā norādīto elektroniskā pasta adresi. Elektroniski nosūtīts paziņojums ir uzskatāms par saņemtu otrajā darba dienā pēc tā nosūtīšanas. Visos gadījumos, kad Līgumā paredzēta dokumentu elektroniska parakstīšana, nepieciešamības gadījumā Puses var parakstīt dokumentu papīra</w:t>
      </w:r>
      <w:r w:rsidRPr="005C0026">
        <w:rPr>
          <w:rFonts w:ascii="LatoLatin" w:hAnsi="LatoLatin" w:cs="Calibri Light"/>
          <w:spacing w:val="-3"/>
          <w:sz w:val="21"/>
          <w:szCs w:val="21"/>
          <w:lang w:val="lv-LV" w:eastAsia="lv-LV"/>
        </w:rPr>
        <w:t xml:space="preserve"> </w:t>
      </w:r>
      <w:r w:rsidRPr="005C0026">
        <w:rPr>
          <w:rFonts w:ascii="LatoLatin" w:hAnsi="LatoLatin" w:cs="Calibri Light"/>
          <w:sz w:val="21"/>
          <w:szCs w:val="21"/>
          <w:lang w:val="lv-LV" w:eastAsia="lv-LV"/>
        </w:rPr>
        <w:t>formā.</w:t>
      </w:r>
    </w:p>
    <w:p w14:paraId="47440EBB"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saziņai tiek izmantoti pasta sūtījumi, tad tie nosūtāmi ierakstītā sūtījumā uz šajā Līgumā norādītajām Pušu adresēm, un ir uzskatāms, ka Puse ir saņēmusi paziņojumu 7 (septītajā) dienā pēc tā izsūtīšanas.</w:t>
      </w:r>
    </w:p>
    <w:p w14:paraId="18F5EA9C"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Mainoties Puses juridiskajai adresei vai adresei korespondences saņemšanai, attiecīgā Puse par to nekavējoties, bet ne vēlāk kā 3 (trīs) dienu laikā paziņo otrai Pusei. Ja Puse par juridiskās adreses vai adreses korespondences saņemšanai maiņu nav paziņojusi otrai Pusei vai nav to izdarījusi savlaicīgi, tad otras Puses paziņojumi tiek uzskatīti par saņemtiem, ja tie tika nosūtīti uz LR Komercreģistrā ierakstīto Puses juridisko adresi vai Līguma 11.4. punktā norādīto e-pasta adresi. Cita veida paziņojumi Pusei nav saistoši.</w:t>
      </w:r>
    </w:p>
    <w:p w14:paraId="2D3631DF"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Pušu pārstāvji:</w:t>
      </w:r>
    </w:p>
    <w:p w14:paraId="20A7F63E" w14:textId="77777777" w:rsidR="00DD729F"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Calibri Light"/>
          <w:sz w:val="21"/>
          <w:szCs w:val="21"/>
          <w:lang w:val="lv-LV" w:eastAsia="lv-LV"/>
        </w:rPr>
      </w:pPr>
      <w:r w:rsidRPr="005C0026">
        <w:rPr>
          <w:rFonts w:ascii="LatoLatin" w:hAnsi="LatoLatin" w:cs="Calibri Light"/>
          <w:sz w:val="21"/>
          <w:szCs w:val="21"/>
          <w:lang w:val="lv-LV" w:eastAsia="lv-LV"/>
        </w:rPr>
        <w:t>Pasūtītāja pārstāvis, kurš atbildīgs par Līguma administrēšanu Pasūtītāja vārdā: ___________________</w:t>
      </w:r>
      <w:r w:rsidRPr="005C0026">
        <w:rPr>
          <w:rFonts w:ascii="LatoLatin" w:hAnsi="LatoLatin" w:cs="Calibri Light"/>
          <w:spacing w:val="14"/>
          <w:sz w:val="21"/>
          <w:szCs w:val="21"/>
          <w:lang w:val="lv-LV" w:eastAsia="lv-LV"/>
        </w:rPr>
        <w:t xml:space="preserve"> </w:t>
      </w:r>
      <w:r w:rsidRPr="005C0026">
        <w:rPr>
          <w:rFonts w:ascii="LatoLatin" w:hAnsi="LatoLatin" w:cs="Calibri Light"/>
          <w:sz w:val="21"/>
          <w:szCs w:val="21"/>
          <w:lang w:val="lv-LV" w:eastAsia="lv-LV"/>
        </w:rPr>
        <w:t>mob.tel. ____________</w:t>
      </w:r>
      <w:r w:rsidRPr="005C0026">
        <w:rPr>
          <w:rFonts w:ascii="LatoLatin" w:hAnsi="LatoLatin" w:cs="Calibri Light"/>
          <w:i/>
          <w:sz w:val="21"/>
          <w:szCs w:val="21"/>
          <w:lang w:val="lv-LV" w:eastAsia="lv-LV"/>
        </w:rPr>
        <w:t xml:space="preserve">, </w:t>
      </w:r>
      <w:r w:rsidRPr="005C0026">
        <w:rPr>
          <w:rFonts w:ascii="LatoLatin" w:hAnsi="LatoLatin" w:cs="Calibri Light"/>
          <w:sz w:val="21"/>
          <w:szCs w:val="21"/>
          <w:lang w:val="lv-LV" w:eastAsia="lv-LV"/>
        </w:rPr>
        <w:t>e-pasta adrese: ___________________;</w:t>
      </w:r>
    </w:p>
    <w:p w14:paraId="69C50A41" w14:textId="1C6D1AC0" w:rsidR="00FE11F5" w:rsidRPr="005C0026" w:rsidRDefault="00FE11F5" w:rsidP="00EB3092">
      <w:pPr>
        <w:widowControl w:val="0"/>
        <w:numPr>
          <w:ilvl w:val="2"/>
          <w:numId w:val="33"/>
        </w:numPr>
        <w:tabs>
          <w:tab w:val="left" w:pos="1560"/>
        </w:tabs>
        <w:autoSpaceDE w:val="0"/>
        <w:autoSpaceDN w:val="0"/>
        <w:ind w:left="1560" w:hanging="709"/>
        <w:jc w:val="both"/>
        <w:outlineLvl w:val="0"/>
        <w:rPr>
          <w:rFonts w:ascii="LatoLatin" w:hAnsi="LatoLatin" w:cs="Calibri Light"/>
          <w:sz w:val="21"/>
          <w:szCs w:val="21"/>
          <w:lang w:val="lv-LV" w:eastAsia="lv-LV"/>
        </w:rPr>
      </w:pPr>
      <w:r w:rsidRPr="005C0026">
        <w:rPr>
          <w:rFonts w:ascii="LatoLatin" w:hAnsi="LatoLatin" w:cs="Calibri Light"/>
          <w:sz w:val="21"/>
          <w:szCs w:val="21"/>
          <w:lang w:val="lv-LV" w:eastAsia="lv-LV"/>
        </w:rPr>
        <w:t>Piegādātāja pārstāvis, kurš atbildīgs par Līguma administrēšanu Pasūtītāja vārdā: ___________________</w:t>
      </w:r>
      <w:r w:rsidRPr="005C0026">
        <w:rPr>
          <w:rFonts w:ascii="LatoLatin" w:hAnsi="LatoLatin" w:cs="Calibri Light"/>
          <w:spacing w:val="14"/>
          <w:sz w:val="21"/>
          <w:szCs w:val="21"/>
          <w:lang w:val="lv-LV" w:eastAsia="lv-LV"/>
        </w:rPr>
        <w:t xml:space="preserve"> </w:t>
      </w:r>
      <w:r w:rsidRPr="005C0026">
        <w:rPr>
          <w:rFonts w:ascii="LatoLatin" w:hAnsi="LatoLatin" w:cs="Calibri Light"/>
          <w:sz w:val="21"/>
          <w:szCs w:val="21"/>
          <w:lang w:val="lv-LV" w:eastAsia="lv-LV"/>
        </w:rPr>
        <w:t>mob.tel. ____________</w:t>
      </w:r>
      <w:r w:rsidRPr="005C0026">
        <w:rPr>
          <w:rFonts w:ascii="LatoLatin" w:hAnsi="LatoLatin" w:cs="Calibri Light"/>
          <w:i/>
          <w:sz w:val="21"/>
          <w:szCs w:val="21"/>
          <w:lang w:val="lv-LV" w:eastAsia="lv-LV"/>
        </w:rPr>
        <w:t xml:space="preserve">, </w:t>
      </w:r>
      <w:r w:rsidRPr="005C0026">
        <w:rPr>
          <w:rFonts w:ascii="LatoLatin" w:hAnsi="LatoLatin" w:cs="Calibri Light"/>
          <w:sz w:val="21"/>
          <w:szCs w:val="21"/>
          <w:lang w:val="lv-LV" w:eastAsia="lv-LV"/>
        </w:rPr>
        <w:t>e-pasta adrese: ___________________.</w:t>
      </w:r>
    </w:p>
    <w:p w14:paraId="4727455E" w14:textId="77777777" w:rsidR="00FE11F5" w:rsidRPr="005C0026" w:rsidRDefault="00FE11F5" w:rsidP="00FE11F5">
      <w:pPr>
        <w:widowControl w:val="0"/>
        <w:tabs>
          <w:tab w:val="left" w:pos="1253"/>
        </w:tabs>
        <w:autoSpaceDE w:val="0"/>
        <w:autoSpaceDN w:val="0"/>
        <w:ind w:right="204"/>
        <w:jc w:val="both"/>
        <w:rPr>
          <w:rFonts w:ascii="LatoLatin" w:hAnsi="LatoLatin" w:cs="Calibri Light"/>
          <w:sz w:val="21"/>
          <w:szCs w:val="21"/>
          <w:u w:val="single" w:color="0000FF"/>
          <w:lang w:val="lv-LV" w:eastAsia="lv-LV"/>
        </w:rPr>
      </w:pPr>
    </w:p>
    <w:p w14:paraId="489CF440" w14:textId="77777777" w:rsidR="00FE11F5" w:rsidRPr="005C0026" w:rsidRDefault="00FE11F5" w:rsidP="00EB3092">
      <w:pPr>
        <w:widowControl w:val="0"/>
        <w:numPr>
          <w:ilvl w:val="0"/>
          <w:numId w:val="33"/>
        </w:numPr>
        <w:tabs>
          <w:tab w:val="left" w:pos="1253"/>
        </w:tabs>
        <w:autoSpaceDE w:val="0"/>
        <w:autoSpaceDN w:val="0"/>
        <w:jc w:val="center"/>
        <w:rPr>
          <w:rFonts w:ascii="LatoLatin" w:hAnsi="LatoLatin" w:cs="Calibri Light"/>
          <w:b/>
          <w:bCs/>
          <w:sz w:val="21"/>
          <w:szCs w:val="21"/>
          <w:lang w:val="lv-LV" w:eastAsia="lv-LV"/>
        </w:rPr>
      </w:pPr>
      <w:r w:rsidRPr="005C0026">
        <w:rPr>
          <w:rFonts w:ascii="LatoLatin" w:hAnsi="LatoLatin" w:cs="Calibri Light"/>
          <w:b/>
          <w:bCs/>
          <w:sz w:val="21"/>
          <w:szCs w:val="21"/>
          <w:lang w:val="lv-LV" w:eastAsia="lv-LV"/>
        </w:rPr>
        <w:t>Citi noteikumi</w:t>
      </w:r>
    </w:p>
    <w:p w14:paraId="48531191"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Līgums stājas spēkā, pēc līguma abpusējas parakstīšanas un ir spēkā līdz Līdzēju saistību pilnīgai</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izpildei.</w:t>
      </w:r>
    </w:p>
    <w:p w14:paraId="35D5CB1B"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Visi</w:t>
      </w:r>
      <w:r w:rsidRPr="005C0026">
        <w:rPr>
          <w:rFonts w:ascii="LatoLatin" w:hAnsi="LatoLatin" w:cs="Calibri Light"/>
          <w:spacing w:val="-15"/>
          <w:sz w:val="21"/>
          <w:szCs w:val="21"/>
          <w:lang w:val="lv-LV" w:eastAsia="lv-LV"/>
        </w:rPr>
        <w:t xml:space="preserve"> </w:t>
      </w:r>
      <w:r w:rsidRPr="005C0026">
        <w:rPr>
          <w:rFonts w:ascii="LatoLatin" w:hAnsi="LatoLatin" w:cs="Calibri Light"/>
          <w:sz w:val="21"/>
          <w:szCs w:val="21"/>
          <w:lang w:val="lv-LV" w:eastAsia="lv-LV"/>
        </w:rPr>
        <w:t>Līguma</w:t>
      </w:r>
      <w:r w:rsidRPr="005C0026">
        <w:rPr>
          <w:rFonts w:ascii="LatoLatin" w:hAnsi="LatoLatin" w:cs="Calibri Light"/>
          <w:spacing w:val="-19"/>
          <w:sz w:val="21"/>
          <w:szCs w:val="21"/>
          <w:lang w:val="lv-LV" w:eastAsia="lv-LV"/>
        </w:rPr>
        <w:t xml:space="preserve"> </w:t>
      </w:r>
      <w:r w:rsidRPr="005C0026">
        <w:rPr>
          <w:rFonts w:ascii="LatoLatin" w:hAnsi="LatoLatin" w:cs="Calibri Light"/>
          <w:sz w:val="21"/>
          <w:szCs w:val="21"/>
          <w:lang w:val="lv-LV" w:eastAsia="lv-LV"/>
        </w:rPr>
        <w:t>grozījumi vai papildinājumi tiek izdarīti rakstiski, Līdzējiem tos parakstot, un tie ir spēkā no to parakstīšanas brīža.</w:t>
      </w:r>
    </w:p>
    <w:p w14:paraId="65DDA612"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Visi pēc Līguma spēkā stāšanās sagatavotie Līguma grozījumi vai papildinājumi, ja tie ir sagatavoti, ievērojot Līguma noteikumus, ir Līguma neatņemamas sastāvdaļas.</w:t>
      </w:r>
    </w:p>
    <w:p w14:paraId="0338E386"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kādi no Līguma noteikumiem zaudē juridisku spēku, tas nerada pārējo noteikumu spēkā neesamību. Šādus, spēkā neesošus noteikumus, jāaizstāj ar citiem Līguma mērķim un saturam atbilstošiem noteikumiem.</w:t>
      </w:r>
    </w:p>
    <w:p w14:paraId="387D3D22"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Ja Līguma izpildes laikā Puses konstatē pretrunas Iepirkuma, Piegādātāja piedāvājuma un Līguma noteikumos, tad noteikumu spēkā esamība nosakāma ar sekojošu prioritāšu kārtību: 1. Iepirkuma nolikuma un tehniskās specifikācijas noteikumi; 2. Līguma noteikumi; Pretendenta piedāvājums iepirkumā.</w:t>
      </w:r>
    </w:p>
    <w:p w14:paraId="379F16B3"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lastRenderedPageBreak/>
        <w:t>Parakstot šo Līgumu, Izpildītājs apliecina, ka tā saimnieciskā darbība atbilst Pasūtītāja Korporatīvās sociālās atbildības un ilgtspējas politikas  (turpmāk tekstā – Politika) 7.punktā noteiktajām ētikas un reputācijas prasībām (Politika pieejama www.getlini.lv sadaļā Uzņēmums/ Darbību regulējošie dokumenti), kā arī apņemas nekavējoties informēt Pasūtītāju, ja ir iestājies kāds no Politikā uzskaitītajiem ētikas un reputācijas prasību pārkāpumiem.</w:t>
      </w:r>
    </w:p>
    <w:p w14:paraId="6D36973C"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Puses apņemas veikt visus nepieciešamos pasākumus, lai novērstu koruptīvas darbības. Neviena no Pusēm vai tās darbinieki nedrīkst tieši vai netieši piedāvāt,  pieprasīt, dot vai pieņemt naudu, dāvanas vai personīgas priekšrocības no otras Puses vai tā darbiniekiem. Jebkura persona ir tiesīga iesniegt informāciju par Puses vai tās darbinieku veiktajām koruptīvajām darbībām vai par iespējamiem pārkāpumiem, rakstot uz Pasūtītāja e-pasta adresi trauksme@getlini.lv.</w:t>
      </w:r>
    </w:p>
    <w:p w14:paraId="6254BA34" w14:textId="77777777" w:rsidR="00FE11F5" w:rsidRPr="005C0026" w:rsidRDefault="00FE11F5" w:rsidP="00EB3092">
      <w:pPr>
        <w:widowControl w:val="0"/>
        <w:numPr>
          <w:ilvl w:val="1"/>
          <w:numId w:val="33"/>
        </w:numPr>
        <w:tabs>
          <w:tab w:val="left" w:pos="1193"/>
        </w:tabs>
        <w:autoSpaceDE w:val="0"/>
        <w:autoSpaceDN w:val="0"/>
        <w:ind w:left="851" w:hanging="567"/>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Līguma nodaļu nosaukumi un punktu izkārtojums ir lietoti vienīgi atsauksmju ērtībai un nevar tikt izmantoti Līguma noteikumu</w:t>
      </w:r>
      <w:r w:rsidRPr="005C0026">
        <w:rPr>
          <w:rFonts w:ascii="LatoLatin" w:hAnsi="LatoLatin" w:cs="Calibri Light"/>
          <w:spacing w:val="-1"/>
          <w:sz w:val="21"/>
          <w:szCs w:val="21"/>
          <w:lang w:val="lv-LV" w:eastAsia="lv-LV"/>
        </w:rPr>
        <w:t xml:space="preserve"> </w:t>
      </w:r>
      <w:r w:rsidRPr="005C0026">
        <w:rPr>
          <w:rFonts w:ascii="LatoLatin" w:hAnsi="LatoLatin" w:cs="Calibri Light"/>
          <w:sz w:val="21"/>
          <w:szCs w:val="21"/>
          <w:lang w:val="lv-LV" w:eastAsia="lv-LV"/>
        </w:rPr>
        <w:t>interpretācijai.</w:t>
      </w:r>
    </w:p>
    <w:p w14:paraId="67783BD3" w14:textId="77777777" w:rsidR="00FE11F5" w:rsidRPr="005C0026" w:rsidRDefault="00FE11F5" w:rsidP="00FE11F5">
      <w:pPr>
        <w:widowControl w:val="0"/>
        <w:tabs>
          <w:tab w:val="left" w:pos="1193"/>
        </w:tabs>
        <w:autoSpaceDE w:val="0"/>
        <w:autoSpaceDN w:val="0"/>
        <w:ind w:left="284" w:right="21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Līgumam ir sekojoši pielikumi:</w:t>
      </w:r>
    </w:p>
    <w:p w14:paraId="0A9BECD1" w14:textId="77777777" w:rsidR="00FE11F5" w:rsidRPr="005C0026" w:rsidRDefault="00FE11F5" w:rsidP="00FE11F5">
      <w:pPr>
        <w:widowControl w:val="0"/>
        <w:tabs>
          <w:tab w:val="left" w:pos="1193"/>
        </w:tabs>
        <w:autoSpaceDE w:val="0"/>
        <w:autoSpaceDN w:val="0"/>
        <w:ind w:left="284" w:right="21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1) Tehniskā specifikācija;</w:t>
      </w:r>
    </w:p>
    <w:p w14:paraId="1AD8B544" w14:textId="77777777" w:rsidR="00FE11F5" w:rsidRPr="005C0026" w:rsidRDefault="00FE11F5" w:rsidP="00FE11F5">
      <w:pPr>
        <w:widowControl w:val="0"/>
        <w:tabs>
          <w:tab w:val="left" w:pos="1193"/>
        </w:tabs>
        <w:autoSpaceDE w:val="0"/>
        <w:autoSpaceDN w:val="0"/>
        <w:ind w:left="284" w:right="21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2) Finanšu piedāvājums;</w:t>
      </w:r>
    </w:p>
    <w:p w14:paraId="06AEB30B" w14:textId="77777777" w:rsidR="00FE11F5" w:rsidRPr="005C0026" w:rsidRDefault="00FE11F5" w:rsidP="00FE11F5">
      <w:pPr>
        <w:widowControl w:val="0"/>
        <w:tabs>
          <w:tab w:val="left" w:pos="1193"/>
        </w:tabs>
        <w:autoSpaceDE w:val="0"/>
        <w:autoSpaceDN w:val="0"/>
        <w:ind w:left="284" w:right="210"/>
        <w:jc w:val="both"/>
        <w:rPr>
          <w:rFonts w:ascii="LatoLatin" w:hAnsi="LatoLatin" w:cs="Calibri Light"/>
          <w:sz w:val="21"/>
          <w:szCs w:val="21"/>
          <w:lang w:val="lv-LV" w:eastAsia="lv-LV"/>
        </w:rPr>
      </w:pPr>
      <w:r w:rsidRPr="005C0026">
        <w:rPr>
          <w:rFonts w:ascii="LatoLatin" w:hAnsi="LatoLatin" w:cs="Calibri Light"/>
          <w:sz w:val="21"/>
          <w:szCs w:val="21"/>
          <w:lang w:val="lv-LV" w:eastAsia="lv-LV"/>
        </w:rPr>
        <w:t>3) Apkopju grafiks;</w:t>
      </w:r>
    </w:p>
    <w:p w14:paraId="591BB9C3" w14:textId="77777777" w:rsidR="00FE11F5" w:rsidRPr="005C0026" w:rsidRDefault="00FE11F5" w:rsidP="00FE11F5">
      <w:pPr>
        <w:widowControl w:val="0"/>
        <w:tabs>
          <w:tab w:val="left" w:pos="1193"/>
        </w:tabs>
        <w:autoSpaceDE w:val="0"/>
        <w:autoSpaceDN w:val="0"/>
        <w:ind w:right="210"/>
        <w:jc w:val="both"/>
        <w:rPr>
          <w:rFonts w:ascii="LatoLatin" w:hAnsi="LatoLatin" w:cs="Calibri Light"/>
          <w:sz w:val="21"/>
          <w:szCs w:val="21"/>
          <w:lang w:val="lv-LV" w:eastAsia="lv-LV"/>
        </w:rPr>
      </w:pPr>
    </w:p>
    <w:p w14:paraId="17B25B2A" w14:textId="77777777" w:rsidR="00FE11F5" w:rsidRPr="005C0026" w:rsidRDefault="00FE11F5" w:rsidP="00EB3092">
      <w:pPr>
        <w:numPr>
          <w:ilvl w:val="0"/>
          <w:numId w:val="33"/>
        </w:numPr>
        <w:jc w:val="center"/>
        <w:rPr>
          <w:rFonts w:ascii="LatoLatin" w:hAnsi="LatoLatin" w:cs="Calibri Light"/>
          <w:b/>
          <w:sz w:val="21"/>
          <w:szCs w:val="21"/>
          <w:lang w:val="lv-LV" w:eastAsia="lv-LV"/>
        </w:rPr>
      </w:pPr>
      <w:r w:rsidRPr="005C0026">
        <w:rPr>
          <w:rFonts w:ascii="LatoLatin" w:hAnsi="LatoLatin" w:cs="Calibri Light"/>
          <w:b/>
          <w:sz w:val="21"/>
          <w:szCs w:val="21"/>
          <w:lang w:val="lv-LV" w:eastAsia="lv-LV"/>
        </w:rPr>
        <w:t>PUŠU REKVIZĪTI UN PARAKSTI</w:t>
      </w:r>
    </w:p>
    <w:p w14:paraId="30600E42" w14:textId="77777777" w:rsidR="00FE11F5" w:rsidRPr="005C0026" w:rsidRDefault="00FE11F5" w:rsidP="00FE11F5">
      <w:pPr>
        <w:ind w:left="360"/>
        <w:rPr>
          <w:rFonts w:ascii="LatoLatin" w:hAnsi="LatoLatin" w:cs="Calibri Light"/>
          <w:b/>
          <w:sz w:val="21"/>
          <w:szCs w:val="21"/>
          <w:lang w:val="lv-LV" w:eastAsia="lv-LV"/>
        </w:rPr>
      </w:pPr>
    </w:p>
    <w:tbl>
      <w:tblPr>
        <w:tblW w:w="8375" w:type="dxa"/>
        <w:tblLook w:val="0000" w:firstRow="0" w:lastRow="0" w:firstColumn="0" w:lastColumn="0" w:noHBand="0" w:noVBand="0"/>
      </w:tblPr>
      <w:tblGrid>
        <w:gridCol w:w="4241"/>
        <w:gridCol w:w="4134"/>
      </w:tblGrid>
      <w:tr w:rsidR="004125E5" w:rsidRPr="005C0026" w14:paraId="0BD291B2" w14:textId="77777777">
        <w:trPr>
          <w:trHeight w:val="328"/>
        </w:trPr>
        <w:tc>
          <w:tcPr>
            <w:tcW w:w="4241" w:type="dxa"/>
          </w:tcPr>
          <w:p w14:paraId="700FD610" w14:textId="77777777" w:rsidR="00FE11F5" w:rsidRPr="005C0026" w:rsidRDefault="00FE11F5" w:rsidP="00FE11F5">
            <w:pPr>
              <w:rPr>
                <w:rFonts w:ascii="LatoLatin" w:hAnsi="LatoLatin" w:cs="Calibri Light"/>
                <w:b/>
                <w:sz w:val="21"/>
                <w:szCs w:val="21"/>
                <w:lang w:val="lv-LV" w:eastAsia="lv-LV"/>
              </w:rPr>
            </w:pPr>
            <w:r w:rsidRPr="005C0026">
              <w:rPr>
                <w:rFonts w:ascii="LatoLatin" w:hAnsi="LatoLatin" w:cs="Calibri Light"/>
                <w:b/>
                <w:sz w:val="21"/>
                <w:szCs w:val="21"/>
                <w:lang w:val="lv-LV" w:eastAsia="lv-LV"/>
              </w:rPr>
              <w:t>Pasūtītājs:</w:t>
            </w:r>
          </w:p>
        </w:tc>
        <w:tc>
          <w:tcPr>
            <w:tcW w:w="4134" w:type="dxa"/>
          </w:tcPr>
          <w:p w14:paraId="2A9406B8" w14:textId="77777777" w:rsidR="00FE11F5" w:rsidRPr="005C0026" w:rsidRDefault="00FE11F5" w:rsidP="00FE11F5">
            <w:pPr>
              <w:rPr>
                <w:rFonts w:ascii="LatoLatin" w:hAnsi="LatoLatin" w:cs="Calibri Light"/>
                <w:b/>
                <w:sz w:val="21"/>
                <w:szCs w:val="21"/>
                <w:lang w:val="lv-LV" w:eastAsia="lv-LV"/>
              </w:rPr>
            </w:pPr>
            <w:r w:rsidRPr="005C0026">
              <w:rPr>
                <w:rFonts w:ascii="LatoLatin" w:hAnsi="LatoLatin" w:cs="Calibri Light"/>
                <w:b/>
                <w:sz w:val="21"/>
                <w:szCs w:val="21"/>
                <w:lang w:val="lv-LV" w:eastAsia="lv-LV"/>
              </w:rPr>
              <w:t>Piegādātājs:</w:t>
            </w:r>
          </w:p>
        </w:tc>
      </w:tr>
      <w:tr w:rsidR="004125E5" w:rsidRPr="005C0026" w14:paraId="409A60B0" w14:textId="77777777">
        <w:trPr>
          <w:trHeight w:val="255"/>
        </w:trPr>
        <w:tc>
          <w:tcPr>
            <w:tcW w:w="4241" w:type="dxa"/>
          </w:tcPr>
          <w:p w14:paraId="282C0CC4" w14:textId="77777777" w:rsidR="00FE11F5" w:rsidRPr="005C0026" w:rsidRDefault="00FE11F5" w:rsidP="00FE11F5">
            <w:pPr>
              <w:rPr>
                <w:rFonts w:ascii="LatoLatin" w:hAnsi="LatoLatin" w:cs="Calibri Light"/>
                <w:sz w:val="21"/>
                <w:szCs w:val="21"/>
                <w:lang w:val="lv-LV" w:eastAsia="lv-LV"/>
              </w:rPr>
            </w:pPr>
            <w:r w:rsidRPr="005C0026">
              <w:rPr>
                <w:rFonts w:ascii="LatoLatin" w:hAnsi="LatoLatin" w:cs="Calibri Light"/>
                <w:sz w:val="21"/>
                <w:szCs w:val="21"/>
                <w:lang w:val="lv-LV" w:eastAsia="lv-LV"/>
              </w:rPr>
              <w:t>/amats/ / vārds, uzvārds/</w:t>
            </w:r>
          </w:p>
        </w:tc>
        <w:tc>
          <w:tcPr>
            <w:tcW w:w="4134" w:type="dxa"/>
          </w:tcPr>
          <w:p w14:paraId="3CF29066" w14:textId="77777777" w:rsidR="00FE11F5" w:rsidRPr="005C0026" w:rsidRDefault="00FE11F5" w:rsidP="00FE11F5">
            <w:pPr>
              <w:rPr>
                <w:rFonts w:ascii="LatoLatin" w:hAnsi="LatoLatin" w:cs="Calibri Light"/>
                <w:sz w:val="21"/>
                <w:szCs w:val="21"/>
                <w:lang w:val="lv-LV" w:eastAsia="lv-LV"/>
              </w:rPr>
            </w:pPr>
            <w:r w:rsidRPr="005C0026">
              <w:rPr>
                <w:rFonts w:ascii="LatoLatin" w:hAnsi="LatoLatin" w:cs="Calibri Light"/>
                <w:sz w:val="21"/>
                <w:szCs w:val="21"/>
                <w:lang w:val="lv-LV" w:eastAsia="lv-LV"/>
              </w:rPr>
              <w:t>/amats/ / vārds, uzvārds/</w:t>
            </w:r>
          </w:p>
        </w:tc>
      </w:tr>
      <w:tr w:rsidR="00FE11F5" w:rsidRPr="005C0026" w14:paraId="3CF3AF90" w14:textId="77777777">
        <w:trPr>
          <w:trHeight w:val="1069"/>
        </w:trPr>
        <w:tc>
          <w:tcPr>
            <w:tcW w:w="4241" w:type="dxa"/>
          </w:tcPr>
          <w:p w14:paraId="7D7C0C49" w14:textId="77777777" w:rsidR="00FE11F5" w:rsidRPr="005C0026" w:rsidRDefault="00FE11F5" w:rsidP="00FE11F5">
            <w:pPr>
              <w:rPr>
                <w:rFonts w:ascii="LatoLatin" w:hAnsi="LatoLatin" w:cs="Calibri Light"/>
                <w:sz w:val="21"/>
                <w:szCs w:val="21"/>
                <w:lang w:val="lv-LV" w:eastAsia="lv-LV"/>
              </w:rPr>
            </w:pPr>
          </w:p>
          <w:p w14:paraId="1AF0503F" w14:textId="77777777" w:rsidR="00FE11F5" w:rsidRPr="005C0026" w:rsidRDefault="00FE11F5" w:rsidP="00FE11F5">
            <w:pPr>
              <w:rPr>
                <w:rFonts w:ascii="LatoLatin" w:hAnsi="LatoLatin" w:cs="Calibri Light"/>
                <w:sz w:val="21"/>
                <w:szCs w:val="21"/>
                <w:lang w:val="lv-LV" w:eastAsia="lv-LV"/>
              </w:rPr>
            </w:pPr>
            <w:r w:rsidRPr="005C0026">
              <w:rPr>
                <w:rFonts w:ascii="LatoLatin" w:hAnsi="LatoLatin" w:cs="Calibri Light"/>
                <w:sz w:val="21"/>
                <w:szCs w:val="21"/>
                <w:lang w:val="lv-LV" w:eastAsia="lv-LV"/>
              </w:rPr>
              <w:t>_________________________________</w:t>
            </w:r>
            <w:r w:rsidRPr="005C0026">
              <w:rPr>
                <w:rFonts w:ascii="LatoLatin" w:hAnsi="LatoLatin" w:cs="Calibri Light"/>
                <w:sz w:val="21"/>
                <w:szCs w:val="21"/>
                <w:lang w:val="lv-LV" w:eastAsia="lv-LV"/>
              </w:rPr>
              <w:br/>
              <w:t>Stopiņu pagasts, Rumbula, Kaudzīšu iela 57</w:t>
            </w:r>
          </w:p>
          <w:p w14:paraId="104340F4" w14:textId="77777777" w:rsidR="00FE11F5" w:rsidRPr="005C0026" w:rsidRDefault="00FE11F5" w:rsidP="00FE11F5">
            <w:pPr>
              <w:rPr>
                <w:rFonts w:ascii="LatoLatin" w:hAnsi="LatoLatin" w:cs="Calibri Light"/>
                <w:sz w:val="21"/>
                <w:szCs w:val="21"/>
                <w:lang w:val="lv-LV" w:eastAsia="lv-LV"/>
              </w:rPr>
            </w:pPr>
            <w:r w:rsidRPr="005C0026">
              <w:rPr>
                <w:rFonts w:ascii="LatoLatin" w:hAnsi="LatoLatin" w:cs="Calibri Light"/>
                <w:sz w:val="21"/>
                <w:szCs w:val="21"/>
                <w:lang w:val="lv-LV" w:eastAsia="lv-LV"/>
              </w:rPr>
              <w:t>20__.gada __.___________</w:t>
            </w:r>
          </w:p>
        </w:tc>
        <w:tc>
          <w:tcPr>
            <w:tcW w:w="4134" w:type="dxa"/>
          </w:tcPr>
          <w:p w14:paraId="7F1F8FBA" w14:textId="77777777" w:rsidR="00FE11F5" w:rsidRPr="005C0026" w:rsidRDefault="00FE11F5" w:rsidP="00FE11F5">
            <w:pPr>
              <w:rPr>
                <w:rFonts w:ascii="LatoLatin" w:hAnsi="LatoLatin" w:cs="Calibri Light"/>
                <w:sz w:val="21"/>
                <w:szCs w:val="21"/>
                <w:lang w:val="lv-LV" w:eastAsia="lv-LV"/>
              </w:rPr>
            </w:pPr>
          </w:p>
          <w:p w14:paraId="78D9D086" w14:textId="77777777" w:rsidR="00FE11F5" w:rsidRPr="005C0026" w:rsidRDefault="00FE11F5" w:rsidP="00EB3092">
            <w:pPr>
              <w:ind w:right="-91"/>
              <w:rPr>
                <w:rFonts w:ascii="LatoLatin" w:hAnsi="LatoLatin" w:cs="Calibri Light"/>
                <w:sz w:val="21"/>
                <w:szCs w:val="21"/>
                <w:lang w:val="lv-LV" w:eastAsia="lv-LV"/>
              </w:rPr>
            </w:pPr>
            <w:r w:rsidRPr="005C0026">
              <w:rPr>
                <w:rFonts w:ascii="LatoLatin" w:hAnsi="LatoLatin" w:cs="Calibri Light"/>
                <w:sz w:val="21"/>
                <w:szCs w:val="21"/>
                <w:lang w:val="lv-LV" w:eastAsia="lv-LV"/>
              </w:rPr>
              <w:t>_________________________________</w:t>
            </w:r>
            <w:r w:rsidRPr="005C0026">
              <w:rPr>
                <w:rFonts w:ascii="LatoLatin" w:hAnsi="LatoLatin" w:cs="Calibri Light"/>
                <w:sz w:val="21"/>
                <w:szCs w:val="21"/>
                <w:lang w:val="lv-LV" w:eastAsia="lv-LV"/>
              </w:rPr>
              <w:br/>
              <w:t>Stopiņu pagasts, Rumbula, Kaudzīšu iela 57</w:t>
            </w:r>
          </w:p>
          <w:p w14:paraId="57218B8E" w14:textId="77777777" w:rsidR="00FE11F5" w:rsidRPr="005C0026" w:rsidRDefault="00FE11F5" w:rsidP="00FE11F5">
            <w:pPr>
              <w:rPr>
                <w:rFonts w:ascii="LatoLatin" w:hAnsi="LatoLatin" w:cs="Calibri Light"/>
                <w:sz w:val="21"/>
                <w:szCs w:val="21"/>
                <w:lang w:val="lv-LV" w:eastAsia="lv-LV"/>
              </w:rPr>
            </w:pPr>
            <w:r w:rsidRPr="005C0026">
              <w:rPr>
                <w:rFonts w:ascii="LatoLatin" w:hAnsi="LatoLatin" w:cs="Calibri Light"/>
                <w:sz w:val="21"/>
                <w:szCs w:val="21"/>
                <w:lang w:val="lv-LV" w:eastAsia="lv-LV"/>
              </w:rPr>
              <w:t>20__.gada __.___________</w:t>
            </w:r>
          </w:p>
        </w:tc>
      </w:tr>
    </w:tbl>
    <w:p w14:paraId="6BA2ED25" w14:textId="77777777" w:rsidR="00FE11F5" w:rsidRPr="005C0026" w:rsidRDefault="00FE11F5" w:rsidP="00FE11F5">
      <w:pPr>
        <w:tabs>
          <w:tab w:val="left" w:pos="4020"/>
        </w:tabs>
        <w:ind w:left="357"/>
        <w:rPr>
          <w:rFonts w:ascii="LatoLatin" w:eastAsia="Arial Unicode MS" w:hAnsi="LatoLatin"/>
          <w:b/>
          <w:sz w:val="21"/>
          <w:szCs w:val="21"/>
          <w:u w:color="000000"/>
          <w:bdr w:val="nil"/>
          <w:lang w:val="lv-LV" w:eastAsia="lv-LV"/>
        </w:rPr>
      </w:pPr>
    </w:p>
    <w:p w14:paraId="6470895E" w14:textId="77777777" w:rsidR="00FE11F5" w:rsidRPr="005C0026" w:rsidRDefault="00FE11F5" w:rsidP="00FE11F5">
      <w:pPr>
        <w:rPr>
          <w:rFonts w:ascii="LatoLatin" w:eastAsia="Arial Unicode MS" w:hAnsi="LatoLatin"/>
          <w:b/>
          <w:sz w:val="21"/>
          <w:szCs w:val="21"/>
          <w:u w:color="000000"/>
          <w:bdr w:val="nil"/>
          <w:lang w:val="lv-LV" w:eastAsia="lv-LV"/>
        </w:rPr>
      </w:pPr>
      <w:r w:rsidRPr="005C0026">
        <w:rPr>
          <w:rFonts w:ascii="LatoLatin" w:eastAsia="Arial Unicode MS" w:hAnsi="LatoLatin"/>
          <w:b/>
          <w:sz w:val="21"/>
          <w:szCs w:val="21"/>
          <w:u w:color="000000"/>
          <w:bdr w:val="nil"/>
          <w:lang w:val="lv-LV" w:eastAsia="lv-LV"/>
        </w:rPr>
        <w:br w:type="page"/>
      </w:r>
    </w:p>
    <w:p w14:paraId="1FD2F319" w14:textId="77777777" w:rsidR="00FE11F5" w:rsidRPr="005C0026" w:rsidRDefault="00FE11F5" w:rsidP="00FE11F5">
      <w:pPr>
        <w:jc w:val="right"/>
        <w:rPr>
          <w:rFonts w:ascii="LatoLatin" w:eastAsia="Calibri" w:hAnsi="LatoLatin"/>
          <w:b/>
          <w:bCs/>
          <w:sz w:val="21"/>
          <w:szCs w:val="21"/>
          <w:u w:color="000000"/>
          <w:bdr w:val="nil"/>
          <w:lang w:val="lv-LV" w:eastAsia="lv-LV"/>
        </w:rPr>
      </w:pPr>
      <w:r w:rsidRPr="005C0026">
        <w:rPr>
          <w:rFonts w:ascii="LatoLatin" w:eastAsia="Calibri" w:hAnsi="LatoLatin"/>
          <w:b/>
          <w:bCs/>
          <w:sz w:val="21"/>
          <w:szCs w:val="21"/>
          <w:u w:color="000000"/>
          <w:bdr w:val="nil"/>
          <w:lang w:val="lv-LV" w:eastAsia="lv-LV"/>
        </w:rPr>
        <w:lastRenderedPageBreak/>
        <w:t>10.pielikums</w:t>
      </w:r>
    </w:p>
    <w:p w14:paraId="7AC4BAE7" w14:textId="77777777" w:rsidR="00FE11F5" w:rsidRPr="005C0026" w:rsidRDefault="00FE11F5" w:rsidP="00FE11F5">
      <w:pPr>
        <w:autoSpaceDE w:val="0"/>
        <w:autoSpaceDN w:val="0"/>
        <w:adjustRightInd w:val="0"/>
        <w:jc w:val="right"/>
        <w:rPr>
          <w:rFonts w:ascii="LatoLatin" w:eastAsia="Calibri" w:hAnsi="LatoLatin"/>
          <w:sz w:val="21"/>
          <w:szCs w:val="21"/>
          <w:u w:color="000000"/>
          <w:bdr w:val="nil"/>
          <w:lang w:val="lv-LV" w:eastAsia="lv-LV"/>
        </w:rPr>
      </w:pPr>
      <w:r w:rsidRPr="005C0026">
        <w:rPr>
          <w:rFonts w:ascii="LatoLatin" w:eastAsia="Calibri" w:hAnsi="LatoLatin"/>
          <w:sz w:val="21"/>
          <w:szCs w:val="21"/>
          <w:u w:color="000000"/>
          <w:bdr w:val="nil"/>
          <w:lang w:val="lv-LV" w:eastAsia="lv-LV"/>
        </w:rPr>
        <w:t>Atklāta konkursa, identifikācijas</w:t>
      </w:r>
    </w:p>
    <w:p w14:paraId="4D37370B" w14:textId="5A487FDB" w:rsidR="00FE11F5" w:rsidRPr="005C0026" w:rsidRDefault="00FE11F5" w:rsidP="00F21379">
      <w:pPr>
        <w:tabs>
          <w:tab w:val="left" w:pos="6750"/>
        </w:tabs>
        <w:jc w:val="right"/>
        <w:rPr>
          <w:rFonts w:ascii="LatoLatin" w:hAnsi="LatoLatin"/>
          <w:b/>
          <w:sz w:val="21"/>
          <w:szCs w:val="21"/>
          <w:lang w:val="lv-LV" w:eastAsia="lv-LV"/>
        </w:rPr>
      </w:pPr>
      <w:r w:rsidRPr="005C0026">
        <w:rPr>
          <w:rFonts w:ascii="LatoLatin" w:eastAsia="Calibri" w:hAnsi="LatoLatin"/>
          <w:sz w:val="21"/>
          <w:szCs w:val="21"/>
          <w:u w:color="000000"/>
          <w:bdr w:val="nil"/>
          <w:lang w:val="lv-LV" w:eastAsia="lv-LV"/>
        </w:rPr>
        <w:t>Nr. GEKO 202</w:t>
      </w:r>
      <w:r w:rsidR="00552643" w:rsidRPr="005C0026">
        <w:rPr>
          <w:rFonts w:ascii="LatoLatin" w:eastAsia="Calibri" w:hAnsi="LatoLatin"/>
          <w:sz w:val="21"/>
          <w:szCs w:val="21"/>
          <w:u w:color="000000"/>
          <w:bdr w:val="nil"/>
          <w:lang w:val="lv-LV" w:eastAsia="lv-LV"/>
        </w:rPr>
        <w:t>5</w:t>
      </w:r>
      <w:r w:rsidRPr="005C0026">
        <w:rPr>
          <w:rFonts w:ascii="LatoLatin" w:eastAsia="Calibri" w:hAnsi="LatoLatin"/>
          <w:sz w:val="21"/>
          <w:szCs w:val="21"/>
          <w:u w:color="000000"/>
          <w:bdr w:val="nil"/>
          <w:lang w:val="lv-LV" w:eastAsia="lv-LV"/>
        </w:rPr>
        <w:t>/0</w:t>
      </w:r>
      <w:r w:rsidR="00377AC4">
        <w:rPr>
          <w:rFonts w:ascii="LatoLatin" w:eastAsia="Calibri" w:hAnsi="LatoLatin"/>
          <w:sz w:val="21"/>
          <w:szCs w:val="21"/>
          <w:u w:color="000000"/>
          <w:bdr w:val="nil"/>
          <w:lang w:val="lv-LV" w:eastAsia="lv-LV"/>
        </w:rPr>
        <w:t>6</w:t>
      </w:r>
      <w:r w:rsidRPr="005C0026">
        <w:rPr>
          <w:rFonts w:ascii="LatoLatin" w:eastAsia="Calibri" w:hAnsi="LatoLatin"/>
          <w:sz w:val="21"/>
          <w:szCs w:val="21"/>
          <w:u w:color="000000"/>
          <w:bdr w:val="nil"/>
          <w:lang w:val="lv-LV" w:eastAsia="lv-LV"/>
        </w:rPr>
        <w:t>/0</w:t>
      </w:r>
      <w:r w:rsidR="00377AC4">
        <w:rPr>
          <w:rFonts w:ascii="LatoLatin" w:eastAsia="Calibri" w:hAnsi="LatoLatin"/>
          <w:sz w:val="21"/>
          <w:szCs w:val="21"/>
          <w:u w:color="000000"/>
          <w:bdr w:val="nil"/>
          <w:lang w:val="lv-LV" w:eastAsia="lv-LV"/>
        </w:rPr>
        <w:t>2</w:t>
      </w:r>
      <w:r w:rsidRPr="005C0026">
        <w:rPr>
          <w:rFonts w:ascii="LatoLatin" w:eastAsia="Calibri" w:hAnsi="LatoLatin"/>
          <w:sz w:val="21"/>
          <w:szCs w:val="21"/>
          <w:u w:color="000000"/>
          <w:bdr w:val="nil"/>
          <w:lang w:val="lv-LV" w:eastAsia="lv-LV"/>
        </w:rPr>
        <w:t>, nolikumam</w:t>
      </w:r>
    </w:p>
    <w:p w14:paraId="5A477A3C" w14:textId="77777777" w:rsidR="00FE11F5" w:rsidRPr="005C0026" w:rsidRDefault="00FE11F5" w:rsidP="00FE11F5">
      <w:pPr>
        <w:jc w:val="center"/>
        <w:rPr>
          <w:rFonts w:ascii="LatoLatin" w:hAnsi="LatoLatin"/>
          <w:b/>
          <w:sz w:val="21"/>
          <w:szCs w:val="21"/>
          <w:lang w:val="lv-LV" w:eastAsia="lv-LV"/>
        </w:rPr>
      </w:pPr>
    </w:p>
    <w:p w14:paraId="21E54BF2" w14:textId="77777777" w:rsidR="00A16AEE" w:rsidRPr="005C0026" w:rsidRDefault="00A16AEE" w:rsidP="00A16AEE">
      <w:pPr>
        <w:jc w:val="center"/>
        <w:rPr>
          <w:rFonts w:ascii="LatoLatin" w:hAnsi="LatoLatin"/>
          <w:b/>
          <w:sz w:val="22"/>
          <w:szCs w:val="22"/>
          <w:lang w:val="lv-LV" w:eastAsia="lv-LV"/>
        </w:rPr>
      </w:pPr>
      <w:r w:rsidRPr="005C0026">
        <w:rPr>
          <w:rFonts w:ascii="LatoLatin" w:hAnsi="LatoLatin"/>
          <w:b/>
          <w:sz w:val="22"/>
          <w:szCs w:val="22"/>
          <w:lang w:val="lv-LV" w:eastAsia="lv-LV"/>
        </w:rPr>
        <w:t>SAIMNIECISKI VISIZDEVĪGĀKĀ PIEDĀVĀJUMA NOTEIKŠANAS KĀRTĪBA</w:t>
      </w:r>
    </w:p>
    <w:p w14:paraId="749F45E6" w14:textId="77777777" w:rsidR="00A16AEE" w:rsidRPr="005C0026" w:rsidRDefault="00A16AEE" w:rsidP="00A16AEE">
      <w:pPr>
        <w:spacing w:line="360" w:lineRule="auto"/>
        <w:jc w:val="center"/>
        <w:rPr>
          <w:rFonts w:ascii="LatoLatin" w:hAnsi="LatoLatin"/>
          <w:b/>
          <w:sz w:val="22"/>
          <w:szCs w:val="22"/>
          <w:lang w:val="lv-LV" w:eastAsia="lv-LV"/>
        </w:rPr>
      </w:pPr>
    </w:p>
    <w:p w14:paraId="11545FC3" w14:textId="77777777" w:rsidR="00A16AEE" w:rsidRPr="005C0026" w:rsidRDefault="00A16AEE" w:rsidP="00CB0262">
      <w:pPr>
        <w:pStyle w:val="Punkts"/>
        <w:numPr>
          <w:ilvl w:val="0"/>
          <w:numId w:val="47"/>
        </w:numPr>
        <w:tabs>
          <w:tab w:val="clear" w:pos="851"/>
          <w:tab w:val="num" w:pos="993"/>
        </w:tabs>
        <w:spacing w:line="360" w:lineRule="auto"/>
        <w:ind w:left="993" w:hanging="567"/>
        <w:jc w:val="both"/>
        <w:rPr>
          <w:rFonts w:ascii="LatoLatin" w:hAnsi="LatoLatin"/>
          <w:b w:val="0"/>
          <w:bCs/>
          <w:sz w:val="21"/>
          <w:szCs w:val="21"/>
        </w:rPr>
      </w:pPr>
      <w:r w:rsidRPr="005C0026">
        <w:rPr>
          <w:rFonts w:ascii="LatoLatin" w:hAnsi="LatoLatin"/>
          <w:b w:val="0"/>
          <w:bCs/>
          <w:sz w:val="21"/>
          <w:szCs w:val="21"/>
        </w:rPr>
        <w:t>Pēc tehnisko piedāvājumu atbilstības pārbaudes Komisija salīdzina un vērtē tos piedāvājumus, kas nav noraidīti tehniskā piedāvājuma atbilstības pārbaudē, izvēloties saimnieciski visizdevīgāko piedāvājumu, tiks pielietoti vērtēšanas kritēriji un maksimālās skaitliskās vērtības:</w:t>
      </w:r>
    </w:p>
    <w:tbl>
      <w:tblPr>
        <w:tblStyle w:val="TableGrid"/>
        <w:tblW w:w="8079" w:type="dxa"/>
        <w:tblInd w:w="988" w:type="dxa"/>
        <w:tblLook w:val="04A0" w:firstRow="1" w:lastRow="0" w:firstColumn="1" w:lastColumn="0" w:noHBand="0" w:noVBand="1"/>
      </w:tblPr>
      <w:tblGrid>
        <w:gridCol w:w="850"/>
        <w:gridCol w:w="5670"/>
        <w:gridCol w:w="1559"/>
      </w:tblGrid>
      <w:tr w:rsidR="00A16AEE" w:rsidRPr="005C0026" w14:paraId="2AA7296C" w14:textId="77777777" w:rsidTr="009D7438">
        <w:trPr>
          <w:trHeight w:val="666"/>
        </w:trPr>
        <w:tc>
          <w:tcPr>
            <w:tcW w:w="850" w:type="dxa"/>
            <w:vAlign w:val="center"/>
          </w:tcPr>
          <w:p w14:paraId="2589B4D5"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lang w:eastAsia="en-US"/>
              </w:rPr>
            </w:pPr>
            <w:r w:rsidRPr="005C0026">
              <w:rPr>
                <w:rFonts w:ascii="LatoLatin" w:hAnsi="LatoLatin" w:cs="Calibri Light"/>
                <w:b/>
                <w:sz w:val="21"/>
                <w:szCs w:val="21"/>
              </w:rPr>
              <w:t>Nr.p.k.</w:t>
            </w:r>
          </w:p>
        </w:tc>
        <w:tc>
          <w:tcPr>
            <w:tcW w:w="5670" w:type="dxa"/>
            <w:vAlign w:val="center"/>
          </w:tcPr>
          <w:p w14:paraId="2EEB2566"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lang w:eastAsia="en-US"/>
              </w:rPr>
            </w:pPr>
            <w:r w:rsidRPr="005C0026">
              <w:rPr>
                <w:rFonts w:ascii="LatoLatin" w:hAnsi="LatoLatin" w:cs="Calibri Light"/>
                <w:b/>
                <w:sz w:val="21"/>
                <w:szCs w:val="21"/>
              </w:rPr>
              <w:t>Vērtēšanas kritērijs</w:t>
            </w:r>
          </w:p>
        </w:tc>
        <w:tc>
          <w:tcPr>
            <w:tcW w:w="1559" w:type="dxa"/>
            <w:vAlign w:val="center"/>
          </w:tcPr>
          <w:p w14:paraId="0E06819D"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lang w:eastAsia="en-US"/>
              </w:rPr>
            </w:pPr>
            <w:r w:rsidRPr="005C0026">
              <w:rPr>
                <w:rFonts w:ascii="LatoLatin" w:hAnsi="LatoLatin" w:cs="Calibri Light"/>
                <w:b/>
                <w:sz w:val="21"/>
                <w:szCs w:val="21"/>
              </w:rPr>
              <w:t>Maksimālās skaitliskās vērtības</w:t>
            </w:r>
          </w:p>
        </w:tc>
      </w:tr>
      <w:tr w:rsidR="00A16AEE" w:rsidRPr="005C0026" w14:paraId="573D46D6" w14:textId="77777777" w:rsidTr="009D7438">
        <w:tc>
          <w:tcPr>
            <w:tcW w:w="850" w:type="dxa"/>
            <w:vAlign w:val="center"/>
          </w:tcPr>
          <w:p w14:paraId="69ECCF5A"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lang w:eastAsia="en-US"/>
              </w:rPr>
            </w:pPr>
            <w:r w:rsidRPr="005C0026">
              <w:rPr>
                <w:rFonts w:ascii="LatoLatin" w:hAnsi="LatoLatin" w:cs="Calibri Light"/>
                <w:b/>
                <w:sz w:val="21"/>
                <w:szCs w:val="21"/>
              </w:rPr>
              <w:t>1.</w:t>
            </w:r>
          </w:p>
        </w:tc>
        <w:tc>
          <w:tcPr>
            <w:tcW w:w="5670" w:type="dxa"/>
            <w:vAlign w:val="center"/>
          </w:tcPr>
          <w:p w14:paraId="3CDB9599"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lang w:eastAsia="en-US"/>
              </w:rPr>
            </w:pPr>
            <w:r w:rsidRPr="005C0026">
              <w:rPr>
                <w:rFonts w:ascii="LatoLatin" w:hAnsi="LatoLatin" w:cs="Calibri Light"/>
                <w:sz w:val="21"/>
                <w:szCs w:val="21"/>
              </w:rPr>
              <w:t>Drupināšanas iekārtas un sijāšanas iekārtas kopējā cena EUR bez PVN (t. sk. Kopējās abu iekārtu tehnisko apkopju izmaksas garantijas laikā) (K1)</w:t>
            </w:r>
          </w:p>
        </w:tc>
        <w:tc>
          <w:tcPr>
            <w:tcW w:w="1559" w:type="dxa"/>
            <w:vAlign w:val="center"/>
          </w:tcPr>
          <w:p w14:paraId="4F06E99F"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lang w:eastAsia="en-US"/>
              </w:rPr>
            </w:pPr>
            <w:r w:rsidRPr="005C0026">
              <w:rPr>
                <w:rFonts w:ascii="LatoLatin" w:hAnsi="LatoLatin" w:cs="Calibri Light"/>
                <w:b/>
                <w:sz w:val="21"/>
                <w:szCs w:val="21"/>
              </w:rPr>
              <w:t>67</w:t>
            </w:r>
          </w:p>
        </w:tc>
      </w:tr>
      <w:tr w:rsidR="00A16AEE" w:rsidRPr="005C0026" w:rsidDel="00395338" w14:paraId="053C9F7F" w14:textId="77777777" w:rsidTr="009D7438">
        <w:tc>
          <w:tcPr>
            <w:tcW w:w="850" w:type="dxa"/>
            <w:vAlign w:val="center"/>
          </w:tcPr>
          <w:p w14:paraId="64D363EB" w14:textId="77777777" w:rsidR="00A16AEE" w:rsidRPr="005C0026" w:rsidDel="00395338"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rPr>
            </w:pPr>
            <w:r w:rsidRPr="005C0026">
              <w:rPr>
                <w:rFonts w:ascii="LatoLatin" w:hAnsi="LatoLatin" w:cs="Calibri Light"/>
                <w:b/>
                <w:sz w:val="21"/>
                <w:szCs w:val="21"/>
              </w:rPr>
              <w:t>2.</w:t>
            </w:r>
          </w:p>
        </w:tc>
        <w:tc>
          <w:tcPr>
            <w:tcW w:w="5670" w:type="dxa"/>
            <w:vAlign w:val="center"/>
          </w:tcPr>
          <w:p w14:paraId="1CAD28F5" w14:textId="77777777" w:rsidR="00A16AEE" w:rsidRPr="005C0026" w:rsidDel="00395338"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sz w:val="21"/>
                <w:szCs w:val="21"/>
              </w:rPr>
            </w:pPr>
            <w:r w:rsidRPr="005C0026">
              <w:rPr>
                <w:rFonts w:ascii="LatoLatin" w:hAnsi="LatoLatin" w:cs="Calibri Light"/>
                <w:sz w:val="21"/>
                <w:szCs w:val="21"/>
              </w:rPr>
              <w:t>Garantijas laiks drupināšanas iekārtai (K2)</w:t>
            </w:r>
          </w:p>
        </w:tc>
        <w:tc>
          <w:tcPr>
            <w:tcW w:w="1559" w:type="dxa"/>
            <w:vAlign w:val="center"/>
          </w:tcPr>
          <w:p w14:paraId="3A08F8C6" w14:textId="77777777" w:rsidR="00A16AEE" w:rsidRPr="005C0026" w:rsidDel="00395338"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rPr>
            </w:pPr>
            <w:r w:rsidRPr="005C0026">
              <w:rPr>
                <w:rFonts w:ascii="LatoLatin" w:hAnsi="LatoLatin" w:cs="Calibri Light"/>
                <w:b/>
                <w:sz w:val="21"/>
                <w:szCs w:val="21"/>
              </w:rPr>
              <w:t>12</w:t>
            </w:r>
          </w:p>
        </w:tc>
      </w:tr>
      <w:tr w:rsidR="00A16AEE" w:rsidRPr="005C0026" w14:paraId="75DED004" w14:textId="77777777" w:rsidTr="009D7438">
        <w:tc>
          <w:tcPr>
            <w:tcW w:w="850" w:type="dxa"/>
            <w:vAlign w:val="center"/>
          </w:tcPr>
          <w:p w14:paraId="01BF7D45"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lang w:eastAsia="en-US"/>
              </w:rPr>
            </w:pPr>
            <w:r w:rsidRPr="005C0026">
              <w:rPr>
                <w:rFonts w:ascii="LatoLatin" w:hAnsi="LatoLatin" w:cs="Calibri Light"/>
                <w:b/>
                <w:sz w:val="21"/>
                <w:szCs w:val="21"/>
              </w:rPr>
              <w:t>3.</w:t>
            </w:r>
          </w:p>
        </w:tc>
        <w:tc>
          <w:tcPr>
            <w:tcW w:w="5670" w:type="dxa"/>
            <w:vAlign w:val="center"/>
          </w:tcPr>
          <w:p w14:paraId="2A356109"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sz w:val="21"/>
                <w:szCs w:val="21"/>
                <w:lang w:eastAsia="en-US"/>
              </w:rPr>
            </w:pPr>
            <w:r w:rsidRPr="005C0026">
              <w:rPr>
                <w:rFonts w:ascii="LatoLatin" w:hAnsi="LatoLatin" w:cs="Calibri Light"/>
                <w:sz w:val="21"/>
                <w:szCs w:val="21"/>
              </w:rPr>
              <w:t>Garantijas laiks sijāšanas iekārtai (K3)</w:t>
            </w:r>
          </w:p>
        </w:tc>
        <w:tc>
          <w:tcPr>
            <w:tcW w:w="1559" w:type="dxa"/>
            <w:vAlign w:val="center"/>
          </w:tcPr>
          <w:p w14:paraId="5CD86D1D"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lang w:eastAsia="en-US"/>
              </w:rPr>
            </w:pPr>
            <w:r w:rsidRPr="005C0026">
              <w:rPr>
                <w:rFonts w:ascii="LatoLatin" w:hAnsi="LatoLatin" w:cs="Calibri Light"/>
                <w:b/>
                <w:sz w:val="21"/>
                <w:szCs w:val="21"/>
              </w:rPr>
              <w:t>12</w:t>
            </w:r>
          </w:p>
        </w:tc>
      </w:tr>
      <w:tr w:rsidR="00A16AEE" w:rsidRPr="005C0026" w14:paraId="360300D2" w14:textId="77777777" w:rsidTr="009D7438">
        <w:tc>
          <w:tcPr>
            <w:tcW w:w="850" w:type="dxa"/>
            <w:vAlign w:val="center"/>
          </w:tcPr>
          <w:p w14:paraId="7FDF2B86"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rPr>
            </w:pPr>
            <w:r w:rsidRPr="005C0026">
              <w:rPr>
                <w:rFonts w:ascii="LatoLatin" w:hAnsi="LatoLatin" w:cs="Calibri Light"/>
                <w:b/>
                <w:sz w:val="21"/>
                <w:szCs w:val="21"/>
              </w:rPr>
              <w:t>4.</w:t>
            </w:r>
          </w:p>
        </w:tc>
        <w:tc>
          <w:tcPr>
            <w:tcW w:w="5670" w:type="dxa"/>
            <w:vAlign w:val="center"/>
          </w:tcPr>
          <w:p w14:paraId="2F95C079"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sz w:val="21"/>
                <w:szCs w:val="21"/>
              </w:rPr>
            </w:pPr>
            <w:r w:rsidRPr="005C0026">
              <w:rPr>
                <w:rFonts w:ascii="LatoLatin" w:hAnsi="LatoLatin" w:cs="Calibri Light"/>
                <w:sz w:val="21"/>
                <w:szCs w:val="21"/>
              </w:rPr>
              <w:t>Iekārtu piegādes laiks (K4) (ne vairāk kā 210 (divi simti desmit) kalendārās dienas pēc līguma noslēgšanas dienas)</w:t>
            </w:r>
          </w:p>
        </w:tc>
        <w:tc>
          <w:tcPr>
            <w:tcW w:w="1559" w:type="dxa"/>
            <w:vAlign w:val="center"/>
          </w:tcPr>
          <w:p w14:paraId="1F05A120" w14:textId="77777777" w:rsidR="00A16AEE" w:rsidRPr="005C0026" w:rsidRDefault="00A16AEE">
            <w:pPr>
              <w:tabs>
                <w:tab w:val="left" w:pos="0"/>
              </w:tabs>
              <w:overflowPunct w:val="0"/>
              <w:autoSpaceDE w:val="0"/>
              <w:autoSpaceDN w:val="0"/>
              <w:adjustRightInd w:val="0"/>
              <w:spacing w:before="60" w:after="60"/>
              <w:ind w:right="-6"/>
              <w:jc w:val="center"/>
              <w:textAlignment w:val="baseline"/>
              <w:rPr>
                <w:rFonts w:ascii="LatoLatin" w:hAnsi="LatoLatin" w:cs="Calibri Light"/>
                <w:b/>
                <w:sz w:val="21"/>
                <w:szCs w:val="21"/>
              </w:rPr>
            </w:pPr>
            <w:r w:rsidRPr="005C0026">
              <w:rPr>
                <w:rFonts w:ascii="LatoLatin" w:hAnsi="LatoLatin" w:cs="Calibri Light"/>
                <w:b/>
                <w:sz w:val="21"/>
                <w:szCs w:val="21"/>
              </w:rPr>
              <w:t>9</w:t>
            </w:r>
          </w:p>
        </w:tc>
      </w:tr>
    </w:tbl>
    <w:p w14:paraId="2C435AF9" w14:textId="77777777" w:rsidR="00A16AEE" w:rsidRPr="005C0026" w:rsidRDefault="00A16AEE" w:rsidP="00A16AEE">
      <w:pPr>
        <w:tabs>
          <w:tab w:val="left" w:pos="0"/>
        </w:tabs>
        <w:overflowPunct w:val="0"/>
        <w:autoSpaceDE w:val="0"/>
        <w:autoSpaceDN w:val="0"/>
        <w:adjustRightInd w:val="0"/>
        <w:ind w:left="1701" w:right="-6"/>
        <w:jc w:val="both"/>
        <w:textAlignment w:val="baseline"/>
        <w:rPr>
          <w:rFonts w:ascii="LatoLatin" w:hAnsi="LatoLatin" w:cs="Calibri Light"/>
          <w:lang w:val="lv-LV"/>
        </w:rPr>
      </w:pPr>
    </w:p>
    <w:p w14:paraId="2F05BE67" w14:textId="701A5BEA" w:rsidR="00A16AEE" w:rsidRPr="005C0026" w:rsidRDefault="00A16AEE" w:rsidP="00CB0262">
      <w:pPr>
        <w:pStyle w:val="Punkts"/>
        <w:numPr>
          <w:ilvl w:val="0"/>
          <w:numId w:val="47"/>
        </w:numPr>
        <w:tabs>
          <w:tab w:val="clear" w:pos="851"/>
          <w:tab w:val="num" w:pos="993"/>
        </w:tabs>
        <w:spacing w:line="360" w:lineRule="auto"/>
        <w:ind w:left="993" w:hanging="567"/>
        <w:jc w:val="both"/>
        <w:rPr>
          <w:rFonts w:ascii="LatoLatin" w:hAnsi="LatoLatin"/>
          <w:b w:val="0"/>
          <w:bCs/>
          <w:sz w:val="21"/>
          <w:szCs w:val="21"/>
        </w:rPr>
      </w:pPr>
      <w:r w:rsidRPr="005C0026">
        <w:rPr>
          <w:rFonts w:ascii="LatoLatin" w:hAnsi="LatoLatin"/>
          <w:b w:val="0"/>
          <w:bCs/>
          <w:sz w:val="21"/>
          <w:szCs w:val="21"/>
        </w:rPr>
        <w:t xml:space="preserve">Piedāvājumam ar viszemāko līgumcenu atbilstoši kritērijam K1 tiks piešķirti </w:t>
      </w:r>
      <w:r w:rsidR="009448C6" w:rsidRPr="005C0026">
        <w:rPr>
          <w:rFonts w:ascii="LatoLatin" w:hAnsi="LatoLatin"/>
          <w:b w:val="0"/>
          <w:bCs/>
          <w:sz w:val="21"/>
          <w:szCs w:val="21"/>
        </w:rPr>
        <w:t xml:space="preserve">67 </w:t>
      </w:r>
      <w:r w:rsidRPr="005C0026">
        <w:rPr>
          <w:rFonts w:ascii="LatoLatin" w:hAnsi="LatoLatin"/>
          <w:b w:val="0"/>
          <w:bCs/>
          <w:sz w:val="21"/>
          <w:szCs w:val="21"/>
        </w:rPr>
        <w:t xml:space="preserve">izdevīguma punkti. Pārējo pretendentu izvērtējamiem piedāvājumiem izdevīguma punkti tiks aprēķināti šādi: Punktu skaits = </w:t>
      </w:r>
      <w:r w:rsidR="00907D10" w:rsidRPr="005C0026">
        <w:rPr>
          <w:rFonts w:ascii="LatoLatin" w:hAnsi="LatoLatin"/>
          <w:b w:val="0"/>
          <w:bCs/>
          <w:sz w:val="21"/>
          <w:szCs w:val="21"/>
        </w:rPr>
        <w:t>6</w:t>
      </w:r>
      <w:r w:rsidR="009448C6" w:rsidRPr="005C0026">
        <w:rPr>
          <w:rFonts w:ascii="LatoLatin" w:hAnsi="LatoLatin"/>
          <w:b w:val="0"/>
          <w:bCs/>
          <w:sz w:val="21"/>
          <w:szCs w:val="21"/>
        </w:rPr>
        <w:t xml:space="preserve">7 </w:t>
      </w:r>
      <w:r w:rsidRPr="005C0026">
        <w:rPr>
          <w:rFonts w:ascii="LatoLatin" w:hAnsi="LatoLatin"/>
          <w:b w:val="0"/>
          <w:bCs/>
          <w:sz w:val="21"/>
          <w:szCs w:val="21"/>
        </w:rPr>
        <w:t>x (zemākā līgumcena / izvērtējamā piedāvājuma līgumcena);</w:t>
      </w:r>
    </w:p>
    <w:p w14:paraId="0A6634E3" w14:textId="77777777" w:rsidR="00A16AEE" w:rsidRPr="005C0026" w:rsidRDefault="00A16AEE" w:rsidP="00CB0262">
      <w:pPr>
        <w:pStyle w:val="Punkts"/>
        <w:tabs>
          <w:tab w:val="clear" w:pos="851"/>
          <w:tab w:val="num" w:pos="993"/>
        </w:tabs>
        <w:spacing w:line="360" w:lineRule="auto"/>
        <w:ind w:left="993" w:hanging="567"/>
        <w:jc w:val="both"/>
        <w:rPr>
          <w:rFonts w:ascii="LatoLatin" w:hAnsi="LatoLatin"/>
          <w:b w:val="0"/>
          <w:sz w:val="21"/>
          <w:szCs w:val="21"/>
        </w:rPr>
      </w:pPr>
      <w:r w:rsidRPr="005C0026">
        <w:rPr>
          <w:rFonts w:ascii="LatoLatin" w:hAnsi="LatoLatin"/>
          <w:sz w:val="21"/>
          <w:szCs w:val="21"/>
        </w:rPr>
        <w:t>Drupināšanas iekārtas garantijas termiņš, atbilstoši kritērijam K2, tiks izvērtēts sekojoši:</w:t>
      </w:r>
    </w:p>
    <w:tbl>
      <w:tblPr>
        <w:tblStyle w:val="TableGrid"/>
        <w:tblW w:w="8079" w:type="dxa"/>
        <w:tblInd w:w="988" w:type="dxa"/>
        <w:tblLook w:val="04A0" w:firstRow="1" w:lastRow="0" w:firstColumn="1" w:lastColumn="0" w:noHBand="0" w:noVBand="1"/>
      </w:tblPr>
      <w:tblGrid>
        <w:gridCol w:w="6520"/>
        <w:gridCol w:w="1559"/>
      </w:tblGrid>
      <w:tr w:rsidR="00A16AEE" w:rsidRPr="005C0026" w14:paraId="5A901084" w14:textId="77777777" w:rsidTr="009D7438">
        <w:tc>
          <w:tcPr>
            <w:tcW w:w="6520" w:type="dxa"/>
            <w:vAlign w:val="center"/>
          </w:tcPr>
          <w:p w14:paraId="0E07962D" w14:textId="501DEB23" w:rsidR="00A16AEE" w:rsidRPr="005C0026" w:rsidRDefault="00A16AEE">
            <w:pPr>
              <w:spacing w:before="60" w:after="60"/>
              <w:rPr>
                <w:rFonts w:ascii="LatoLatin" w:hAnsi="LatoLatin" w:cs="Calibri Light"/>
                <w:sz w:val="21"/>
                <w:szCs w:val="21"/>
                <w:lang w:eastAsia="en-US"/>
              </w:rPr>
            </w:pPr>
            <w:r w:rsidRPr="005C0026">
              <w:rPr>
                <w:rFonts w:ascii="LatoLatin" w:hAnsi="LatoLatin" w:cs="Calibri Light"/>
                <w:sz w:val="21"/>
                <w:szCs w:val="21"/>
              </w:rPr>
              <w:t xml:space="preserve">Drupināšanas iekārtas garantijas termiņš ne mazāks kā 12 mēneši vai 2000 m/h no </w:t>
            </w:r>
            <w:r w:rsidR="0029736E" w:rsidRPr="005C0026">
              <w:rPr>
                <w:rFonts w:ascii="LatoLatin" w:hAnsi="LatoLatin" w:cs="Calibri Light"/>
                <w:sz w:val="21"/>
                <w:szCs w:val="21"/>
              </w:rPr>
              <w:t xml:space="preserve">Preces pieņemšanas </w:t>
            </w:r>
          </w:p>
        </w:tc>
        <w:tc>
          <w:tcPr>
            <w:tcW w:w="1559" w:type="dxa"/>
            <w:vAlign w:val="center"/>
          </w:tcPr>
          <w:p w14:paraId="5418E82E" w14:textId="77777777" w:rsidR="00A16AEE" w:rsidRPr="005C0026" w:rsidRDefault="00A16AEE">
            <w:pPr>
              <w:spacing w:before="60" w:after="60"/>
              <w:jc w:val="center"/>
              <w:rPr>
                <w:rFonts w:ascii="LatoLatin" w:hAnsi="LatoLatin" w:cs="Calibri Light"/>
                <w:sz w:val="21"/>
                <w:szCs w:val="21"/>
                <w:lang w:eastAsia="en-US"/>
              </w:rPr>
            </w:pPr>
            <w:r w:rsidRPr="005C0026">
              <w:rPr>
                <w:rFonts w:ascii="LatoLatin" w:hAnsi="LatoLatin" w:cs="Calibri Light"/>
                <w:sz w:val="21"/>
                <w:szCs w:val="21"/>
              </w:rPr>
              <w:t>0 punkti</w:t>
            </w:r>
          </w:p>
        </w:tc>
      </w:tr>
      <w:tr w:rsidR="00A16AEE" w:rsidRPr="005C0026" w14:paraId="58F82F52" w14:textId="77777777" w:rsidTr="009D7438">
        <w:tc>
          <w:tcPr>
            <w:tcW w:w="6520" w:type="dxa"/>
            <w:vAlign w:val="center"/>
          </w:tcPr>
          <w:p w14:paraId="63D66FB1" w14:textId="7E558C7D" w:rsidR="00A16AEE" w:rsidRPr="005C0026" w:rsidRDefault="00A16AEE">
            <w:pPr>
              <w:spacing w:before="60" w:after="60"/>
              <w:rPr>
                <w:rFonts w:ascii="LatoLatin" w:hAnsi="LatoLatin" w:cs="Calibri Light"/>
                <w:sz w:val="21"/>
                <w:szCs w:val="21"/>
                <w:lang w:eastAsia="en-US"/>
              </w:rPr>
            </w:pPr>
            <w:r w:rsidRPr="005C0026">
              <w:rPr>
                <w:rFonts w:ascii="LatoLatin" w:hAnsi="LatoLatin" w:cs="Calibri Light"/>
                <w:sz w:val="21"/>
                <w:szCs w:val="21"/>
              </w:rPr>
              <w:t xml:space="preserve">Drupināšanas iekārtas garantijas termiņš ne mazāks kā 24 mēneši vai 4000 m/h </w:t>
            </w:r>
            <w:r w:rsidR="0029736E" w:rsidRPr="005C0026">
              <w:rPr>
                <w:rFonts w:ascii="LatoLatin" w:hAnsi="LatoLatin" w:cs="Calibri Light"/>
                <w:sz w:val="21"/>
                <w:szCs w:val="21"/>
              </w:rPr>
              <w:t>no Preces pieņemšanas</w:t>
            </w:r>
          </w:p>
        </w:tc>
        <w:tc>
          <w:tcPr>
            <w:tcW w:w="1559" w:type="dxa"/>
            <w:vAlign w:val="center"/>
          </w:tcPr>
          <w:p w14:paraId="3487CE0A" w14:textId="77777777" w:rsidR="00A16AEE" w:rsidRPr="005C0026" w:rsidRDefault="00A16AEE">
            <w:pPr>
              <w:spacing w:before="60" w:after="60"/>
              <w:jc w:val="center"/>
              <w:rPr>
                <w:rFonts w:ascii="LatoLatin" w:hAnsi="LatoLatin" w:cs="Calibri Light"/>
                <w:sz w:val="21"/>
                <w:szCs w:val="21"/>
                <w:lang w:eastAsia="en-US"/>
              </w:rPr>
            </w:pPr>
            <w:r w:rsidRPr="005C0026">
              <w:rPr>
                <w:rFonts w:ascii="LatoLatin" w:hAnsi="LatoLatin" w:cs="Calibri Light"/>
                <w:sz w:val="21"/>
                <w:szCs w:val="21"/>
              </w:rPr>
              <w:t>4 punkti</w:t>
            </w:r>
          </w:p>
        </w:tc>
      </w:tr>
      <w:tr w:rsidR="00A16AEE" w:rsidRPr="005C0026" w14:paraId="3E3F108F" w14:textId="77777777" w:rsidTr="009D7438">
        <w:tc>
          <w:tcPr>
            <w:tcW w:w="6520" w:type="dxa"/>
            <w:vAlign w:val="center"/>
          </w:tcPr>
          <w:p w14:paraId="443C46E3" w14:textId="2813952B" w:rsidR="00A16AEE" w:rsidRPr="005C0026" w:rsidRDefault="00A16AEE">
            <w:pPr>
              <w:spacing w:before="60" w:after="60"/>
              <w:rPr>
                <w:rFonts w:ascii="LatoLatin" w:hAnsi="LatoLatin" w:cs="Calibri Light"/>
                <w:sz w:val="21"/>
                <w:szCs w:val="21"/>
                <w:lang w:eastAsia="en-US"/>
              </w:rPr>
            </w:pPr>
            <w:r w:rsidRPr="005C0026">
              <w:rPr>
                <w:rFonts w:ascii="LatoLatin" w:hAnsi="LatoLatin" w:cs="Calibri Light"/>
                <w:sz w:val="21"/>
                <w:szCs w:val="21"/>
              </w:rPr>
              <w:t xml:space="preserve">Drupināšanas iekārtas garantijas termiņš ne mazāks kā 36 mēneši vai 6000 m/h </w:t>
            </w:r>
            <w:r w:rsidR="0029736E" w:rsidRPr="005C0026">
              <w:rPr>
                <w:rFonts w:ascii="LatoLatin" w:hAnsi="LatoLatin" w:cs="Calibri Light"/>
                <w:sz w:val="21"/>
                <w:szCs w:val="21"/>
              </w:rPr>
              <w:t>no Preces pieņemšanas</w:t>
            </w:r>
          </w:p>
        </w:tc>
        <w:tc>
          <w:tcPr>
            <w:tcW w:w="1559" w:type="dxa"/>
            <w:vAlign w:val="center"/>
          </w:tcPr>
          <w:p w14:paraId="57785418" w14:textId="77777777" w:rsidR="00A16AEE" w:rsidRPr="005C0026" w:rsidRDefault="00A16AEE">
            <w:pPr>
              <w:spacing w:before="60" w:after="60"/>
              <w:jc w:val="center"/>
              <w:rPr>
                <w:rFonts w:ascii="LatoLatin" w:hAnsi="LatoLatin" w:cs="Calibri Light"/>
                <w:sz w:val="21"/>
                <w:szCs w:val="21"/>
                <w:lang w:eastAsia="en-US"/>
              </w:rPr>
            </w:pPr>
            <w:r w:rsidRPr="005C0026">
              <w:rPr>
                <w:rFonts w:ascii="LatoLatin" w:hAnsi="LatoLatin" w:cs="Calibri Light"/>
                <w:sz w:val="21"/>
                <w:szCs w:val="21"/>
              </w:rPr>
              <w:t>8 punkti</w:t>
            </w:r>
          </w:p>
        </w:tc>
      </w:tr>
      <w:tr w:rsidR="00A16AEE" w:rsidRPr="005C0026" w14:paraId="22557AC1" w14:textId="77777777" w:rsidTr="009D7438">
        <w:tc>
          <w:tcPr>
            <w:tcW w:w="6520" w:type="dxa"/>
            <w:vAlign w:val="center"/>
          </w:tcPr>
          <w:p w14:paraId="146B10BF" w14:textId="2DE53F24" w:rsidR="00A16AEE" w:rsidRPr="005C0026" w:rsidRDefault="00A16AEE">
            <w:pPr>
              <w:spacing w:before="60" w:after="60"/>
              <w:rPr>
                <w:rFonts w:ascii="LatoLatin" w:hAnsi="LatoLatin" w:cs="Calibri Light"/>
                <w:sz w:val="21"/>
                <w:szCs w:val="21"/>
                <w:lang w:eastAsia="en-US"/>
              </w:rPr>
            </w:pPr>
            <w:r w:rsidRPr="005C0026">
              <w:rPr>
                <w:rFonts w:ascii="LatoLatin" w:hAnsi="LatoLatin" w:cs="Calibri Light"/>
                <w:sz w:val="21"/>
                <w:szCs w:val="21"/>
              </w:rPr>
              <w:t xml:space="preserve">Drupināšanas iekārtas garantijas termiņš ne mazāks kā 48 mēneši vai 8000 m/h </w:t>
            </w:r>
            <w:r w:rsidR="0029736E" w:rsidRPr="005C0026">
              <w:rPr>
                <w:rFonts w:ascii="LatoLatin" w:hAnsi="LatoLatin" w:cs="Calibri Light"/>
                <w:sz w:val="21"/>
                <w:szCs w:val="21"/>
              </w:rPr>
              <w:t>no Preces pieņemšanas</w:t>
            </w:r>
          </w:p>
        </w:tc>
        <w:tc>
          <w:tcPr>
            <w:tcW w:w="1559" w:type="dxa"/>
            <w:vAlign w:val="center"/>
          </w:tcPr>
          <w:p w14:paraId="6A6E3E36" w14:textId="77777777" w:rsidR="00A16AEE" w:rsidRPr="005C0026" w:rsidRDefault="00A16AEE">
            <w:pPr>
              <w:spacing w:before="60" w:after="60"/>
              <w:jc w:val="center"/>
              <w:rPr>
                <w:rFonts w:ascii="LatoLatin" w:hAnsi="LatoLatin" w:cs="Calibri Light"/>
                <w:sz w:val="21"/>
                <w:szCs w:val="21"/>
                <w:lang w:eastAsia="en-US"/>
              </w:rPr>
            </w:pPr>
            <w:r w:rsidRPr="005C0026">
              <w:rPr>
                <w:rFonts w:ascii="LatoLatin" w:hAnsi="LatoLatin" w:cs="Calibri Light"/>
                <w:sz w:val="21"/>
                <w:szCs w:val="21"/>
              </w:rPr>
              <w:t>12 punkti</w:t>
            </w:r>
          </w:p>
        </w:tc>
      </w:tr>
    </w:tbl>
    <w:p w14:paraId="44530F7C" w14:textId="77777777" w:rsidR="00A16AEE" w:rsidRPr="005C0026" w:rsidRDefault="00A16AEE" w:rsidP="00CB0262">
      <w:pPr>
        <w:pStyle w:val="Punkts"/>
        <w:tabs>
          <w:tab w:val="clear" w:pos="851"/>
          <w:tab w:val="num" w:pos="993"/>
        </w:tabs>
        <w:spacing w:before="120" w:line="360" w:lineRule="auto"/>
        <w:ind w:left="992" w:hanging="567"/>
        <w:jc w:val="both"/>
        <w:rPr>
          <w:rFonts w:ascii="LatoLatin" w:hAnsi="LatoLatin"/>
          <w:b w:val="0"/>
          <w:sz w:val="21"/>
          <w:szCs w:val="21"/>
        </w:rPr>
      </w:pPr>
      <w:r w:rsidRPr="005C0026">
        <w:rPr>
          <w:rFonts w:ascii="LatoLatin" w:hAnsi="LatoLatin"/>
          <w:sz w:val="21"/>
          <w:szCs w:val="21"/>
        </w:rPr>
        <w:t>Sijāšanas iekārtas garantijas termiņš, atbilstoši kritērijam K3, tiks izvērtēts sekojoši:</w:t>
      </w:r>
    </w:p>
    <w:tbl>
      <w:tblPr>
        <w:tblStyle w:val="TableGrid"/>
        <w:tblW w:w="8079" w:type="dxa"/>
        <w:tblInd w:w="988" w:type="dxa"/>
        <w:tblLook w:val="04A0" w:firstRow="1" w:lastRow="0" w:firstColumn="1" w:lastColumn="0" w:noHBand="0" w:noVBand="1"/>
      </w:tblPr>
      <w:tblGrid>
        <w:gridCol w:w="6520"/>
        <w:gridCol w:w="1559"/>
      </w:tblGrid>
      <w:tr w:rsidR="00A16AEE" w:rsidRPr="005C0026" w14:paraId="4FEFEC74" w14:textId="77777777" w:rsidTr="009D7438">
        <w:tc>
          <w:tcPr>
            <w:tcW w:w="6520" w:type="dxa"/>
            <w:vAlign w:val="center"/>
          </w:tcPr>
          <w:p w14:paraId="4185EBED" w14:textId="1ED46F46" w:rsidR="00A16AEE" w:rsidRPr="005C0026" w:rsidRDefault="00A16AEE">
            <w:pPr>
              <w:spacing w:before="60" w:after="60"/>
              <w:rPr>
                <w:rFonts w:ascii="LatoLatin" w:hAnsi="LatoLatin" w:cs="Calibri Light"/>
                <w:sz w:val="21"/>
                <w:szCs w:val="21"/>
                <w:lang w:eastAsia="en-US"/>
              </w:rPr>
            </w:pPr>
            <w:r w:rsidRPr="005C0026">
              <w:rPr>
                <w:rFonts w:ascii="LatoLatin" w:hAnsi="LatoLatin" w:cs="Calibri Light"/>
                <w:sz w:val="21"/>
                <w:szCs w:val="21"/>
              </w:rPr>
              <w:t xml:space="preserve">Sijāšanas iekārtas garantijas termiņš ne mazāks kā 12 mēneši vai 2000 m/h </w:t>
            </w:r>
            <w:r w:rsidR="0029736E" w:rsidRPr="005C0026">
              <w:rPr>
                <w:rFonts w:ascii="LatoLatin" w:hAnsi="LatoLatin" w:cs="Calibri Light"/>
                <w:sz w:val="21"/>
                <w:szCs w:val="21"/>
              </w:rPr>
              <w:t>no Preces pieņemšanas</w:t>
            </w:r>
          </w:p>
        </w:tc>
        <w:tc>
          <w:tcPr>
            <w:tcW w:w="1559" w:type="dxa"/>
            <w:vAlign w:val="center"/>
          </w:tcPr>
          <w:p w14:paraId="49B8C1CF" w14:textId="77777777" w:rsidR="00A16AEE" w:rsidRPr="005C0026" w:rsidRDefault="00A16AEE">
            <w:pPr>
              <w:spacing w:before="60" w:after="60"/>
              <w:jc w:val="center"/>
              <w:rPr>
                <w:rFonts w:ascii="LatoLatin" w:hAnsi="LatoLatin" w:cs="Calibri Light"/>
                <w:sz w:val="21"/>
                <w:szCs w:val="21"/>
                <w:lang w:eastAsia="en-US"/>
              </w:rPr>
            </w:pPr>
            <w:r w:rsidRPr="005C0026">
              <w:rPr>
                <w:rFonts w:ascii="LatoLatin" w:hAnsi="LatoLatin" w:cs="Calibri Light"/>
                <w:sz w:val="21"/>
                <w:szCs w:val="21"/>
              </w:rPr>
              <w:t>0 punkti</w:t>
            </w:r>
          </w:p>
        </w:tc>
      </w:tr>
      <w:tr w:rsidR="00A16AEE" w:rsidRPr="005C0026" w14:paraId="6901CD9E" w14:textId="77777777" w:rsidTr="009D7438">
        <w:tc>
          <w:tcPr>
            <w:tcW w:w="6520" w:type="dxa"/>
            <w:vAlign w:val="center"/>
          </w:tcPr>
          <w:p w14:paraId="424EF834" w14:textId="2446C9C4" w:rsidR="00A16AEE" w:rsidRPr="005C0026" w:rsidRDefault="00A16AEE">
            <w:pPr>
              <w:spacing w:before="60" w:after="60"/>
              <w:rPr>
                <w:rFonts w:ascii="LatoLatin" w:hAnsi="LatoLatin" w:cs="Calibri Light"/>
                <w:sz w:val="21"/>
                <w:szCs w:val="21"/>
                <w:lang w:eastAsia="en-US"/>
              </w:rPr>
            </w:pPr>
            <w:r w:rsidRPr="005C0026">
              <w:rPr>
                <w:rFonts w:ascii="LatoLatin" w:hAnsi="LatoLatin" w:cs="Calibri Light"/>
                <w:sz w:val="21"/>
                <w:szCs w:val="21"/>
              </w:rPr>
              <w:t xml:space="preserve">Sijāšanas iekārtas garantijas termiņš ne mazāks kā 24 mēneši vai 4000 m/h </w:t>
            </w:r>
            <w:r w:rsidR="0029736E" w:rsidRPr="005C0026">
              <w:rPr>
                <w:rFonts w:ascii="LatoLatin" w:hAnsi="LatoLatin" w:cs="Calibri Light"/>
                <w:sz w:val="21"/>
                <w:szCs w:val="21"/>
              </w:rPr>
              <w:t>no Preces pieņemšanas</w:t>
            </w:r>
          </w:p>
        </w:tc>
        <w:tc>
          <w:tcPr>
            <w:tcW w:w="1559" w:type="dxa"/>
            <w:vAlign w:val="center"/>
          </w:tcPr>
          <w:p w14:paraId="6A94C977" w14:textId="77777777" w:rsidR="00A16AEE" w:rsidRPr="005C0026" w:rsidRDefault="00A16AEE">
            <w:pPr>
              <w:spacing w:before="60" w:after="60"/>
              <w:jc w:val="center"/>
              <w:rPr>
                <w:rFonts w:ascii="LatoLatin" w:hAnsi="LatoLatin" w:cs="Calibri Light"/>
                <w:sz w:val="21"/>
                <w:szCs w:val="21"/>
                <w:lang w:eastAsia="en-US"/>
              </w:rPr>
            </w:pPr>
            <w:r w:rsidRPr="005C0026">
              <w:rPr>
                <w:rFonts w:ascii="LatoLatin" w:hAnsi="LatoLatin" w:cs="Calibri Light"/>
                <w:sz w:val="21"/>
                <w:szCs w:val="21"/>
              </w:rPr>
              <w:t>4 punkti</w:t>
            </w:r>
          </w:p>
        </w:tc>
      </w:tr>
      <w:tr w:rsidR="00A16AEE" w:rsidRPr="005C0026" w14:paraId="5F60A518" w14:textId="77777777" w:rsidTr="009D7438">
        <w:tc>
          <w:tcPr>
            <w:tcW w:w="6520" w:type="dxa"/>
            <w:vAlign w:val="center"/>
          </w:tcPr>
          <w:p w14:paraId="053A1C1D" w14:textId="3D36D3B9" w:rsidR="00A16AEE" w:rsidRPr="005C0026" w:rsidRDefault="00A16AEE">
            <w:pPr>
              <w:spacing w:before="60" w:after="60"/>
              <w:rPr>
                <w:rFonts w:ascii="LatoLatin" w:hAnsi="LatoLatin" w:cs="Calibri Light"/>
                <w:sz w:val="21"/>
                <w:szCs w:val="21"/>
                <w:lang w:eastAsia="en-US"/>
              </w:rPr>
            </w:pPr>
            <w:r w:rsidRPr="005C0026">
              <w:rPr>
                <w:rFonts w:ascii="LatoLatin" w:hAnsi="LatoLatin" w:cs="Calibri Light"/>
                <w:sz w:val="21"/>
                <w:szCs w:val="21"/>
              </w:rPr>
              <w:t xml:space="preserve">Sijāšanas iekārtas garantijas termiņš ne mazāks kā 36 mēneši vai 6000 m/h </w:t>
            </w:r>
            <w:r w:rsidR="0029736E" w:rsidRPr="005C0026">
              <w:rPr>
                <w:rFonts w:ascii="LatoLatin" w:hAnsi="LatoLatin" w:cs="Calibri Light"/>
                <w:sz w:val="21"/>
                <w:szCs w:val="21"/>
              </w:rPr>
              <w:t>no Preces pieņemšanas</w:t>
            </w:r>
          </w:p>
        </w:tc>
        <w:tc>
          <w:tcPr>
            <w:tcW w:w="1559" w:type="dxa"/>
            <w:vAlign w:val="center"/>
          </w:tcPr>
          <w:p w14:paraId="215545BA" w14:textId="77777777" w:rsidR="00A16AEE" w:rsidRPr="005C0026" w:rsidRDefault="00A16AEE">
            <w:pPr>
              <w:spacing w:before="60" w:after="60"/>
              <w:jc w:val="center"/>
              <w:rPr>
                <w:rFonts w:ascii="LatoLatin" w:hAnsi="LatoLatin" w:cs="Calibri Light"/>
                <w:sz w:val="21"/>
                <w:szCs w:val="21"/>
                <w:lang w:eastAsia="en-US"/>
              </w:rPr>
            </w:pPr>
            <w:r w:rsidRPr="005C0026">
              <w:rPr>
                <w:rFonts w:ascii="LatoLatin" w:hAnsi="LatoLatin" w:cs="Calibri Light"/>
                <w:sz w:val="21"/>
                <w:szCs w:val="21"/>
              </w:rPr>
              <w:t>8 punkti</w:t>
            </w:r>
          </w:p>
        </w:tc>
      </w:tr>
      <w:tr w:rsidR="00A16AEE" w:rsidRPr="005C0026" w14:paraId="274A32AD" w14:textId="77777777" w:rsidTr="009D7438">
        <w:tc>
          <w:tcPr>
            <w:tcW w:w="6520" w:type="dxa"/>
            <w:vAlign w:val="center"/>
          </w:tcPr>
          <w:p w14:paraId="19AA7039" w14:textId="1B2002D5" w:rsidR="00A16AEE" w:rsidRPr="005C0026" w:rsidRDefault="00A16AEE">
            <w:pPr>
              <w:spacing w:before="60" w:after="60"/>
              <w:rPr>
                <w:rFonts w:ascii="LatoLatin" w:hAnsi="LatoLatin" w:cs="Calibri Light"/>
                <w:sz w:val="21"/>
                <w:szCs w:val="21"/>
                <w:lang w:eastAsia="en-US"/>
              </w:rPr>
            </w:pPr>
            <w:r w:rsidRPr="005C0026">
              <w:rPr>
                <w:rFonts w:ascii="LatoLatin" w:hAnsi="LatoLatin" w:cs="Calibri Light"/>
                <w:sz w:val="21"/>
                <w:szCs w:val="21"/>
              </w:rPr>
              <w:t xml:space="preserve">Sijāšanas iekārtas garantijas termiņš ne mazāks kā 48 mēneši vai 8000 m/h </w:t>
            </w:r>
            <w:r w:rsidR="0029736E" w:rsidRPr="005C0026">
              <w:rPr>
                <w:rFonts w:ascii="LatoLatin" w:hAnsi="LatoLatin" w:cs="Calibri Light"/>
                <w:sz w:val="21"/>
                <w:szCs w:val="21"/>
              </w:rPr>
              <w:t>no Preces pieņemšanas</w:t>
            </w:r>
          </w:p>
        </w:tc>
        <w:tc>
          <w:tcPr>
            <w:tcW w:w="1559" w:type="dxa"/>
            <w:vAlign w:val="center"/>
          </w:tcPr>
          <w:p w14:paraId="3AA000C4" w14:textId="77777777" w:rsidR="00A16AEE" w:rsidRPr="005C0026" w:rsidRDefault="00A16AEE">
            <w:pPr>
              <w:spacing w:before="60" w:after="60"/>
              <w:jc w:val="center"/>
              <w:rPr>
                <w:rFonts w:ascii="LatoLatin" w:hAnsi="LatoLatin" w:cs="Calibri Light"/>
                <w:sz w:val="21"/>
                <w:szCs w:val="21"/>
                <w:lang w:eastAsia="en-US"/>
              </w:rPr>
            </w:pPr>
            <w:r w:rsidRPr="005C0026">
              <w:rPr>
                <w:rFonts w:ascii="LatoLatin" w:hAnsi="LatoLatin" w:cs="Calibri Light"/>
                <w:sz w:val="21"/>
                <w:szCs w:val="21"/>
              </w:rPr>
              <w:t>12 punkti</w:t>
            </w:r>
          </w:p>
        </w:tc>
      </w:tr>
    </w:tbl>
    <w:p w14:paraId="6486D7A9" w14:textId="77777777" w:rsidR="00A16AEE" w:rsidRPr="005C0026" w:rsidRDefault="00A16AEE" w:rsidP="00A16AEE">
      <w:pPr>
        <w:pStyle w:val="Punkts"/>
        <w:numPr>
          <w:ilvl w:val="0"/>
          <w:numId w:val="0"/>
        </w:numPr>
        <w:spacing w:line="360" w:lineRule="auto"/>
        <w:jc w:val="both"/>
        <w:rPr>
          <w:rFonts w:ascii="LatoLatin" w:hAnsi="LatoLatin"/>
          <w:b w:val="0"/>
          <w:bCs/>
          <w:sz w:val="22"/>
          <w:szCs w:val="22"/>
        </w:rPr>
      </w:pPr>
    </w:p>
    <w:p w14:paraId="06EB4F95" w14:textId="20C660D9" w:rsidR="00A16AEE" w:rsidRPr="005C0026" w:rsidRDefault="00A16AEE" w:rsidP="0029736E">
      <w:pPr>
        <w:pStyle w:val="Punkts"/>
        <w:numPr>
          <w:ilvl w:val="0"/>
          <w:numId w:val="47"/>
        </w:numPr>
        <w:tabs>
          <w:tab w:val="clear" w:pos="851"/>
          <w:tab w:val="num" w:pos="993"/>
        </w:tabs>
        <w:spacing w:line="360" w:lineRule="auto"/>
        <w:ind w:left="993" w:hanging="567"/>
        <w:jc w:val="both"/>
        <w:rPr>
          <w:rFonts w:ascii="LatoLatin" w:hAnsi="LatoLatin"/>
          <w:b w:val="0"/>
          <w:bCs/>
          <w:sz w:val="21"/>
          <w:szCs w:val="21"/>
        </w:rPr>
      </w:pPr>
      <w:r w:rsidRPr="005C0026">
        <w:rPr>
          <w:rFonts w:ascii="LatoLatin" w:hAnsi="LatoLatin"/>
          <w:b w:val="0"/>
          <w:bCs/>
          <w:sz w:val="21"/>
          <w:szCs w:val="21"/>
        </w:rPr>
        <w:t xml:space="preserve">Gadījumā, ja </w:t>
      </w:r>
      <w:r w:rsidR="004E3663" w:rsidRPr="005C0026">
        <w:rPr>
          <w:rFonts w:ascii="LatoLatin" w:hAnsi="LatoLatin"/>
          <w:b w:val="0"/>
          <w:bCs/>
          <w:sz w:val="21"/>
          <w:szCs w:val="21"/>
        </w:rPr>
        <w:t xml:space="preserve">Preces </w:t>
      </w:r>
      <w:r w:rsidRPr="005C0026">
        <w:rPr>
          <w:rFonts w:ascii="LatoLatin" w:hAnsi="LatoLatin"/>
          <w:b w:val="0"/>
          <w:bCs/>
          <w:sz w:val="21"/>
          <w:szCs w:val="21"/>
        </w:rPr>
        <w:t>garantijas termiņā atšķiras motorstundu apjoms no norādītā mēneša apjoma, tad saimnieciskajā kritērijā par pamatu tiek vērtēts garantijas laiks mēnešos.</w:t>
      </w:r>
    </w:p>
    <w:p w14:paraId="0C58CB51" w14:textId="77777777" w:rsidR="00A16AEE" w:rsidRPr="005C0026" w:rsidRDefault="00A16AEE" w:rsidP="00CB0262">
      <w:pPr>
        <w:pStyle w:val="Punkts"/>
        <w:numPr>
          <w:ilvl w:val="0"/>
          <w:numId w:val="47"/>
        </w:numPr>
        <w:tabs>
          <w:tab w:val="clear" w:pos="851"/>
          <w:tab w:val="num" w:pos="993"/>
        </w:tabs>
        <w:spacing w:line="360" w:lineRule="auto"/>
        <w:ind w:left="993" w:hanging="567"/>
        <w:jc w:val="both"/>
        <w:rPr>
          <w:rFonts w:ascii="LatoLatin" w:hAnsi="LatoLatin"/>
          <w:b w:val="0"/>
          <w:bCs/>
          <w:sz w:val="21"/>
          <w:szCs w:val="21"/>
        </w:rPr>
      </w:pPr>
      <w:r w:rsidRPr="005C0026">
        <w:rPr>
          <w:rFonts w:ascii="LatoLatin" w:hAnsi="LatoLatin"/>
          <w:b w:val="0"/>
          <w:bCs/>
          <w:sz w:val="21"/>
          <w:szCs w:val="21"/>
        </w:rPr>
        <w:t>Piedāvājumam ar vismazāko Iekārtu piegādes laiku atbilstoši kritērijam K4 tiks piešķirti 9 izdevīguma punkti. Pārējo pretendentu izvērtējamiem piedāvājumiem izdevīguma punkti tiks aprēķināti šādi: Punktu skaits = 9 x (vismazākais Iekārtu piegādes laiks kalendārās dienas / izvērtējamā piedāvājuma Iekārtu piegādes laiks kalendārās dienas);</w:t>
      </w:r>
    </w:p>
    <w:p w14:paraId="457CA124" w14:textId="77777777" w:rsidR="00A16AEE" w:rsidRPr="005C0026" w:rsidRDefault="00A16AEE" w:rsidP="00CB0262">
      <w:pPr>
        <w:pStyle w:val="Punkts"/>
        <w:numPr>
          <w:ilvl w:val="0"/>
          <w:numId w:val="47"/>
        </w:numPr>
        <w:tabs>
          <w:tab w:val="clear" w:pos="851"/>
          <w:tab w:val="num" w:pos="993"/>
        </w:tabs>
        <w:spacing w:line="360" w:lineRule="auto"/>
        <w:ind w:left="993" w:hanging="567"/>
        <w:jc w:val="both"/>
        <w:rPr>
          <w:rFonts w:ascii="LatoLatin" w:hAnsi="LatoLatin"/>
          <w:b w:val="0"/>
          <w:bCs/>
          <w:sz w:val="21"/>
          <w:szCs w:val="21"/>
        </w:rPr>
      </w:pPr>
      <w:r w:rsidRPr="005C0026">
        <w:rPr>
          <w:rFonts w:ascii="LatoLatin" w:hAnsi="LatoLatin"/>
          <w:b w:val="0"/>
          <w:bCs/>
          <w:sz w:val="21"/>
          <w:szCs w:val="21"/>
        </w:rPr>
        <w:t>Piedāvājumu vērtēšanas procesā punktu skaits tiek noteikts, norādot pretendentam piešķiramo punktu skaitu ar diviem cipariem aiz komata.</w:t>
      </w:r>
    </w:p>
    <w:p w14:paraId="593EBD31" w14:textId="77777777" w:rsidR="00A16AEE" w:rsidRPr="005C0026" w:rsidRDefault="00A16AEE" w:rsidP="00CB0262">
      <w:pPr>
        <w:pStyle w:val="Punkts"/>
        <w:numPr>
          <w:ilvl w:val="0"/>
          <w:numId w:val="47"/>
        </w:numPr>
        <w:tabs>
          <w:tab w:val="clear" w:pos="851"/>
          <w:tab w:val="num" w:pos="993"/>
        </w:tabs>
        <w:spacing w:line="360" w:lineRule="auto"/>
        <w:ind w:left="993" w:hanging="567"/>
        <w:jc w:val="both"/>
        <w:rPr>
          <w:rFonts w:ascii="LatoLatin" w:hAnsi="LatoLatin"/>
          <w:b w:val="0"/>
          <w:bCs/>
          <w:sz w:val="21"/>
          <w:szCs w:val="21"/>
        </w:rPr>
      </w:pPr>
      <w:r w:rsidRPr="005C0026">
        <w:rPr>
          <w:rFonts w:ascii="LatoLatin" w:hAnsi="LatoLatin"/>
          <w:b w:val="0"/>
          <w:bCs/>
          <w:sz w:val="21"/>
          <w:szCs w:val="21"/>
        </w:rPr>
        <w:t>Piedāvājumu vērtēšanas laikā Komisija pārbauda, vai pretendentu piedāvājumos nav aritmētisku kļūdu.</w:t>
      </w:r>
    </w:p>
    <w:p w14:paraId="56ECD5D8" w14:textId="77777777" w:rsidR="00A16AEE" w:rsidRPr="005C0026" w:rsidRDefault="00A16AEE" w:rsidP="00A16AEE">
      <w:pPr>
        <w:pStyle w:val="Punkts"/>
        <w:numPr>
          <w:ilvl w:val="0"/>
          <w:numId w:val="47"/>
        </w:numPr>
        <w:tabs>
          <w:tab w:val="clear" w:pos="851"/>
          <w:tab w:val="num" w:pos="993"/>
        </w:tabs>
        <w:spacing w:line="360" w:lineRule="auto"/>
        <w:ind w:left="993" w:hanging="567"/>
        <w:jc w:val="both"/>
        <w:rPr>
          <w:rFonts w:ascii="LatoLatin" w:hAnsi="LatoLatin"/>
          <w:b w:val="0"/>
          <w:bCs/>
          <w:sz w:val="21"/>
          <w:szCs w:val="21"/>
        </w:rPr>
      </w:pPr>
      <w:r w:rsidRPr="005C0026">
        <w:rPr>
          <w:rFonts w:ascii="LatoLatin" w:hAnsi="LatoLatin"/>
          <w:b w:val="0"/>
          <w:bCs/>
          <w:sz w:val="21"/>
          <w:szCs w:val="21"/>
        </w:rPr>
        <w:t>Ja Pretendenta finanšu piedāvājumā ir konstatētas aritmētiskas kļūdas, tad Komisija kļūdas izlabo un par kļūdu labojumu un laboto piedāvājuma summu paziņo Pretendentam, kura piedāvājumā kļūdas labotas. Vērtējot Pretendenta finanšu piedāvājumu, Komisija ņem vērā kļūdu labojumus.</w:t>
      </w:r>
    </w:p>
    <w:p w14:paraId="56D49F87" w14:textId="77777777" w:rsidR="00A16AEE" w:rsidRPr="005C0026" w:rsidRDefault="00A16AEE" w:rsidP="00A16AEE">
      <w:pPr>
        <w:pStyle w:val="Punkts"/>
        <w:numPr>
          <w:ilvl w:val="0"/>
          <w:numId w:val="47"/>
        </w:numPr>
        <w:tabs>
          <w:tab w:val="clear" w:pos="851"/>
          <w:tab w:val="num" w:pos="993"/>
        </w:tabs>
        <w:spacing w:line="360" w:lineRule="auto"/>
        <w:ind w:left="993" w:hanging="567"/>
        <w:jc w:val="both"/>
        <w:rPr>
          <w:rFonts w:ascii="LatoLatin" w:hAnsi="LatoLatin"/>
          <w:b w:val="0"/>
          <w:bCs/>
          <w:sz w:val="21"/>
          <w:szCs w:val="21"/>
        </w:rPr>
      </w:pPr>
      <w:r w:rsidRPr="005C0026">
        <w:rPr>
          <w:rFonts w:ascii="LatoLatin" w:hAnsi="LatoLatin"/>
          <w:b w:val="0"/>
          <w:bCs/>
          <w:sz w:val="21"/>
          <w:szCs w:val="21"/>
        </w:rPr>
        <w:t>Ja piedāvājums konkrētajam publiskajam līgumam šķiet nepamatoti lēts, Komisija pieprasa skaidrojumu par piedāvāto cenu vai izmaksām.</w:t>
      </w:r>
    </w:p>
    <w:p w14:paraId="35F8D2A3" w14:textId="77777777" w:rsidR="00A16AEE" w:rsidRPr="005C0026" w:rsidRDefault="00A16AEE" w:rsidP="00A16AEE">
      <w:pPr>
        <w:pStyle w:val="Punkts"/>
        <w:numPr>
          <w:ilvl w:val="0"/>
          <w:numId w:val="47"/>
        </w:numPr>
        <w:tabs>
          <w:tab w:val="clear" w:pos="851"/>
          <w:tab w:val="num" w:pos="993"/>
        </w:tabs>
        <w:spacing w:line="360" w:lineRule="auto"/>
        <w:ind w:left="993" w:hanging="567"/>
        <w:jc w:val="both"/>
        <w:rPr>
          <w:rFonts w:ascii="LatoLatin" w:eastAsia="Calibri" w:hAnsi="LatoLatin"/>
          <w:b w:val="0"/>
          <w:bCs/>
          <w:sz w:val="21"/>
          <w:szCs w:val="21"/>
          <w:shd w:val="clear" w:color="auto" w:fill="FFFFFF"/>
        </w:rPr>
      </w:pPr>
      <w:r w:rsidRPr="005C0026">
        <w:rPr>
          <w:rFonts w:ascii="LatoLatin" w:hAnsi="LatoLatin"/>
          <w:b w:val="0"/>
          <w:bCs/>
          <w:sz w:val="21"/>
          <w:szCs w:val="21"/>
        </w:rPr>
        <w:t>Gadījumā, ja tiks konstatēts</w:t>
      </w:r>
      <w:r w:rsidRPr="005C0026">
        <w:rPr>
          <w:rFonts w:ascii="LatoLatin" w:eastAsia="Calibri" w:hAnsi="LatoLatin" w:cs="Calibri Light"/>
          <w:b w:val="0"/>
          <w:bCs/>
          <w:color w:val="000000" w:themeColor="text1"/>
          <w:sz w:val="21"/>
          <w:szCs w:val="21"/>
          <w:shd w:val="clear" w:color="auto" w:fill="FFFFFF"/>
        </w:rPr>
        <w:t xml:space="preserve">, ka vismaz divu piedāvājumu summa ir vienāda, Komisija izvēlēsies tā pretendenta piedāvājumu, kas ir nacionāla līmeņa darba devēju organizācijas biedrs un ir noslēdzis koplīgumu ar arodbiedrību, kas ir nacionāla līmeņa arodbiedrības biedre (ja piedāvājumu iesniegusi personālsabiedrība vai personu apvienība, koplīgumam jābūt noslēgtam ar katru personālsabiedrības </w:t>
      </w:r>
      <w:r w:rsidRPr="005C0026">
        <w:rPr>
          <w:rFonts w:ascii="LatoLatin" w:eastAsia="Calibri" w:hAnsi="LatoLatin" w:cs="Calibri Light"/>
          <w:b w:val="0"/>
          <w:bCs/>
          <w:sz w:val="21"/>
          <w:szCs w:val="21"/>
          <w:shd w:val="clear" w:color="auto" w:fill="FFFFFF"/>
        </w:rPr>
        <w:t>biedru un katru personu apvienības dalībnieku).</w:t>
      </w:r>
    </w:p>
    <w:p w14:paraId="073CC166" w14:textId="0F94DA5E" w:rsidR="00FE11F5" w:rsidRPr="001859A3" w:rsidRDefault="00FE11F5" w:rsidP="00232EBF">
      <w:pPr>
        <w:spacing w:after="160" w:line="259" w:lineRule="auto"/>
        <w:rPr>
          <w:rFonts w:ascii="LatoLatin" w:hAnsi="LatoLatin" w:cs="Calibri Light"/>
          <w:b/>
          <w:szCs w:val="24"/>
          <w:lang w:val="lv-LV" w:eastAsia="lv-LV"/>
        </w:rPr>
      </w:pPr>
    </w:p>
    <w:sectPr w:rsidR="00FE11F5" w:rsidRPr="001859A3" w:rsidSect="008900F6">
      <w:footerReference w:type="default" r:id="rId15"/>
      <w:pgSz w:w="11907" w:h="16840" w:code="9"/>
      <w:pgMar w:top="1134" w:right="1134" w:bottom="1134" w:left="1701" w:header="1162" w:footer="88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07235" w14:textId="77777777" w:rsidR="00C50DEA" w:rsidRDefault="00C50DEA">
      <w:r>
        <w:separator/>
      </w:r>
    </w:p>
  </w:endnote>
  <w:endnote w:type="continuationSeparator" w:id="0">
    <w:p w14:paraId="69930380" w14:textId="77777777" w:rsidR="00C50DEA" w:rsidRDefault="00C50DEA">
      <w:r>
        <w:continuationSeparator/>
      </w:r>
    </w:p>
  </w:endnote>
  <w:endnote w:type="continuationNotice" w:id="1">
    <w:p w14:paraId="6415014E" w14:textId="77777777" w:rsidR="00C50DEA" w:rsidRDefault="00C50D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oLatin">
    <w:altName w:val="Segoe UI"/>
    <w:panose1 w:val="020F0502020204030203"/>
    <w:charset w:val="BA"/>
    <w:family w:val="swiss"/>
    <w:pitch w:val="variable"/>
    <w:sig w:usb0="A00000AF" w:usb1="5000204A" w:usb2="00000000" w:usb3="00000000" w:csb0="00000093"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BA"/>
    <w:family w:val="roman"/>
    <w:pitch w:val="variable"/>
    <w:sig w:usb0="E00006FF" w:usb1="420024FF" w:usb2="02000000" w:usb3="00000000" w:csb0="0000019F" w:csb1="00000000"/>
  </w:font>
  <w:font w:name="Arial Narrow">
    <w:panose1 w:val="020B0606020202030204"/>
    <w:charset w:val="BA"/>
    <w:family w:val="swiss"/>
    <w:pitch w:val="variable"/>
    <w:sig w:usb0="00000287" w:usb1="00000800" w:usb2="00000000" w:usb3="00000000" w:csb0="0000009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00006FF" w:usb1="4000205B" w:usb2="00000010" w:usb3="00000000" w:csb0="0000019F" w:csb1="00000000"/>
  </w:font>
  <w:font w:name="ヒラギノ角ゴ Pro W3">
    <w:charset w:val="00"/>
    <w:family w:val="roman"/>
    <w:pitch w:val="default"/>
  </w:font>
  <w:font w:name="Times">
    <w:panose1 w:val="02020603050405020304"/>
    <w:charset w:val="BA"/>
    <w:family w:val="roman"/>
    <w:pitch w:val="variable"/>
    <w:sig w:usb0="E0002EFF" w:usb1="C000785B" w:usb2="00000009" w:usb3="00000000" w:csb0="000001FF" w:csb1="00000000"/>
  </w:font>
  <w:font w:name="Lucida Sans Unicode">
    <w:panose1 w:val="020B0602030504020204"/>
    <w:charset w:val="BA"/>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aramond,Bold">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137252"/>
      <w:docPartObj>
        <w:docPartGallery w:val="Page Numbers (Bottom of Page)"/>
        <w:docPartUnique/>
      </w:docPartObj>
    </w:sdtPr>
    <w:sdtEndPr>
      <w:rPr>
        <w:noProof/>
      </w:rPr>
    </w:sdtEndPr>
    <w:sdtContent>
      <w:p w14:paraId="377CFE57" w14:textId="77777777" w:rsidR="00FE11F5" w:rsidRDefault="00FE11F5">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51362519" w14:textId="77777777" w:rsidR="00FE11F5" w:rsidRDefault="00FE1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E43B9" w14:textId="77777777" w:rsidR="00FE11F5" w:rsidRDefault="00FE11F5">
    <w:pPr>
      <w:pStyle w:val="Footer"/>
      <w:jc w:val="center"/>
    </w:pPr>
    <w:r>
      <w:rPr>
        <w:b/>
        <w:bCs/>
        <w:sz w:val="22"/>
        <w:szCs w:val="22"/>
      </w:rPr>
      <w:fldChar w:fldCharType="begin"/>
    </w:r>
    <w:r>
      <w:rPr>
        <w:sz w:val="22"/>
        <w:szCs w:val="22"/>
      </w:rPr>
      <w:instrText xml:space="preserve"> PAGE </w:instrText>
    </w:r>
    <w:r>
      <w:rPr>
        <w:b/>
        <w:bCs/>
        <w:sz w:val="22"/>
        <w:szCs w:val="22"/>
      </w:rPr>
      <w:fldChar w:fldCharType="separate"/>
    </w:r>
    <w:r>
      <w:rPr>
        <w:noProof/>
        <w:sz w:val="22"/>
        <w:szCs w:val="22"/>
      </w:rPr>
      <w:t>42</w:t>
    </w:r>
    <w:r>
      <w:rPr>
        <w:b/>
        <w:bCs/>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61C3" w14:textId="77777777" w:rsidR="008900F6" w:rsidRDefault="008900F6">
    <w:pPr>
      <w:pStyle w:val="Footer"/>
      <w:jc w:val="center"/>
    </w:pPr>
    <w:r>
      <w:rPr>
        <w:b/>
        <w:bCs/>
        <w:sz w:val="22"/>
        <w:szCs w:val="22"/>
      </w:rPr>
      <w:fldChar w:fldCharType="begin"/>
    </w:r>
    <w:r>
      <w:rPr>
        <w:sz w:val="22"/>
        <w:szCs w:val="22"/>
      </w:rPr>
      <w:instrText xml:space="preserve"> PAGE </w:instrText>
    </w:r>
    <w:r>
      <w:rPr>
        <w:b/>
        <w:bCs/>
        <w:sz w:val="22"/>
        <w:szCs w:val="22"/>
      </w:rPr>
      <w:fldChar w:fldCharType="separate"/>
    </w:r>
    <w:r>
      <w:rPr>
        <w:noProof/>
        <w:sz w:val="22"/>
        <w:szCs w:val="22"/>
      </w:rPr>
      <w:t>42</w:t>
    </w:r>
    <w:r>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E7B99" w14:textId="77777777" w:rsidR="00C50DEA" w:rsidRDefault="00C50DEA">
      <w:r>
        <w:separator/>
      </w:r>
    </w:p>
  </w:footnote>
  <w:footnote w:type="continuationSeparator" w:id="0">
    <w:p w14:paraId="3ED185E4" w14:textId="77777777" w:rsidR="00C50DEA" w:rsidRDefault="00C50DEA">
      <w:r>
        <w:continuationSeparator/>
      </w:r>
    </w:p>
  </w:footnote>
  <w:footnote w:type="continuationNotice" w:id="1">
    <w:p w14:paraId="346B1CF0" w14:textId="77777777" w:rsidR="00C50DEA" w:rsidRDefault="00C50DEA"/>
  </w:footnote>
  <w:footnote w:id="2">
    <w:p w14:paraId="3CD326BA" w14:textId="76765C1E" w:rsidR="00EC228B" w:rsidRPr="00F47FB6" w:rsidRDefault="00EC228B">
      <w:pPr>
        <w:pStyle w:val="FootnoteText"/>
        <w:rPr>
          <w:lang w:val="lv-LV"/>
        </w:rPr>
      </w:pPr>
      <w:r>
        <w:rPr>
          <w:rStyle w:val="FootnoteReference"/>
        </w:rPr>
        <w:footnoteRef/>
      </w:r>
      <w:r>
        <w:t xml:space="preserve"> Nemazāk kā divu preču piegādes pieredze, pasūtītājs pieļauj arī trīs vai četru piegādes pieredzes apjomu</w:t>
      </w:r>
    </w:p>
  </w:footnote>
  <w:footnote w:id="3">
    <w:p w14:paraId="58190428" w14:textId="1CAB1BF0" w:rsidR="00D66920" w:rsidRPr="00D66920" w:rsidRDefault="00D66920">
      <w:pPr>
        <w:pStyle w:val="FootnoteText"/>
        <w:rPr>
          <w:lang w:val="lv-LV"/>
        </w:rPr>
      </w:pPr>
      <w:r w:rsidRPr="009D7438">
        <w:rPr>
          <w:rStyle w:val="FootnoteReference"/>
        </w:rPr>
        <w:footnoteRef/>
      </w:r>
      <w:r w:rsidRPr="009D7438">
        <w:t xml:space="preserve"> Sistēmai jābūt pieejamai visā iekārtu darba mūža laikā, izmaksām jābūt iekļautām iepirkuma līguma summā (ne mazāk kā 5 gadus</w:t>
      </w:r>
      <w:r w:rsidR="004340BC" w:rsidRPr="009D7438">
        <w:t xml:space="preserve"> no pieņemšanas-nodošanas akta parakstīšana</w:t>
      </w:r>
      <w:r w:rsidR="00332A9A" w:rsidRPr="009D7438">
        <w:t>s</w:t>
      </w:r>
      <w:r w:rsidRPr="009D7438">
        <w:t>)</w:t>
      </w:r>
    </w:p>
  </w:footnote>
  <w:footnote w:id="4">
    <w:p w14:paraId="52329E99" w14:textId="33EA4D33" w:rsidR="00D66920" w:rsidRPr="007B1D16" w:rsidRDefault="00D66920">
      <w:pPr>
        <w:pStyle w:val="FootnoteText"/>
      </w:pPr>
    </w:p>
  </w:footnote>
  <w:footnote w:id="5">
    <w:p w14:paraId="11C7CEBB" w14:textId="4D2D0D78" w:rsidR="008650B4" w:rsidRDefault="008650B4" w:rsidP="008650B4">
      <w:pPr>
        <w:pStyle w:val="FootnoteText"/>
      </w:pPr>
      <w:r w:rsidRPr="009D7438">
        <w:rPr>
          <w:rStyle w:val="FootnoteReference"/>
        </w:rPr>
        <w:footnoteRef/>
      </w:r>
      <w:r w:rsidRPr="009D7438">
        <w:t xml:space="preserve"> Sistēmai jābūt pieejamai visā iekārtu darba mūža laikā, izmaksām jābūt iekļautām iepirkuma līguma summā (ne mazāk kā 5 gadus</w:t>
      </w:r>
      <w:r w:rsidR="00332A9A" w:rsidRPr="009D7438">
        <w:t xml:space="preserve"> no pieņemšanas-nodošanas akta parakstīšanas</w:t>
      </w:r>
      <w:r w:rsidRPr="009D7438">
        <w:t>)</w:t>
      </w:r>
    </w:p>
  </w:footnote>
  <w:footnote w:id="6">
    <w:p w14:paraId="52DCB16E" w14:textId="77777777" w:rsidR="004367A4" w:rsidRDefault="004367A4" w:rsidP="004367A4">
      <w:pPr>
        <w:pStyle w:val="FootnoteText"/>
      </w:pPr>
      <w:r>
        <w:rPr>
          <w:rStyle w:val="FootnoteReference"/>
        </w:rPr>
        <w:footnoteRef/>
      </w:r>
      <w:r>
        <w:t xml:space="preserve">  Vērtēšanas kritērijs (K2)</w:t>
      </w:r>
    </w:p>
  </w:footnote>
  <w:footnote w:id="7">
    <w:p w14:paraId="778FA831" w14:textId="77777777" w:rsidR="004367A4" w:rsidRDefault="004367A4" w:rsidP="004367A4">
      <w:pPr>
        <w:pStyle w:val="FootnoteText"/>
      </w:pPr>
      <w:r>
        <w:rPr>
          <w:rStyle w:val="FootnoteReference"/>
        </w:rPr>
        <w:footnoteRef/>
      </w:r>
      <w:r>
        <w:t xml:space="preserve">  Vērtēšanas kritērijs (K3)</w:t>
      </w:r>
    </w:p>
  </w:footnote>
  <w:footnote w:id="8">
    <w:p w14:paraId="395072B5" w14:textId="77777777" w:rsidR="004367A4" w:rsidRPr="00C0727E" w:rsidRDefault="004367A4" w:rsidP="004367A4">
      <w:pPr>
        <w:pStyle w:val="FootnoteText"/>
        <w:rPr>
          <w:rFonts w:ascii="LatoLatin" w:hAnsi="LatoLatin"/>
        </w:rPr>
      </w:pPr>
      <w:r>
        <w:rPr>
          <w:rStyle w:val="FootnoteReference"/>
        </w:rPr>
        <w:footnoteRef/>
      </w:r>
      <w:r>
        <w:t xml:space="preserve"> </w:t>
      </w:r>
      <w:r w:rsidRPr="00C0727E">
        <w:rPr>
          <w:rFonts w:ascii="LatoLatin" w:hAnsi="LatoLatin"/>
        </w:rPr>
        <w:t>Finanšu piedāvājumā norādāmais apjoms</w:t>
      </w:r>
    </w:p>
  </w:footnote>
  <w:footnote w:id="9">
    <w:p w14:paraId="5E4D5D5F" w14:textId="77777777" w:rsidR="004367A4" w:rsidRPr="008C7037" w:rsidRDefault="004367A4" w:rsidP="004367A4">
      <w:pPr>
        <w:pStyle w:val="FootnoteText"/>
        <w:rPr>
          <w:rFonts w:ascii="LatoLatin" w:hAnsi="LatoLatin"/>
        </w:rPr>
      </w:pPr>
      <w:r w:rsidRPr="00C0727E">
        <w:rPr>
          <w:rStyle w:val="FootnoteReference"/>
          <w:rFonts w:ascii="LatoLatin" w:hAnsi="LatoLatin"/>
        </w:rPr>
        <w:footnoteRef/>
      </w:r>
      <w:r w:rsidRPr="00C0727E">
        <w:rPr>
          <w:rFonts w:ascii="LatoLatin" w:hAnsi="LatoLatin"/>
        </w:rPr>
        <w:t xml:space="preserve"> Finanšu piedāvājumā norādāmais apjoms</w:t>
      </w:r>
    </w:p>
  </w:footnote>
  <w:footnote w:id="10">
    <w:p w14:paraId="5903FAA0" w14:textId="77777777" w:rsidR="004367A4" w:rsidRDefault="004367A4" w:rsidP="004367A4">
      <w:pPr>
        <w:pStyle w:val="FootnoteText"/>
      </w:pPr>
      <w:r>
        <w:rPr>
          <w:rStyle w:val="FootnoteReference"/>
        </w:rPr>
        <w:footnoteRef/>
      </w:r>
      <w:r>
        <w:t xml:space="preserve"> Vērtēšanas kritērijs (K4)</w:t>
      </w:r>
    </w:p>
  </w:footnote>
  <w:footnote w:id="11">
    <w:p w14:paraId="07C485F5" w14:textId="77777777" w:rsidR="00EB3092" w:rsidRPr="00EA02C6" w:rsidRDefault="00EB3092" w:rsidP="00EB3092">
      <w:pPr>
        <w:pStyle w:val="FootnoteText"/>
        <w:jc w:val="both"/>
        <w:rPr>
          <w:rFonts w:ascii="LatoLatin" w:hAnsi="LatoLatin"/>
          <w:sz w:val="18"/>
          <w:szCs w:val="18"/>
          <w:lang w:val="lv-LV"/>
        </w:rPr>
      </w:pPr>
      <w:r w:rsidRPr="00EA02C6">
        <w:rPr>
          <w:rStyle w:val="FootnoteReference"/>
          <w:rFonts w:ascii="LatoLatin" w:hAnsi="LatoLatin"/>
          <w:sz w:val="18"/>
          <w:szCs w:val="18"/>
          <w:lang w:val="lv-LV"/>
        </w:rPr>
        <w:footnoteRef/>
      </w:r>
      <w:r w:rsidRPr="00EA02C6">
        <w:rPr>
          <w:rFonts w:ascii="LatoLatin" w:hAnsi="LatoLatin"/>
          <w:sz w:val="18"/>
          <w:szCs w:val="18"/>
          <w:lang w:val="lv-LV"/>
        </w:rPr>
        <w:t xml:space="preserve"> </w:t>
      </w:r>
      <w:r w:rsidRPr="00EA02C6">
        <w:rPr>
          <w:rFonts w:ascii="LatoLatin" w:hAnsi="LatoLatin"/>
          <w:b/>
          <w:sz w:val="18"/>
          <w:szCs w:val="18"/>
          <w:lang w:val="lv-LV"/>
        </w:rPr>
        <w:t>Mazais uzņēmums</w:t>
      </w:r>
      <w:r w:rsidRPr="00EA02C6">
        <w:rPr>
          <w:rFonts w:ascii="LatoLatin" w:hAnsi="LatoLatin"/>
          <w:sz w:val="18"/>
          <w:szCs w:val="18"/>
          <w:lang w:val="lv-LV"/>
        </w:rPr>
        <w:t xml:space="preserve"> ir uzņēmums, kurā nodarbinātas mazāk nekā 50 personas un kura gada apgrozījums un/vai gada bilance kopā nepārsniedz 10 miljonus </w:t>
      </w:r>
      <w:r w:rsidRPr="00EA02C6">
        <w:rPr>
          <w:rFonts w:ascii="LatoLatin" w:hAnsi="LatoLatin"/>
          <w:i/>
          <w:iCs/>
          <w:sz w:val="18"/>
          <w:szCs w:val="18"/>
          <w:lang w:val="lv-LV"/>
        </w:rPr>
        <w:t>euro</w:t>
      </w:r>
      <w:r w:rsidRPr="00EA02C6">
        <w:rPr>
          <w:rFonts w:ascii="LatoLatin" w:hAnsi="LatoLatin"/>
          <w:sz w:val="18"/>
          <w:szCs w:val="18"/>
          <w:lang w:val="lv-LV"/>
        </w:rPr>
        <w:t xml:space="preserve">; </w:t>
      </w:r>
      <w:r w:rsidRPr="00EA02C6">
        <w:rPr>
          <w:rFonts w:ascii="LatoLatin" w:hAnsi="LatoLatin"/>
          <w:b/>
          <w:sz w:val="18"/>
          <w:szCs w:val="18"/>
          <w:lang w:val="lv-LV"/>
        </w:rPr>
        <w:t xml:space="preserve">Vidējais uzņēmums </w:t>
      </w:r>
      <w:r w:rsidRPr="00EA02C6">
        <w:rPr>
          <w:rFonts w:ascii="LatoLatin" w:hAnsi="LatoLatin"/>
          <w:sz w:val="18"/>
          <w:szCs w:val="18"/>
          <w:lang w:val="lv-LV"/>
        </w:rPr>
        <w:t xml:space="preserve">ir uzņēmums, kas nav mazais uzņēmums, un kurā nodarbinātas mazāk nekā 250 personas un kura gada apgrozījums nepārsniedz 50 miljonus </w:t>
      </w:r>
      <w:r w:rsidRPr="00EA02C6">
        <w:rPr>
          <w:rFonts w:ascii="LatoLatin" w:hAnsi="LatoLatin"/>
          <w:i/>
          <w:iCs/>
          <w:sz w:val="18"/>
          <w:szCs w:val="18"/>
          <w:lang w:val="lv-LV"/>
        </w:rPr>
        <w:t>euro</w:t>
      </w:r>
      <w:r w:rsidRPr="00EA02C6">
        <w:rPr>
          <w:rFonts w:ascii="LatoLatin" w:hAnsi="LatoLatin"/>
          <w:sz w:val="18"/>
          <w:szCs w:val="18"/>
          <w:lang w:val="lv-LV"/>
        </w:rPr>
        <w:t xml:space="preserve">, un/vai, kura gada bilance kopā nepārsniedz 43 miljonus </w:t>
      </w:r>
      <w:r w:rsidRPr="00EA02C6">
        <w:rPr>
          <w:rFonts w:ascii="LatoLatin" w:hAnsi="LatoLatin"/>
          <w:i/>
          <w:iCs/>
          <w:sz w:val="18"/>
          <w:szCs w:val="18"/>
          <w:lang w:val="lv-LV"/>
        </w:rPr>
        <w:t>euro</w:t>
      </w:r>
      <w:r w:rsidRPr="00EA02C6">
        <w:rPr>
          <w:rFonts w:ascii="LatoLatin" w:hAnsi="LatoLatin"/>
          <w:sz w:val="18"/>
          <w:szCs w:val="18"/>
          <w:lang w:val="lv-LV"/>
        </w:rPr>
        <w:t>.</w:t>
      </w:r>
    </w:p>
  </w:footnote>
  <w:footnote w:id="12">
    <w:p w14:paraId="1953CCF1" w14:textId="77777777" w:rsidR="00EB3092" w:rsidRPr="00587E85" w:rsidRDefault="00EB3092" w:rsidP="00EB3092">
      <w:pPr>
        <w:pStyle w:val="FootnoteText"/>
        <w:jc w:val="both"/>
        <w:rPr>
          <w:rFonts w:ascii="LatoLatin" w:hAnsi="LatoLatin"/>
          <w:sz w:val="18"/>
          <w:szCs w:val="18"/>
          <w:lang w:val="lv-LV"/>
        </w:rPr>
      </w:pPr>
      <w:r w:rsidRPr="00587E85">
        <w:rPr>
          <w:rStyle w:val="FootnoteReference"/>
          <w:rFonts w:ascii="LatoLatin" w:hAnsi="LatoLatin"/>
          <w:sz w:val="18"/>
          <w:szCs w:val="18"/>
          <w:lang w:val="lv-LV"/>
        </w:rPr>
        <w:footnoteRef/>
      </w:r>
      <w:r w:rsidRPr="00587E85">
        <w:rPr>
          <w:rFonts w:ascii="LatoLatin" w:hAnsi="LatoLatin"/>
          <w:sz w:val="18"/>
          <w:szCs w:val="18"/>
          <w:lang w:val="lv-LV"/>
        </w:rPr>
        <w:t xml:space="preserve"> https://www.eparaksts.lv/lv/</w:t>
      </w:r>
    </w:p>
  </w:footnote>
  <w:footnote w:id="13">
    <w:p w14:paraId="3EE9F139" w14:textId="77777777" w:rsidR="00EB3092" w:rsidRPr="00587E85" w:rsidRDefault="00EB3092" w:rsidP="00EB3092">
      <w:pPr>
        <w:pStyle w:val="FootnoteText"/>
        <w:jc w:val="both"/>
        <w:rPr>
          <w:rFonts w:ascii="LatoLatin" w:hAnsi="LatoLatin"/>
          <w:sz w:val="16"/>
          <w:szCs w:val="16"/>
          <w:lang w:val="lv-LV"/>
        </w:rPr>
      </w:pPr>
      <w:r w:rsidRPr="00587E85">
        <w:rPr>
          <w:rStyle w:val="FootnoteReference"/>
          <w:rFonts w:ascii="LatoLatin" w:hAnsi="LatoLatin"/>
          <w:sz w:val="18"/>
          <w:szCs w:val="18"/>
          <w:lang w:val="lv-LV"/>
        </w:rPr>
        <w:footnoteRef/>
      </w:r>
      <w:r w:rsidRPr="00587E85">
        <w:rPr>
          <w:rFonts w:ascii="LatoLatin" w:hAnsi="LatoLatin"/>
          <w:sz w:val="18"/>
          <w:szCs w:val="18"/>
          <w:lang w:val="lv-LV"/>
        </w:rPr>
        <w:t xml:space="preserve"> </w:t>
      </w:r>
      <w:r w:rsidRPr="00587E85">
        <w:rPr>
          <w:rFonts w:ascii="LatoLatin" w:hAnsi="LatoLatin"/>
          <w:sz w:val="16"/>
          <w:szCs w:val="16"/>
          <w:lang w:val="lv-LV"/>
        </w:rPr>
        <w:t>Šī apliecinājuma kontekstā ar terminu „konkurents” apzīmē jebkuru fizisku vai juridisku personu, kura nav Pretendents un kura: 1) iesniedz piedāvājumu šim iepirkumam; 2) ņemot vērā tās kvalifikāciju, spējas vai pieredzi, kā arī piedāvātās preces vai pakalpojumus, varētu iesniegt piedāvājumu šim iepirkumam.</w:t>
      </w:r>
    </w:p>
  </w:footnote>
  <w:footnote w:id="14">
    <w:p w14:paraId="5A077180" w14:textId="77777777" w:rsidR="00FE11F5" w:rsidRPr="00EB6E99" w:rsidRDefault="00FE11F5" w:rsidP="00FE11F5">
      <w:pPr>
        <w:pStyle w:val="FootnoteText"/>
        <w:jc w:val="both"/>
        <w:rPr>
          <w:lang w:val="lv-LV"/>
        </w:rPr>
      </w:pPr>
      <w:r>
        <w:rPr>
          <w:rStyle w:val="FootnoteReference"/>
        </w:rPr>
        <w:footnoteRef/>
      </w:r>
      <w:r>
        <w:t xml:space="preserve"> </w:t>
      </w:r>
      <w:r w:rsidRPr="00EB6E99">
        <w:rPr>
          <w:rFonts w:ascii="LatoLatin" w:hAnsi="LatoLatin"/>
          <w:sz w:val="16"/>
          <w:szCs w:val="16"/>
          <w:lang w:val="lv-LV"/>
        </w:rPr>
        <w:t>Saskaņā ar Koncernu likuma 3. panta pirmo daļu izšķirošā ietekme rodas uz koncerna līguma pamata, kā arī šā panta trešajā daļā noteiktajos gadījumos uz līdzdalības pamata. Koncernu likuma 3. panta trešā daļa nosaka, ka uzņēmumam ir izšķirošā ietekme sabiedrībā uz līdzdalības pamata, ja pastāv vismaz viens no šādiem apstākļiem: 1) uzņēmumam sabiedrībā ir balsstiesību vairākums; 2) uzņēmumam kā sabiedrības dalībniekam ir tiesības iecelt vai atcelt sabiedrības izpildinstitūcijas vai pārraudzības institūcijas locekļu vairākumu; 3) uzņēmums ir sabiedrības dalībnieks un, izmantojot vienīgi savas dalībnieka tiesības, pārskata gada laikā ir iecēlis sabiedrības izpildinstitūcijas vai pārraudzības institūcijas locekļu vairākumu; 4) uzņēmums ir sabiedrības dalībnieks un, pamatojoties uz vienošanos ar citiem dalībniekiem, viens pats kontrolē balsstiesību vairākumu sabiedrībā</w:t>
      </w:r>
    </w:p>
  </w:footnote>
  <w:footnote w:id="15">
    <w:p w14:paraId="30BB7A5F" w14:textId="63BE4AD1" w:rsidR="00E25F97" w:rsidRPr="00E25F97" w:rsidRDefault="00E25F97">
      <w:pPr>
        <w:pStyle w:val="FootnoteText"/>
      </w:pPr>
      <w:r>
        <w:rPr>
          <w:rStyle w:val="FootnoteReference"/>
        </w:rPr>
        <w:footnoteRef/>
      </w:r>
      <w:r>
        <w:t xml:space="preserve"> Atbilstoši pretendenta tehniskā piedāvājumā noradītajam apjomam</w:t>
      </w:r>
    </w:p>
  </w:footnote>
  <w:footnote w:id="16">
    <w:p w14:paraId="1C13EDCA" w14:textId="77777777" w:rsidR="0015367B" w:rsidRPr="001F5238" w:rsidRDefault="0015367B" w:rsidP="0015367B">
      <w:pPr>
        <w:pStyle w:val="FootnoteText"/>
      </w:pPr>
      <w:r w:rsidRPr="006E6126">
        <w:rPr>
          <w:rStyle w:val="FootnoteReference"/>
          <w:lang w:val="lv-LV"/>
        </w:rPr>
        <w:footnoteRef/>
      </w:r>
      <w:r w:rsidRPr="006E6126">
        <w:rPr>
          <w:lang w:val="lv-LV"/>
        </w:rPr>
        <w:t xml:space="preserve"> </w:t>
      </w:r>
      <w:r w:rsidRPr="006E6126">
        <w:rPr>
          <w:rFonts w:ascii="LatoLatin" w:hAnsi="LatoLatin"/>
          <w:sz w:val="18"/>
          <w:szCs w:val="18"/>
          <w:lang w:val="lv-LV"/>
        </w:rPr>
        <w:t>Norāda vai atbilst mazā,</w:t>
      </w:r>
      <w:r>
        <w:rPr>
          <w:rFonts w:ascii="LatoLatin" w:hAnsi="LatoLatin"/>
          <w:sz w:val="18"/>
          <w:szCs w:val="18"/>
          <w:lang w:val="lv-LV"/>
        </w:rPr>
        <w:t xml:space="preserve"> </w:t>
      </w:r>
      <w:r w:rsidRPr="006E6126">
        <w:rPr>
          <w:rFonts w:ascii="LatoLatin" w:hAnsi="LatoLatin"/>
          <w:sz w:val="18"/>
          <w:szCs w:val="18"/>
          <w:lang w:val="lv-LV"/>
        </w:rPr>
        <w:t>vidējā vai lielā uzņēmuma statusam ņemot vērā Iepirkumu uzraudzības biroja mājas lapā norādītās definīcijas:</w:t>
      </w:r>
      <w:r w:rsidRPr="00ED62A7">
        <w:rPr>
          <w:rFonts w:ascii="LatoLatin" w:hAnsi="LatoLatin"/>
          <w:sz w:val="18"/>
          <w:szCs w:val="18"/>
        </w:rPr>
        <w:t xml:space="preserve"> </w:t>
      </w:r>
      <w:hyperlink r:id="rId1" w:history="1">
        <w:r w:rsidRPr="00ED62A7">
          <w:rPr>
            <w:rStyle w:val="Hyperlink"/>
            <w:rFonts w:ascii="LatoLatin" w:hAnsi="LatoLatin"/>
            <w:i/>
            <w:sz w:val="18"/>
            <w:szCs w:val="18"/>
          </w:rPr>
          <w:t>https://www.iub.gov.lv/sites/iub/files/content/Skaidrojumi%20(no%2018.05)/skaidrojums_mazajie_videjie_uzn.pdf</w:t>
        </w:r>
      </w:hyperlink>
      <w:r w:rsidRPr="001F5238">
        <w:rPr>
          <w:i/>
        </w:rPr>
        <w:t xml:space="preserve"> </w:t>
      </w:r>
    </w:p>
  </w:footnote>
  <w:footnote w:id="17">
    <w:p w14:paraId="6A9A327C" w14:textId="77777777" w:rsidR="00FE11F5" w:rsidRDefault="00FE11F5" w:rsidP="00FE11F5">
      <w:pPr>
        <w:pStyle w:val="FootnoteText"/>
      </w:pPr>
      <w:r>
        <w:rPr>
          <w:rStyle w:val="FootnoteReference"/>
        </w:rPr>
        <w:footnoteRef/>
      </w:r>
      <w:r>
        <w:t xml:space="preserve"> </w:t>
      </w:r>
      <w:hyperlink r:id="rId2" w:history="1">
        <w:r w:rsidRPr="009D4081">
          <w:rPr>
            <w:rStyle w:val="Hyperlink"/>
            <w:rFonts w:ascii="LatoLatin" w:hAnsi="LatoLatin"/>
          </w:rPr>
          <w:t>https://www.iub.gov.lv/lv/jaunums/sankcijas-speka-09042022</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FA9F8" w14:textId="77777777" w:rsidR="00FE11F5" w:rsidRDefault="00FE11F5">
    <w:pPr>
      <w:pStyle w:val="Header"/>
      <w:jc w:val="center"/>
    </w:pPr>
  </w:p>
  <w:p w14:paraId="7A7870A6" w14:textId="77777777" w:rsidR="00FE11F5" w:rsidRDefault="00FE11F5">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1DE66A96"/>
    <w:lvl w:ilvl="0">
      <w:start w:val="1"/>
      <w:numFmt w:val="decimal"/>
      <w:lvlText w:val="%1."/>
      <w:lvlJc w:val="left"/>
      <w:pPr>
        <w:tabs>
          <w:tab w:val="num" w:pos="1260"/>
        </w:tabs>
        <w:ind w:left="1260" w:hanging="360"/>
      </w:pPr>
      <w:rPr>
        <w:rFonts w:ascii="LatoLatin" w:eastAsia="Times New Roman" w:hAnsi="LatoLatin" w:cs="Calibri Light"/>
        <w:b w:val="0"/>
      </w:rPr>
    </w:lvl>
    <w:lvl w:ilvl="1">
      <w:start w:val="1"/>
      <w:numFmt w:val="lowerLetter"/>
      <w:lvlText w:val="%2."/>
      <w:lvlJc w:val="left"/>
      <w:pPr>
        <w:ind w:left="2340" w:hanging="360"/>
      </w:pPr>
      <w:rPr>
        <w:rFonts w:cs="Times New Roman"/>
      </w:rPr>
    </w:lvl>
    <w:lvl w:ilvl="2">
      <w:start w:val="1"/>
      <w:numFmt w:val="lowerRoman"/>
      <w:lvlText w:val="%3."/>
      <w:lvlJc w:val="right"/>
      <w:pPr>
        <w:ind w:left="3060" w:hanging="180"/>
      </w:pPr>
      <w:rPr>
        <w:rFonts w:cs="Times New Roman"/>
      </w:rPr>
    </w:lvl>
    <w:lvl w:ilvl="3" w:tentative="1">
      <w:start w:val="1"/>
      <w:numFmt w:val="decimal"/>
      <w:lvlText w:val="%4."/>
      <w:lvlJc w:val="left"/>
      <w:pPr>
        <w:ind w:left="3780" w:hanging="360"/>
      </w:pPr>
      <w:rPr>
        <w:rFonts w:cs="Times New Roman"/>
      </w:rPr>
    </w:lvl>
    <w:lvl w:ilvl="4" w:tentative="1">
      <w:start w:val="1"/>
      <w:numFmt w:val="lowerLetter"/>
      <w:lvlText w:val="%5."/>
      <w:lvlJc w:val="left"/>
      <w:pPr>
        <w:ind w:left="4500" w:hanging="360"/>
      </w:pPr>
      <w:rPr>
        <w:rFonts w:cs="Times New Roman"/>
      </w:rPr>
    </w:lvl>
    <w:lvl w:ilvl="5" w:tentative="1">
      <w:start w:val="1"/>
      <w:numFmt w:val="lowerRoman"/>
      <w:lvlText w:val="%6."/>
      <w:lvlJc w:val="right"/>
      <w:pPr>
        <w:ind w:left="5220" w:hanging="180"/>
      </w:pPr>
      <w:rPr>
        <w:rFonts w:cs="Times New Roman"/>
      </w:rPr>
    </w:lvl>
    <w:lvl w:ilvl="6" w:tentative="1">
      <w:start w:val="1"/>
      <w:numFmt w:val="decimal"/>
      <w:lvlText w:val="%7."/>
      <w:lvlJc w:val="left"/>
      <w:pPr>
        <w:ind w:left="5940" w:hanging="360"/>
      </w:pPr>
      <w:rPr>
        <w:rFonts w:cs="Times New Roman"/>
      </w:rPr>
    </w:lvl>
    <w:lvl w:ilvl="7" w:tentative="1">
      <w:start w:val="1"/>
      <w:numFmt w:val="lowerLetter"/>
      <w:lvlText w:val="%8."/>
      <w:lvlJc w:val="left"/>
      <w:pPr>
        <w:ind w:left="6660" w:hanging="360"/>
      </w:pPr>
      <w:rPr>
        <w:rFonts w:cs="Times New Roman"/>
      </w:rPr>
    </w:lvl>
    <w:lvl w:ilvl="8" w:tentative="1">
      <w:start w:val="1"/>
      <w:numFmt w:val="lowerRoman"/>
      <w:lvlText w:val="%9."/>
      <w:lvlJc w:val="right"/>
      <w:pPr>
        <w:ind w:left="7380" w:hanging="180"/>
      </w:pPr>
      <w:rPr>
        <w:rFonts w:cs="Times New Roman"/>
      </w:rPr>
    </w:lvl>
  </w:abstractNum>
  <w:abstractNum w:abstractNumId="1" w15:restartNumberingAfterBreak="0">
    <w:nsid w:val="00000011"/>
    <w:multiLevelType w:val="multilevel"/>
    <w:tmpl w:val="AE7EA9C8"/>
    <w:styleLink w:val="WWOutlineListStyle5111"/>
    <w:lvl w:ilvl="0">
      <w:start w:val="1"/>
      <w:numFmt w:val="decimal"/>
      <w:lvlText w:val="%1."/>
      <w:lvlJc w:val="left"/>
      <w:pPr>
        <w:ind w:left="425" w:firstLine="0"/>
      </w:pPr>
      <w:rPr>
        <w:rFonts w:hint="default"/>
      </w:rPr>
    </w:lvl>
    <w:lvl w:ilvl="1">
      <w:start w:val="1"/>
      <w:numFmt w:val="decimal"/>
      <w:lvlText w:val="%1.%2."/>
      <w:lvlJc w:val="left"/>
      <w:pPr>
        <w:ind w:left="282" w:firstLine="2"/>
      </w:pPr>
      <w:rPr>
        <w:rFonts w:hint="default"/>
        <w:b/>
      </w:rPr>
    </w:lvl>
    <w:lvl w:ilvl="2">
      <w:start w:val="1"/>
      <w:numFmt w:val="decimal"/>
      <w:lvlText w:val="%1.%2.%3."/>
      <w:lvlJc w:val="left"/>
      <w:pPr>
        <w:tabs>
          <w:tab w:val="num" w:pos="415"/>
        </w:tabs>
        <w:ind w:left="284" w:firstLine="0"/>
      </w:pPr>
      <w:rPr>
        <w:rFonts w:ascii="Times New Roman" w:hAnsi="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03"/>
        </w:tabs>
        <w:ind w:left="1233" w:hanging="240"/>
      </w:p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18A3901"/>
    <w:multiLevelType w:val="multilevel"/>
    <w:tmpl w:val="40FC57C2"/>
    <w:lvl w:ilvl="0">
      <w:start w:val="1"/>
      <w:numFmt w:val="decimal"/>
      <w:lvlText w:val="%1."/>
      <w:lvlJc w:val="left"/>
      <w:pPr>
        <w:ind w:left="720" w:hanging="360"/>
      </w:pPr>
      <w:rPr>
        <w:rFonts w:hint="default"/>
      </w:rPr>
    </w:lvl>
    <w:lvl w:ilvl="1">
      <w:start w:val="1"/>
      <w:numFmt w:val="decimal"/>
      <w:isLgl/>
      <w:lvlText w:val="%1.%2."/>
      <w:lvlJc w:val="left"/>
      <w:pPr>
        <w:ind w:left="1373" w:hanging="66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2139" w:hanging="720"/>
      </w:pPr>
      <w:rPr>
        <w:rFonts w:hint="default"/>
      </w:rPr>
    </w:lvl>
    <w:lvl w:ilvl="4">
      <w:start w:val="1"/>
      <w:numFmt w:val="decimal"/>
      <w:isLgl/>
      <w:lvlText w:val="%1.%2.%3.%4.%5."/>
      <w:lvlJc w:val="left"/>
      <w:pPr>
        <w:ind w:left="2852"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18" w:hanging="1440"/>
      </w:pPr>
      <w:rPr>
        <w:rFonts w:hint="default"/>
      </w:rPr>
    </w:lvl>
    <w:lvl w:ilvl="7">
      <w:start w:val="1"/>
      <w:numFmt w:val="decimal"/>
      <w:isLgl/>
      <w:lvlText w:val="%1.%2.%3.%4.%5.%6.%7.%8."/>
      <w:lvlJc w:val="left"/>
      <w:pPr>
        <w:ind w:left="4271" w:hanging="1440"/>
      </w:pPr>
      <w:rPr>
        <w:rFonts w:hint="default"/>
      </w:rPr>
    </w:lvl>
    <w:lvl w:ilvl="8">
      <w:start w:val="1"/>
      <w:numFmt w:val="decimal"/>
      <w:isLgl/>
      <w:lvlText w:val="%1.%2.%3.%4.%5.%6.%7.%8.%9."/>
      <w:lvlJc w:val="left"/>
      <w:pPr>
        <w:ind w:left="4984" w:hanging="1800"/>
      </w:pPr>
      <w:rPr>
        <w:rFonts w:hint="default"/>
      </w:rPr>
    </w:lvl>
  </w:abstractNum>
  <w:abstractNum w:abstractNumId="3" w15:restartNumberingAfterBreak="0">
    <w:nsid w:val="06464DF6"/>
    <w:multiLevelType w:val="multilevel"/>
    <w:tmpl w:val="D056128C"/>
    <w:numStyleLink w:val="ImportedStyle5"/>
  </w:abstractNum>
  <w:abstractNum w:abstractNumId="4" w15:restartNumberingAfterBreak="0">
    <w:nsid w:val="06BD308D"/>
    <w:multiLevelType w:val="multilevel"/>
    <w:tmpl w:val="821A83CA"/>
    <w:lvl w:ilvl="0">
      <w:start w:val="2"/>
      <w:numFmt w:val="decimal"/>
      <w:lvlText w:val="%1"/>
      <w:lvlJc w:val="left"/>
      <w:pPr>
        <w:ind w:left="765" w:hanging="425"/>
      </w:pPr>
      <w:rPr>
        <w:rFonts w:hint="default"/>
        <w:lang w:val="lv" w:eastAsia="lv" w:bidi="lv"/>
      </w:rPr>
    </w:lvl>
    <w:lvl w:ilvl="1">
      <w:start w:val="1"/>
      <w:numFmt w:val="decimal"/>
      <w:lvlText w:val="%1.%2."/>
      <w:lvlJc w:val="left"/>
      <w:pPr>
        <w:ind w:left="765" w:hanging="425"/>
      </w:pPr>
      <w:rPr>
        <w:rFonts w:ascii="LatoLatin" w:eastAsia="Times New Roman" w:hAnsi="LatoLatin" w:cs="Calibri Light" w:hint="default"/>
        <w:i w:val="0"/>
        <w:iCs/>
        <w:w w:val="100"/>
        <w:sz w:val="21"/>
        <w:szCs w:val="21"/>
        <w:lang w:val="lv" w:eastAsia="lv" w:bidi="lv"/>
      </w:rPr>
    </w:lvl>
    <w:lvl w:ilvl="2">
      <w:start w:val="1"/>
      <w:numFmt w:val="decimal"/>
      <w:lvlText w:val="%1.%2.%3."/>
      <w:lvlJc w:val="left"/>
      <w:pPr>
        <w:ind w:left="1420" w:hanging="720"/>
      </w:pPr>
      <w:rPr>
        <w:rFonts w:ascii="LatoLatin" w:eastAsia="Times New Roman" w:hAnsi="LatoLatin" w:cs="Calibri Light" w:hint="default"/>
        <w:i w:val="0"/>
        <w:iCs/>
        <w:spacing w:val="-5"/>
        <w:w w:val="99"/>
        <w:sz w:val="21"/>
        <w:szCs w:val="21"/>
        <w:lang w:val="lv" w:eastAsia="lv" w:bidi="lv"/>
      </w:rPr>
    </w:lvl>
    <w:lvl w:ilvl="3">
      <w:numFmt w:val="bullet"/>
      <w:lvlText w:val="•"/>
      <w:lvlJc w:val="left"/>
      <w:pPr>
        <w:ind w:left="3252" w:hanging="720"/>
      </w:pPr>
      <w:rPr>
        <w:rFonts w:hint="default"/>
        <w:lang w:val="lv" w:eastAsia="lv" w:bidi="lv"/>
      </w:rPr>
    </w:lvl>
    <w:lvl w:ilvl="4">
      <w:numFmt w:val="bullet"/>
      <w:lvlText w:val="•"/>
      <w:lvlJc w:val="left"/>
      <w:pPr>
        <w:ind w:left="4168" w:hanging="720"/>
      </w:pPr>
      <w:rPr>
        <w:rFonts w:hint="default"/>
        <w:lang w:val="lv" w:eastAsia="lv" w:bidi="lv"/>
      </w:rPr>
    </w:lvl>
    <w:lvl w:ilvl="5">
      <w:numFmt w:val="bullet"/>
      <w:lvlText w:val="•"/>
      <w:lvlJc w:val="left"/>
      <w:pPr>
        <w:ind w:left="5085" w:hanging="720"/>
      </w:pPr>
      <w:rPr>
        <w:rFonts w:hint="default"/>
        <w:lang w:val="lv" w:eastAsia="lv" w:bidi="lv"/>
      </w:rPr>
    </w:lvl>
    <w:lvl w:ilvl="6">
      <w:numFmt w:val="bullet"/>
      <w:lvlText w:val="•"/>
      <w:lvlJc w:val="left"/>
      <w:pPr>
        <w:ind w:left="6001" w:hanging="720"/>
      </w:pPr>
      <w:rPr>
        <w:rFonts w:hint="default"/>
        <w:lang w:val="lv" w:eastAsia="lv" w:bidi="lv"/>
      </w:rPr>
    </w:lvl>
    <w:lvl w:ilvl="7">
      <w:numFmt w:val="bullet"/>
      <w:lvlText w:val="•"/>
      <w:lvlJc w:val="left"/>
      <w:pPr>
        <w:ind w:left="6917" w:hanging="720"/>
      </w:pPr>
      <w:rPr>
        <w:rFonts w:hint="default"/>
        <w:lang w:val="lv" w:eastAsia="lv" w:bidi="lv"/>
      </w:rPr>
    </w:lvl>
    <w:lvl w:ilvl="8">
      <w:numFmt w:val="bullet"/>
      <w:lvlText w:val="•"/>
      <w:lvlJc w:val="left"/>
      <w:pPr>
        <w:ind w:left="7833" w:hanging="720"/>
      </w:pPr>
      <w:rPr>
        <w:rFonts w:hint="default"/>
        <w:lang w:val="lv" w:eastAsia="lv" w:bidi="lv"/>
      </w:rPr>
    </w:lvl>
  </w:abstractNum>
  <w:abstractNum w:abstractNumId="5" w15:restartNumberingAfterBreak="0">
    <w:nsid w:val="07824758"/>
    <w:multiLevelType w:val="multilevel"/>
    <w:tmpl w:val="82C422BC"/>
    <w:styleLink w:val="ImportedStyle53"/>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0DD61016"/>
    <w:multiLevelType w:val="multilevel"/>
    <w:tmpl w:val="7564E6A0"/>
    <w:styleLink w:val="WWOutlineListStyle51111"/>
    <w:lvl w:ilvl="0">
      <w:start w:val="1"/>
      <w:numFmt w:val="decimal"/>
      <w:lvlText w:val="%1."/>
      <w:lvlJc w:val="left"/>
      <w:pPr>
        <w:ind w:left="340" w:firstLine="0"/>
      </w:pPr>
      <w:rPr>
        <w:rFonts w:hint="default"/>
      </w:rPr>
    </w:lvl>
    <w:lvl w:ilvl="1">
      <w:start w:val="1"/>
      <w:numFmt w:val="decimal"/>
      <w:lvlText w:val="%1.%2."/>
      <w:lvlJc w:val="left"/>
      <w:pPr>
        <w:ind w:left="576" w:firstLine="2"/>
      </w:pPr>
      <w:rPr>
        <w:b w:val="0"/>
        <w:bCs w:val="0"/>
        <w:i w:val="0"/>
        <w:iCs w:val="0"/>
        <w:caps w:val="0"/>
        <w:smallCaps w:val="0"/>
        <w:strike w:val="0"/>
        <w:dstrike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41"/>
        </w:tabs>
        <w:ind w:left="710" w:firstLine="0"/>
      </w:pPr>
      <w:rPr>
        <w:b w:val="0"/>
        <w:bCs w:val="0"/>
        <w:i w:val="0"/>
        <w:iCs w:val="0"/>
        <w:caps w:val="0"/>
        <w:smallCaps w:val="0"/>
        <w:strike w:val="0"/>
        <w:dstrike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87"/>
        </w:tabs>
        <w:ind w:left="1517" w:hanging="240"/>
      </w:pPr>
      <w:rPr>
        <w:b w:val="0"/>
        <w:bCs w:val="0"/>
        <w:i w:val="0"/>
        <w:iCs w:val="0"/>
        <w:caps w:val="0"/>
        <w:smallCaps w:val="0"/>
        <w:strike w:val="0"/>
        <w:dstrike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E5C1189"/>
    <w:multiLevelType w:val="multilevel"/>
    <w:tmpl w:val="AC3E74B8"/>
    <w:lvl w:ilvl="0">
      <w:start w:val="1"/>
      <w:numFmt w:val="decimal"/>
      <w:pStyle w:val="Punkts"/>
      <w:lvlText w:val="%1."/>
      <w:lvlJc w:val="left"/>
      <w:pPr>
        <w:tabs>
          <w:tab w:val="num" w:pos="851"/>
        </w:tabs>
        <w:ind w:left="851" w:hanging="851"/>
      </w:pPr>
      <w:rPr>
        <w:rFonts w:ascii="LatoLatin" w:hAnsi="LatoLatin" w:cs="Times New Roman" w:hint="default"/>
        <w:b w:val="0"/>
        <w:sz w:val="21"/>
        <w:szCs w:val="21"/>
      </w:rPr>
    </w:lvl>
    <w:lvl w:ilvl="1">
      <w:start w:val="1"/>
      <w:numFmt w:val="decimal"/>
      <w:pStyle w:val="Apakpunkts"/>
      <w:lvlText w:val="%1.%2."/>
      <w:lvlJc w:val="left"/>
      <w:pPr>
        <w:tabs>
          <w:tab w:val="num" w:pos="851"/>
        </w:tabs>
        <w:ind w:left="851" w:hanging="851"/>
      </w:pPr>
      <w:rPr>
        <w:rFonts w:ascii="LatoLatin" w:hAnsi="LatoLatin" w:cs="Times New Roman" w:hint="default"/>
        <w:b w:val="0"/>
        <w:color w:val="auto"/>
        <w:sz w:val="20"/>
        <w:szCs w:val="20"/>
      </w:rPr>
    </w:lvl>
    <w:lvl w:ilvl="2">
      <w:start w:val="1"/>
      <w:numFmt w:val="decimal"/>
      <w:pStyle w:val="Paragrfs"/>
      <w:lvlText w:val="%1.%2.%3."/>
      <w:lvlJc w:val="left"/>
      <w:pPr>
        <w:tabs>
          <w:tab w:val="num" w:pos="851"/>
        </w:tabs>
        <w:ind w:left="851" w:hanging="851"/>
      </w:pPr>
      <w:rPr>
        <w:rFonts w:ascii="Times New Roman" w:hAnsi="Times New Roman" w:cs="Times New Roman" w:hint="default"/>
        <w:b w:val="0"/>
        <w:i w:val="0"/>
        <w:sz w:val="24"/>
        <w:szCs w:val="24"/>
      </w:rPr>
    </w:lvl>
    <w:lvl w:ilvl="3">
      <w:start w:val="1"/>
      <w:numFmt w:val="decimal"/>
      <w:lvlText w:val="1.13.%4. "/>
      <w:lvlJc w:val="left"/>
      <w:pPr>
        <w:tabs>
          <w:tab w:val="num" w:pos="1135"/>
        </w:tabs>
        <w:ind w:left="1135" w:hanging="851"/>
      </w:pPr>
      <w:rPr>
        <w:rFonts w:ascii="Times New Roman" w:hAnsi="Times New Roman" w:cs="Times New Roman" w:hint="default"/>
        <w:b w:val="0"/>
        <w:i w:val="0"/>
        <w:sz w:val="24"/>
        <w:u w:val="none"/>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8" w15:restartNumberingAfterBreak="0">
    <w:nsid w:val="110B7CFA"/>
    <w:multiLevelType w:val="multilevel"/>
    <w:tmpl w:val="F3AE0DC6"/>
    <w:lvl w:ilvl="0">
      <w:start w:val="7"/>
      <w:numFmt w:val="decimal"/>
      <w:lvlText w:val="%1."/>
      <w:lvlJc w:val="left"/>
      <w:pPr>
        <w:ind w:left="360" w:hanging="360"/>
      </w:pPr>
      <w:rPr>
        <w:rFonts w:hint="default"/>
        <w:b/>
      </w:rPr>
    </w:lvl>
    <w:lvl w:ilvl="1">
      <w:start w:val="1"/>
      <w:numFmt w:val="decimal"/>
      <w:lvlText w:val="%1.%2."/>
      <w:lvlJc w:val="left"/>
      <w:pPr>
        <w:ind w:left="644" w:hanging="360"/>
      </w:pPr>
      <w:rPr>
        <w:rFonts w:hint="default"/>
        <w:b w:val="0"/>
        <w:bCs/>
      </w:rPr>
    </w:lvl>
    <w:lvl w:ilvl="2">
      <w:start w:val="1"/>
      <w:numFmt w:val="decimal"/>
      <w:lvlText w:val="%1.%2.%3."/>
      <w:lvlJc w:val="left"/>
      <w:pPr>
        <w:ind w:left="1288" w:hanging="720"/>
      </w:pPr>
      <w:rPr>
        <w:rFonts w:hint="default"/>
        <w:b w:val="0"/>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 w15:restartNumberingAfterBreak="0">
    <w:nsid w:val="110F14B0"/>
    <w:multiLevelType w:val="multilevel"/>
    <w:tmpl w:val="D26E5636"/>
    <w:numStyleLink w:val="WWOutlineListStyle511"/>
  </w:abstractNum>
  <w:abstractNum w:abstractNumId="10" w15:restartNumberingAfterBreak="0">
    <w:nsid w:val="11E65F29"/>
    <w:multiLevelType w:val="hybridMultilevel"/>
    <w:tmpl w:val="C200EE52"/>
    <w:lvl w:ilvl="0" w:tplc="667E7C6A">
      <w:start w:val="1"/>
      <w:numFmt w:val="decimal"/>
      <w:lvlText w:val="%1."/>
      <w:lvlJc w:val="left"/>
      <w:pPr>
        <w:ind w:left="1020" w:hanging="360"/>
      </w:pPr>
    </w:lvl>
    <w:lvl w:ilvl="1" w:tplc="69567552">
      <w:start w:val="1"/>
      <w:numFmt w:val="decimal"/>
      <w:lvlText w:val="%2."/>
      <w:lvlJc w:val="left"/>
      <w:pPr>
        <w:ind w:left="1020" w:hanging="360"/>
      </w:pPr>
    </w:lvl>
    <w:lvl w:ilvl="2" w:tplc="477E050E">
      <w:start w:val="1"/>
      <w:numFmt w:val="decimal"/>
      <w:lvlText w:val="%3."/>
      <w:lvlJc w:val="left"/>
      <w:pPr>
        <w:ind w:left="1020" w:hanging="360"/>
      </w:pPr>
    </w:lvl>
    <w:lvl w:ilvl="3" w:tplc="652CBEDE">
      <w:start w:val="1"/>
      <w:numFmt w:val="decimal"/>
      <w:lvlText w:val="%4."/>
      <w:lvlJc w:val="left"/>
      <w:pPr>
        <w:ind w:left="1020" w:hanging="360"/>
      </w:pPr>
    </w:lvl>
    <w:lvl w:ilvl="4" w:tplc="E1BECBA2">
      <w:start w:val="1"/>
      <w:numFmt w:val="decimal"/>
      <w:lvlText w:val="%5."/>
      <w:lvlJc w:val="left"/>
      <w:pPr>
        <w:ind w:left="1020" w:hanging="360"/>
      </w:pPr>
    </w:lvl>
    <w:lvl w:ilvl="5" w:tplc="9A80956A">
      <w:start w:val="1"/>
      <w:numFmt w:val="decimal"/>
      <w:lvlText w:val="%6."/>
      <w:lvlJc w:val="left"/>
      <w:pPr>
        <w:ind w:left="1020" w:hanging="360"/>
      </w:pPr>
    </w:lvl>
    <w:lvl w:ilvl="6" w:tplc="6FA8DDFE">
      <w:start w:val="1"/>
      <w:numFmt w:val="decimal"/>
      <w:lvlText w:val="%7."/>
      <w:lvlJc w:val="left"/>
      <w:pPr>
        <w:ind w:left="1020" w:hanging="360"/>
      </w:pPr>
    </w:lvl>
    <w:lvl w:ilvl="7" w:tplc="04CA2E46">
      <w:start w:val="1"/>
      <w:numFmt w:val="decimal"/>
      <w:lvlText w:val="%8."/>
      <w:lvlJc w:val="left"/>
      <w:pPr>
        <w:ind w:left="1020" w:hanging="360"/>
      </w:pPr>
    </w:lvl>
    <w:lvl w:ilvl="8" w:tplc="7A2EB2EC">
      <w:start w:val="1"/>
      <w:numFmt w:val="decimal"/>
      <w:lvlText w:val="%9."/>
      <w:lvlJc w:val="left"/>
      <w:pPr>
        <w:ind w:left="1020" w:hanging="360"/>
      </w:pPr>
    </w:lvl>
  </w:abstractNum>
  <w:abstractNum w:abstractNumId="11" w15:restartNumberingAfterBreak="0">
    <w:nsid w:val="121C7173"/>
    <w:multiLevelType w:val="multilevel"/>
    <w:tmpl w:val="2C202B9C"/>
    <w:lvl w:ilvl="0">
      <w:start w:val="1"/>
      <w:numFmt w:val="decimal"/>
      <w:lvlText w:val="%1."/>
      <w:lvlJc w:val="left"/>
      <w:pPr>
        <w:tabs>
          <w:tab w:val="left" w:pos="5292"/>
        </w:tabs>
        <w:ind w:left="3139" w:hanging="279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709" w:hanging="709"/>
      </w:pPr>
      <w:rPr>
        <w:rFonts w:hAnsi="Arial Unicode MS"/>
        <w:b w:val="0"/>
        <w:i w:val="0"/>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576"/>
        </w:tabs>
        <w:ind w:left="1399" w:hanging="264"/>
      </w:pPr>
      <w:rPr>
        <w:rFonts w:hAnsi="Arial Unicode MS"/>
        <w:i w:val="0"/>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tabs>
          <w:tab w:val="num" w:pos="576"/>
        </w:tabs>
        <w:ind w:left="709" w:hanging="709"/>
      </w:pPr>
      <w:rPr>
        <w:rFonts w:hAnsi="Arial Unicode M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5.%6.%7."/>
      <w:lvlJc w:val="left"/>
      <w:pPr>
        <w:tabs>
          <w:tab w:val="num" w:pos="576"/>
        </w:tabs>
        <w:ind w:left="709" w:hanging="709"/>
      </w:pPr>
      <w:rPr>
        <w:rFonts w:hAnsi="Arial Unicode M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4066E1E"/>
    <w:multiLevelType w:val="multilevel"/>
    <w:tmpl w:val="B388E2F6"/>
    <w:styleLink w:val="WW8Num71"/>
    <w:lvl w:ilvl="0">
      <w:start w:val="2"/>
      <w:numFmt w:val="decimal"/>
      <w:lvlText w:val="%1."/>
      <w:lvlJc w:val="left"/>
      <w:pPr>
        <w:ind w:left="360" w:hanging="360"/>
      </w:pPr>
      <w:rPr>
        <w:rFonts w:hint="default"/>
        <w:bCs/>
        <w:color w:val="000000"/>
        <w:sz w:val="22"/>
        <w:szCs w:val="22"/>
        <w:lang w:val="lv-LV"/>
      </w:rPr>
    </w:lvl>
    <w:lvl w:ilvl="1">
      <w:start w:val="1"/>
      <w:numFmt w:val="decimal"/>
      <w:lvlText w:val="%1.%2."/>
      <w:lvlJc w:val="left"/>
      <w:pPr>
        <w:ind w:left="1070" w:hanging="360"/>
      </w:pPr>
      <w:rPr>
        <w:rFonts w:hint="default"/>
        <w:bCs/>
        <w:i w:val="0"/>
        <w:color w:val="000000"/>
        <w:sz w:val="22"/>
        <w:szCs w:val="22"/>
        <w:shd w:val="clear" w:color="auto" w:fill="auto"/>
        <w:lang w:val="lv-LV"/>
      </w:rPr>
    </w:lvl>
    <w:lvl w:ilvl="2">
      <w:start w:val="1"/>
      <w:numFmt w:val="decimal"/>
      <w:lvlText w:val="%1.%2.%3."/>
      <w:lvlJc w:val="left"/>
      <w:pPr>
        <w:ind w:left="1429" w:hanging="720"/>
      </w:pPr>
      <w:rPr>
        <w:rFonts w:hint="default"/>
        <w:bCs/>
        <w:i w:val="0"/>
        <w:color w:val="000000"/>
        <w:sz w:val="22"/>
        <w:szCs w:val="22"/>
        <w:shd w:val="clear" w:color="auto" w:fill="auto"/>
        <w:lang w:val="lv-LV"/>
      </w:rPr>
    </w:lvl>
    <w:lvl w:ilvl="3">
      <w:start w:val="1"/>
      <w:numFmt w:val="decimal"/>
      <w:lvlText w:val="%1.%2.%3.%4."/>
      <w:lvlJc w:val="left"/>
      <w:pPr>
        <w:ind w:left="2448" w:hanging="720"/>
      </w:pPr>
      <w:rPr>
        <w:rFonts w:hint="default"/>
        <w:i w:val="0"/>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3" w15:restartNumberingAfterBreak="0">
    <w:nsid w:val="14BE67D8"/>
    <w:multiLevelType w:val="multilevel"/>
    <w:tmpl w:val="250A6F20"/>
    <w:lvl w:ilvl="0">
      <w:start w:val="4"/>
      <w:numFmt w:val="decimal"/>
      <w:lvlText w:val="%1."/>
      <w:lvlJc w:val="left"/>
      <w:pPr>
        <w:tabs>
          <w:tab w:val="num" w:pos="360"/>
        </w:tabs>
        <w:ind w:left="360" w:hanging="360"/>
      </w:pPr>
      <w:rPr>
        <w:rFonts w:ascii="Times New Roman" w:hAnsi="Times New Roman" w:cs="Times New Roman" w:hint="default"/>
        <w:b/>
        <w:color w:val="auto"/>
      </w:rPr>
    </w:lvl>
    <w:lvl w:ilvl="1">
      <w:start w:val="1"/>
      <w:numFmt w:val="decimal"/>
      <w:pStyle w:val="Style1"/>
      <w:lvlText w:val="%1.%2."/>
      <w:lvlJc w:val="left"/>
      <w:pPr>
        <w:tabs>
          <w:tab w:val="num" w:pos="786"/>
        </w:tabs>
        <w:ind w:left="786" w:hanging="360"/>
      </w:pPr>
      <w:rPr>
        <w:rFonts w:ascii="Times New Roman" w:hAnsi="Times New Roman" w:cs="Times New Roman" w:hint="default"/>
        <w:b w:val="0"/>
        <w:bCs/>
        <w:color w:val="auto"/>
        <w:sz w:val="24"/>
        <w:szCs w:val="24"/>
      </w:rPr>
    </w:lvl>
    <w:lvl w:ilvl="2">
      <w:start w:val="1"/>
      <w:numFmt w:val="decimal"/>
      <w:lvlText w:val="%1.%2.%3."/>
      <w:lvlJc w:val="left"/>
      <w:pPr>
        <w:tabs>
          <w:tab w:val="num" w:pos="1430"/>
        </w:tabs>
        <w:ind w:left="1430" w:hanging="720"/>
      </w:pPr>
      <w:rPr>
        <w:rFonts w:ascii="Times New Roman" w:hAnsi="Times New Roman" w:cs="Times New Roman" w:hint="default"/>
        <w:b w:val="0"/>
        <w:i w:val="0"/>
        <w:color w:val="auto"/>
      </w:rPr>
    </w:lvl>
    <w:lvl w:ilvl="3">
      <w:start w:val="1"/>
      <w:numFmt w:val="decimal"/>
      <w:lvlText w:val="%1.%2.%3.%4."/>
      <w:lvlJc w:val="left"/>
      <w:pPr>
        <w:tabs>
          <w:tab w:val="num" w:pos="2564"/>
        </w:tabs>
        <w:ind w:left="2564" w:hanging="720"/>
      </w:pPr>
      <w:rPr>
        <w:rFonts w:ascii="Times New Roman" w:hAnsi="Times New Roman" w:cs="Times New Roman" w:hint="default"/>
        <w:b w:val="0"/>
        <w:i w:val="0"/>
        <w:color w:val="auto"/>
        <w:lang w:val="lv-LV"/>
      </w:rPr>
    </w:lvl>
    <w:lvl w:ilvl="4">
      <w:start w:val="1"/>
      <w:numFmt w:val="decimal"/>
      <w:lvlText w:val="%1.%2.%3.%4.%5."/>
      <w:lvlJc w:val="left"/>
      <w:pPr>
        <w:tabs>
          <w:tab w:val="num" w:pos="1216"/>
        </w:tabs>
        <w:ind w:left="1216" w:hanging="1080"/>
      </w:pPr>
      <w:rPr>
        <w:rFonts w:ascii="Cambria" w:hAnsi="Cambria" w:hint="default"/>
        <w:b w:val="0"/>
        <w:color w:val="auto"/>
      </w:rPr>
    </w:lvl>
    <w:lvl w:ilvl="5">
      <w:start w:val="1"/>
      <w:numFmt w:val="decimal"/>
      <w:lvlText w:val="%1.%2.%3.%4.%5.%6."/>
      <w:lvlJc w:val="left"/>
      <w:pPr>
        <w:tabs>
          <w:tab w:val="num" w:pos="1250"/>
        </w:tabs>
        <w:ind w:left="1250" w:hanging="1080"/>
      </w:pPr>
      <w:rPr>
        <w:rFonts w:ascii="Cambria" w:hAnsi="Cambria" w:hint="default"/>
        <w:b w:val="0"/>
        <w:color w:val="auto"/>
      </w:rPr>
    </w:lvl>
    <w:lvl w:ilvl="6">
      <w:start w:val="1"/>
      <w:numFmt w:val="decimal"/>
      <w:lvlText w:val="%1.%2.%3.%4.%5.%6.%7."/>
      <w:lvlJc w:val="left"/>
      <w:pPr>
        <w:tabs>
          <w:tab w:val="num" w:pos="1644"/>
        </w:tabs>
        <w:ind w:left="1644" w:hanging="1440"/>
      </w:pPr>
      <w:rPr>
        <w:rFonts w:ascii="Cambria" w:hAnsi="Cambria" w:hint="default"/>
        <w:b w:val="0"/>
        <w:color w:val="auto"/>
      </w:rPr>
    </w:lvl>
    <w:lvl w:ilvl="7">
      <w:start w:val="1"/>
      <w:numFmt w:val="decimal"/>
      <w:lvlText w:val="%1.%2.%3.%4.%5.%6.%7.%8."/>
      <w:lvlJc w:val="left"/>
      <w:pPr>
        <w:tabs>
          <w:tab w:val="num" w:pos="1678"/>
        </w:tabs>
        <w:ind w:left="1678" w:hanging="1440"/>
      </w:pPr>
      <w:rPr>
        <w:rFonts w:ascii="Cambria" w:hAnsi="Cambria" w:hint="default"/>
        <w:b w:val="0"/>
        <w:color w:val="auto"/>
      </w:rPr>
    </w:lvl>
    <w:lvl w:ilvl="8">
      <w:start w:val="1"/>
      <w:numFmt w:val="decimal"/>
      <w:lvlText w:val="%1.%2.%3.%4.%5.%6.%7.%8.%9."/>
      <w:lvlJc w:val="left"/>
      <w:pPr>
        <w:tabs>
          <w:tab w:val="num" w:pos="2072"/>
        </w:tabs>
        <w:ind w:left="2072" w:hanging="1800"/>
      </w:pPr>
      <w:rPr>
        <w:rFonts w:ascii="Cambria" w:hAnsi="Cambria" w:hint="default"/>
        <w:b w:val="0"/>
        <w:color w:val="auto"/>
      </w:rPr>
    </w:lvl>
  </w:abstractNum>
  <w:abstractNum w:abstractNumId="14" w15:restartNumberingAfterBreak="0">
    <w:nsid w:val="164D3291"/>
    <w:multiLevelType w:val="hybridMultilevel"/>
    <w:tmpl w:val="5994F79A"/>
    <w:lvl w:ilvl="0" w:tplc="04260017">
      <w:start w:val="1"/>
      <w:numFmt w:val="lowerLetter"/>
      <w:lvlText w:val="%1)"/>
      <w:lvlJc w:val="left"/>
      <w:pPr>
        <w:tabs>
          <w:tab w:val="num" w:pos="2040"/>
        </w:tabs>
        <w:ind w:left="2040" w:hanging="360"/>
      </w:pPr>
      <w:rPr>
        <w:rFonts w:hint="default"/>
      </w:rPr>
    </w:lvl>
    <w:lvl w:ilvl="1" w:tplc="5B8A1638">
      <w:start w:val="1"/>
      <w:numFmt w:val="decimal"/>
      <w:lvlText w:val="%2."/>
      <w:lvlJc w:val="left"/>
      <w:pPr>
        <w:tabs>
          <w:tab w:val="num" w:pos="1353"/>
        </w:tabs>
        <w:ind w:left="1353" w:hanging="360"/>
      </w:pPr>
      <w:rPr>
        <w:rFonts w:hint="default"/>
        <w:sz w:val="24"/>
        <w:szCs w:val="24"/>
      </w:rPr>
    </w:lvl>
    <w:lvl w:ilvl="2" w:tplc="FFFFFFFF" w:tentative="1">
      <w:start w:val="1"/>
      <w:numFmt w:val="lowerRoman"/>
      <w:lvlText w:val="%3."/>
      <w:lvlJc w:val="right"/>
      <w:pPr>
        <w:tabs>
          <w:tab w:val="num" w:pos="3480"/>
        </w:tabs>
        <w:ind w:left="3480" w:hanging="180"/>
      </w:pPr>
    </w:lvl>
    <w:lvl w:ilvl="3" w:tplc="FFFFFFFF" w:tentative="1">
      <w:start w:val="1"/>
      <w:numFmt w:val="decimal"/>
      <w:lvlText w:val="%4."/>
      <w:lvlJc w:val="left"/>
      <w:pPr>
        <w:tabs>
          <w:tab w:val="num" w:pos="4200"/>
        </w:tabs>
        <w:ind w:left="4200" w:hanging="360"/>
      </w:pPr>
    </w:lvl>
    <w:lvl w:ilvl="4" w:tplc="FFFFFFFF" w:tentative="1">
      <w:start w:val="1"/>
      <w:numFmt w:val="lowerLetter"/>
      <w:lvlText w:val="%5."/>
      <w:lvlJc w:val="left"/>
      <w:pPr>
        <w:tabs>
          <w:tab w:val="num" w:pos="4920"/>
        </w:tabs>
        <w:ind w:left="4920" w:hanging="360"/>
      </w:pPr>
    </w:lvl>
    <w:lvl w:ilvl="5" w:tplc="FFFFFFFF" w:tentative="1">
      <w:start w:val="1"/>
      <w:numFmt w:val="lowerRoman"/>
      <w:lvlText w:val="%6."/>
      <w:lvlJc w:val="right"/>
      <w:pPr>
        <w:tabs>
          <w:tab w:val="num" w:pos="5640"/>
        </w:tabs>
        <w:ind w:left="5640" w:hanging="180"/>
      </w:pPr>
    </w:lvl>
    <w:lvl w:ilvl="6" w:tplc="FFFFFFFF" w:tentative="1">
      <w:start w:val="1"/>
      <w:numFmt w:val="decimal"/>
      <w:lvlText w:val="%7."/>
      <w:lvlJc w:val="left"/>
      <w:pPr>
        <w:tabs>
          <w:tab w:val="num" w:pos="6360"/>
        </w:tabs>
        <w:ind w:left="6360" w:hanging="360"/>
      </w:pPr>
    </w:lvl>
    <w:lvl w:ilvl="7" w:tplc="FFFFFFFF" w:tentative="1">
      <w:start w:val="1"/>
      <w:numFmt w:val="lowerLetter"/>
      <w:lvlText w:val="%8."/>
      <w:lvlJc w:val="left"/>
      <w:pPr>
        <w:tabs>
          <w:tab w:val="num" w:pos="7080"/>
        </w:tabs>
        <w:ind w:left="7080" w:hanging="360"/>
      </w:pPr>
    </w:lvl>
    <w:lvl w:ilvl="8" w:tplc="FFFFFFFF" w:tentative="1">
      <w:start w:val="1"/>
      <w:numFmt w:val="lowerRoman"/>
      <w:lvlText w:val="%9."/>
      <w:lvlJc w:val="right"/>
      <w:pPr>
        <w:tabs>
          <w:tab w:val="num" w:pos="7800"/>
        </w:tabs>
        <w:ind w:left="7800" w:hanging="180"/>
      </w:pPr>
    </w:lvl>
  </w:abstractNum>
  <w:abstractNum w:abstractNumId="15" w15:restartNumberingAfterBreak="0">
    <w:nsid w:val="171533D6"/>
    <w:multiLevelType w:val="multilevel"/>
    <w:tmpl w:val="60C01E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sz w:val="21"/>
        <w:szCs w:val="2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BC0E97"/>
    <w:multiLevelType w:val="multilevel"/>
    <w:tmpl w:val="8BAEF762"/>
    <w:lvl w:ilvl="0">
      <w:start w:val="1"/>
      <w:numFmt w:val="decimal"/>
      <w:lvlText w:val="%1."/>
      <w:lvlJc w:val="left"/>
      <w:pPr>
        <w:tabs>
          <w:tab w:val="num" w:pos="720"/>
        </w:tabs>
        <w:ind w:left="720" w:hanging="720"/>
      </w:pPr>
      <w:rPr>
        <w:rFonts w:hint="default"/>
        <w:b/>
        <w:bCs/>
      </w:rPr>
    </w:lvl>
    <w:lvl w:ilvl="1">
      <w:start w:val="1"/>
      <w:numFmt w:val="decimal"/>
      <w:lvlText w:val="%2."/>
      <w:lvlJc w:val="left"/>
      <w:pPr>
        <w:tabs>
          <w:tab w:val="num" w:pos="1440"/>
        </w:tabs>
        <w:ind w:left="1440" w:hanging="720"/>
      </w:pPr>
      <w:rPr>
        <w:rFonts w:hint="default"/>
        <w:b w:val="0"/>
        <w:bCs/>
        <w:i w:val="0"/>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7" w15:restartNumberingAfterBreak="0">
    <w:nsid w:val="1A056824"/>
    <w:multiLevelType w:val="multilevel"/>
    <w:tmpl w:val="CBE6AC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7714FA"/>
    <w:multiLevelType w:val="multilevel"/>
    <w:tmpl w:val="CBE6AC8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5277F4B"/>
    <w:multiLevelType w:val="multilevel"/>
    <w:tmpl w:val="FB72DE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8575C1E"/>
    <w:multiLevelType w:val="multilevel"/>
    <w:tmpl w:val="B8AC2208"/>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b w:val="0"/>
        <w:bCs/>
        <w:sz w:val="21"/>
        <w:szCs w:val="21"/>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8CE177B"/>
    <w:multiLevelType w:val="multilevel"/>
    <w:tmpl w:val="AFE8CD6E"/>
    <w:styleLink w:val="ImportedStyle4"/>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tabs>
          <w:tab w:val="left" w:pos="574"/>
        </w:tabs>
        <w:ind w:left="43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tabs>
          <w:tab w:val="left" w:pos="574"/>
          <w:tab w:val="left" w:pos="1224"/>
        </w:tabs>
        <w:ind w:left="1224" w:hanging="504"/>
      </w:pPr>
      <w:rPr>
        <w:rFonts w:hAnsi="Arial Unicode MS"/>
        <w:b/>
        <w:bC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tabs>
          <w:tab w:val="left" w:pos="574"/>
          <w:tab w:val="left" w:pos="1224"/>
        </w:tabs>
        <w:ind w:left="1728" w:hanging="648"/>
      </w:pPr>
      <w:rPr>
        <w:rFonts w:hAnsi="Arial Unicode MS"/>
        <w:b/>
        <w:bC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tabs>
          <w:tab w:val="left" w:pos="574"/>
          <w:tab w:val="left" w:pos="1224"/>
        </w:tabs>
        <w:ind w:left="2232" w:hanging="792"/>
      </w:pPr>
      <w:rPr>
        <w:rFonts w:hAnsi="Arial Unicode MS"/>
        <w:b/>
        <w:bC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tabs>
          <w:tab w:val="left" w:pos="574"/>
          <w:tab w:val="left" w:pos="1224"/>
        </w:tabs>
        <w:ind w:left="2736" w:hanging="936"/>
      </w:pPr>
      <w:rPr>
        <w:rFonts w:hAnsi="Arial Unicode MS"/>
        <w:b/>
        <w:bC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tabs>
          <w:tab w:val="left" w:pos="574"/>
          <w:tab w:val="left" w:pos="1224"/>
        </w:tabs>
        <w:ind w:left="3240" w:hanging="1080"/>
      </w:pPr>
      <w:rPr>
        <w:rFonts w:hAnsi="Arial Unicode MS"/>
        <w:b/>
        <w:bC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tabs>
          <w:tab w:val="left" w:pos="574"/>
          <w:tab w:val="left" w:pos="1224"/>
        </w:tabs>
        <w:ind w:left="3744" w:hanging="1224"/>
      </w:pPr>
      <w:rPr>
        <w:rFonts w:hAnsi="Arial Unicode MS"/>
        <w:b/>
        <w:bC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tabs>
          <w:tab w:val="left" w:pos="574"/>
          <w:tab w:val="left" w:pos="1224"/>
        </w:tabs>
        <w:ind w:left="4320" w:hanging="1440"/>
      </w:pPr>
      <w:rPr>
        <w:rFonts w:hAnsi="Arial Unicode MS"/>
        <w:b/>
        <w:bCs/>
        <w:caps w:val="0"/>
        <w:smallCaps w:val="0"/>
        <w:strike w:val="0"/>
        <w:dstrike w:val="0"/>
        <w:color w:val="000000"/>
        <w:spacing w:val="0"/>
        <w:w w:val="100"/>
        <w:kern w:val="0"/>
        <w:position w:val="0"/>
        <w:highlight w:val="none"/>
        <w:vertAlign w:val="baseline"/>
      </w:rPr>
    </w:lvl>
  </w:abstractNum>
  <w:abstractNum w:abstractNumId="22" w15:restartNumberingAfterBreak="0">
    <w:nsid w:val="2D363EA3"/>
    <w:multiLevelType w:val="multilevel"/>
    <w:tmpl w:val="B9A0CB7C"/>
    <w:lvl w:ilvl="0">
      <w:start w:val="1"/>
      <w:numFmt w:val="decimal"/>
      <w:lvlText w:val="%1."/>
      <w:lvlJc w:val="left"/>
      <w:pPr>
        <w:ind w:left="340" w:firstLine="0"/>
      </w:pPr>
      <w:rPr>
        <w:rFonts w:cs="Times New Roman" w:hint="default"/>
        <w:b/>
        <w:bCs/>
        <w:i w:val="0"/>
        <w:iCs w:val="0"/>
        <w:color w:val="auto"/>
        <w:sz w:val="22"/>
        <w:szCs w:val="22"/>
      </w:rPr>
    </w:lvl>
    <w:lvl w:ilvl="1">
      <w:start w:val="1"/>
      <w:numFmt w:val="decimal"/>
      <w:lvlText w:val="%1.%2."/>
      <w:lvlJc w:val="left"/>
      <w:pPr>
        <w:ind w:left="576" w:firstLine="2"/>
      </w:pPr>
      <w:rPr>
        <w:b w:val="0"/>
        <w:bCs w:val="0"/>
        <w:i w:val="0"/>
        <w:iCs w:val="0"/>
        <w:caps w:val="0"/>
        <w:smallCaps w:val="0"/>
        <w:strike w:val="0"/>
        <w:dstrike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41"/>
        </w:tabs>
        <w:ind w:left="710" w:firstLine="0"/>
      </w:pPr>
      <w:rPr>
        <w:b w:val="0"/>
        <w:bCs w:val="0"/>
        <w:i w:val="0"/>
        <w:iCs w:val="0"/>
        <w:caps w:val="0"/>
        <w:smallCaps w:val="0"/>
        <w:strike w:val="0"/>
        <w:dstrike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87"/>
        </w:tabs>
        <w:ind w:left="1517" w:hanging="240"/>
      </w:pPr>
      <w:rPr>
        <w:b w:val="0"/>
        <w:bCs w:val="0"/>
        <w:i w:val="0"/>
        <w:iCs w:val="0"/>
        <w:caps w:val="0"/>
        <w:smallCaps w:val="0"/>
        <w:strike w:val="0"/>
        <w:dstrike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E6F1FF1"/>
    <w:multiLevelType w:val="multilevel"/>
    <w:tmpl w:val="A02429D4"/>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1287"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15:restartNumberingAfterBreak="0">
    <w:nsid w:val="329F321A"/>
    <w:multiLevelType w:val="multilevel"/>
    <w:tmpl w:val="6464B88A"/>
    <w:styleLink w:val="ImportedStyle7"/>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ind w:left="1418"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ind w:left="1440" w:hanging="74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ind w:left="1440" w:hanging="74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ind w:left="1440" w:hanging="74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ind w:left="1440" w:hanging="74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ind w:left="1440" w:hanging="74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35000FD1"/>
    <w:multiLevelType w:val="hybridMultilevel"/>
    <w:tmpl w:val="E4D686B8"/>
    <w:styleLink w:val="ImportedStyle30"/>
    <w:lvl w:ilvl="0" w:tplc="BCBAE258">
      <w:start w:val="1"/>
      <w:numFmt w:val="decimal"/>
      <w:lvlText w:val="%1)"/>
      <w:lvlJc w:val="left"/>
      <w:pPr>
        <w:ind w:left="1429" w:hanging="360"/>
      </w:pPr>
      <w:rPr>
        <w:rFonts w:ascii="Arial Narrow" w:eastAsia="Arial Narrow" w:hAnsi="Arial Narrow" w:cs="Arial Narrow"/>
        <w:b w:val="0"/>
        <w:bCs w:val="0"/>
        <w:i w:val="0"/>
        <w:iCs w:val="0"/>
        <w:caps w:val="0"/>
        <w:smallCaps w:val="0"/>
        <w:strike w:val="0"/>
        <w:dstrike w:val="0"/>
        <w:color w:val="000000"/>
        <w:spacing w:val="0"/>
        <w:w w:val="100"/>
        <w:kern w:val="0"/>
        <w:position w:val="0"/>
        <w:sz w:val="24"/>
        <w:szCs w:val="24"/>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26E63A">
      <w:start w:val="1"/>
      <w:numFmt w:val="lowerLetter"/>
      <w:lvlText w:val="%2."/>
      <w:lvlJc w:val="left"/>
      <w:pPr>
        <w:ind w:left="2149" w:hanging="360"/>
      </w:pPr>
      <w:rPr>
        <w:rFonts w:ascii="Arial Narrow" w:eastAsia="Arial Narrow" w:hAnsi="Arial Narrow" w:cs="Arial Narro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40D846">
      <w:start w:val="1"/>
      <w:numFmt w:val="lowerRoman"/>
      <w:lvlText w:val="%3."/>
      <w:lvlJc w:val="left"/>
      <w:pPr>
        <w:ind w:left="2869" w:hanging="290"/>
      </w:pPr>
      <w:rPr>
        <w:rFonts w:ascii="Arial Narrow" w:eastAsia="Arial Narrow" w:hAnsi="Arial Narrow" w:cs="Arial Narro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E827FD8">
      <w:start w:val="1"/>
      <w:numFmt w:val="decimal"/>
      <w:lvlText w:val="%4."/>
      <w:lvlJc w:val="left"/>
      <w:pPr>
        <w:ind w:left="3589" w:hanging="360"/>
      </w:pPr>
      <w:rPr>
        <w:rFonts w:ascii="Arial Narrow" w:eastAsia="Arial Narrow" w:hAnsi="Arial Narrow" w:cs="Arial Narro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DD0CAA2">
      <w:start w:val="1"/>
      <w:numFmt w:val="lowerLetter"/>
      <w:lvlText w:val="%5."/>
      <w:lvlJc w:val="left"/>
      <w:pPr>
        <w:ind w:left="4309" w:hanging="360"/>
      </w:pPr>
      <w:rPr>
        <w:rFonts w:ascii="Arial Narrow" w:eastAsia="Arial Narrow" w:hAnsi="Arial Narrow" w:cs="Arial Narro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6C6AF1E">
      <w:start w:val="1"/>
      <w:numFmt w:val="lowerRoman"/>
      <w:lvlText w:val="%6."/>
      <w:lvlJc w:val="left"/>
      <w:pPr>
        <w:ind w:left="5029" w:hanging="290"/>
      </w:pPr>
      <w:rPr>
        <w:rFonts w:ascii="Arial Narrow" w:eastAsia="Arial Narrow" w:hAnsi="Arial Narrow" w:cs="Arial Narro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8ECD40E">
      <w:start w:val="1"/>
      <w:numFmt w:val="decimal"/>
      <w:lvlText w:val="%7."/>
      <w:lvlJc w:val="left"/>
      <w:pPr>
        <w:ind w:left="5749" w:hanging="360"/>
      </w:pPr>
      <w:rPr>
        <w:rFonts w:ascii="Arial Narrow" w:eastAsia="Arial Narrow" w:hAnsi="Arial Narrow" w:cs="Arial Narro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1B4BC7A">
      <w:start w:val="1"/>
      <w:numFmt w:val="lowerLetter"/>
      <w:lvlText w:val="%8."/>
      <w:lvlJc w:val="left"/>
      <w:pPr>
        <w:ind w:left="6469" w:hanging="360"/>
      </w:pPr>
      <w:rPr>
        <w:rFonts w:ascii="Arial Narrow" w:eastAsia="Arial Narrow" w:hAnsi="Arial Narrow" w:cs="Arial Narro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09E6988">
      <w:start w:val="1"/>
      <w:numFmt w:val="lowerRoman"/>
      <w:lvlText w:val="%9."/>
      <w:lvlJc w:val="left"/>
      <w:pPr>
        <w:ind w:left="7189" w:hanging="290"/>
      </w:pPr>
      <w:rPr>
        <w:rFonts w:ascii="Arial Narrow" w:eastAsia="Arial Narrow" w:hAnsi="Arial Narrow" w:cs="Arial Narro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3A3D7617"/>
    <w:multiLevelType w:val="multilevel"/>
    <w:tmpl w:val="52D2C2BA"/>
    <w:lvl w:ilvl="0">
      <w:start w:val="3"/>
      <w:numFmt w:val="decimal"/>
      <w:lvlText w:val="%1"/>
      <w:lvlJc w:val="left"/>
      <w:pPr>
        <w:ind w:left="765" w:hanging="425"/>
      </w:pPr>
      <w:rPr>
        <w:rFonts w:hint="default"/>
        <w:lang w:val="lv" w:eastAsia="lv" w:bidi="lv"/>
      </w:rPr>
    </w:lvl>
    <w:lvl w:ilvl="1">
      <w:start w:val="1"/>
      <w:numFmt w:val="decimal"/>
      <w:lvlText w:val="%1.%2."/>
      <w:lvlJc w:val="left"/>
      <w:pPr>
        <w:ind w:left="765" w:hanging="425"/>
      </w:pPr>
      <w:rPr>
        <w:rFonts w:ascii="LatoLatin" w:eastAsia="Times New Roman" w:hAnsi="LatoLatin" w:cs="Calibri Light" w:hint="default"/>
        <w:w w:val="100"/>
        <w:sz w:val="21"/>
        <w:szCs w:val="21"/>
        <w:lang w:val="lv" w:eastAsia="lv" w:bidi="lv"/>
      </w:rPr>
    </w:lvl>
    <w:lvl w:ilvl="2">
      <w:start w:val="1"/>
      <w:numFmt w:val="decimal"/>
      <w:lvlText w:val="%1.%2.%3."/>
      <w:lvlJc w:val="left"/>
      <w:pPr>
        <w:ind w:left="1420" w:hanging="720"/>
      </w:pPr>
      <w:rPr>
        <w:rFonts w:ascii="LatoLatin" w:eastAsia="Times New Roman" w:hAnsi="LatoLatin" w:cs="Calibri Light" w:hint="default"/>
        <w:spacing w:val="-3"/>
        <w:w w:val="99"/>
        <w:sz w:val="21"/>
        <w:szCs w:val="21"/>
        <w:lang w:val="lv" w:eastAsia="lv" w:bidi="lv"/>
      </w:rPr>
    </w:lvl>
    <w:lvl w:ilvl="3">
      <w:numFmt w:val="bullet"/>
      <w:lvlText w:val="•"/>
      <w:lvlJc w:val="left"/>
      <w:pPr>
        <w:ind w:left="3252" w:hanging="720"/>
      </w:pPr>
      <w:rPr>
        <w:rFonts w:hint="default"/>
        <w:lang w:val="lv" w:eastAsia="lv" w:bidi="lv"/>
      </w:rPr>
    </w:lvl>
    <w:lvl w:ilvl="4">
      <w:numFmt w:val="bullet"/>
      <w:lvlText w:val="•"/>
      <w:lvlJc w:val="left"/>
      <w:pPr>
        <w:ind w:left="4168" w:hanging="720"/>
      </w:pPr>
      <w:rPr>
        <w:rFonts w:hint="default"/>
        <w:lang w:val="lv" w:eastAsia="lv" w:bidi="lv"/>
      </w:rPr>
    </w:lvl>
    <w:lvl w:ilvl="5">
      <w:numFmt w:val="bullet"/>
      <w:lvlText w:val="•"/>
      <w:lvlJc w:val="left"/>
      <w:pPr>
        <w:ind w:left="5085" w:hanging="720"/>
      </w:pPr>
      <w:rPr>
        <w:rFonts w:hint="default"/>
        <w:lang w:val="lv" w:eastAsia="lv" w:bidi="lv"/>
      </w:rPr>
    </w:lvl>
    <w:lvl w:ilvl="6">
      <w:numFmt w:val="bullet"/>
      <w:lvlText w:val="•"/>
      <w:lvlJc w:val="left"/>
      <w:pPr>
        <w:ind w:left="6001" w:hanging="720"/>
      </w:pPr>
      <w:rPr>
        <w:rFonts w:hint="default"/>
        <w:lang w:val="lv" w:eastAsia="lv" w:bidi="lv"/>
      </w:rPr>
    </w:lvl>
    <w:lvl w:ilvl="7">
      <w:numFmt w:val="bullet"/>
      <w:lvlText w:val="•"/>
      <w:lvlJc w:val="left"/>
      <w:pPr>
        <w:ind w:left="6917" w:hanging="720"/>
      </w:pPr>
      <w:rPr>
        <w:rFonts w:hint="default"/>
        <w:lang w:val="lv" w:eastAsia="lv" w:bidi="lv"/>
      </w:rPr>
    </w:lvl>
    <w:lvl w:ilvl="8">
      <w:numFmt w:val="bullet"/>
      <w:lvlText w:val="•"/>
      <w:lvlJc w:val="left"/>
      <w:pPr>
        <w:ind w:left="7833" w:hanging="720"/>
      </w:pPr>
      <w:rPr>
        <w:rFonts w:hint="default"/>
        <w:lang w:val="lv" w:eastAsia="lv" w:bidi="lv"/>
      </w:rPr>
    </w:lvl>
  </w:abstractNum>
  <w:abstractNum w:abstractNumId="27" w15:restartNumberingAfterBreak="0">
    <w:nsid w:val="42FA4092"/>
    <w:multiLevelType w:val="hybridMultilevel"/>
    <w:tmpl w:val="B5946E0A"/>
    <w:lvl w:ilvl="0" w:tplc="4A08961C">
      <w:start w:val="1"/>
      <w:numFmt w:val="lowerLetter"/>
      <w:lvlText w:val="%1."/>
      <w:lvlJc w:val="left"/>
      <w:pPr>
        <w:tabs>
          <w:tab w:val="num" w:pos="1211"/>
        </w:tabs>
        <w:ind w:left="1211" w:hanging="360"/>
      </w:pPr>
      <w:rPr>
        <w:rFonts w:cs="Times New Roman"/>
      </w:rPr>
    </w:lvl>
    <w:lvl w:ilvl="1" w:tplc="4CC6B2E4" w:tentative="1">
      <w:start w:val="1"/>
      <w:numFmt w:val="lowerLetter"/>
      <w:pStyle w:val="Level2"/>
      <w:lvlText w:val="%2."/>
      <w:lvlJc w:val="left"/>
      <w:pPr>
        <w:tabs>
          <w:tab w:val="num" w:pos="2291"/>
        </w:tabs>
        <w:ind w:left="2291" w:hanging="360"/>
      </w:pPr>
      <w:rPr>
        <w:rFonts w:cs="Times New Roman"/>
      </w:rPr>
    </w:lvl>
    <w:lvl w:ilvl="2" w:tplc="4D4CEBBC" w:tentative="1">
      <w:start w:val="1"/>
      <w:numFmt w:val="lowerRoman"/>
      <w:lvlText w:val="%3."/>
      <w:lvlJc w:val="right"/>
      <w:pPr>
        <w:tabs>
          <w:tab w:val="num" w:pos="3011"/>
        </w:tabs>
        <w:ind w:left="3011" w:hanging="180"/>
      </w:pPr>
      <w:rPr>
        <w:rFonts w:cs="Times New Roman"/>
      </w:rPr>
    </w:lvl>
    <w:lvl w:ilvl="3" w:tplc="36C48A10" w:tentative="1">
      <w:start w:val="1"/>
      <w:numFmt w:val="decimal"/>
      <w:lvlText w:val="%4."/>
      <w:lvlJc w:val="left"/>
      <w:pPr>
        <w:tabs>
          <w:tab w:val="num" w:pos="3731"/>
        </w:tabs>
        <w:ind w:left="3731" w:hanging="360"/>
      </w:pPr>
      <w:rPr>
        <w:rFonts w:cs="Times New Roman"/>
      </w:rPr>
    </w:lvl>
    <w:lvl w:ilvl="4" w:tplc="0D3AABBA" w:tentative="1">
      <w:start w:val="1"/>
      <w:numFmt w:val="lowerLetter"/>
      <w:lvlText w:val="%5."/>
      <w:lvlJc w:val="left"/>
      <w:pPr>
        <w:tabs>
          <w:tab w:val="num" w:pos="4451"/>
        </w:tabs>
        <w:ind w:left="4451" w:hanging="360"/>
      </w:pPr>
      <w:rPr>
        <w:rFonts w:cs="Times New Roman"/>
      </w:rPr>
    </w:lvl>
    <w:lvl w:ilvl="5" w:tplc="8EB07FB8" w:tentative="1">
      <w:start w:val="1"/>
      <w:numFmt w:val="lowerRoman"/>
      <w:lvlText w:val="%6."/>
      <w:lvlJc w:val="right"/>
      <w:pPr>
        <w:tabs>
          <w:tab w:val="num" w:pos="5171"/>
        </w:tabs>
        <w:ind w:left="5171" w:hanging="180"/>
      </w:pPr>
      <w:rPr>
        <w:rFonts w:cs="Times New Roman"/>
      </w:rPr>
    </w:lvl>
    <w:lvl w:ilvl="6" w:tplc="20AEFF9C" w:tentative="1">
      <w:start w:val="1"/>
      <w:numFmt w:val="decimal"/>
      <w:lvlText w:val="%7."/>
      <w:lvlJc w:val="left"/>
      <w:pPr>
        <w:tabs>
          <w:tab w:val="num" w:pos="5891"/>
        </w:tabs>
        <w:ind w:left="5891" w:hanging="360"/>
      </w:pPr>
      <w:rPr>
        <w:rFonts w:cs="Times New Roman"/>
      </w:rPr>
    </w:lvl>
    <w:lvl w:ilvl="7" w:tplc="9B0812DC" w:tentative="1">
      <w:start w:val="1"/>
      <w:numFmt w:val="lowerLetter"/>
      <w:lvlText w:val="%8."/>
      <w:lvlJc w:val="left"/>
      <w:pPr>
        <w:tabs>
          <w:tab w:val="num" w:pos="6611"/>
        </w:tabs>
        <w:ind w:left="6611" w:hanging="360"/>
      </w:pPr>
      <w:rPr>
        <w:rFonts w:cs="Times New Roman"/>
      </w:rPr>
    </w:lvl>
    <w:lvl w:ilvl="8" w:tplc="06EAADC4" w:tentative="1">
      <w:start w:val="1"/>
      <w:numFmt w:val="lowerRoman"/>
      <w:lvlText w:val="%9."/>
      <w:lvlJc w:val="right"/>
      <w:pPr>
        <w:tabs>
          <w:tab w:val="num" w:pos="7331"/>
        </w:tabs>
        <w:ind w:left="7331" w:hanging="180"/>
      </w:pPr>
      <w:rPr>
        <w:rFonts w:cs="Times New Roman"/>
      </w:rPr>
    </w:lvl>
  </w:abstractNum>
  <w:abstractNum w:abstractNumId="28" w15:restartNumberingAfterBreak="0">
    <w:nsid w:val="4CAF2CB4"/>
    <w:multiLevelType w:val="multilevel"/>
    <w:tmpl w:val="D9285FA8"/>
    <w:lvl w:ilvl="0">
      <w:start w:val="6"/>
      <w:numFmt w:val="decimal"/>
      <w:lvlText w:val="%1."/>
      <w:lvlJc w:val="left"/>
      <w:pPr>
        <w:ind w:left="360" w:hanging="360"/>
      </w:pPr>
      <w:rPr>
        <w:rFonts w:hint="default"/>
      </w:rPr>
    </w:lvl>
    <w:lvl w:ilvl="1">
      <w:start w:val="6"/>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15:restartNumberingAfterBreak="0">
    <w:nsid w:val="4EA72D26"/>
    <w:multiLevelType w:val="hybridMultilevel"/>
    <w:tmpl w:val="7D4E91D6"/>
    <w:lvl w:ilvl="0" w:tplc="2604B9D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0" w15:restartNumberingAfterBreak="0">
    <w:nsid w:val="4F287075"/>
    <w:multiLevelType w:val="hybridMultilevel"/>
    <w:tmpl w:val="338261A4"/>
    <w:lvl w:ilvl="0" w:tplc="328EE604">
      <w:start w:val="1"/>
      <w:numFmt w:val="decimal"/>
      <w:lvlText w:val="%1."/>
      <w:lvlJc w:val="left"/>
      <w:pPr>
        <w:ind w:left="1020" w:hanging="360"/>
      </w:pPr>
    </w:lvl>
    <w:lvl w:ilvl="1" w:tplc="EF0070B0">
      <w:start w:val="1"/>
      <w:numFmt w:val="decimal"/>
      <w:lvlText w:val="%2."/>
      <w:lvlJc w:val="left"/>
      <w:pPr>
        <w:ind w:left="1020" w:hanging="360"/>
      </w:pPr>
    </w:lvl>
    <w:lvl w:ilvl="2" w:tplc="96D87818">
      <w:start w:val="1"/>
      <w:numFmt w:val="decimal"/>
      <w:lvlText w:val="%3."/>
      <w:lvlJc w:val="left"/>
      <w:pPr>
        <w:ind w:left="1020" w:hanging="360"/>
      </w:pPr>
    </w:lvl>
    <w:lvl w:ilvl="3" w:tplc="CF1AC7F8">
      <w:start w:val="1"/>
      <w:numFmt w:val="decimal"/>
      <w:lvlText w:val="%4."/>
      <w:lvlJc w:val="left"/>
      <w:pPr>
        <w:ind w:left="1020" w:hanging="360"/>
      </w:pPr>
    </w:lvl>
    <w:lvl w:ilvl="4" w:tplc="FB6C1BA6">
      <w:start w:val="1"/>
      <w:numFmt w:val="decimal"/>
      <w:lvlText w:val="%5."/>
      <w:lvlJc w:val="left"/>
      <w:pPr>
        <w:ind w:left="1020" w:hanging="360"/>
      </w:pPr>
    </w:lvl>
    <w:lvl w:ilvl="5" w:tplc="248A4B08">
      <w:start w:val="1"/>
      <w:numFmt w:val="decimal"/>
      <w:lvlText w:val="%6."/>
      <w:lvlJc w:val="left"/>
      <w:pPr>
        <w:ind w:left="1020" w:hanging="360"/>
      </w:pPr>
    </w:lvl>
    <w:lvl w:ilvl="6" w:tplc="F3581BE6">
      <w:start w:val="1"/>
      <w:numFmt w:val="decimal"/>
      <w:lvlText w:val="%7."/>
      <w:lvlJc w:val="left"/>
      <w:pPr>
        <w:ind w:left="1020" w:hanging="360"/>
      </w:pPr>
    </w:lvl>
    <w:lvl w:ilvl="7" w:tplc="D0CCAE8C">
      <w:start w:val="1"/>
      <w:numFmt w:val="decimal"/>
      <w:lvlText w:val="%8."/>
      <w:lvlJc w:val="left"/>
      <w:pPr>
        <w:ind w:left="1020" w:hanging="360"/>
      </w:pPr>
    </w:lvl>
    <w:lvl w:ilvl="8" w:tplc="C318278C">
      <w:start w:val="1"/>
      <w:numFmt w:val="decimal"/>
      <w:lvlText w:val="%9."/>
      <w:lvlJc w:val="left"/>
      <w:pPr>
        <w:ind w:left="1020" w:hanging="360"/>
      </w:pPr>
    </w:lvl>
  </w:abstractNum>
  <w:abstractNum w:abstractNumId="31" w15:restartNumberingAfterBreak="0">
    <w:nsid w:val="507A2BB4"/>
    <w:multiLevelType w:val="multilevel"/>
    <w:tmpl w:val="4038F6DC"/>
    <w:styleLink w:val="11111123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sz w:val="22"/>
        <w:szCs w:val="22"/>
      </w:rPr>
    </w:lvl>
    <w:lvl w:ilvl="2">
      <w:start w:val="1"/>
      <w:numFmt w:val="decimal"/>
      <w:lvlText w:val="%1.%2.%3."/>
      <w:lvlJc w:val="left"/>
      <w:pPr>
        <w:tabs>
          <w:tab w:val="num" w:pos="1916"/>
        </w:tabs>
        <w:ind w:left="1700" w:hanging="504"/>
      </w:pPr>
      <w:rPr>
        <w:b w:val="0"/>
        <w:i w:val="0"/>
        <w:sz w:val="22"/>
        <w:szCs w:val="22"/>
      </w:rPr>
    </w:lvl>
    <w:lvl w:ilvl="3">
      <w:start w:val="1"/>
      <w:numFmt w:val="decimal"/>
      <w:lvlText w:val="%1.%2.%3.%4."/>
      <w:lvlJc w:val="left"/>
      <w:pPr>
        <w:tabs>
          <w:tab w:val="num" w:pos="3065"/>
        </w:tabs>
        <w:ind w:left="2633" w:hanging="648"/>
      </w:pPr>
      <w:rPr>
        <w:b w:val="0"/>
        <w:sz w:val="22"/>
        <w:szCs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51BA259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3AE7002"/>
    <w:multiLevelType w:val="multilevel"/>
    <w:tmpl w:val="93AA4E2A"/>
    <w:lvl w:ilvl="0">
      <w:start w:val="2"/>
      <w:numFmt w:val="decimal"/>
      <w:lvlText w:val="%1."/>
      <w:lvlJc w:val="left"/>
      <w:pPr>
        <w:ind w:left="672" w:hanging="672"/>
      </w:pPr>
      <w:rPr>
        <w:rFonts w:hint="default"/>
      </w:rPr>
    </w:lvl>
    <w:lvl w:ilvl="1">
      <w:start w:val="1"/>
      <w:numFmt w:val="decimal"/>
      <w:lvlText w:val="%1.%2."/>
      <w:lvlJc w:val="left"/>
      <w:pPr>
        <w:ind w:left="1145" w:hanging="672"/>
      </w:pPr>
      <w:rPr>
        <w:rFonts w:hint="default"/>
      </w:rPr>
    </w:lvl>
    <w:lvl w:ilvl="2">
      <w:start w:val="2"/>
      <w:numFmt w:val="decimal"/>
      <w:lvlText w:val="%1.%2.%3."/>
      <w:lvlJc w:val="left"/>
      <w:pPr>
        <w:ind w:left="1666" w:hanging="720"/>
      </w:pPr>
      <w:rPr>
        <w:rFonts w:hint="default"/>
      </w:rPr>
    </w:lvl>
    <w:lvl w:ilvl="3">
      <w:start w:val="1"/>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34" w15:restartNumberingAfterBreak="0">
    <w:nsid w:val="53E5488B"/>
    <w:multiLevelType w:val="multilevel"/>
    <w:tmpl w:val="1FF8F6E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sz w:val="21"/>
        <w:szCs w:val="21"/>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5" w15:restartNumberingAfterBreak="0">
    <w:nsid w:val="554A4D29"/>
    <w:multiLevelType w:val="hybridMultilevel"/>
    <w:tmpl w:val="DF928FFA"/>
    <w:lvl w:ilvl="0" w:tplc="175456E4">
      <w:start w:val="1"/>
      <w:numFmt w:val="decimal"/>
      <w:lvlText w:val="%1)"/>
      <w:lvlJc w:val="left"/>
      <w:pPr>
        <w:ind w:left="-65" w:hanging="360"/>
      </w:pPr>
      <w:rPr>
        <w:rFonts w:hint="default"/>
      </w:rPr>
    </w:lvl>
    <w:lvl w:ilvl="1" w:tplc="04260019" w:tentative="1">
      <w:start w:val="1"/>
      <w:numFmt w:val="lowerLetter"/>
      <w:lvlText w:val="%2."/>
      <w:lvlJc w:val="left"/>
      <w:pPr>
        <w:ind w:left="655" w:hanging="360"/>
      </w:pPr>
    </w:lvl>
    <w:lvl w:ilvl="2" w:tplc="0426001B" w:tentative="1">
      <w:start w:val="1"/>
      <w:numFmt w:val="lowerRoman"/>
      <w:lvlText w:val="%3."/>
      <w:lvlJc w:val="right"/>
      <w:pPr>
        <w:ind w:left="1375" w:hanging="180"/>
      </w:pPr>
    </w:lvl>
    <w:lvl w:ilvl="3" w:tplc="0426000F" w:tentative="1">
      <w:start w:val="1"/>
      <w:numFmt w:val="decimal"/>
      <w:lvlText w:val="%4."/>
      <w:lvlJc w:val="left"/>
      <w:pPr>
        <w:ind w:left="2095" w:hanging="360"/>
      </w:pPr>
    </w:lvl>
    <w:lvl w:ilvl="4" w:tplc="04260019" w:tentative="1">
      <w:start w:val="1"/>
      <w:numFmt w:val="lowerLetter"/>
      <w:lvlText w:val="%5."/>
      <w:lvlJc w:val="left"/>
      <w:pPr>
        <w:ind w:left="2815" w:hanging="360"/>
      </w:pPr>
    </w:lvl>
    <w:lvl w:ilvl="5" w:tplc="0426001B" w:tentative="1">
      <w:start w:val="1"/>
      <w:numFmt w:val="lowerRoman"/>
      <w:lvlText w:val="%6."/>
      <w:lvlJc w:val="right"/>
      <w:pPr>
        <w:ind w:left="3535" w:hanging="180"/>
      </w:pPr>
    </w:lvl>
    <w:lvl w:ilvl="6" w:tplc="0426000F" w:tentative="1">
      <w:start w:val="1"/>
      <w:numFmt w:val="decimal"/>
      <w:lvlText w:val="%7."/>
      <w:lvlJc w:val="left"/>
      <w:pPr>
        <w:ind w:left="4255" w:hanging="360"/>
      </w:pPr>
    </w:lvl>
    <w:lvl w:ilvl="7" w:tplc="04260019" w:tentative="1">
      <w:start w:val="1"/>
      <w:numFmt w:val="lowerLetter"/>
      <w:lvlText w:val="%8."/>
      <w:lvlJc w:val="left"/>
      <w:pPr>
        <w:ind w:left="4975" w:hanging="360"/>
      </w:pPr>
    </w:lvl>
    <w:lvl w:ilvl="8" w:tplc="0426001B" w:tentative="1">
      <w:start w:val="1"/>
      <w:numFmt w:val="lowerRoman"/>
      <w:lvlText w:val="%9."/>
      <w:lvlJc w:val="right"/>
      <w:pPr>
        <w:ind w:left="5695" w:hanging="180"/>
      </w:pPr>
    </w:lvl>
  </w:abstractNum>
  <w:abstractNum w:abstractNumId="36" w15:restartNumberingAfterBreak="0">
    <w:nsid w:val="58E46A16"/>
    <w:multiLevelType w:val="hybridMultilevel"/>
    <w:tmpl w:val="2B8CE5DA"/>
    <w:lvl w:ilvl="0" w:tplc="37D0A3D8">
      <w:start w:val="3"/>
      <w:numFmt w:val="bullet"/>
      <w:lvlText w:val="-"/>
      <w:lvlJc w:val="left"/>
      <w:pPr>
        <w:ind w:left="720" w:hanging="360"/>
      </w:pPr>
      <w:rPr>
        <w:rFonts w:ascii="LatoLatin" w:eastAsia="Calibri" w:hAnsi="LatoLati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60EA2B0D"/>
    <w:multiLevelType w:val="multilevel"/>
    <w:tmpl w:val="D056128C"/>
    <w:styleLink w:val="ImportedStyle5"/>
    <w:lvl w:ilvl="0">
      <w:start w:val="1"/>
      <w:numFmt w:val="decimal"/>
      <w:lvlText w:val="%1."/>
      <w:lvlJc w:val="left"/>
      <w:pPr>
        <w:ind w:left="403" w:hanging="403"/>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405" w:hanging="40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abulai"/>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628317FC"/>
    <w:multiLevelType w:val="hybridMultilevel"/>
    <w:tmpl w:val="7D54627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3404B95"/>
    <w:multiLevelType w:val="multilevel"/>
    <w:tmpl w:val="C6DA480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E16771"/>
    <w:multiLevelType w:val="hybridMultilevel"/>
    <w:tmpl w:val="61C4F718"/>
    <w:lvl w:ilvl="0" w:tplc="0D42D846">
      <w:start w:val="1"/>
      <w:numFmt w:val="decimal"/>
      <w:lvlText w:val="%1."/>
      <w:lvlJc w:val="left"/>
      <w:pPr>
        <w:tabs>
          <w:tab w:val="num" w:pos="3905"/>
        </w:tabs>
        <w:ind w:left="3905" w:hanging="360"/>
      </w:pPr>
      <w:rPr>
        <w:rFonts w:cs="Times New Roman"/>
        <w:b/>
        <w:bCs/>
        <w:i w:val="0"/>
        <w:iCs w:val="0"/>
        <w:color w:val="auto"/>
        <w:sz w:val="22"/>
        <w:szCs w:val="22"/>
      </w:rPr>
    </w:lvl>
    <w:lvl w:ilvl="1" w:tplc="7B2A8950">
      <w:numFmt w:val="none"/>
      <w:lvlText w:val=""/>
      <w:lvlJc w:val="left"/>
      <w:pPr>
        <w:tabs>
          <w:tab w:val="num" w:pos="360"/>
        </w:tabs>
      </w:pPr>
      <w:rPr>
        <w:rFonts w:cs="Times New Roman"/>
      </w:rPr>
    </w:lvl>
    <w:lvl w:ilvl="2" w:tplc="34E81CCE">
      <w:numFmt w:val="none"/>
      <w:lvlText w:val=""/>
      <w:lvlJc w:val="left"/>
      <w:pPr>
        <w:tabs>
          <w:tab w:val="num" w:pos="360"/>
        </w:tabs>
      </w:pPr>
      <w:rPr>
        <w:rFonts w:cs="Times New Roman"/>
      </w:rPr>
    </w:lvl>
    <w:lvl w:ilvl="3" w:tplc="8B5A6A46">
      <w:numFmt w:val="none"/>
      <w:lvlText w:val=""/>
      <w:lvlJc w:val="left"/>
      <w:pPr>
        <w:tabs>
          <w:tab w:val="num" w:pos="360"/>
        </w:tabs>
      </w:pPr>
      <w:rPr>
        <w:rFonts w:cs="Times New Roman"/>
      </w:rPr>
    </w:lvl>
    <w:lvl w:ilvl="4" w:tplc="9E024BFA">
      <w:numFmt w:val="none"/>
      <w:lvlText w:val=""/>
      <w:lvlJc w:val="left"/>
      <w:pPr>
        <w:tabs>
          <w:tab w:val="num" w:pos="360"/>
        </w:tabs>
      </w:pPr>
      <w:rPr>
        <w:rFonts w:cs="Times New Roman"/>
      </w:rPr>
    </w:lvl>
    <w:lvl w:ilvl="5" w:tplc="13FA9BFE">
      <w:numFmt w:val="none"/>
      <w:lvlText w:val=""/>
      <w:lvlJc w:val="left"/>
      <w:pPr>
        <w:tabs>
          <w:tab w:val="num" w:pos="360"/>
        </w:tabs>
      </w:pPr>
      <w:rPr>
        <w:rFonts w:cs="Times New Roman"/>
      </w:rPr>
    </w:lvl>
    <w:lvl w:ilvl="6" w:tplc="D8C0B86E">
      <w:numFmt w:val="none"/>
      <w:lvlText w:val=""/>
      <w:lvlJc w:val="left"/>
      <w:pPr>
        <w:tabs>
          <w:tab w:val="num" w:pos="360"/>
        </w:tabs>
      </w:pPr>
      <w:rPr>
        <w:rFonts w:cs="Times New Roman"/>
      </w:rPr>
    </w:lvl>
    <w:lvl w:ilvl="7" w:tplc="FA2C2A80">
      <w:numFmt w:val="none"/>
      <w:lvlText w:val=""/>
      <w:lvlJc w:val="left"/>
      <w:pPr>
        <w:tabs>
          <w:tab w:val="num" w:pos="360"/>
        </w:tabs>
      </w:pPr>
      <w:rPr>
        <w:rFonts w:cs="Times New Roman"/>
      </w:rPr>
    </w:lvl>
    <w:lvl w:ilvl="8" w:tplc="CA6045BE">
      <w:numFmt w:val="none"/>
      <w:lvlText w:val=""/>
      <w:lvlJc w:val="left"/>
      <w:pPr>
        <w:tabs>
          <w:tab w:val="num" w:pos="360"/>
        </w:tabs>
      </w:pPr>
      <w:rPr>
        <w:rFonts w:cs="Times New Roman"/>
      </w:rPr>
    </w:lvl>
  </w:abstractNum>
  <w:abstractNum w:abstractNumId="41" w15:restartNumberingAfterBreak="0">
    <w:nsid w:val="6FED2B27"/>
    <w:multiLevelType w:val="multilevel"/>
    <w:tmpl w:val="D26E5636"/>
    <w:styleLink w:val="WWOutlineListStyle511"/>
    <w:lvl w:ilvl="0">
      <w:start w:val="1"/>
      <w:numFmt w:val="decimal"/>
      <w:lvlText w:val="%1."/>
      <w:lvlJc w:val="left"/>
      <w:pPr>
        <w:tabs>
          <w:tab w:val="left" w:pos="5292"/>
        </w:tabs>
        <w:ind w:left="3139" w:hanging="279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576"/>
        </w:tabs>
        <w:ind w:left="1399" w:hanging="264"/>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5.%6.%7."/>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71FC1D20"/>
    <w:multiLevelType w:val="hybridMultilevel"/>
    <w:tmpl w:val="6DFA9032"/>
    <w:lvl w:ilvl="0" w:tplc="55B2E008">
      <w:start w:val="1"/>
      <w:numFmt w:val="decimal"/>
      <w:pStyle w:val="1pielikums"/>
      <w:lvlText w:val="%1. pielikums"/>
      <w:lvlJc w:val="left"/>
      <w:pPr>
        <w:ind w:left="9716"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260019" w:tentative="1">
      <w:start w:val="1"/>
      <w:numFmt w:val="lowerLetter"/>
      <w:lvlText w:val="%2."/>
      <w:lvlJc w:val="left"/>
      <w:pPr>
        <w:ind w:left="1582" w:hanging="360"/>
      </w:pPr>
    </w:lvl>
    <w:lvl w:ilvl="2" w:tplc="0426001B" w:tentative="1">
      <w:start w:val="1"/>
      <w:numFmt w:val="lowerRoman"/>
      <w:lvlText w:val="%3."/>
      <w:lvlJc w:val="right"/>
      <w:pPr>
        <w:ind w:left="2302" w:hanging="180"/>
      </w:pPr>
    </w:lvl>
    <w:lvl w:ilvl="3" w:tplc="0426000F" w:tentative="1">
      <w:start w:val="1"/>
      <w:numFmt w:val="decimal"/>
      <w:lvlText w:val="%4."/>
      <w:lvlJc w:val="left"/>
      <w:pPr>
        <w:ind w:left="3022" w:hanging="360"/>
      </w:pPr>
    </w:lvl>
    <w:lvl w:ilvl="4" w:tplc="04260019" w:tentative="1">
      <w:start w:val="1"/>
      <w:numFmt w:val="lowerLetter"/>
      <w:lvlText w:val="%5."/>
      <w:lvlJc w:val="left"/>
      <w:pPr>
        <w:ind w:left="3742" w:hanging="360"/>
      </w:pPr>
    </w:lvl>
    <w:lvl w:ilvl="5" w:tplc="0426001B" w:tentative="1">
      <w:start w:val="1"/>
      <w:numFmt w:val="lowerRoman"/>
      <w:lvlText w:val="%6."/>
      <w:lvlJc w:val="right"/>
      <w:pPr>
        <w:ind w:left="4462" w:hanging="180"/>
      </w:pPr>
    </w:lvl>
    <w:lvl w:ilvl="6" w:tplc="0426000F" w:tentative="1">
      <w:start w:val="1"/>
      <w:numFmt w:val="decimal"/>
      <w:lvlText w:val="%7."/>
      <w:lvlJc w:val="left"/>
      <w:pPr>
        <w:ind w:left="5182" w:hanging="360"/>
      </w:pPr>
    </w:lvl>
    <w:lvl w:ilvl="7" w:tplc="04260019" w:tentative="1">
      <w:start w:val="1"/>
      <w:numFmt w:val="lowerLetter"/>
      <w:lvlText w:val="%8."/>
      <w:lvlJc w:val="left"/>
      <w:pPr>
        <w:ind w:left="5902" w:hanging="360"/>
      </w:pPr>
    </w:lvl>
    <w:lvl w:ilvl="8" w:tplc="0426001B" w:tentative="1">
      <w:start w:val="1"/>
      <w:numFmt w:val="lowerRoman"/>
      <w:lvlText w:val="%9."/>
      <w:lvlJc w:val="right"/>
      <w:pPr>
        <w:ind w:left="6622" w:hanging="180"/>
      </w:pPr>
    </w:lvl>
  </w:abstractNum>
  <w:abstractNum w:abstractNumId="43" w15:restartNumberingAfterBreak="0">
    <w:nsid w:val="76C11E1B"/>
    <w:multiLevelType w:val="multilevel"/>
    <w:tmpl w:val="C15EB4E6"/>
    <w:lvl w:ilvl="0">
      <w:start w:val="1"/>
      <w:numFmt w:val="decimal"/>
      <w:lvlText w:val="%1."/>
      <w:lvlJc w:val="left"/>
      <w:pPr>
        <w:tabs>
          <w:tab w:val="num" w:pos="720"/>
        </w:tabs>
        <w:ind w:left="720" w:hanging="720"/>
      </w:pPr>
      <w:rPr>
        <w:rFonts w:hint="default"/>
        <w:b w:val="0"/>
        <w:bCs w:val="0"/>
      </w:rPr>
    </w:lvl>
    <w:lvl w:ilvl="1">
      <w:start w:val="1"/>
      <w:numFmt w:val="decimal"/>
      <w:lvlText w:val="%2."/>
      <w:lvlJc w:val="left"/>
      <w:pPr>
        <w:tabs>
          <w:tab w:val="num" w:pos="1440"/>
        </w:tabs>
        <w:ind w:left="1440" w:hanging="720"/>
      </w:pPr>
      <w:rPr>
        <w:rFonts w:hint="default"/>
        <w:b w:val="0"/>
        <w:bCs/>
        <w:i w:val="0"/>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4" w15:restartNumberingAfterBreak="0">
    <w:nsid w:val="7CE10460"/>
    <w:multiLevelType w:val="multilevel"/>
    <w:tmpl w:val="BEFA29DC"/>
    <w:lvl w:ilvl="0">
      <w:start w:val="1"/>
      <w:numFmt w:val="decimal"/>
      <w:lvlText w:val="%1."/>
      <w:lvlJc w:val="left"/>
      <w:pPr>
        <w:ind w:left="360" w:hanging="360"/>
      </w:pPr>
    </w:lvl>
    <w:lvl w:ilvl="1">
      <w:start w:val="1"/>
      <w:numFmt w:val="decimal"/>
      <w:lvlText w:val="%1.%2."/>
      <w:lvlJc w:val="left"/>
      <w:pPr>
        <w:ind w:left="5536" w:hanging="432"/>
      </w:pPr>
      <w:rPr>
        <w:b/>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5213D9"/>
    <w:multiLevelType w:val="multilevel"/>
    <w:tmpl w:val="8D1A9060"/>
    <w:lvl w:ilvl="0">
      <w:start w:val="1"/>
      <w:numFmt w:val="decimal"/>
      <w:lvlText w:val="%1."/>
      <w:lvlJc w:val="left"/>
      <w:pPr>
        <w:ind w:left="682" w:hanging="360"/>
      </w:pPr>
      <w:rPr>
        <w:rFonts w:hint="default"/>
        <w:b/>
        <w:bCs/>
      </w:rPr>
    </w:lvl>
    <w:lvl w:ilvl="1">
      <w:start w:val="1"/>
      <w:numFmt w:val="decimal"/>
      <w:isLgl/>
      <w:lvlText w:val="%1.%2."/>
      <w:lvlJc w:val="left"/>
      <w:pPr>
        <w:ind w:left="824" w:hanging="360"/>
      </w:pPr>
      <w:rPr>
        <w:rFonts w:hint="default"/>
        <w:b w:val="0"/>
        <w:bCs w:val="0"/>
      </w:rPr>
    </w:lvl>
    <w:lvl w:ilvl="2">
      <w:start w:val="1"/>
      <w:numFmt w:val="decimal"/>
      <w:isLgl/>
      <w:lvlText w:val="%1.%2.%3."/>
      <w:lvlJc w:val="left"/>
      <w:pPr>
        <w:ind w:left="1326" w:hanging="720"/>
      </w:pPr>
      <w:rPr>
        <w:rFonts w:hint="default"/>
      </w:rPr>
    </w:lvl>
    <w:lvl w:ilvl="3">
      <w:start w:val="1"/>
      <w:numFmt w:val="decimal"/>
      <w:isLgl/>
      <w:lvlText w:val="%1.%2.%3.%4."/>
      <w:lvlJc w:val="left"/>
      <w:pPr>
        <w:ind w:left="1468" w:hanging="720"/>
      </w:pPr>
      <w:rPr>
        <w:rFonts w:hint="default"/>
      </w:rPr>
    </w:lvl>
    <w:lvl w:ilvl="4">
      <w:start w:val="1"/>
      <w:numFmt w:val="decimal"/>
      <w:isLgl/>
      <w:lvlText w:val="%1.%2.%3.%4.%5."/>
      <w:lvlJc w:val="left"/>
      <w:pPr>
        <w:ind w:left="1970" w:hanging="1080"/>
      </w:pPr>
      <w:rPr>
        <w:rFonts w:hint="default"/>
      </w:rPr>
    </w:lvl>
    <w:lvl w:ilvl="5">
      <w:start w:val="1"/>
      <w:numFmt w:val="decimal"/>
      <w:isLgl/>
      <w:lvlText w:val="%1.%2.%3.%4.%5.%6."/>
      <w:lvlJc w:val="left"/>
      <w:pPr>
        <w:ind w:left="2112" w:hanging="1080"/>
      </w:pPr>
      <w:rPr>
        <w:rFonts w:hint="default"/>
      </w:rPr>
    </w:lvl>
    <w:lvl w:ilvl="6">
      <w:start w:val="1"/>
      <w:numFmt w:val="decimal"/>
      <w:isLgl/>
      <w:lvlText w:val="%1.%2.%3.%4.%5.%6.%7."/>
      <w:lvlJc w:val="left"/>
      <w:pPr>
        <w:ind w:left="2614" w:hanging="1440"/>
      </w:pPr>
      <w:rPr>
        <w:rFonts w:hint="default"/>
      </w:rPr>
    </w:lvl>
    <w:lvl w:ilvl="7">
      <w:start w:val="1"/>
      <w:numFmt w:val="decimal"/>
      <w:isLgl/>
      <w:lvlText w:val="%1.%2.%3.%4.%5.%6.%7.%8."/>
      <w:lvlJc w:val="left"/>
      <w:pPr>
        <w:ind w:left="2756" w:hanging="1440"/>
      </w:pPr>
      <w:rPr>
        <w:rFonts w:hint="default"/>
      </w:rPr>
    </w:lvl>
    <w:lvl w:ilvl="8">
      <w:start w:val="1"/>
      <w:numFmt w:val="decimal"/>
      <w:isLgl/>
      <w:lvlText w:val="%1.%2.%3.%4.%5.%6.%7.%8.%9."/>
      <w:lvlJc w:val="left"/>
      <w:pPr>
        <w:ind w:left="3258" w:hanging="1800"/>
      </w:pPr>
      <w:rPr>
        <w:rFonts w:hint="default"/>
      </w:rPr>
    </w:lvl>
  </w:abstractNum>
  <w:abstractNum w:abstractNumId="46" w15:restartNumberingAfterBreak="0">
    <w:nsid w:val="7DBB3441"/>
    <w:multiLevelType w:val="multilevel"/>
    <w:tmpl w:val="A748F8F4"/>
    <w:lvl w:ilvl="0">
      <w:start w:val="1"/>
      <w:numFmt w:val="decimal"/>
      <w:lvlText w:val="%1."/>
      <w:lvlJc w:val="left"/>
      <w:pPr>
        <w:ind w:left="360" w:hanging="360"/>
      </w:pPr>
      <w:rPr>
        <w:b/>
      </w:rPr>
    </w:lvl>
    <w:lvl w:ilvl="1">
      <w:start w:val="1"/>
      <w:numFmt w:val="decimal"/>
      <w:lvlText w:val="%1.%2."/>
      <w:lvlJc w:val="left"/>
      <w:pPr>
        <w:ind w:left="432" w:hanging="432"/>
      </w:pPr>
      <w:rPr>
        <w:rFonts w:ascii="Times New Roman" w:hAnsi="Times New Roman" w:cs="Times New Roman"/>
        <w:b w:val="0"/>
        <w:bCs/>
        <w:sz w:val="24"/>
        <w:szCs w:val="24"/>
      </w:rPr>
    </w:lvl>
    <w:lvl w:ilvl="2">
      <w:start w:val="1"/>
      <w:numFmt w:val="decimal"/>
      <w:pStyle w:val="11punkts"/>
      <w:lvlText w:val="%1.%2.%3."/>
      <w:lvlJc w:val="left"/>
      <w:pPr>
        <w:ind w:left="504" w:hanging="504"/>
      </w:pPr>
      <w:rPr>
        <w:rFonts w:ascii="Times New Roman" w:hAnsi="Times New Roman" w:cs="Times New Roman"/>
        <w:b w:val="0"/>
        <w:bCs/>
        <w:sz w:val="24"/>
        <w:szCs w:val="24"/>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EA25FF6"/>
    <w:multiLevelType w:val="multilevel"/>
    <w:tmpl w:val="56FEC302"/>
    <w:lvl w:ilvl="0">
      <w:start w:val="9"/>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16cid:durableId="1624968006">
    <w:abstractNumId w:val="5"/>
  </w:num>
  <w:num w:numId="2" w16cid:durableId="1914968146">
    <w:abstractNumId w:val="12"/>
  </w:num>
  <w:num w:numId="3" w16cid:durableId="70352040">
    <w:abstractNumId w:val="1"/>
  </w:num>
  <w:num w:numId="4" w16cid:durableId="1561480828">
    <w:abstractNumId w:val="7"/>
  </w:num>
  <w:num w:numId="5" w16cid:durableId="1014498563">
    <w:abstractNumId w:val="14"/>
  </w:num>
  <w:num w:numId="6" w16cid:durableId="459152091">
    <w:abstractNumId w:val="37"/>
  </w:num>
  <w:num w:numId="7" w16cid:durableId="1490561675">
    <w:abstractNumId w:val="24"/>
  </w:num>
  <w:num w:numId="8" w16cid:durableId="27263820">
    <w:abstractNumId w:val="44"/>
  </w:num>
  <w:num w:numId="9" w16cid:durableId="196433324">
    <w:abstractNumId w:val="15"/>
  </w:num>
  <w:num w:numId="10" w16cid:durableId="1574730660">
    <w:abstractNumId w:val="18"/>
  </w:num>
  <w:num w:numId="11" w16cid:durableId="456215969">
    <w:abstractNumId w:val="17"/>
  </w:num>
  <w:num w:numId="12" w16cid:durableId="818108391">
    <w:abstractNumId w:val="9"/>
    <w:lvlOverride w:ilvl="0">
      <w:lvl w:ilvl="0">
        <w:start w:val="1"/>
        <w:numFmt w:val="decimal"/>
        <w:lvlText w:val="%1."/>
        <w:lvlJc w:val="left"/>
        <w:pPr>
          <w:tabs>
            <w:tab w:val="left" w:pos="5292"/>
          </w:tabs>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576"/>
          </w:tabs>
          <w:ind w:left="709" w:hanging="709"/>
        </w:pPr>
        <w:rPr>
          <w:rFonts w:hAnsi="Arial Unicode MS"/>
          <w:b/>
          <w:bCs/>
          <w:i w:val="0"/>
          <w:i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576"/>
          </w:tabs>
          <w:ind w:left="1399" w:hanging="264"/>
        </w:pPr>
        <w:rPr>
          <w:rFonts w:hAnsi="Arial Unicode MS"/>
          <w:i w:val="0"/>
          <w:i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576"/>
          </w:tabs>
          <w:ind w:left="1920" w:hanging="64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5.%6."/>
        <w:lvlJc w:val="left"/>
        <w:pPr>
          <w:tabs>
            <w:tab w:val="num" w:pos="576"/>
          </w:tabs>
          <w:ind w:left="709" w:hanging="709"/>
        </w:pPr>
        <w:rPr>
          <w:rFonts w:hAnsi="Arial Unicode MS"/>
          <w:i w:val="0"/>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5.%6.%7."/>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16cid:durableId="1497764629">
    <w:abstractNumId w:val="9"/>
    <w:lvlOverride w:ilvl="0">
      <w:lvl w:ilvl="0">
        <w:start w:val="1"/>
        <w:numFmt w:val="decimal"/>
        <w:lvlText w:val="%1."/>
        <w:lvlJc w:val="left"/>
        <w:pPr>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576"/>
          </w:tabs>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255"/>
            <w:tab w:val="left" w:pos="1266"/>
          </w:tabs>
          <w:ind w:left="1276" w:hanging="708"/>
        </w:pPr>
        <w:rPr>
          <w:rFonts w:ascii="LatoLatin" w:eastAsia="Times New Roman" w:hAnsi="LatoLati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tabs>
            <w:tab w:val="left" w:pos="2523"/>
            <w:tab w:val="left" w:pos="1266"/>
          </w:tabs>
          <w:ind w:left="4065" w:hanging="1087"/>
        </w:pPr>
        <w:rPr>
          <w:rFonts w:ascii="LatoLatin" w:eastAsia="Times New Roman" w:hAnsi="LatoLati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5."/>
        <w:lvlJc w:val="left"/>
        <w:pPr>
          <w:tabs>
            <w:tab w:val="num" w:pos="822"/>
            <w:tab w:val="left" w:pos="1266"/>
          </w:tabs>
          <w:ind w:left="1257" w:hanging="1257"/>
        </w:pPr>
        <w:rPr>
          <w:rFonts w:ascii="LatoLatin" w:eastAsia="Times New Roman" w:hAnsi="LatoLatin" w:cs="Times New Roman" w:hint="default"/>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5.%6."/>
        <w:lvlJc w:val="left"/>
        <w:pPr>
          <w:tabs>
            <w:tab w:val="num" w:pos="822"/>
            <w:tab w:val="left" w:pos="1266"/>
          </w:tabs>
          <w:ind w:left="1257" w:hanging="1257"/>
        </w:pPr>
        <w:rPr>
          <w:rFonts w:ascii="LatoLatin" w:eastAsia="Times New Roman" w:hAnsi="LatoLati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5.%6.%7."/>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5.%6.%7.%8."/>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5.%6.%7.%8.%9."/>
        <w:lvlJc w:val="left"/>
        <w:pPr>
          <w:tabs>
            <w:tab w:val="left" w:pos="680"/>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4" w16cid:durableId="657534897">
    <w:abstractNumId w:val="16"/>
  </w:num>
  <w:num w:numId="15" w16cid:durableId="170412269">
    <w:abstractNumId w:val="6"/>
  </w:num>
  <w:num w:numId="16" w16cid:durableId="1728920716">
    <w:abstractNumId w:val="6"/>
    <w:lvlOverride w:ilvl="0">
      <w:lvl w:ilvl="0">
        <w:start w:val="1"/>
        <w:numFmt w:val="decimal"/>
        <w:lvlText w:val="%1."/>
        <w:lvlJc w:val="left"/>
        <w:pPr>
          <w:ind w:left="340" w:firstLine="0"/>
        </w:pPr>
        <w:rPr>
          <w:rFonts w:hint="default"/>
          <w:b/>
          <w:bCs/>
        </w:rPr>
      </w:lvl>
    </w:lvlOverride>
    <w:lvlOverride w:ilvl="1">
      <w:lvl w:ilvl="1">
        <w:start w:val="1"/>
        <w:numFmt w:val="decimal"/>
        <w:lvlText w:val="%1.%2."/>
        <w:lvlJc w:val="left"/>
        <w:pPr>
          <w:ind w:left="576" w:firstLine="2"/>
        </w:pPr>
        <w:rPr>
          <w:rFonts w:ascii="LatoLatin" w:hAnsi="LatoLati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841"/>
          </w:tabs>
          <w:ind w:left="710" w:firstLine="0"/>
        </w:pPr>
        <w:rPr>
          <w:rFonts w:ascii="LatoLatin" w:hAnsi="LatoLati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787"/>
          </w:tabs>
          <w:ind w:left="1517" w:hanging="2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7" w16cid:durableId="114106360">
    <w:abstractNumId w:val="41"/>
  </w:num>
  <w:num w:numId="18" w16cid:durableId="652220503">
    <w:abstractNumId w:val="28"/>
  </w:num>
  <w:num w:numId="19" w16cid:durableId="572281326">
    <w:abstractNumId w:val="11"/>
  </w:num>
  <w:num w:numId="20" w16cid:durableId="1730490852">
    <w:abstractNumId w:val="25"/>
  </w:num>
  <w:num w:numId="21" w16cid:durableId="1390961598">
    <w:abstractNumId w:val="42"/>
  </w:num>
  <w:num w:numId="22" w16cid:durableId="290594352">
    <w:abstractNumId w:val="39"/>
  </w:num>
  <w:num w:numId="23" w16cid:durableId="812219192">
    <w:abstractNumId w:val="3"/>
    <w:lvlOverride w:ilvl="0">
      <w:lvl w:ilvl="0">
        <w:start w:val="2"/>
        <w:numFmt w:val="decimal"/>
        <w:lvlText w:val="%1."/>
        <w:lvlJc w:val="left"/>
        <w:pPr>
          <w:ind w:left="403" w:hanging="403"/>
        </w:pPr>
        <w:rPr>
          <w:rFonts w:hAnsi="Arial Unicode MS" w:hint="default"/>
          <w:b w:val="0"/>
          <w:bCs/>
          <w:caps w:val="0"/>
          <w:smallCaps w:val="0"/>
          <w:strike w:val="0"/>
          <w:dstrike w:val="0"/>
          <w:outline w:val="0"/>
          <w:emboss w:val="0"/>
          <w:imprint w:val="0"/>
          <w:spacing w:val="0"/>
          <w:w w:val="100"/>
          <w:kern w:val="0"/>
          <w:position w:val="0"/>
          <w:vertAlign w:val="baseline"/>
        </w:rPr>
      </w:lvl>
    </w:lvlOverride>
    <w:lvlOverride w:ilvl="1">
      <w:lvl w:ilvl="1">
        <w:start w:val="1"/>
        <w:numFmt w:val="decimal"/>
        <w:lvlText w:val="%1.%2."/>
        <w:lvlJc w:val="left"/>
        <w:pPr>
          <w:ind w:left="405" w:hanging="405"/>
        </w:pPr>
        <w:rPr>
          <w:rFonts w:hAnsi="Arial Unicode MS" w:hint="default"/>
          <w:b w:val="0"/>
          <w:bCs/>
          <w:caps w:val="0"/>
          <w:smallCaps w:val="0"/>
          <w:strike w:val="0"/>
          <w:dstrike w:val="0"/>
          <w:outline w:val="0"/>
          <w:emboss w:val="0"/>
          <w:imprint w:val="0"/>
          <w:spacing w:val="0"/>
          <w:w w:val="100"/>
          <w:kern w:val="0"/>
          <w:position w:val="0"/>
          <w:vertAlign w:val="baseline"/>
        </w:rPr>
      </w:lvl>
    </w:lvlOverride>
    <w:lvlOverride w:ilvl="2">
      <w:lvl w:ilvl="2">
        <w:start w:val="1"/>
        <w:numFmt w:val="decimal"/>
        <w:lvlText w:val="%1.%2.%3."/>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3">
      <w:lvl w:ilvl="3">
        <w:start w:val="1"/>
        <w:numFmt w:val="decimal"/>
        <w:pStyle w:val="1111Tabulai"/>
        <w:lvlText w:val="%1.%2.%3.%4."/>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4">
      <w:lvl w:ilvl="4">
        <w:start w:val="1"/>
        <w:numFmt w:val="decimal"/>
        <w:suff w:val="nothing"/>
        <w:lvlText w:val="%1.%2.%3.%4.%5."/>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5">
      <w:lvl w:ilvl="5">
        <w:start w:val="1"/>
        <w:numFmt w:val="decimal"/>
        <w:suff w:val="nothing"/>
        <w:lvlText w:val="%1.%2.%3.%4.%5.%6."/>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6">
      <w:lvl w:ilvl="6">
        <w:start w:val="1"/>
        <w:numFmt w:val="decimal"/>
        <w:suff w:val="nothing"/>
        <w:lvlText w:val="%1.%2.%3.%4.%5.%6.%7."/>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7">
      <w:lvl w:ilvl="7">
        <w:start w:val="1"/>
        <w:numFmt w:val="decimal"/>
        <w:suff w:val="nothing"/>
        <w:lvlText w:val="%1.%2.%3.%4.%5.%6.%7.%8."/>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8">
      <w:lvl w:ilvl="8">
        <w:start w:val="1"/>
        <w:numFmt w:val="decimal"/>
        <w:suff w:val="nothing"/>
        <w:lvlText w:val="%1.%2.%3.%4.%5.%6.%7.%8.%9."/>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num>
  <w:num w:numId="24" w16cid:durableId="750780417">
    <w:abstractNumId w:val="31"/>
  </w:num>
  <w:num w:numId="25" w16cid:durableId="1585527149">
    <w:abstractNumId w:val="46"/>
  </w:num>
  <w:num w:numId="26" w16cid:durableId="1942685394">
    <w:abstractNumId w:val="13"/>
  </w:num>
  <w:num w:numId="27" w16cid:durableId="1674145034">
    <w:abstractNumId w:val="21"/>
  </w:num>
  <w:num w:numId="28" w16cid:durableId="852961305">
    <w:abstractNumId w:val="20"/>
  </w:num>
  <w:num w:numId="29" w16cid:durableId="745030595">
    <w:abstractNumId w:val="19"/>
  </w:num>
  <w:num w:numId="30" w16cid:durableId="31805989">
    <w:abstractNumId w:val="32"/>
  </w:num>
  <w:num w:numId="31" w16cid:durableId="2133934726">
    <w:abstractNumId w:val="8"/>
  </w:num>
  <w:num w:numId="32" w16cid:durableId="666983518">
    <w:abstractNumId w:val="40"/>
  </w:num>
  <w:num w:numId="33" w16cid:durableId="896816150">
    <w:abstractNumId w:val="23"/>
  </w:num>
  <w:num w:numId="34" w16cid:durableId="1033110681">
    <w:abstractNumId w:val="34"/>
  </w:num>
  <w:num w:numId="35" w16cid:durableId="795877053">
    <w:abstractNumId w:val="27"/>
  </w:num>
  <w:num w:numId="36" w16cid:durableId="313223242">
    <w:abstractNumId w:val="2"/>
  </w:num>
  <w:num w:numId="37" w16cid:durableId="625235557">
    <w:abstractNumId w:val="0"/>
  </w:num>
  <w:num w:numId="38" w16cid:durableId="860124440">
    <w:abstractNumId w:val="35"/>
  </w:num>
  <w:num w:numId="39" w16cid:durableId="641617228">
    <w:abstractNumId w:val="36"/>
  </w:num>
  <w:num w:numId="40" w16cid:durableId="263080886">
    <w:abstractNumId w:val="4"/>
  </w:num>
  <w:num w:numId="41" w16cid:durableId="1019968360">
    <w:abstractNumId w:val="26"/>
  </w:num>
  <w:num w:numId="42" w16cid:durableId="487986673">
    <w:abstractNumId w:val="45"/>
  </w:num>
  <w:num w:numId="43" w16cid:durableId="750273779">
    <w:abstractNumId w:val="29"/>
  </w:num>
  <w:num w:numId="44" w16cid:durableId="412436623">
    <w:abstractNumId w:val="38"/>
    <w:lvlOverride w:ilvl="0">
      <w:startOverride w:val="1"/>
    </w:lvlOverride>
    <w:lvlOverride w:ilvl="1"/>
    <w:lvlOverride w:ilvl="2"/>
    <w:lvlOverride w:ilvl="3"/>
    <w:lvlOverride w:ilvl="4"/>
    <w:lvlOverride w:ilvl="5"/>
    <w:lvlOverride w:ilvl="6"/>
    <w:lvlOverride w:ilvl="7"/>
    <w:lvlOverride w:ilvl="8"/>
  </w:num>
  <w:num w:numId="45" w16cid:durableId="1261647052">
    <w:abstractNumId w:val="10"/>
  </w:num>
  <w:num w:numId="46" w16cid:durableId="952785154">
    <w:abstractNumId w:val="30"/>
  </w:num>
  <w:num w:numId="47" w16cid:durableId="934783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64908335">
    <w:abstractNumId w:val="43"/>
  </w:num>
  <w:num w:numId="49" w16cid:durableId="1808930464">
    <w:abstractNumId w:val="7"/>
  </w:num>
  <w:num w:numId="50" w16cid:durableId="35009517">
    <w:abstractNumId w:val="7"/>
  </w:num>
  <w:num w:numId="51" w16cid:durableId="115375448">
    <w:abstractNumId w:val="7"/>
  </w:num>
  <w:num w:numId="52" w16cid:durableId="973605821">
    <w:abstractNumId w:val="7"/>
  </w:num>
  <w:num w:numId="53" w16cid:durableId="211307125">
    <w:abstractNumId w:val="7"/>
  </w:num>
  <w:num w:numId="54" w16cid:durableId="1863544371">
    <w:abstractNumId w:val="7"/>
  </w:num>
  <w:num w:numId="55" w16cid:durableId="857695589">
    <w:abstractNumId w:val="7"/>
  </w:num>
  <w:num w:numId="56" w16cid:durableId="2025133116">
    <w:abstractNumId w:val="33"/>
  </w:num>
  <w:num w:numId="57" w16cid:durableId="1817600951">
    <w:abstractNumId w:val="47"/>
  </w:num>
  <w:num w:numId="58" w16cid:durableId="732194244">
    <w:abstractNumId w:val="2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5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EA"/>
    <w:rsid w:val="0000119D"/>
    <w:rsid w:val="00001513"/>
    <w:rsid w:val="0000156F"/>
    <w:rsid w:val="00001791"/>
    <w:rsid w:val="00001A98"/>
    <w:rsid w:val="00002A22"/>
    <w:rsid w:val="00002A69"/>
    <w:rsid w:val="00003299"/>
    <w:rsid w:val="000033EE"/>
    <w:rsid w:val="0000346D"/>
    <w:rsid w:val="000039F1"/>
    <w:rsid w:val="00003CC1"/>
    <w:rsid w:val="00005A6F"/>
    <w:rsid w:val="0000721B"/>
    <w:rsid w:val="000072CE"/>
    <w:rsid w:val="00007D50"/>
    <w:rsid w:val="00007D7A"/>
    <w:rsid w:val="000110E4"/>
    <w:rsid w:val="00011661"/>
    <w:rsid w:val="00011DCF"/>
    <w:rsid w:val="00012940"/>
    <w:rsid w:val="00013020"/>
    <w:rsid w:val="0001304D"/>
    <w:rsid w:val="00014176"/>
    <w:rsid w:val="00014738"/>
    <w:rsid w:val="000149BC"/>
    <w:rsid w:val="0001599B"/>
    <w:rsid w:val="00015AC4"/>
    <w:rsid w:val="000171F0"/>
    <w:rsid w:val="00017813"/>
    <w:rsid w:val="00017F05"/>
    <w:rsid w:val="000202D0"/>
    <w:rsid w:val="00020E18"/>
    <w:rsid w:val="000211AB"/>
    <w:rsid w:val="000213BE"/>
    <w:rsid w:val="00021514"/>
    <w:rsid w:val="000245FE"/>
    <w:rsid w:val="00024C8F"/>
    <w:rsid w:val="000264D0"/>
    <w:rsid w:val="000265E2"/>
    <w:rsid w:val="0002700C"/>
    <w:rsid w:val="000277E5"/>
    <w:rsid w:val="0003076E"/>
    <w:rsid w:val="00030A44"/>
    <w:rsid w:val="00030C05"/>
    <w:rsid w:val="00030C17"/>
    <w:rsid w:val="00030D6D"/>
    <w:rsid w:val="00030ED0"/>
    <w:rsid w:val="0003119B"/>
    <w:rsid w:val="00031493"/>
    <w:rsid w:val="00031885"/>
    <w:rsid w:val="000319C8"/>
    <w:rsid w:val="00032D96"/>
    <w:rsid w:val="0003309C"/>
    <w:rsid w:val="00034912"/>
    <w:rsid w:val="000354A0"/>
    <w:rsid w:val="0003556B"/>
    <w:rsid w:val="00035A4F"/>
    <w:rsid w:val="00035CB5"/>
    <w:rsid w:val="00036470"/>
    <w:rsid w:val="00036E85"/>
    <w:rsid w:val="0003787E"/>
    <w:rsid w:val="00037C36"/>
    <w:rsid w:val="0004005F"/>
    <w:rsid w:val="00040419"/>
    <w:rsid w:val="00040585"/>
    <w:rsid w:val="00040A63"/>
    <w:rsid w:val="00043B7C"/>
    <w:rsid w:val="00044BA4"/>
    <w:rsid w:val="00044FAA"/>
    <w:rsid w:val="00046937"/>
    <w:rsid w:val="00046E3D"/>
    <w:rsid w:val="0004709D"/>
    <w:rsid w:val="000470FD"/>
    <w:rsid w:val="000477B6"/>
    <w:rsid w:val="000508B6"/>
    <w:rsid w:val="00050D48"/>
    <w:rsid w:val="0005131D"/>
    <w:rsid w:val="00052D24"/>
    <w:rsid w:val="00052F2F"/>
    <w:rsid w:val="0005367F"/>
    <w:rsid w:val="00053F3B"/>
    <w:rsid w:val="0005455D"/>
    <w:rsid w:val="00054571"/>
    <w:rsid w:val="00054769"/>
    <w:rsid w:val="00054828"/>
    <w:rsid w:val="00054BA1"/>
    <w:rsid w:val="0005673D"/>
    <w:rsid w:val="00056CB4"/>
    <w:rsid w:val="00056D97"/>
    <w:rsid w:val="000575DC"/>
    <w:rsid w:val="00060692"/>
    <w:rsid w:val="00060E06"/>
    <w:rsid w:val="00062632"/>
    <w:rsid w:val="00062636"/>
    <w:rsid w:val="000629BB"/>
    <w:rsid w:val="000629CD"/>
    <w:rsid w:val="00064316"/>
    <w:rsid w:val="000649F2"/>
    <w:rsid w:val="0006525B"/>
    <w:rsid w:val="0006544B"/>
    <w:rsid w:val="00065EE4"/>
    <w:rsid w:val="00067233"/>
    <w:rsid w:val="000676BC"/>
    <w:rsid w:val="000678A2"/>
    <w:rsid w:val="00067987"/>
    <w:rsid w:val="00070129"/>
    <w:rsid w:val="00070349"/>
    <w:rsid w:val="000704F7"/>
    <w:rsid w:val="000709A2"/>
    <w:rsid w:val="000712D4"/>
    <w:rsid w:val="0007146A"/>
    <w:rsid w:val="00071C2A"/>
    <w:rsid w:val="00071D67"/>
    <w:rsid w:val="00072620"/>
    <w:rsid w:val="00072D73"/>
    <w:rsid w:val="00073575"/>
    <w:rsid w:val="00073A50"/>
    <w:rsid w:val="00073F4E"/>
    <w:rsid w:val="00074967"/>
    <w:rsid w:val="00075F99"/>
    <w:rsid w:val="00076191"/>
    <w:rsid w:val="000767FA"/>
    <w:rsid w:val="00076801"/>
    <w:rsid w:val="0007747D"/>
    <w:rsid w:val="00077531"/>
    <w:rsid w:val="00080CE7"/>
    <w:rsid w:val="00082696"/>
    <w:rsid w:val="00082FEB"/>
    <w:rsid w:val="0008371C"/>
    <w:rsid w:val="00083F9B"/>
    <w:rsid w:val="0008426C"/>
    <w:rsid w:val="0008438E"/>
    <w:rsid w:val="00084412"/>
    <w:rsid w:val="00084DFC"/>
    <w:rsid w:val="00084F46"/>
    <w:rsid w:val="00085069"/>
    <w:rsid w:val="00085341"/>
    <w:rsid w:val="0008550F"/>
    <w:rsid w:val="0008577C"/>
    <w:rsid w:val="00085784"/>
    <w:rsid w:val="00086907"/>
    <w:rsid w:val="0008741D"/>
    <w:rsid w:val="00090559"/>
    <w:rsid w:val="00090899"/>
    <w:rsid w:val="000919C7"/>
    <w:rsid w:val="0009201C"/>
    <w:rsid w:val="000925A6"/>
    <w:rsid w:val="0009305C"/>
    <w:rsid w:val="000934AE"/>
    <w:rsid w:val="00093DDD"/>
    <w:rsid w:val="00094E85"/>
    <w:rsid w:val="000957BB"/>
    <w:rsid w:val="000958F2"/>
    <w:rsid w:val="00096CBC"/>
    <w:rsid w:val="00096EBA"/>
    <w:rsid w:val="000975E5"/>
    <w:rsid w:val="000A00F2"/>
    <w:rsid w:val="000A1325"/>
    <w:rsid w:val="000A1BAD"/>
    <w:rsid w:val="000A21C8"/>
    <w:rsid w:val="000A41FF"/>
    <w:rsid w:val="000A4A80"/>
    <w:rsid w:val="000A5D49"/>
    <w:rsid w:val="000A63BC"/>
    <w:rsid w:val="000A676A"/>
    <w:rsid w:val="000A6A26"/>
    <w:rsid w:val="000A7374"/>
    <w:rsid w:val="000A7FC9"/>
    <w:rsid w:val="000B034A"/>
    <w:rsid w:val="000B07CF"/>
    <w:rsid w:val="000B10BC"/>
    <w:rsid w:val="000B111A"/>
    <w:rsid w:val="000B2CCD"/>
    <w:rsid w:val="000B30C3"/>
    <w:rsid w:val="000B378B"/>
    <w:rsid w:val="000B423B"/>
    <w:rsid w:val="000B4AB8"/>
    <w:rsid w:val="000B521D"/>
    <w:rsid w:val="000B52B2"/>
    <w:rsid w:val="000B597E"/>
    <w:rsid w:val="000B649A"/>
    <w:rsid w:val="000B67A9"/>
    <w:rsid w:val="000B6EAE"/>
    <w:rsid w:val="000B75F7"/>
    <w:rsid w:val="000C281E"/>
    <w:rsid w:val="000C2B40"/>
    <w:rsid w:val="000C33B6"/>
    <w:rsid w:val="000C348E"/>
    <w:rsid w:val="000C3DF4"/>
    <w:rsid w:val="000C5721"/>
    <w:rsid w:val="000C665A"/>
    <w:rsid w:val="000C6AB4"/>
    <w:rsid w:val="000C6B07"/>
    <w:rsid w:val="000C7206"/>
    <w:rsid w:val="000C739C"/>
    <w:rsid w:val="000C742B"/>
    <w:rsid w:val="000D108C"/>
    <w:rsid w:val="000D1224"/>
    <w:rsid w:val="000D3870"/>
    <w:rsid w:val="000D3E72"/>
    <w:rsid w:val="000D5666"/>
    <w:rsid w:val="000D584B"/>
    <w:rsid w:val="000D5D17"/>
    <w:rsid w:val="000D5F79"/>
    <w:rsid w:val="000D6518"/>
    <w:rsid w:val="000D7040"/>
    <w:rsid w:val="000D70A8"/>
    <w:rsid w:val="000D7141"/>
    <w:rsid w:val="000D7D64"/>
    <w:rsid w:val="000D7EF6"/>
    <w:rsid w:val="000E00EB"/>
    <w:rsid w:val="000E0A41"/>
    <w:rsid w:val="000E18C7"/>
    <w:rsid w:val="000E2F1D"/>
    <w:rsid w:val="000E3207"/>
    <w:rsid w:val="000E3364"/>
    <w:rsid w:val="000E36A2"/>
    <w:rsid w:val="000E41C3"/>
    <w:rsid w:val="000E46FC"/>
    <w:rsid w:val="000E4CC4"/>
    <w:rsid w:val="000E5754"/>
    <w:rsid w:val="000E5915"/>
    <w:rsid w:val="000E59B1"/>
    <w:rsid w:val="000E6079"/>
    <w:rsid w:val="000E63CB"/>
    <w:rsid w:val="000E67B0"/>
    <w:rsid w:val="000E67F9"/>
    <w:rsid w:val="000E74D0"/>
    <w:rsid w:val="000E7B83"/>
    <w:rsid w:val="000E7B9C"/>
    <w:rsid w:val="000F03ED"/>
    <w:rsid w:val="000F04FD"/>
    <w:rsid w:val="000F2CC3"/>
    <w:rsid w:val="000F2DC9"/>
    <w:rsid w:val="000F4E70"/>
    <w:rsid w:val="000F5809"/>
    <w:rsid w:val="000F5A28"/>
    <w:rsid w:val="000F6E58"/>
    <w:rsid w:val="000F6FDF"/>
    <w:rsid w:val="000F7BC2"/>
    <w:rsid w:val="000F7FDF"/>
    <w:rsid w:val="000F7FEF"/>
    <w:rsid w:val="00100FD5"/>
    <w:rsid w:val="0010135A"/>
    <w:rsid w:val="00102763"/>
    <w:rsid w:val="001029CD"/>
    <w:rsid w:val="00102BCA"/>
    <w:rsid w:val="001030F7"/>
    <w:rsid w:val="001036AD"/>
    <w:rsid w:val="0010387B"/>
    <w:rsid w:val="00103AA8"/>
    <w:rsid w:val="00103CE2"/>
    <w:rsid w:val="00103E51"/>
    <w:rsid w:val="00104677"/>
    <w:rsid w:val="00104846"/>
    <w:rsid w:val="00104F3E"/>
    <w:rsid w:val="00105CD8"/>
    <w:rsid w:val="001068B9"/>
    <w:rsid w:val="00106BFC"/>
    <w:rsid w:val="00107387"/>
    <w:rsid w:val="00107760"/>
    <w:rsid w:val="00107F29"/>
    <w:rsid w:val="00110068"/>
    <w:rsid w:val="00110B50"/>
    <w:rsid w:val="00110CE2"/>
    <w:rsid w:val="00111989"/>
    <w:rsid w:val="001122B9"/>
    <w:rsid w:val="0011257C"/>
    <w:rsid w:val="00112D7F"/>
    <w:rsid w:val="00112F3A"/>
    <w:rsid w:val="001130AB"/>
    <w:rsid w:val="00113A37"/>
    <w:rsid w:val="00114055"/>
    <w:rsid w:val="00114066"/>
    <w:rsid w:val="0011599B"/>
    <w:rsid w:val="001161CB"/>
    <w:rsid w:val="00116C46"/>
    <w:rsid w:val="001176C0"/>
    <w:rsid w:val="0011795F"/>
    <w:rsid w:val="00120945"/>
    <w:rsid w:val="00120A94"/>
    <w:rsid w:val="001212E9"/>
    <w:rsid w:val="00121AC0"/>
    <w:rsid w:val="00122A0B"/>
    <w:rsid w:val="00122A8A"/>
    <w:rsid w:val="00123230"/>
    <w:rsid w:val="0012436D"/>
    <w:rsid w:val="00124EEB"/>
    <w:rsid w:val="001271A5"/>
    <w:rsid w:val="00127DB2"/>
    <w:rsid w:val="001302EE"/>
    <w:rsid w:val="00130C4F"/>
    <w:rsid w:val="001310E8"/>
    <w:rsid w:val="001311C2"/>
    <w:rsid w:val="001325B9"/>
    <w:rsid w:val="0013313A"/>
    <w:rsid w:val="00133AC9"/>
    <w:rsid w:val="00133F47"/>
    <w:rsid w:val="00134B06"/>
    <w:rsid w:val="0013550C"/>
    <w:rsid w:val="001357DE"/>
    <w:rsid w:val="001363B3"/>
    <w:rsid w:val="001371B4"/>
    <w:rsid w:val="00137BC0"/>
    <w:rsid w:val="00137EF8"/>
    <w:rsid w:val="0014016B"/>
    <w:rsid w:val="0014025F"/>
    <w:rsid w:val="001403A4"/>
    <w:rsid w:val="00140402"/>
    <w:rsid w:val="00141157"/>
    <w:rsid w:val="0014187C"/>
    <w:rsid w:val="00141DCD"/>
    <w:rsid w:val="00142270"/>
    <w:rsid w:val="00143E85"/>
    <w:rsid w:val="00146309"/>
    <w:rsid w:val="0014639B"/>
    <w:rsid w:val="001468CE"/>
    <w:rsid w:val="001500E5"/>
    <w:rsid w:val="0015026A"/>
    <w:rsid w:val="0015034A"/>
    <w:rsid w:val="00150AA9"/>
    <w:rsid w:val="00151763"/>
    <w:rsid w:val="00151764"/>
    <w:rsid w:val="00151DA0"/>
    <w:rsid w:val="001522B7"/>
    <w:rsid w:val="00152570"/>
    <w:rsid w:val="0015276A"/>
    <w:rsid w:val="001527CF"/>
    <w:rsid w:val="0015367B"/>
    <w:rsid w:val="0015381F"/>
    <w:rsid w:val="00153EAF"/>
    <w:rsid w:val="00153F47"/>
    <w:rsid w:val="0015476D"/>
    <w:rsid w:val="00156049"/>
    <w:rsid w:val="001562B0"/>
    <w:rsid w:val="00156A34"/>
    <w:rsid w:val="00157EA9"/>
    <w:rsid w:val="00161398"/>
    <w:rsid w:val="00161885"/>
    <w:rsid w:val="001619D5"/>
    <w:rsid w:val="00161E98"/>
    <w:rsid w:val="00163D71"/>
    <w:rsid w:val="00164044"/>
    <w:rsid w:val="001645DF"/>
    <w:rsid w:val="00164C7A"/>
    <w:rsid w:val="0016572D"/>
    <w:rsid w:val="001661ED"/>
    <w:rsid w:val="00166683"/>
    <w:rsid w:val="001671EE"/>
    <w:rsid w:val="001674EF"/>
    <w:rsid w:val="001679CF"/>
    <w:rsid w:val="00167EDD"/>
    <w:rsid w:val="0017056B"/>
    <w:rsid w:val="0017123B"/>
    <w:rsid w:val="00171882"/>
    <w:rsid w:val="001719E6"/>
    <w:rsid w:val="00171AEC"/>
    <w:rsid w:val="00171B6D"/>
    <w:rsid w:val="00171C82"/>
    <w:rsid w:val="00171E35"/>
    <w:rsid w:val="00172002"/>
    <w:rsid w:val="00174F55"/>
    <w:rsid w:val="0017571C"/>
    <w:rsid w:val="00176103"/>
    <w:rsid w:val="00176195"/>
    <w:rsid w:val="001762B8"/>
    <w:rsid w:val="00177272"/>
    <w:rsid w:val="00180002"/>
    <w:rsid w:val="00180008"/>
    <w:rsid w:val="001813EE"/>
    <w:rsid w:val="001815C2"/>
    <w:rsid w:val="00181A67"/>
    <w:rsid w:val="00181A74"/>
    <w:rsid w:val="0018206F"/>
    <w:rsid w:val="00182689"/>
    <w:rsid w:val="00182807"/>
    <w:rsid w:val="00182C69"/>
    <w:rsid w:val="00182E93"/>
    <w:rsid w:val="00183B24"/>
    <w:rsid w:val="00184AB5"/>
    <w:rsid w:val="00184DFF"/>
    <w:rsid w:val="0018529E"/>
    <w:rsid w:val="001859A3"/>
    <w:rsid w:val="00185CFE"/>
    <w:rsid w:val="00186806"/>
    <w:rsid w:val="00191A44"/>
    <w:rsid w:val="00191DBE"/>
    <w:rsid w:val="00192140"/>
    <w:rsid w:val="00192259"/>
    <w:rsid w:val="00192773"/>
    <w:rsid w:val="00194A2F"/>
    <w:rsid w:val="00195187"/>
    <w:rsid w:val="00197067"/>
    <w:rsid w:val="00197352"/>
    <w:rsid w:val="00197379"/>
    <w:rsid w:val="001979FF"/>
    <w:rsid w:val="00197B44"/>
    <w:rsid w:val="001A0DBE"/>
    <w:rsid w:val="001A1194"/>
    <w:rsid w:val="001A1C6C"/>
    <w:rsid w:val="001A20AD"/>
    <w:rsid w:val="001A21F1"/>
    <w:rsid w:val="001A2B4A"/>
    <w:rsid w:val="001A3BAE"/>
    <w:rsid w:val="001A4599"/>
    <w:rsid w:val="001A589E"/>
    <w:rsid w:val="001A5C3E"/>
    <w:rsid w:val="001A5D18"/>
    <w:rsid w:val="001A5D2F"/>
    <w:rsid w:val="001A6103"/>
    <w:rsid w:val="001A683B"/>
    <w:rsid w:val="001A771E"/>
    <w:rsid w:val="001A7D09"/>
    <w:rsid w:val="001B11F1"/>
    <w:rsid w:val="001B12AC"/>
    <w:rsid w:val="001B13B7"/>
    <w:rsid w:val="001B17D6"/>
    <w:rsid w:val="001B2187"/>
    <w:rsid w:val="001B321E"/>
    <w:rsid w:val="001B3ABF"/>
    <w:rsid w:val="001B3B8B"/>
    <w:rsid w:val="001B3BF2"/>
    <w:rsid w:val="001B4EFB"/>
    <w:rsid w:val="001B5606"/>
    <w:rsid w:val="001B5E82"/>
    <w:rsid w:val="001B690D"/>
    <w:rsid w:val="001B69A1"/>
    <w:rsid w:val="001B799F"/>
    <w:rsid w:val="001C064E"/>
    <w:rsid w:val="001C072B"/>
    <w:rsid w:val="001C1131"/>
    <w:rsid w:val="001C15B2"/>
    <w:rsid w:val="001C23C3"/>
    <w:rsid w:val="001C270B"/>
    <w:rsid w:val="001C27EB"/>
    <w:rsid w:val="001C2CCA"/>
    <w:rsid w:val="001C6991"/>
    <w:rsid w:val="001C6C29"/>
    <w:rsid w:val="001C71AB"/>
    <w:rsid w:val="001C7A5D"/>
    <w:rsid w:val="001C7C7A"/>
    <w:rsid w:val="001C7E97"/>
    <w:rsid w:val="001D083F"/>
    <w:rsid w:val="001D088B"/>
    <w:rsid w:val="001D130B"/>
    <w:rsid w:val="001D1C03"/>
    <w:rsid w:val="001D248D"/>
    <w:rsid w:val="001D2B56"/>
    <w:rsid w:val="001D3C7D"/>
    <w:rsid w:val="001D3DBF"/>
    <w:rsid w:val="001D4B1D"/>
    <w:rsid w:val="001D52C3"/>
    <w:rsid w:val="001D5D16"/>
    <w:rsid w:val="001D619D"/>
    <w:rsid w:val="001E0D68"/>
    <w:rsid w:val="001E18EA"/>
    <w:rsid w:val="001E1B5B"/>
    <w:rsid w:val="001E213E"/>
    <w:rsid w:val="001E277C"/>
    <w:rsid w:val="001E3C20"/>
    <w:rsid w:val="001E3CBB"/>
    <w:rsid w:val="001E3D14"/>
    <w:rsid w:val="001E3FF1"/>
    <w:rsid w:val="001E4B7F"/>
    <w:rsid w:val="001E4FEE"/>
    <w:rsid w:val="001E569E"/>
    <w:rsid w:val="001E6DFB"/>
    <w:rsid w:val="001E785A"/>
    <w:rsid w:val="001F06C8"/>
    <w:rsid w:val="001F0958"/>
    <w:rsid w:val="001F17D2"/>
    <w:rsid w:val="001F2994"/>
    <w:rsid w:val="001F2CF1"/>
    <w:rsid w:val="001F2DE8"/>
    <w:rsid w:val="001F33DA"/>
    <w:rsid w:val="001F3B2A"/>
    <w:rsid w:val="001F49C1"/>
    <w:rsid w:val="001F5EFD"/>
    <w:rsid w:val="001F628D"/>
    <w:rsid w:val="001F6DC0"/>
    <w:rsid w:val="001F7AB5"/>
    <w:rsid w:val="002010D5"/>
    <w:rsid w:val="002024BF"/>
    <w:rsid w:val="00203098"/>
    <w:rsid w:val="002033AF"/>
    <w:rsid w:val="00204AF6"/>
    <w:rsid w:val="00204CC5"/>
    <w:rsid w:val="002069B5"/>
    <w:rsid w:val="00206EF8"/>
    <w:rsid w:val="00206F2E"/>
    <w:rsid w:val="002070EA"/>
    <w:rsid w:val="002071DB"/>
    <w:rsid w:val="002078A6"/>
    <w:rsid w:val="00207921"/>
    <w:rsid w:val="00207C26"/>
    <w:rsid w:val="00207C94"/>
    <w:rsid w:val="00210A43"/>
    <w:rsid w:val="00211097"/>
    <w:rsid w:val="00211B18"/>
    <w:rsid w:val="00212383"/>
    <w:rsid w:val="00214A17"/>
    <w:rsid w:val="00215515"/>
    <w:rsid w:val="0021588C"/>
    <w:rsid w:val="00216210"/>
    <w:rsid w:val="002165C2"/>
    <w:rsid w:val="00216E71"/>
    <w:rsid w:val="002201DC"/>
    <w:rsid w:val="002206FD"/>
    <w:rsid w:val="00220786"/>
    <w:rsid w:val="00220809"/>
    <w:rsid w:val="00222761"/>
    <w:rsid w:val="00222E53"/>
    <w:rsid w:val="00223338"/>
    <w:rsid w:val="00223B47"/>
    <w:rsid w:val="002242B2"/>
    <w:rsid w:val="002248EC"/>
    <w:rsid w:val="0022514C"/>
    <w:rsid w:val="00230F4F"/>
    <w:rsid w:val="00230F70"/>
    <w:rsid w:val="002321C3"/>
    <w:rsid w:val="00232E58"/>
    <w:rsid w:val="00232EBF"/>
    <w:rsid w:val="0023358C"/>
    <w:rsid w:val="002345F7"/>
    <w:rsid w:val="002347D9"/>
    <w:rsid w:val="00234E51"/>
    <w:rsid w:val="0023580B"/>
    <w:rsid w:val="00235FE6"/>
    <w:rsid w:val="00236CF7"/>
    <w:rsid w:val="0023753C"/>
    <w:rsid w:val="00237ED1"/>
    <w:rsid w:val="00240089"/>
    <w:rsid w:val="00240F23"/>
    <w:rsid w:val="00240FC5"/>
    <w:rsid w:val="0024155F"/>
    <w:rsid w:val="00241989"/>
    <w:rsid w:val="00242890"/>
    <w:rsid w:val="00242E3F"/>
    <w:rsid w:val="00242FC6"/>
    <w:rsid w:val="00243800"/>
    <w:rsid w:val="00243A68"/>
    <w:rsid w:val="00243CDB"/>
    <w:rsid w:val="00244160"/>
    <w:rsid w:val="002444E9"/>
    <w:rsid w:val="002448F6"/>
    <w:rsid w:val="00244C64"/>
    <w:rsid w:val="00244DE7"/>
    <w:rsid w:val="0024599F"/>
    <w:rsid w:val="0024637B"/>
    <w:rsid w:val="00247189"/>
    <w:rsid w:val="00247841"/>
    <w:rsid w:val="00247B13"/>
    <w:rsid w:val="00250532"/>
    <w:rsid w:val="00250E2E"/>
    <w:rsid w:val="00250E8A"/>
    <w:rsid w:val="0025104C"/>
    <w:rsid w:val="00251395"/>
    <w:rsid w:val="00251B3E"/>
    <w:rsid w:val="0025228E"/>
    <w:rsid w:val="00252A9D"/>
    <w:rsid w:val="00252C40"/>
    <w:rsid w:val="00253B08"/>
    <w:rsid w:val="00253EA6"/>
    <w:rsid w:val="002540B5"/>
    <w:rsid w:val="002548CC"/>
    <w:rsid w:val="002548D1"/>
    <w:rsid w:val="0025572B"/>
    <w:rsid w:val="00256B9A"/>
    <w:rsid w:val="00256EB8"/>
    <w:rsid w:val="00257192"/>
    <w:rsid w:val="002576FC"/>
    <w:rsid w:val="002607DF"/>
    <w:rsid w:val="00260F73"/>
    <w:rsid w:val="0026109F"/>
    <w:rsid w:val="00261371"/>
    <w:rsid w:val="00261F83"/>
    <w:rsid w:val="0026389D"/>
    <w:rsid w:val="0026430E"/>
    <w:rsid w:val="00264562"/>
    <w:rsid w:val="0026566D"/>
    <w:rsid w:val="002658A2"/>
    <w:rsid w:val="00265BFB"/>
    <w:rsid w:val="0026608D"/>
    <w:rsid w:val="0027037F"/>
    <w:rsid w:val="0027053C"/>
    <w:rsid w:val="00270ABA"/>
    <w:rsid w:val="00270AF3"/>
    <w:rsid w:val="00272F4A"/>
    <w:rsid w:val="00273828"/>
    <w:rsid w:val="00273B93"/>
    <w:rsid w:val="0027412B"/>
    <w:rsid w:val="00274999"/>
    <w:rsid w:val="00274E5E"/>
    <w:rsid w:val="002753D7"/>
    <w:rsid w:val="002758C7"/>
    <w:rsid w:val="0027656F"/>
    <w:rsid w:val="00277BD8"/>
    <w:rsid w:val="00277DEB"/>
    <w:rsid w:val="00280FE1"/>
    <w:rsid w:val="002824BE"/>
    <w:rsid w:val="00282963"/>
    <w:rsid w:val="00283091"/>
    <w:rsid w:val="00283277"/>
    <w:rsid w:val="00283450"/>
    <w:rsid w:val="0028355E"/>
    <w:rsid w:val="00283AF1"/>
    <w:rsid w:val="00283E8A"/>
    <w:rsid w:val="00284218"/>
    <w:rsid w:val="00284B3C"/>
    <w:rsid w:val="002856F8"/>
    <w:rsid w:val="00285CA7"/>
    <w:rsid w:val="00286252"/>
    <w:rsid w:val="0028726D"/>
    <w:rsid w:val="00287331"/>
    <w:rsid w:val="00287975"/>
    <w:rsid w:val="0029095E"/>
    <w:rsid w:val="00292B6C"/>
    <w:rsid w:val="00293271"/>
    <w:rsid w:val="00293BFC"/>
    <w:rsid w:val="00293D52"/>
    <w:rsid w:val="00294B83"/>
    <w:rsid w:val="002959F9"/>
    <w:rsid w:val="00295DCD"/>
    <w:rsid w:val="0029736E"/>
    <w:rsid w:val="00297681"/>
    <w:rsid w:val="00297820"/>
    <w:rsid w:val="00297B3B"/>
    <w:rsid w:val="002A0025"/>
    <w:rsid w:val="002A0945"/>
    <w:rsid w:val="002A0E92"/>
    <w:rsid w:val="002A219D"/>
    <w:rsid w:val="002A3844"/>
    <w:rsid w:val="002A416F"/>
    <w:rsid w:val="002A4FD2"/>
    <w:rsid w:val="002A4FE0"/>
    <w:rsid w:val="002A53A7"/>
    <w:rsid w:val="002A55EF"/>
    <w:rsid w:val="002A5A5E"/>
    <w:rsid w:val="002A6D6E"/>
    <w:rsid w:val="002B0A80"/>
    <w:rsid w:val="002B1009"/>
    <w:rsid w:val="002B18DE"/>
    <w:rsid w:val="002B193F"/>
    <w:rsid w:val="002B1A41"/>
    <w:rsid w:val="002B3141"/>
    <w:rsid w:val="002B3B82"/>
    <w:rsid w:val="002B41E6"/>
    <w:rsid w:val="002B48F4"/>
    <w:rsid w:val="002B5E5D"/>
    <w:rsid w:val="002B63D4"/>
    <w:rsid w:val="002B65F8"/>
    <w:rsid w:val="002B6772"/>
    <w:rsid w:val="002B723C"/>
    <w:rsid w:val="002B7287"/>
    <w:rsid w:val="002B7E39"/>
    <w:rsid w:val="002C07F5"/>
    <w:rsid w:val="002C1E25"/>
    <w:rsid w:val="002C20A4"/>
    <w:rsid w:val="002C20BC"/>
    <w:rsid w:val="002C21EE"/>
    <w:rsid w:val="002C2310"/>
    <w:rsid w:val="002C2AFA"/>
    <w:rsid w:val="002C3126"/>
    <w:rsid w:val="002C3CB6"/>
    <w:rsid w:val="002C64CA"/>
    <w:rsid w:val="002C685B"/>
    <w:rsid w:val="002C7232"/>
    <w:rsid w:val="002C7998"/>
    <w:rsid w:val="002D0AA9"/>
    <w:rsid w:val="002D2393"/>
    <w:rsid w:val="002D242D"/>
    <w:rsid w:val="002D2481"/>
    <w:rsid w:val="002D2486"/>
    <w:rsid w:val="002D2B3A"/>
    <w:rsid w:val="002D3794"/>
    <w:rsid w:val="002D46E5"/>
    <w:rsid w:val="002D5579"/>
    <w:rsid w:val="002D5625"/>
    <w:rsid w:val="002D59AD"/>
    <w:rsid w:val="002D5B29"/>
    <w:rsid w:val="002D5B61"/>
    <w:rsid w:val="002D5BB0"/>
    <w:rsid w:val="002D63EF"/>
    <w:rsid w:val="002D6A79"/>
    <w:rsid w:val="002D6E02"/>
    <w:rsid w:val="002D70BB"/>
    <w:rsid w:val="002D7B01"/>
    <w:rsid w:val="002E02BE"/>
    <w:rsid w:val="002E0488"/>
    <w:rsid w:val="002E0C86"/>
    <w:rsid w:val="002E1499"/>
    <w:rsid w:val="002E199D"/>
    <w:rsid w:val="002E1E16"/>
    <w:rsid w:val="002E3C05"/>
    <w:rsid w:val="002E3E03"/>
    <w:rsid w:val="002E4079"/>
    <w:rsid w:val="002E4101"/>
    <w:rsid w:val="002E632D"/>
    <w:rsid w:val="002E6DD8"/>
    <w:rsid w:val="002E6F5E"/>
    <w:rsid w:val="002E737C"/>
    <w:rsid w:val="002E7F04"/>
    <w:rsid w:val="002F038C"/>
    <w:rsid w:val="002F03E5"/>
    <w:rsid w:val="002F0933"/>
    <w:rsid w:val="002F0AFE"/>
    <w:rsid w:val="002F0B66"/>
    <w:rsid w:val="002F1EE1"/>
    <w:rsid w:val="002F24E0"/>
    <w:rsid w:val="002F35BA"/>
    <w:rsid w:val="002F3670"/>
    <w:rsid w:val="002F4732"/>
    <w:rsid w:val="002F579D"/>
    <w:rsid w:val="002F6B25"/>
    <w:rsid w:val="00300283"/>
    <w:rsid w:val="00301080"/>
    <w:rsid w:val="00302265"/>
    <w:rsid w:val="003035A0"/>
    <w:rsid w:val="00304F2A"/>
    <w:rsid w:val="00304F53"/>
    <w:rsid w:val="003051D0"/>
    <w:rsid w:val="003056E3"/>
    <w:rsid w:val="00306214"/>
    <w:rsid w:val="0030637C"/>
    <w:rsid w:val="00306B6A"/>
    <w:rsid w:val="00307172"/>
    <w:rsid w:val="00310C69"/>
    <w:rsid w:val="00312525"/>
    <w:rsid w:val="00312DE4"/>
    <w:rsid w:val="00313C47"/>
    <w:rsid w:val="00314092"/>
    <w:rsid w:val="00314BC0"/>
    <w:rsid w:val="00315834"/>
    <w:rsid w:val="00315B34"/>
    <w:rsid w:val="003165E5"/>
    <w:rsid w:val="0031664D"/>
    <w:rsid w:val="003167C6"/>
    <w:rsid w:val="003167CF"/>
    <w:rsid w:val="00316F00"/>
    <w:rsid w:val="00317791"/>
    <w:rsid w:val="00317DCA"/>
    <w:rsid w:val="003200CA"/>
    <w:rsid w:val="00320300"/>
    <w:rsid w:val="003207EB"/>
    <w:rsid w:val="00321157"/>
    <w:rsid w:val="00321380"/>
    <w:rsid w:val="003213DB"/>
    <w:rsid w:val="0032158B"/>
    <w:rsid w:val="00321ADF"/>
    <w:rsid w:val="00321B6A"/>
    <w:rsid w:val="0032239E"/>
    <w:rsid w:val="00323475"/>
    <w:rsid w:val="00323599"/>
    <w:rsid w:val="003239AD"/>
    <w:rsid w:val="00323B93"/>
    <w:rsid w:val="003240DF"/>
    <w:rsid w:val="003246F1"/>
    <w:rsid w:val="003247BB"/>
    <w:rsid w:val="00325CC8"/>
    <w:rsid w:val="0032641B"/>
    <w:rsid w:val="00327A6A"/>
    <w:rsid w:val="00330103"/>
    <w:rsid w:val="0033016B"/>
    <w:rsid w:val="0033091A"/>
    <w:rsid w:val="00330D0E"/>
    <w:rsid w:val="0033121F"/>
    <w:rsid w:val="003317BB"/>
    <w:rsid w:val="00332031"/>
    <w:rsid w:val="00332225"/>
    <w:rsid w:val="00332240"/>
    <w:rsid w:val="0033282A"/>
    <w:rsid w:val="00332A9A"/>
    <w:rsid w:val="003330EB"/>
    <w:rsid w:val="0033359C"/>
    <w:rsid w:val="0033452B"/>
    <w:rsid w:val="00334761"/>
    <w:rsid w:val="00334979"/>
    <w:rsid w:val="00334A8F"/>
    <w:rsid w:val="00334C06"/>
    <w:rsid w:val="00335660"/>
    <w:rsid w:val="00335A30"/>
    <w:rsid w:val="00335B91"/>
    <w:rsid w:val="00335FA3"/>
    <w:rsid w:val="00336212"/>
    <w:rsid w:val="003362FC"/>
    <w:rsid w:val="003400BD"/>
    <w:rsid w:val="0034015E"/>
    <w:rsid w:val="003408F0"/>
    <w:rsid w:val="00340D92"/>
    <w:rsid w:val="0034168D"/>
    <w:rsid w:val="00341C23"/>
    <w:rsid w:val="00341FA7"/>
    <w:rsid w:val="00343236"/>
    <w:rsid w:val="003437EE"/>
    <w:rsid w:val="00343808"/>
    <w:rsid w:val="003444F5"/>
    <w:rsid w:val="00345287"/>
    <w:rsid w:val="003459C5"/>
    <w:rsid w:val="00346634"/>
    <w:rsid w:val="00346D5D"/>
    <w:rsid w:val="00346E47"/>
    <w:rsid w:val="00346FD4"/>
    <w:rsid w:val="00347698"/>
    <w:rsid w:val="00347811"/>
    <w:rsid w:val="003505BA"/>
    <w:rsid w:val="003507AC"/>
    <w:rsid w:val="00350E76"/>
    <w:rsid w:val="00351625"/>
    <w:rsid w:val="00351F76"/>
    <w:rsid w:val="00352086"/>
    <w:rsid w:val="003523E9"/>
    <w:rsid w:val="003534DA"/>
    <w:rsid w:val="0035674A"/>
    <w:rsid w:val="00357839"/>
    <w:rsid w:val="003604E9"/>
    <w:rsid w:val="00361478"/>
    <w:rsid w:val="00362047"/>
    <w:rsid w:val="003627C8"/>
    <w:rsid w:val="00363639"/>
    <w:rsid w:val="003637BF"/>
    <w:rsid w:val="00363B35"/>
    <w:rsid w:val="00364D26"/>
    <w:rsid w:val="00364FAF"/>
    <w:rsid w:val="003651BE"/>
    <w:rsid w:val="0036581B"/>
    <w:rsid w:val="00366822"/>
    <w:rsid w:val="00367331"/>
    <w:rsid w:val="003716C3"/>
    <w:rsid w:val="0037170D"/>
    <w:rsid w:val="003718A0"/>
    <w:rsid w:val="0037273B"/>
    <w:rsid w:val="00372A7F"/>
    <w:rsid w:val="00372DF2"/>
    <w:rsid w:val="00372F36"/>
    <w:rsid w:val="00373008"/>
    <w:rsid w:val="0037320E"/>
    <w:rsid w:val="00373E04"/>
    <w:rsid w:val="00374124"/>
    <w:rsid w:val="00374561"/>
    <w:rsid w:val="00375712"/>
    <w:rsid w:val="00375D32"/>
    <w:rsid w:val="00376399"/>
    <w:rsid w:val="00376879"/>
    <w:rsid w:val="00376933"/>
    <w:rsid w:val="00377AC4"/>
    <w:rsid w:val="003804B7"/>
    <w:rsid w:val="00380691"/>
    <w:rsid w:val="00380AD2"/>
    <w:rsid w:val="00381616"/>
    <w:rsid w:val="00381C61"/>
    <w:rsid w:val="00381CB9"/>
    <w:rsid w:val="00382B6E"/>
    <w:rsid w:val="00383C16"/>
    <w:rsid w:val="00386845"/>
    <w:rsid w:val="00386A35"/>
    <w:rsid w:val="00387BC0"/>
    <w:rsid w:val="00387DB7"/>
    <w:rsid w:val="003902E3"/>
    <w:rsid w:val="00390F5D"/>
    <w:rsid w:val="00390F6E"/>
    <w:rsid w:val="0039187F"/>
    <w:rsid w:val="0039228E"/>
    <w:rsid w:val="00392307"/>
    <w:rsid w:val="003923BA"/>
    <w:rsid w:val="00393608"/>
    <w:rsid w:val="003947AE"/>
    <w:rsid w:val="00394E44"/>
    <w:rsid w:val="003953DE"/>
    <w:rsid w:val="00395941"/>
    <w:rsid w:val="00395ECA"/>
    <w:rsid w:val="0039618B"/>
    <w:rsid w:val="00396FA2"/>
    <w:rsid w:val="0039704A"/>
    <w:rsid w:val="003A059E"/>
    <w:rsid w:val="003A094F"/>
    <w:rsid w:val="003A0E88"/>
    <w:rsid w:val="003A1A64"/>
    <w:rsid w:val="003A247A"/>
    <w:rsid w:val="003A2926"/>
    <w:rsid w:val="003A2986"/>
    <w:rsid w:val="003A2E33"/>
    <w:rsid w:val="003A30A0"/>
    <w:rsid w:val="003A3413"/>
    <w:rsid w:val="003A48D7"/>
    <w:rsid w:val="003A5B5C"/>
    <w:rsid w:val="003A68D5"/>
    <w:rsid w:val="003A6934"/>
    <w:rsid w:val="003A69D5"/>
    <w:rsid w:val="003A786D"/>
    <w:rsid w:val="003B10A9"/>
    <w:rsid w:val="003B1C06"/>
    <w:rsid w:val="003B273D"/>
    <w:rsid w:val="003B28B0"/>
    <w:rsid w:val="003B35B6"/>
    <w:rsid w:val="003B3633"/>
    <w:rsid w:val="003B3E4F"/>
    <w:rsid w:val="003B4B10"/>
    <w:rsid w:val="003B6209"/>
    <w:rsid w:val="003B6D6E"/>
    <w:rsid w:val="003C08DD"/>
    <w:rsid w:val="003C0D91"/>
    <w:rsid w:val="003C1240"/>
    <w:rsid w:val="003C13D4"/>
    <w:rsid w:val="003C150A"/>
    <w:rsid w:val="003C16EA"/>
    <w:rsid w:val="003C256E"/>
    <w:rsid w:val="003C293E"/>
    <w:rsid w:val="003C498B"/>
    <w:rsid w:val="003C4B32"/>
    <w:rsid w:val="003C4B5A"/>
    <w:rsid w:val="003C57FC"/>
    <w:rsid w:val="003C5AB6"/>
    <w:rsid w:val="003C5E91"/>
    <w:rsid w:val="003C5F24"/>
    <w:rsid w:val="003C6573"/>
    <w:rsid w:val="003C7344"/>
    <w:rsid w:val="003C79F1"/>
    <w:rsid w:val="003C7EE3"/>
    <w:rsid w:val="003C7F9C"/>
    <w:rsid w:val="003D00C7"/>
    <w:rsid w:val="003D084E"/>
    <w:rsid w:val="003D1125"/>
    <w:rsid w:val="003D1F84"/>
    <w:rsid w:val="003D2001"/>
    <w:rsid w:val="003D2513"/>
    <w:rsid w:val="003D29F8"/>
    <w:rsid w:val="003D39FA"/>
    <w:rsid w:val="003D3ABB"/>
    <w:rsid w:val="003D4DDD"/>
    <w:rsid w:val="003D5015"/>
    <w:rsid w:val="003D53C1"/>
    <w:rsid w:val="003D6023"/>
    <w:rsid w:val="003D74E9"/>
    <w:rsid w:val="003E3ADA"/>
    <w:rsid w:val="003E3D80"/>
    <w:rsid w:val="003E3EA6"/>
    <w:rsid w:val="003E4421"/>
    <w:rsid w:val="003E5247"/>
    <w:rsid w:val="003E6B78"/>
    <w:rsid w:val="003E71BF"/>
    <w:rsid w:val="003F138E"/>
    <w:rsid w:val="003F1475"/>
    <w:rsid w:val="003F1789"/>
    <w:rsid w:val="003F339D"/>
    <w:rsid w:val="003F59F4"/>
    <w:rsid w:val="003F5B2E"/>
    <w:rsid w:val="003F6ADE"/>
    <w:rsid w:val="003F6B6D"/>
    <w:rsid w:val="003F6C88"/>
    <w:rsid w:val="003F6E5D"/>
    <w:rsid w:val="003F7161"/>
    <w:rsid w:val="00400459"/>
    <w:rsid w:val="00401099"/>
    <w:rsid w:val="00401444"/>
    <w:rsid w:val="00401576"/>
    <w:rsid w:val="0040192C"/>
    <w:rsid w:val="00401EAE"/>
    <w:rsid w:val="004027FE"/>
    <w:rsid w:val="00402C73"/>
    <w:rsid w:val="004030C1"/>
    <w:rsid w:val="00404822"/>
    <w:rsid w:val="00406E40"/>
    <w:rsid w:val="00410169"/>
    <w:rsid w:val="0041169A"/>
    <w:rsid w:val="004125E5"/>
    <w:rsid w:val="00412A58"/>
    <w:rsid w:val="004130FF"/>
    <w:rsid w:val="00413DA3"/>
    <w:rsid w:val="00414AA6"/>
    <w:rsid w:val="00415553"/>
    <w:rsid w:val="00415F46"/>
    <w:rsid w:val="004160C8"/>
    <w:rsid w:val="004161A6"/>
    <w:rsid w:val="00416C72"/>
    <w:rsid w:val="00417E92"/>
    <w:rsid w:val="00421533"/>
    <w:rsid w:val="00422272"/>
    <w:rsid w:val="004228C4"/>
    <w:rsid w:val="004237EA"/>
    <w:rsid w:val="004248A7"/>
    <w:rsid w:val="0042491D"/>
    <w:rsid w:val="00426379"/>
    <w:rsid w:val="00427A6E"/>
    <w:rsid w:val="00430AB3"/>
    <w:rsid w:val="00430B4D"/>
    <w:rsid w:val="00431CA7"/>
    <w:rsid w:val="00431FDA"/>
    <w:rsid w:val="0043265D"/>
    <w:rsid w:val="00432826"/>
    <w:rsid w:val="00432F71"/>
    <w:rsid w:val="004340BC"/>
    <w:rsid w:val="004343A7"/>
    <w:rsid w:val="004344A3"/>
    <w:rsid w:val="0043454F"/>
    <w:rsid w:val="00434A79"/>
    <w:rsid w:val="0043530A"/>
    <w:rsid w:val="00435CF7"/>
    <w:rsid w:val="004361FF"/>
    <w:rsid w:val="004367A4"/>
    <w:rsid w:val="00436CFF"/>
    <w:rsid w:val="004378BF"/>
    <w:rsid w:val="00437BCA"/>
    <w:rsid w:val="00437F15"/>
    <w:rsid w:val="00440017"/>
    <w:rsid w:val="00440397"/>
    <w:rsid w:val="00440785"/>
    <w:rsid w:val="00440F59"/>
    <w:rsid w:val="004414C8"/>
    <w:rsid w:val="00441D0A"/>
    <w:rsid w:val="0044251C"/>
    <w:rsid w:val="00442BC7"/>
    <w:rsid w:val="00442D1D"/>
    <w:rsid w:val="00442F81"/>
    <w:rsid w:val="0044393C"/>
    <w:rsid w:val="00443B8B"/>
    <w:rsid w:val="0044461D"/>
    <w:rsid w:val="00444BAE"/>
    <w:rsid w:val="0044582C"/>
    <w:rsid w:val="004466E8"/>
    <w:rsid w:val="00450A8C"/>
    <w:rsid w:val="00450B37"/>
    <w:rsid w:val="00451453"/>
    <w:rsid w:val="00451536"/>
    <w:rsid w:val="00451935"/>
    <w:rsid w:val="0045231E"/>
    <w:rsid w:val="004525DC"/>
    <w:rsid w:val="004525F2"/>
    <w:rsid w:val="004535E4"/>
    <w:rsid w:val="0045373C"/>
    <w:rsid w:val="00453A65"/>
    <w:rsid w:val="00453D97"/>
    <w:rsid w:val="004543FB"/>
    <w:rsid w:val="004546EC"/>
    <w:rsid w:val="00454887"/>
    <w:rsid w:val="004549E3"/>
    <w:rsid w:val="00454F79"/>
    <w:rsid w:val="0045656E"/>
    <w:rsid w:val="00456645"/>
    <w:rsid w:val="00456C00"/>
    <w:rsid w:val="00456DCE"/>
    <w:rsid w:val="00457250"/>
    <w:rsid w:val="0045798B"/>
    <w:rsid w:val="00457D76"/>
    <w:rsid w:val="00460203"/>
    <w:rsid w:val="004602F8"/>
    <w:rsid w:val="00460388"/>
    <w:rsid w:val="0046105A"/>
    <w:rsid w:val="00461745"/>
    <w:rsid w:val="004620D9"/>
    <w:rsid w:val="004628E3"/>
    <w:rsid w:val="00462D8C"/>
    <w:rsid w:val="0046379F"/>
    <w:rsid w:val="0046397D"/>
    <w:rsid w:val="00465141"/>
    <w:rsid w:val="00465444"/>
    <w:rsid w:val="00465ACB"/>
    <w:rsid w:val="00465B88"/>
    <w:rsid w:val="00465CFF"/>
    <w:rsid w:val="00465E51"/>
    <w:rsid w:val="00466FED"/>
    <w:rsid w:val="004673E2"/>
    <w:rsid w:val="00467DF8"/>
    <w:rsid w:val="004705FC"/>
    <w:rsid w:val="0047067B"/>
    <w:rsid w:val="00470EC5"/>
    <w:rsid w:val="00471FC1"/>
    <w:rsid w:val="00473498"/>
    <w:rsid w:val="004742F4"/>
    <w:rsid w:val="004744EA"/>
    <w:rsid w:val="004759C9"/>
    <w:rsid w:val="00475D5A"/>
    <w:rsid w:val="00476C4D"/>
    <w:rsid w:val="00477386"/>
    <w:rsid w:val="004775B9"/>
    <w:rsid w:val="00477FEF"/>
    <w:rsid w:val="004801C9"/>
    <w:rsid w:val="0048093B"/>
    <w:rsid w:val="0048098C"/>
    <w:rsid w:val="004815CE"/>
    <w:rsid w:val="00481E5C"/>
    <w:rsid w:val="00482BEA"/>
    <w:rsid w:val="00483257"/>
    <w:rsid w:val="00483572"/>
    <w:rsid w:val="00483A37"/>
    <w:rsid w:val="00483D6E"/>
    <w:rsid w:val="00483EE7"/>
    <w:rsid w:val="00484B1C"/>
    <w:rsid w:val="00484BFE"/>
    <w:rsid w:val="00484E89"/>
    <w:rsid w:val="00485AE0"/>
    <w:rsid w:val="00485FCC"/>
    <w:rsid w:val="00487611"/>
    <w:rsid w:val="00487F0A"/>
    <w:rsid w:val="004906A8"/>
    <w:rsid w:val="00490722"/>
    <w:rsid w:val="00491044"/>
    <w:rsid w:val="004912A8"/>
    <w:rsid w:val="00491460"/>
    <w:rsid w:val="00491AB9"/>
    <w:rsid w:val="004920BC"/>
    <w:rsid w:val="00492114"/>
    <w:rsid w:val="004925CE"/>
    <w:rsid w:val="00492FF8"/>
    <w:rsid w:val="004941BB"/>
    <w:rsid w:val="00494514"/>
    <w:rsid w:val="004945B8"/>
    <w:rsid w:val="004945F2"/>
    <w:rsid w:val="004953BF"/>
    <w:rsid w:val="004965AA"/>
    <w:rsid w:val="0049708F"/>
    <w:rsid w:val="00497A3B"/>
    <w:rsid w:val="00497C49"/>
    <w:rsid w:val="00497C73"/>
    <w:rsid w:val="004A0A09"/>
    <w:rsid w:val="004A2983"/>
    <w:rsid w:val="004A3232"/>
    <w:rsid w:val="004A391A"/>
    <w:rsid w:val="004A437C"/>
    <w:rsid w:val="004A4C50"/>
    <w:rsid w:val="004A57DD"/>
    <w:rsid w:val="004A635E"/>
    <w:rsid w:val="004A7C95"/>
    <w:rsid w:val="004B0313"/>
    <w:rsid w:val="004B03E8"/>
    <w:rsid w:val="004B06B6"/>
    <w:rsid w:val="004B0CFE"/>
    <w:rsid w:val="004B1328"/>
    <w:rsid w:val="004B3397"/>
    <w:rsid w:val="004B38FD"/>
    <w:rsid w:val="004B408C"/>
    <w:rsid w:val="004B4169"/>
    <w:rsid w:val="004B4727"/>
    <w:rsid w:val="004B51D1"/>
    <w:rsid w:val="004B534A"/>
    <w:rsid w:val="004B58C8"/>
    <w:rsid w:val="004B5C14"/>
    <w:rsid w:val="004B5D68"/>
    <w:rsid w:val="004B6131"/>
    <w:rsid w:val="004C0392"/>
    <w:rsid w:val="004C03F4"/>
    <w:rsid w:val="004C0890"/>
    <w:rsid w:val="004C28DD"/>
    <w:rsid w:val="004C2A7C"/>
    <w:rsid w:val="004C4585"/>
    <w:rsid w:val="004C4709"/>
    <w:rsid w:val="004C4883"/>
    <w:rsid w:val="004C5858"/>
    <w:rsid w:val="004C5894"/>
    <w:rsid w:val="004C5C8C"/>
    <w:rsid w:val="004C6CE4"/>
    <w:rsid w:val="004D225B"/>
    <w:rsid w:val="004D2B4B"/>
    <w:rsid w:val="004D4408"/>
    <w:rsid w:val="004D514F"/>
    <w:rsid w:val="004D5205"/>
    <w:rsid w:val="004D67D4"/>
    <w:rsid w:val="004D6C79"/>
    <w:rsid w:val="004D73A2"/>
    <w:rsid w:val="004D791A"/>
    <w:rsid w:val="004E05C5"/>
    <w:rsid w:val="004E08FF"/>
    <w:rsid w:val="004E12B4"/>
    <w:rsid w:val="004E2F89"/>
    <w:rsid w:val="004E3075"/>
    <w:rsid w:val="004E3187"/>
    <w:rsid w:val="004E3663"/>
    <w:rsid w:val="004E789C"/>
    <w:rsid w:val="004E7EDF"/>
    <w:rsid w:val="004F045C"/>
    <w:rsid w:val="004F0D4C"/>
    <w:rsid w:val="004F127D"/>
    <w:rsid w:val="004F2353"/>
    <w:rsid w:val="004F27E1"/>
    <w:rsid w:val="004F3D9D"/>
    <w:rsid w:val="004F46D5"/>
    <w:rsid w:val="004F4EF5"/>
    <w:rsid w:val="004F5681"/>
    <w:rsid w:val="004F641F"/>
    <w:rsid w:val="004F6498"/>
    <w:rsid w:val="004F6E17"/>
    <w:rsid w:val="004F6EB6"/>
    <w:rsid w:val="00500485"/>
    <w:rsid w:val="00500864"/>
    <w:rsid w:val="00500E70"/>
    <w:rsid w:val="00501409"/>
    <w:rsid w:val="00501529"/>
    <w:rsid w:val="00501ED7"/>
    <w:rsid w:val="00503472"/>
    <w:rsid w:val="005039DE"/>
    <w:rsid w:val="00504D27"/>
    <w:rsid w:val="0050586A"/>
    <w:rsid w:val="00505A51"/>
    <w:rsid w:val="00505E22"/>
    <w:rsid w:val="00506545"/>
    <w:rsid w:val="005079A4"/>
    <w:rsid w:val="00510382"/>
    <w:rsid w:val="005103E7"/>
    <w:rsid w:val="005105CB"/>
    <w:rsid w:val="00510B64"/>
    <w:rsid w:val="00511A8B"/>
    <w:rsid w:val="00512145"/>
    <w:rsid w:val="00512AD1"/>
    <w:rsid w:val="005130F6"/>
    <w:rsid w:val="00513137"/>
    <w:rsid w:val="0051337E"/>
    <w:rsid w:val="00513705"/>
    <w:rsid w:val="0051397D"/>
    <w:rsid w:val="0051543E"/>
    <w:rsid w:val="00515F71"/>
    <w:rsid w:val="005163B3"/>
    <w:rsid w:val="00516E19"/>
    <w:rsid w:val="00516E5D"/>
    <w:rsid w:val="0052059E"/>
    <w:rsid w:val="0052132C"/>
    <w:rsid w:val="005214E4"/>
    <w:rsid w:val="00522112"/>
    <w:rsid w:val="00522389"/>
    <w:rsid w:val="00522916"/>
    <w:rsid w:val="00522F31"/>
    <w:rsid w:val="005235A7"/>
    <w:rsid w:val="00524010"/>
    <w:rsid w:val="005244D8"/>
    <w:rsid w:val="00524C9A"/>
    <w:rsid w:val="005262F4"/>
    <w:rsid w:val="00526473"/>
    <w:rsid w:val="00526BDA"/>
    <w:rsid w:val="00526D99"/>
    <w:rsid w:val="00526E31"/>
    <w:rsid w:val="0052744F"/>
    <w:rsid w:val="00530104"/>
    <w:rsid w:val="00530273"/>
    <w:rsid w:val="005305B1"/>
    <w:rsid w:val="00530CAE"/>
    <w:rsid w:val="00530D92"/>
    <w:rsid w:val="00532434"/>
    <w:rsid w:val="00533302"/>
    <w:rsid w:val="0053369B"/>
    <w:rsid w:val="00534024"/>
    <w:rsid w:val="005345EA"/>
    <w:rsid w:val="005355C8"/>
    <w:rsid w:val="00536859"/>
    <w:rsid w:val="0053732A"/>
    <w:rsid w:val="0053767E"/>
    <w:rsid w:val="00537A13"/>
    <w:rsid w:val="005413CF"/>
    <w:rsid w:val="00541678"/>
    <w:rsid w:val="00541948"/>
    <w:rsid w:val="00542615"/>
    <w:rsid w:val="00543385"/>
    <w:rsid w:val="005440F2"/>
    <w:rsid w:val="00544583"/>
    <w:rsid w:val="00546585"/>
    <w:rsid w:val="00547BAF"/>
    <w:rsid w:val="0055062F"/>
    <w:rsid w:val="0055185B"/>
    <w:rsid w:val="00551A29"/>
    <w:rsid w:val="00551AF3"/>
    <w:rsid w:val="00552643"/>
    <w:rsid w:val="00552799"/>
    <w:rsid w:val="00552886"/>
    <w:rsid w:val="00552D81"/>
    <w:rsid w:val="005548A8"/>
    <w:rsid w:val="0055559C"/>
    <w:rsid w:val="005567F4"/>
    <w:rsid w:val="00556A08"/>
    <w:rsid w:val="00556FB7"/>
    <w:rsid w:val="005578E7"/>
    <w:rsid w:val="005603F8"/>
    <w:rsid w:val="005609E4"/>
    <w:rsid w:val="00560F6A"/>
    <w:rsid w:val="00561411"/>
    <w:rsid w:val="00561435"/>
    <w:rsid w:val="00561948"/>
    <w:rsid w:val="005619DF"/>
    <w:rsid w:val="00562953"/>
    <w:rsid w:val="00563104"/>
    <w:rsid w:val="00563520"/>
    <w:rsid w:val="00563C15"/>
    <w:rsid w:val="00563C6C"/>
    <w:rsid w:val="00564667"/>
    <w:rsid w:val="00565762"/>
    <w:rsid w:val="0056619B"/>
    <w:rsid w:val="005676DC"/>
    <w:rsid w:val="00570BDC"/>
    <w:rsid w:val="005718E9"/>
    <w:rsid w:val="0057206D"/>
    <w:rsid w:val="005729F2"/>
    <w:rsid w:val="00574F1F"/>
    <w:rsid w:val="00576030"/>
    <w:rsid w:val="0057683B"/>
    <w:rsid w:val="00576AFB"/>
    <w:rsid w:val="00577627"/>
    <w:rsid w:val="00577B21"/>
    <w:rsid w:val="00577C15"/>
    <w:rsid w:val="00580333"/>
    <w:rsid w:val="00581AD2"/>
    <w:rsid w:val="0058216B"/>
    <w:rsid w:val="0058276C"/>
    <w:rsid w:val="00582A4E"/>
    <w:rsid w:val="00583298"/>
    <w:rsid w:val="005838EA"/>
    <w:rsid w:val="00583FEE"/>
    <w:rsid w:val="00584049"/>
    <w:rsid w:val="005844D9"/>
    <w:rsid w:val="0058457C"/>
    <w:rsid w:val="00584776"/>
    <w:rsid w:val="005848EC"/>
    <w:rsid w:val="00585D4F"/>
    <w:rsid w:val="00585D7A"/>
    <w:rsid w:val="00585EB7"/>
    <w:rsid w:val="0058799C"/>
    <w:rsid w:val="00587CE1"/>
    <w:rsid w:val="00587DBE"/>
    <w:rsid w:val="00590417"/>
    <w:rsid w:val="0059111C"/>
    <w:rsid w:val="00591DE9"/>
    <w:rsid w:val="005924EB"/>
    <w:rsid w:val="00592618"/>
    <w:rsid w:val="005927FD"/>
    <w:rsid w:val="00592F7C"/>
    <w:rsid w:val="00592F8A"/>
    <w:rsid w:val="005946B0"/>
    <w:rsid w:val="00594D60"/>
    <w:rsid w:val="005954BC"/>
    <w:rsid w:val="005974F8"/>
    <w:rsid w:val="00597675"/>
    <w:rsid w:val="005A01BA"/>
    <w:rsid w:val="005A057D"/>
    <w:rsid w:val="005A1A7A"/>
    <w:rsid w:val="005A1E44"/>
    <w:rsid w:val="005A3335"/>
    <w:rsid w:val="005A43D2"/>
    <w:rsid w:val="005A4493"/>
    <w:rsid w:val="005A50A5"/>
    <w:rsid w:val="005A54CD"/>
    <w:rsid w:val="005A61E8"/>
    <w:rsid w:val="005A759A"/>
    <w:rsid w:val="005A7704"/>
    <w:rsid w:val="005A7E79"/>
    <w:rsid w:val="005A7FCC"/>
    <w:rsid w:val="005B039E"/>
    <w:rsid w:val="005B11FC"/>
    <w:rsid w:val="005B1BC9"/>
    <w:rsid w:val="005B2DE4"/>
    <w:rsid w:val="005B3292"/>
    <w:rsid w:val="005B351D"/>
    <w:rsid w:val="005B3564"/>
    <w:rsid w:val="005B4E13"/>
    <w:rsid w:val="005B50F7"/>
    <w:rsid w:val="005B5D8B"/>
    <w:rsid w:val="005B5E8B"/>
    <w:rsid w:val="005B6984"/>
    <w:rsid w:val="005B7DA2"/>
    <w:rsid w:val="005C0026"/>
    <w:rsid w:val="005C023B"/>
    <w:rsid w:val="005C1F73"/>
    <w:rsid w:val="005C2673"/>
    <w:rsid w:val="005C2A68"/>
    <w:rsid w:val="005C3875"/>
    <w:rsid w:val="005C4CF2"/>
    <w:rsid w:val="005C675B"/>
    <w:rsid w:val="005C69EA"/>
    <w:rsid w:val="005C6A1D"/>
    <w:rsid w:val="005D0C02"/>
    <w:rsid w:val="005D10F3"/>
    <w:rsid w:val="005D1FB8"/>
    <w:rsid w:val="005D2037"/>
    <w:rsid w:val="005D355E"/>
    <w:rsid w:val="005D4B44"/>
    <w:rsid w:val="005D4FDD"/>
    <w:rsid w:val="005D51EE"/>
    <w:rsid w:val="005D577E"/>
    <w:rsid w:val="005D6D05"/>
    <w:rsid w:val="005D73E1"/>
    <w:rsid w:val="005D7D3F"/>
    <w:rsid w:val="005E0839"/>
    <w:rsid w:val="005E0DBD"/>
    <w:rsid w:val="005E1762"/>
    <w:rsid w:val="005E190B"/>
    <w:rsid w:val="005E1D4A"/>
    <w:rsid w:val="005E1EF5"/>
    <w:rsid w:val="005E3192"/>
    <w:rsid w:val="005E34AB"/>
    <w:rsid w:val="005E4129"/>
    <w:rsid w:val="005E4713"/>
    <w:rsid w:val="005E47FE"/>
    <w:rsid w:val="005E516A"/>
    <w:rsid w:val="005E6746"/>
    <w:rsid w:val="005E788D"/>
    <w:rsid w:val="005E7FBE"/>
    <w:rsid w:val="005F13CF"/>
    <w:rsid w:val="005F280D"/>
    <w:rsid w:val="005F28AA"/>
    <w:rsid w:val="005F29D6"/>
    <w:rsid w:val="005F29F4"/>
    <w:rsid w:val="005F2DAE"/>
    <w:rsid w:val="005F2E65"/>
    <w:rsid w:val="005F389C"/>
    <w:rsid w:val="005F649E"/>
    <w:rsid w:val="005F6549"/>
    <w:rsid w:val="005F6CDD"/>
    <w:rsid w:val="005F6E8B"/>
    <w:rsid w:val="005F7BC7"/>
    <w:rsid w:val="0060071B"/>
    <w:rsid w:val="00600D5D"/>
    <w:rsid w:val="00600EB5"/>
    <w:rsid w:val="006023D7"/>
    <w:rsid w:val="00602BAE"/>
    <w:rsid w:val="00603424"/>
    <w:rsid w:val="0060363D"/>
    <w:rsid w:val="00604436"/>
    <w:rsid w:val="00604BD7"/>
    <w:rsid w:val="00605679"/>
    <w:rsid w:val="006075E1"/>
    <w:rsid w:val="00607E5F"/>
    <w:rsid w:val="00610A20"/>
    <w:rsid w:val="006125FA"/>
    <w:rsid w:val="00612DF1"/>
    <w:rsid w:val="00612E91"/>
    <w:rsid w:val="006130EE"/>
    <w:rsid w:val="006134F2"/>
    <w:rsid w:val="0061369C"/>
    <w:rsid w:val="006148D2"/>
    <w:rsid w:val="00614957"/>
    <w:rsid w:val="00614CBB"/>
    <w:rsid w:val="006152DE"/>
    <w:rsid w:val="00615553"/>
    <w:rsid w:val="00615A51"/>
    <w:rsid w:val="006160F6"/>
    <w:rsid w:val="00620339"/>
    <w:rsid w:val="0062037A"/>
    <w:rsid w:val="00622EB0"/>
    <w:rsid w:val="006231A9"/>
    <w:rsid w:val="00624A84"/>
    <w:rsid w:val="00626327"/>
    <w:rsid w:val="006272D6"/>
    <w:rsid w:val="0063076B"/>
    <w:rsid w:val="0063153B"/>
    <w:rsid w:val="00631EE2"/>
    <w:rsid w:val="00631F88"/>
    <w:rsid w:val="0063245A"/>
    <w:rsid w:val="00633691"/>
    <w:rsid w:val="00633B4C"/>
    <w:rsid w:val="00633C1C"/>
    <w:rsid w:val="006358A1"/>
    <w:rsid w:val="00635FFC"/>
    <w:rsid w:val="00636EF2"/>
    <w:rsid w:val="00636F62"/>
    <w:rsid w:val="00637513"/>
    <w:rsid w:val="00637770"/>
    <w:rsid w:val="00637DD3"/>
    <w:rsid w:val="0064022C"/>
    <w:rsid w:val="00641684"/>
    <w:rsid w:val="00641872"/>
    <w:rsid w:val="00643545"/>
    <w:rsid w:val="00644773"/>
    <w:rsid w:val="006448F5"/>
    <w:rsid w:val="006459EE"/>
    <w:rsid w:val="00645C3B"/>
    <w:rsid w:val="006465BC"/>
    <w:rsid w:val="0064710A"/>
    <w:rsid w:val="00650AA5"/>
    <w:rsid w:val="0065123A"/>
    <w:rsid w:val="006519A8"/>
    <w:rsid w:val="006521B4"/>
    <w:rsid w:val="00652C51"/>
    <w:rsid w:val="00652DCA"/>
    <w:rsid w:val="00653142"/>
    <w:rsid w:val="006537B2"/>
    <w:rsid w:val="00653B15"/>
    <w:rsid w:val="0065442E"/>
    <w:rsid w:val="00655C34"/>
    <w:rsid w:val="00657FDA"/>
    <w:rsid w:val="0066089D"/>
    <w:rsid w:val="00661D21"/>
    <w:rsid w:val="00661DD9"/>
    <w:rsid w:val="00662B03"/>
    <w:rsid w:val="0066325C"/>
    <w:rsid w:val="006632C7"/>
    <w:rsid w:val="00663E81"/>
    <w:rsid w:val="0066573D"/>
    <w:rsid w:val="006659B8"/>
    <w:rsid w:val="00666602"/>
    <w:rsid w:val="0066664A"/>
    <w:rsid w:val="006673FB"/>
    <w:rsid w:val="00667AB2"/>
    <w:rsid w:val="00667AE5"/>
    <w:rsid w:val="00667B28"/>
    <w:rsid w:val="00667D9C"/>
    <w:rsid w:val="00670738"/>
    <w:rsid w:val="00670933"/>
    <w:rsid w:val="00670B71"/>
    <w:rsid w:val="00670CC0"/>
    <w:rsid w:val="00670DFC"/>
    <w:rsid w:val="00670EF1"/>
    <w:rsid w:val="00671064"/>
    <w:rsid w:val="00671514"/>
    <w:rsid w:val="00671921"/>
    <w:rsid w:val="00672709"/>
    <w:rsid w:val="00673BC5"/>
    <w:rsid w:val="0067485F"/>
    <w:rsid w:val="00675694"/>
    <w:rsid w:val="00675BE6"/>
    <w:rsid w:val="006763F2"/>
    <w:rsid w:val="006771FB"/>
    <w:rsid w:val="00677939"/>
    <w:rsid w:val="00677A75"/>
    <w:rsid w:val="00677D5C"/>
    <w:rsid w:val="00681720"/>
    <w:rsid w:val="00682535"/>
    <w:rsid w:val="00684411"/>
    <w:rsid w:val="00685296"/>
    <w:rsid w:val="00686007"/>
    <w:rsid w:val="00686435"/>
    <w:rsid w:val="00686838"/>
    <w:rsid w:val="006875A7"/>
    <w:rsid w:val="006876E0"/>
    <w:rsid w:val="00687757"/>
    <w:rsid w:val="00690719"/>
    <w:rsid w:val="006921CF"/>
    <w:rsid w:val="006926B0"/>
    <w:rsid w:val="00693483"/>
    <w:rsid w:val="006935E5"/>
    <w:rsid w:val="006957A8"/>
    <w:rsid w:val="0069599E"/>
    <w:rsid w:val="00695F9D"/>
    <w:rsid w:val="006966A6"/>
    <w:rsid w:val="00696A4D"/>
    <w:rsid w:val="00696C65"/>
    <w:rsid w:val="00696F20"/>
    <w:rsid w:val="0069742F"/>
    <w:rsid w:val="006A012B"/>
    <w:rsid w:val="006A0707"/>
    <w:rsid w:val="006A112D"/>
    <w:rsid w:val="006A2186"/>
    <w:rsid w:val="006A2356"/>
    <w:rsid w:val="006A2816"/>
    <w:rsid w:val="006A4212"/>
    <w:rsid w:val="006A5006"/>
    <w:rsid w:val="006A505B"/>
    <w:rsid w:val="006A6E68"/>
    <w:rsid w:val="006A7576"/>
    <w:rsid w:val="006B11F3"/>
    <w:rsid w:val="006B15F2"/>
    <w:rsid w:val="006B1EE2"/>
    <w:rsid w:val="006B2ACF"/>
    <w:rsid w:val="006B2F1D"/>
    <w:rsid w:val="006B6076"/>
    <w:rsid w:val="006B66CA"/>
    <w:rsid w:val="006B7C37"/>
    <w:rsid w:val="006C5656"/>
    <w:rsid w:val="006C667C"/>
    <w:rsid w:val="006C68A5"/>
    <w:rsid w:val="006C6B94"/>
    <w:rsid w:val="006C75E0"/>
    <w:rsid w:val="006D014D"/>
    <w:rsid w:val="006D0D96"/>
    <w:rsid w:val="006D1C9F"/>
    <w:rsid w:val="006D1F08"/>
    <w:rsid w:val="006D3D8A"/>
    <w:rsid w:val="006D4156"/>
    <w:rsid w:val="006D460B"/>
    <w:rsid w:val="006D5DDE"/>
    <w:rsid w:val="006D60FE"/>
    <w:rsid w:val="006D655D"/>
    <w:rsid w:val="006E004F"/>
    <w:rsid w:val="006E0215"/>
    <w:rsid w:val="006E1905"/>
    <w:rsid w:val="006E1E50"/>
    <w:rsid w:val="006E2010"/>
    <w:rsid w:val="006E2F77"/>
    <w:rsid w:val="006E2FC3"/>
    <w:rsid w:val="006E321E"/>
    <w:rsid w:val="006E3BDA"/>
    <w:rsid w:val="006E3EE2"/>
    <w:rsid w:val="006E4620"/>
    <w:rsid w:val="006E4A3F"/>
    <w:rsid w:val="006E5042"/>
    <w:rsid w:val="006E518A"/>
    <w:rsid w:val="006E5E1E"/>
    <w:rsid w:val="006E7795"/>
    <w:rsid w:val="006E7B26"/>
    <w:rsid w:val="006E7B74"/>
    <w:rsid w:val="006F03A1"/>
    <w:rsid w:val="006F03E1"/>
    <w:rsid w:val="006F1BCF"/>
    <w:rsid w:val="006F2070"/>
    <w:rsid w:val="006F3C11"/>
    <w:rsid w:val="006F508D"/>
    <w:rsid w:val="006F5AB0"/>
    <w:rsid w:val="006F69FB"/>
    <w:rsid w:val="007009AE"/>
    <w:rsid w:val="00700A6A"/>
    <w:rsid w:val="007014D1"/>
    <w:rsid w:val="007017CF"/>
    <w:rsid w:val="00701939"/>
    <w:rsid w:val="00703124"/>
    <w:rsid w:val="007035FD"/>
    <w:rsid w:val="00703808"/>
    <w:rsid w:val="007039EA"/>
    <w:rsid w:val="00703A55"/>
    <w:rsid w:val="00703D42"/>
    <w:rsid w:val="00703FDC"/>
    <w:rsid w:val="0070405C"/>
    <w:rsid w:val="0070624C"/>
    <w:rsid w:val="00706368"/>
    <w:rsid w:val="00707CB4"/>
    <w:rsid w:val="007102BB"/>
    <w:rsid w:val="007105C7"/>
    <w:rsid w:val="00710E7E"/>
    <w:rsid w:val="007117A7"/>
    <w:rsid w:val="0071196F"/>
    <w:rsid w:val="007126EB"/>
    <w:rsid w:val="00712DEE"/>
    <w:rsid w:val="00713ACE"/>
    <w:rsid w:val="00713BE3"/>
    <w:rsid w:val="00713E19"/>
    <w:rsid w:val="007144BB"/>
    <w:rsid w:val="0071467A"/>
    <w:rsid w:val="00714965"/>
    <w:rsid w:val="0071548C"/>
    <w:rsid w:val="0071796D"/>
    <w:rsid w:val="00720636"/>
    <w:rsid w:val="00720A52"/>
    <w:rsid w:val="0072100C"/>
    <w:rsid w:val="007210D7"/>
    <w:rsid w:val="0072113E"/>
    <w:rsid w:val="00721879"/>
    <w:rsid w:val="00721D34"/>
    <w:rsid w:val="00722ADB"/>
    <w:rsid w:val="00724F61"/>
    <w:rsid w:val="00726069"/>
    <w:rsid w:val="0072635B"/>
    <w:rsid w:val="00726DB4"/>
    <w:rsid w:val="0072727F"/>
    <w:rsid w:val="00727472"/>
    <w:rsid w:val="007276DC"/>
    <w:rsid w:val="00727D85"/>
    <w:rsid w:val="00727FEA"/>
    <w:rsid w:val="00732622"/>
    <w:rsid w:val="00733028"/>
    <w:rsid w:val="007333C0"/>
    <w:rsid w:val="00734114"/>
    <w:rsid w:val="007341CA"/>
    <w:rsid w:val="0073518E"/>
    <w:rsid w:val="007358E7"/>
    <w:rsid w:val="00735E25"/>
    <w:rsid w:val="0073607D"/>
    <w:rsid w:val="00736EC3"/>
    <w:rsid w:val="00736FEB"/>
    <w:rsid w:val="00737E92"/>
    <w:rsid w:val="00737FCD"/>
    <w:rsid w:val="007428E0"/>
    <w:rsid w:val="00742CA8"/>
    <w:rsid w:val="00742DF2"/>
    <w:rsid w:val="0074312F"/>
    <w:rsid w:val="00743130"/>
    <w:rsid w:val="0074324B"/>
    <w:rsid w:val="00743C2F"/>
    <w:rsid w:val="00743FC4"/>
    <w:rsid w:val="007444C6"/>
    <w:rsid w:val="007444E2"/>
    <w:rsid w:val="00744855"/>
    <w:rsid w:val="00744EF6"/>
    <w:rsid w:val="00745214"/>
    <w:rsid w:val="007454E8"/>
    <w:rsid w:val="00745A70"/>
    <w:rsid w:val="00745E20"/>
    <w:rsid w:val="007517DF"/>
    <w:rsid w:val="00752C3B"/>
    <w:rsid w:val="00753796"/>
    <w:rsid w:val="00754211"/>
    <w:rsid w:val="007544FC"/>
    <w:rsid w:val="00754A7A"/>
    <w:rsid w:val="00755119"/>
    <w:rsid w:val="00755206"/>
    <w:rsid w:val="0075568F"/>
    <w:rsid w:val="00756007"/>
    <w:rsid w:val="0075653F"/>
    <w:rsid w:val="00756655"/>
    <w:rsid w:val="007571E7"/>
    <w:rsid w:val="007572FB"/>
    <w:rsid w:val="007612A7"/>
    <w:rsid w:val="00761410"/>
    <w:rsid w:val="00761DBD"/>
    <w:rsid w:val="00761FEA"/>
    <w:rsid w:val="00762519"/>
    <w:rsid w:val="007646D1"/>
    <w:rsid w:val="00765682"/>
    <w:rsid w:val="00765923"/>
    <w:rsid w:val="007678A7"/>
    <w:rsid w:val="0077048E"/>
    <w:rsid w:val="007704CB"/>
    <w:rsid w:val="0077062B"/>
    <w:rsid w:val="007707F9"/>
    <w:rsid w:val="00770934"/>
    <w:rsid w:val="0077101F"/>
    <w:rsid w:val="007713CD"/>
    <w:rsid w:val="00771562"/>
    <w:rsid w:val="00771A38"/>
    <w:rsid w:val="00771C8E"/>
    <w:rsid w:val="00773120"/>
    <w:rsid w:val="0077325B"/>
    <w:rsid w:val="00774640"/>
    <w:rsid w:val="00775340"/>
    <w:rsid w:val="00775608"/>
    <w:rsid w:val="00777639"/>
    <w:rsid w:val="00777C6A"/>
    <w:rsid w:val="0078037A"/>
    <w:rsid w:val="007806D6"/>
    <w:rsid w:val="007806E7"/>
    <w:rsid w:val="00780E5C"/>
    <w:rsid w:val="00780F47"/>
    <w:rsid w:val="007828F4"/>
    <w:rsid w:val="007833C2"/>
    <w:rsid w:val="00783673"/>
    <w:rsid w:val="007838E3"/>
    <w:rsid w:val="007846AE"/>
    <w:rsid w:val="007846C6"/>
    <w:rsid w:val="00784875"/>
    <w:rsid w:val="00784E5A"/>
    <w:rsid w:val="0078521B"/>
    <w:rsid w:val="00786378"/>
    <w:rsid w:val="00786D0E"/>
    <w:rsid w:val="00786FED"/>
    <w:rsid w:val="00790099"/>
    <w:rsid w:val="00790484"/>
    <w:rsid w:val="00790791"/>
    <w:rsid w:val="00790AE2"/>
    <w:rsid w:val="00790AE8"/>
    <w:rsid w:val="00791173"/>
    <w:rsid w:val="0079153E"/>
    <w:rsid w:val="00791E80"/>
    <w:rsid w:val="00792164"/>
    <w:rsid w:val="00793A81"/>
    <w:rsid w:val="00794014"/>
    <w:rsid w:val="007948BF"/>
    <w:rsid w:val="00794B58"/>
    <w:rsid w:val="00796088"/>
    <w:rsid w:val="00796201"/>
    <w:rsid w:val="00796409"/>
    <w:rsid w:val="007972FF"/>
    <w:rsid w:val="007974FB"/>
    <w:rsid w:val="00797B84"/>
    <w:rsid w:val="00797CA0"/>
    <w:rsid w:val="00797FD9"/>
    <w:rsid w:val="007A01F5"/>
    <w:rsid w:val="007A06D7"/>
    <w:rsid w:val="007A09BA"/>
    <w:rsid w:val="007A128E"/>
    <w:rsid w:val="007A1549"/>
    <w:rsid w:val="007A1820"/>
    <w:rsid w:val="007A1B66"/>
    <w:rsid w:val="007A2133"/>
    <w:rsid w:val="007A260B"/>
    <w:rsid w:val="007A2D71"/>
    <w:rsid w:val="007A39B9"/>
    <w:rsid w:val="007A3CD9"/>
    <w:rsid w:val="007A3D5E"/>
    <w:rsid w:val="007A5092"/>
    <w:rsid w:val="007A6D0A"/>
    <w:rsid w:val="007A712F"/>
    <w:rsid w:val="007A73E7"/>
    <w:rsid w:val="007A7816"/>
    <w:rsid w:val="007B053F"/>
    <w:rsid w:val="007B158D"/>
    <w:rsid w:val="007B1D16"/>
    <w:rsid w:val="007B349F"/>
    <w:rsid w:val="007B5B10"/>
    <w:rsid w:val="007B6781"/>
    <w:rsid w:val="007B68B6"/>
    <w:rsid w:val="007B7303"/>
    <w:rsid w:val="007B7840"/>
    <w:rsid w:val="007B7C76"/>
    <w:rsid w:val="007B7F3E"/>
    <w:rsid w:val="007C1096"/>
    <w:rsid w:val="007C1227"/>
    <w:rsid w:val="007C2932"/>
    <w:rsid w:val="007C2F8F"/>
    <w:rsid w:val="007C38D7"/>
    <w:rsid w:val="007C44D6"/>
    <w:rsid w:val="007C46C3"/>
    <w:rsid w:val="007C5207"/>
    <w:rsid w:val="007C5FEA"/>
    <w:rsid w:val="007C6103"/>
    <w:rsid w:val="007C610F"/>
    <w:rsid w:val="007C6D57"/>
    <w:rsid w:val="007C6D92"/>
    <w:rsid w:val="007C6DEC"/>
    <w:rsid w:val="007C76BE"/>
    <w:rsid w:val="007C79CB"/>
    <w:rsid w:val="007C7C3F"/>
    <w:rsid w:val="007D038F"/>
    <w:rsid w:val="007D07E7"/>
    <w:rsid w:val="007D12F2"/>
    <w:rsid w:val="007D13B8"/>
    <w:rsid w:val="007D2C54"/>
    <w:rsid w:val="007D3D79"/>
    <w:rsid w:val="007D3EA8"/>
    <w:rsid w:val="007D5566"/>
    <w:rsid w:val="007D5907"/>
    <w:rsid w:val="007D5ACA"/>
    <w:rsid w:val="007D6941"/>
    <w:rsid w:val="007D6F8D"/>
    <w:rsid w:val="007D777C"/>
    <w:rsid w:val="007D7F3E"/>
    <w:rsid w:val="007D7FD8"/>
    <w:rsid w:val="007E01FF"/>
    <w:rsid w:val="007E0B62"/>
    <w:rsid w:val="007E194E"/>
    <w:rsid w:val="007E1C70"/>
    <w:rsid w:val="007E1F95"/>
    <w:rsid w:val="007E29EB"/>
    <w:rsid w:val="007E31B8"/>
    <w:rsid w:val="007E3786"/>
    <w:rsid w:val="007E60B3"/>
    <w:rsid w:val="007E6344"/>
    <w:rsid w:val="007E657D"/>
    <w:rsid w:val="007E7294"/>
    <w:rsid w:val="007E7A23"/>
    <w:rsid w:val="007F1659"/>
    <w:rsid w:val="007F1A56"/>
    <w:rsid w:val="007F249A"/>
    <w:rsid w:val="007F266E"/>
    <w:rsid w:val="007F32DE"/>
    <w:rsid w:val="007F497B"/>
    <w:rsid w:val="007F6037"/>
    <w:rsid w:val="007F71DB"/>
    <w:rsid w:val="00800D17"/>
    <w:rsid w:val="00802124"/>
    <w:rsid w:val="00802C8E"/>
    <w:rsid w:val="00803772"/>
    <w:rsid w:val="00804750"/>
    <w:rsid w:val="00806491"/>
    <w:rsid w:val="00806739"/>
    <w:rsid w:val="00806E60"/>
    <w:rsid w:val="00807264"/>
    <w:rsid w:val="00810E80"/>
    <w:rsid w:val="00811A4B"/>
    <w:rsid w:val="00811F69"/>
    <w:rsid w:val="00812402"/>
    <w:rsid w:val="00814766"/>
    <w:rsid w:val="008147C0"/>
    <w:rsid w:val="00814EB7"/>
    <w:rsid w:val="00815001"/>
    <w:rsid w:val="00815504"/>
    <w:rsid w:val="0081563C"/>
    <w:rsid w:val="00815BF2"/>
    <w:rsid w:val="00815C72"/>
    <w:rsid w:val="00815D88"/>
    <w:rsid w:val="008163F9"/>
    <w:rsid w:val="008176C5"/>
    <w:rsid w:val="008177BB"/>
    <w:rsid w:val="00817B58"/>
    <w:rsid w:val="008223CA"/>
    <w:rsid w:val="00822820"/>
    <w:rsid w:val="00822FDF"/>
    <w:rsid w:val="0082339A"/>
    <w:rsid w:val="00824E7C"/>
    <w:rsid w:val="00824F5A"/>
    <w:rsid w:val="00825251"/>
    <w:rsid w:val="00825637"/>
    <w:rsid w:val="0082599E"/>
    <w:rsid w:val="00825B12"/>
    <w:rsid w:val="00825C29"/>
    <w:rsid w:val="00827209"/>
    <w:rsid w:val="008274F5"/>
    <w:rsid w:val="00827CB7"/>
    <w:rsid w:val="0083143E"/>
    <w:rsid w:val="00831842"/>
    <w:rsid w:val="00832221"/>
    <w:rsid w:val="0083227B"/>
    <w:rsid w:val="008326F5"/>
    <w:rsid w:val="008327D2"/>
    <w:rsid w:val="008329CF"/>
    <w:rsid w:val="00832D85"/>
    <w:rsid w:val="0083385E"/>
    <w:rsid w:val="00834645"/>
    <w:rsid w:val="00834715"/>
    <w:rsid w:val="008349A6"/>
    <w:rsid w:val="0083528D"/>
    <w:rsid w:val="0083610A"/>
    <w:rsid w:val="00836AAC"/>
    <w:rsid w:val="008373B0"/>
    <w:rsid w:val="00837846"/>
    <w:rsid w:val="00837D48"/>
    <w:rsid w:val="00840BED"/>
    <w:rsid w:val="0084195C"/>
    <w:rsid w:val="00842F99"/>
    <w:rsid w:val="00843092"/>
    <w:rsid w:val="00843F26"/>
    <w:rsid w:val="0084406F"/>
    <w:rsid w:val="008450B9"/>
    <w:rsid w:val="0084537B"/>
    <w:rsid w:val="0084700D"/>
    <w:rsid w:val="00847E8A"/>
    <w:rsid w:val="00850077"/>
    <w:rsid w:val="008501D2"/>
    <w:rsid w:val="008511EC"/>
    <w:rsid w:val="00851E90"/>
    <w:rsid w:val="00852125"/>
    <w:rsid w:val="00852619"/>
    <w:rsid w:val="008526D9"/>
    <w:rsid w:val="00852EDC"/>
    <w:rsid w:val="00853F7B"/>
    <w:rsid w:val="008541C8"/>
    <w:rsid w:val="00855059"/>
    <w:rsid w:val="0085561A"/>
    <w:rsid w:val="00855A04"/>
    <w:rsid w:val="00855B44"/>
    <w:rsid w:val="00856CF3"/>
    <w:rsid w:val="00857528"/>
    <w:rsid w:val="00857583"/>
    <w:rsid w:val="00857672"/>
    <w:rsid w:val="0085792B"/>
    <w:rsid w:val="0086026B"/>
    <w:rsid w:val="008607E0"/>
    <w:rsid w:val="0086082E"/>
    <w:rsid w:val="00860DFE"/>
    <w:rsid w:val="00860E6F"/>
    <w:rsid w:val="00861DF3"/>
    <w:rsid w:val="008625BC"/>
    <w:rsid w:val="008633DF"/>
    <w:rsid w:val="008646AF"/>
    <w:rsid w:val="00864F5F"/>
    <w:rsid w:val="008650B4"/>
    <w:rsid w:val="00865B52"/>
    <w:rsid w:val="008661C7"/>
    <w:rsid w:val="008664FD"/>
    <w:rsid w:val="008665D2"/>
    <w:rsid w:val="00866B4C"/>
    <w:rsid w:val="00866B7E"/>
    <w:rsid w:val="008671AE"/>
    <w:rsid w:val="00870130"/>
    <w:rsid w:val="00870F7F"/>
    <w:rsid w:val="00871151"/>
    <w:rsid w:val="008711B5"/>
    <w:rsid w:val="008713D0"/>
    <w:rsid w:val="008714ED"/>
    <w:rsid w:val="00871B18"/>
    <w:rsid w:val="008729DD"/>
    <w:rsid w:val="00872A1E"/>
    <w:rsid w:val="00872A74"/>
    <w:rsid w:val="00874614"/>
    <w:rsid w:val="008747DA"/>
    <w:rsid w:val="00874C38"/>
    <w:rsid w:val="008762F9"/>
    <w:rsid w:val="00876CEC"/>
    <w:rsid w:val="008771C6"/>
    <w:rsid w:val="0087797B"/>
    <w:rsid w:val="00880900"/>
    <w:rsid w:val="00881336"/>
    <w:rsid w:val="00881347"/>
    <w:rsid w:val="008828BC"/>
    <w:rsid w:val="0088295A"/>
    <w:rsid w:val="00882B01"/>
    <w:rsid w:val="008831B9"/>
    <w:rsid w:val="0088330C"/>
    <w:rsid w:val="008844D2"/>
    <w:rsid w:val="00885B02"/>
    <w:rsid w:val="00886DAC"/>
    <w:rsid w:val="008900F6"/>
    <w:rsid w:val="008900FD"/>
    <w:rsid w:val="00890380"/>
    <w:rsid w:val="00890975"/>
    <w:rsid w:val="00890F4E"/>
    <w:rsid w:val="008919E0"/>
    <w:rsid w:val="00891DC2"/>
    <w:rsid w:val="00891FA6"/>
    <w:rsid w:val="008921FE"/>
    <w:rsid w:val="008928CD"/>
    <w:rsid w:val="00892B02"/>
    <w:rsid w:val="00893371"/>
    <w:rsid w:val="008935A2"/>
    <w:rsid w:val="00893B78"/>
    <w:rsid w:val="00893E87"/>
    <w:rsid w:val="00894F9D"/>
    <w:rsid w:val="008950E4"/>
    <w:rsid w:val="008953B3"/>
    <w:rsid w:val="00897308"/>
    <w:rsid w:val="00897427"/>
    <w:rsid w:val="0089742E"/>
    <w:rsid w:val="008976B1"/>
    <w:rsid w:val="008977B1"/>
    <w:rsid w:val="008977C9"/>
    <w:rsid w:val="00897A84"/>
    <w:rsid w:val="00897BF8"/>
    <w:rsid w:val="00897C0E"/>
    <w:rsid w:val="008A1EDB"/>
    <w:rsid w:val="008A1FD9"/>
    <w:rsid w:val="008A2378"/>
    <w:rsid w:val="008A2F4C"/>
    <w:rsid w:val="008A34EA"/>
    <w:rsid w:val="008A365C"/>
    <w:rsid w:val="008A38CE"/>
    <w:rsid w:val="008A3B2E"/>
    <w:rsid w:val="008A451A"/>
    <w:rsid w:val="008A4578"/>
    <w:rsid w:val="008A4B55"/>
    <w:rsid w:val="008A58CD"/>
    <w:rsid w:val="008A6E80"/>
    <w:rsid w:val="008A73A4"/>
    <w:rsid w:val="008B00D7"/>
    <w:rsid w:val="008B06B7"/>
    <w:rsid w:val="008B0E61"/>
    <w:rsid w:val="008B1177"/>
    <w:rsid w:val="008B134B"/>
    <w:rsid w:val="008B139F"/>
    <w:rsid w:val="008B2519"/>
    <w:rsid w:val="008B3662"/>
    <w:rsid w:val="008B4CAF"/>
    <w:rsid w:val="008B6240"/>
    <w:rsid w:val="008B6903"/>
    <w:rsid w:val="008B7AA8"/>
    <w:rsid w:val="008B7D36"/>
    <w:rsid w:val="008C0E8E"/>
    <w:rsid w:val="008C14B7"/>
    <w:rsid w:val="008C1599"/>
    <w:rsid w:val="008C183B"/>
    <w:rsid w:val="008C20F6"/>
    <w:rsid w:val="008C25E6"/>
    <w:rsid w:val="008C2C22"/>
    <w:rsid w:val="008C30CE"/>
    <w:rsid w:val="008C37D2"/>
    <w:rsid w:val="008C3D24"/>
    <w:rsid w:val="008C4C02"/>
    <w:rsid w:val="008C52B6"/>
    <w:rsid w:val="008C60D8"/>
    <w:rsid w:val="008C75EE"/>
    <w:rsid w:val="008C7C5F"/>
    <w:rsid w:val="008D0234"/>
    <w:rsid w:val="008D1267"/>
    <w:rsid w:val="008D1665"/>
    <w:rsid w:val="008D16C1"/>
    <w:rsid w:val="008D1761"/>
    <w:rsid w:val="008D1770"/>
    <w:rsid w:val="008D25D6"/>
    <w:rsid w:val="008D2EA5"/>
    <w:rsid w:val="008D30FA"/>
    <w:rsid w:val="008D34B1"/>
    <w:rsid w:val="008D3C01"/>
    <w:rsid w:val="008D4229"/>
    <w:rsid w:val="008D4943"/>
    <w:rsid w:val="008D57F0"/>
    <w:rsid w:val="008D6B8D"/>
    <w:rsid w:val="008E0541"/>
    <w:rsid w:val="008E110C"/>
    <w:rsid w:val="008E29EB"/>
    <w:rsid w:val="008E2C8A"/>
    <w:rsid w:val="008E2D3F"/>
    <w:rsid w:val="008E3F83"/>
    <w:rsid w:val="008E4AA7"/>
    <w:rsid w:val="008E56FB"/>
    <w:rsid w:val="008E5B3A"/>
    <w:rsid w:val="008E6481"/>
    <w:rsid w:val="008E7C88"/>
    <w:rsid w:val="008E7E52"/>
    <w:rsid w:val="008F07CA"/>
    <w:rsid w:val="008F0861"/>
    <w:rsid w:val="008F0AF1"/>
    <w:rsid w:val="008F1290"/>
    <w:rsid w:val="008F1CC9"/>
    <w:rsid w:val="008F2385"/>
    <w:rsid w:val="008F2CF9"/>
    <w:rsid w:val="008F3DE5"/>
    <w:rsid w:val="008F4643"/>
    <w:rsid w:val="008F47EA"/>
    <w:rsid w:val="008F53BC"/>
    <w:rsid w:val="008F5893"/>
    <w:rsid w:val="008F5B57"/>
    <w:rsid w:val="008F5CD7"/>
    <w:rsid w:val="008F7DC5"/>
    <w:rsid w:val="00901D5A"/>
    <w:rsid w:val="00901E7C"/>
    <w:rsid w:val="00902C64"/>
    <w:rsid w:val="00902D76"/>
    <w:rsid w:val="00903B48"/>
    <w:rsid w:val="00903C7E"/>
    <w:rsid w:val="00904C85"/>
    <w:rsid w:val="009064A9"/>
    <w:rsid w:val="00907201"/>
    <w:rsid w:val="00907982"/>
    <w:rsid w:val="00907B0B"/>
    <w:rsid w:val="00907BA2"/>
    <w:rsid w:val="00907D10"/>
    <w:rsid w:val="00912AA4"/>
    <w:rsid w:val="00912DC7"/>
    <w:rsid w:val="009130FA"/>
    <w:rsid w:val="00913B2E"/>
    <w:rsid w:val="009141D0"/>
    <w:rsid w:val="00914A44"/>
    <w:rsid w:val="009170EE"/>
    <w:rsid w:val="00917313"/>
    <w:rsid w:val="00917464"/>
    <w:rsid w:val="009178CD"/>
    <w:rsid w:val="009201F2"/>
    <w:rsid w:val="009204D9"/>
    <w:rsid w:val="00921847"/>
    <w:rsid w:val="00921922"/>
    <w:rsid w:val="00921B16"/>
    <w:rsid w:val="00921C8E"/>
    <w:rsid w:val="009221C1"/>
    <w:rsid w:val="00922422"/>
    <w:rsid w:val="009236E1"/>
    <w:rsid w:val="00923CBD"/>
    <w:rsid w:val="00923F9D"/>
    <w:rsid w:val="00924312"/>
    <w:rsid w:val="0092446F"/>
    <w:rsid w:val="00924D33"/>
    <w:rsid w:val="009253B5"/>
    <w:rsid w:val="009254F0"/>
    <w:rsid w:val="00926849"/>
    <w:rsid w:val="0092685F"/>
    <w:rsid w:val="009269A5"/>
    <w:rsid w:val="00926C98"/>
    <w:rsid w:val="00926DF4"/>
    <w:rsid w:val="00927240"/>
    <w:rsid w:val="00930538"/>
    <w:rsid w:val="0093077D"/>
    <w:rsid w:val="00930ECF"/>
    <w:rsid w:val="00931785"/>
    <w:rsid w:val="009318DB"/>
    <w:rsid w:val="00931A4F"/>
    <w:rsid w:val="00931AF6"/>
    <w:rsid w:val="00931B2B"/>
    <w:rsid w:val="00931EEB"/>
    <w:rsid w:val="00931F53"/>
    <w:rsid w:val="00932815"/>
    <w:rsid w:val="00933309"/>
    <w:rsid w:val="0093339E"/>
    <w:rsid w:val="00933D95"/>
    <w:rsid w:val="009344CD"/>
    <w:rsid w:val="009346FE"/>
    <w:rsid w:val="00934B4F"/>
    <w:rsid w:val="00934B7B"/>
    <w:rsid w:val="00940417"/>
    <w:rsid w:val="00940551"/>
    <w:rsid w:val="009406DF"/>
    <w:rsid w:val="0094338C"/>
    <w:rsid w:val="009435F5"/>
    <w:rsid w:val="009448C6"/>
    <w:rsid w:val="00944D2A"/>
    <w:rsid w:val="00944F30"/>
    <w:rsid w:val="00945001"/>
    <w:rsid w:val="00946A40"/>
    <w:rsid w:val="009472D3"/>
    <w:rsid w:val="00947AC7"/>
    <w:rsid w:val="00947E98"/>
    <w:rsid w:val="00950431"/>
    <w:rsid w:val="009509E6"/>
    <w:rsid w:val="0095135C"/>
    <w:rsid w:val="00951FAE"/>
    <w:rsid w:val="00952011"/>
    <w:rsid w:val="0095329C"/>
    <w:rsid w:val="00953B1C"/>
    <w:rsid w:val="00953F73"/>
    <w:rsid w:val="00956655"/>
    <w:rsid w:val="00957164"/>
    <w:rsid w:val="009573AF"/>
    <w:rsid w:val="00957B8E"/>
    <w:rsid w:val="009610BC"/>
    <w:rsid w:val="009628FE"/>
    <w:rsid w:val="00962D3B"/>
    <w:rsid w:val="009632BA"/>
    <w:rsid w:val="009636AA"/>
    <w:rsid w:val="009637C0"/>
    <w:rsid w:val="00964FA3"/>
    <w:rsid w:val="00965117"/>
    <w:rsid w:val="0096542F"/>
    <w:rsid w:val="00965506"/>
    <w:rsid w:val="00965979"/>
    <w:rsid w:val="00965A97"/>
    <w:rsid w:val="00966482"/>
    <w:rsid w:val="00966803"/>
    <w:rsid w:val="00967082"/>
    <w:rsid w:val="00967CC3"/>
    <w:rsid w:val="00971C0E"/>
    <w:rsid w:val="009725A4"/>
    <w:rsid w:val="00972693"/>
    <w:rsid w:val="00972C58"/>
    <w:rsid w:val="00972D26"/>
    <w:rsid w:val="009741B8"/>
    <w:rsid w:val="009749D4"/>
    <w:rsid w:val="009755AB"/>
    <w:rsid w:val="00976756"/>
    <w:rsid w:val="00976B61"/>
    <w:rsid w:val="00976F9F"/>
    <w:rsid w:val="00977290"/>
    <w:rsid w:val="00980545"/>
    <w:rsid w:val="00980B96"/>
    <w:rsid w:val="00980F60"/>
    <w:rsid w:val="009823F3"/>
    <w:rsid w:val="0098245F"/>
    <w:rsid w:val="00983660"/>
    <w:rsid w:val="0098366B"/>
    <w:rsid w:val="00984338"/>
    <w:rsid w:val="00984C08"/>
    <w:rsid w:val="00985192"/>
    <w:rsid w:val="009855E5"/>
    <w:rsid w:val="00985D5A"/>
    <w:rsid w:val="009860C6"/>
    <w:rsid w:val="00986721"/>
    <w:rsid w:val="00986AE4"/>
    <w:rsid w:val="00987293"/>
    <w:rsid w:val="0098730F"/>
    <w:rsid w:val="00990102"/>
    <w:rsid w:val="00990208"/>
    <w:rsid w:val="00990E31"/>
    <w:rsid w:val="00991D71"/>
    <w:rsid w:val="00991FFB"/>
    <w:rsid w:val="00992155"/>
    <w:rsid w:val="009925D6"/>
    <w:rsid w:val="00992FA6"/>
    <w:rsid w:val="00993630"/>
    <w:rsid w:val="00993A5C"/>
    <w:rsid w:val="00993BD3"/>
    <w:rsid w:val="00993D90"/>
    <w:rsid w:val="00995B1B"/>
    <w:rsid w:val="009962D1"/>
    <w:rsid w:val="00996861"/>
    <w:rsid w:val="00996981"/>
    <w:rsid w:val="00996CDB"/>
    <w:rsid w:val="009A0736"/>
    <w:rsid w:val="009A2121"/>
    <w:rsid w:val="009A279B"/>
    <w:rsid w:val="009A3145"/>
    <w:rsid w:val="009A3773"/>
    <w:rsid w:val="009A44C6"/>
    <w:rsid w:val="009A569D"/>
    <w:rsid w:val="009A5928"/>
    <w:rsid w:val="009A7072"/>
    <w:rsid w:val="009A755D"/>
    <w:rsid w:val="009B0495"/>
    <w:rsid w:val="009B0774"/>
    <w:rsid w:val="009B0B1E"/>
    <w:rsid w:val="009B0BBC"/>
    <w:rsid w:val="009B1801"/>
    <w:rsid w:val="009B189C"/>
    <w:rsid w:val="009B20A2"/>
    <w:rsid w:val="009B20F1"/>
    <w:rsid w:val="009B22FC"/>
    <w:rsid w:val="009B45F3"/>
    <w:rsid w:val="009B47FB"/>
    <w:rsid w:val="009B7726"/>
    <w:rsid w:val="009C06D8"/>
    <w:rsid w:val="009C070F"/>
    <w:rsid w:val="009C0B2D"/>
    <w:rsid w:val="009C1B5B"/>
    <w:rsid w:val="009C1F03"/>
    <w:rsid w:val="009C264C"/>
    <w:rsid w:val="009C3E62"/>
    <w:rsid w:val="009C478C"/>
    <w:rsid w:val="009C504D"/>
    <w:rsid w:val="009C7462"/>
    <w:rsid w:val="009D084B"/>
    <w:rsid w:val="009D0FE4"/>
    <w:rsid w:val="009D1260"/>
    <w:rsid w:val="009D18BB"/>
    <w:rsid w:val="009D1E0A"/>
    <w:rsid w:val="009D1F80"/>
    <w:rsid w:val="009D2453"/>
    <w:rsid w:val="009D247D"/>
    <w:rsid w:val="009D28D0"/>
    <w:rsid w:val="009D3161"/>
    <w:rsid w:val="009D3E6E"/>
    <w:rsid w:val="009D4081"/>
    <w:rsid w:val="009D4094"/>
    <w:rsid w:val="009D5607"/>
    <w:rsid w:val="009D628C"/>
    <w:rsid w:val="009D66BD"/>
    <w:rsid w:val="009D6C13"/>
    <w:rsid w:val="009D6F24"/>
    <w:rsid w:val="009D700A"/>
    <w:rsid w:val="009D7438"/>
    <w:rsid w:val="009D7A8A"/>
    <w:rsid w:val="009E0A0B"/>
    <w:rsid w:val="009E0BD1"/>
    <w:rsid w:val="009E1535"/>
    <w:rsid w:val="009E1E90"/>
    <w:rsid w:val="009E1ED0"/>
    <w:rsid w:val="009E1FD9"/>
    <w:rsid w:val="009E20C0"/>
    <w:rsid w:val="009E2209"/>
    <w:rsid w:val="009E278A"/>
    <w:rsid w:val="009E2B82"/>
    <w:rsid w:val="009E2F76"/>
    <w:rsid w:val="009E3EA6"/>
    <w:rsid w:val="009E4646"/>
    <w:rsid w:val="009E6256"/>
    <w:rsid w:val="009E6395"/>
    <w:rsid w:val="009E6C5E"/>
    <w:rsid w:val="009E702D"/>
    <w:rsid w:val="009E71DF"/>
    <w:rsid w:val="009E76D9"/>
    <w:rsid w:val="009F01AC"/>
    <w:rsid w:val="009F130A"/>
    <w:rsid w:val="009F355C"/>
    <w:rsid w:val="009F39CC"/>
    <w:rsid w:val="009F55E1"/>
    <w:rsid w:val="009F66BF"/>
    <w:rsid w:val="009F6931"/>
    <w:rsid w:val="009F7076"/>
    <w:rsid w:val="009F7574"/>
    <w:rsid w:val="00A0032F"/>
    <w:rsid w:val="00A00664"/>
    <w:rsid w:val="00A01846"/>
    <w:rsid w:val="00A01DBA"/>
    <w:rsid w:val="00A023B9"/>
    <w:rsid w:val="00A031AD"/>
    <w:rsid w:val="00A03355"/>
    <w:rsid w:val="00A0358E"/>
    <w:rsid w:val="00A038FA"/>
    <w:rsid w:val="00A03DA4"/>
    <w:rsid w:val="00A051C0"/>
    <w:rsid w:val="00A05484"/>
    <w:rsid w:val="00A060CA"/>
    <w:rsid w:val="00A06209"/>
    <w:rsid w:val="00A06768"/>
    <w:rsid w:val="00A069AA"/>
    <w:rsid w:val="00A06BC0"/>
    <w:rsid w:val="00A06C8A"/>
    <w:rsid w:val="00A06EEA"/>
    <w:rsid w:val="00A072C5"/>
    <w:rsid w:val="00A07526"/>
    <w:rsid w:val="00A07CDB"/>
    <w:rsid w:val="00A102AB"/>
    <w:rsid w:val="00A114ED"/>
    <w:rsid w:val="00A1202F"/>
    <w:rsid w:val="00A12B19"/>
    <w:rsid w:val="00A13E2E"/>
    <w:rsid w:val="00A1411F"/>
    <w:rsid w:val="00A1444A"/>
    <w:rsid w:val="00A14B19"/>
    <w:rsid w:val="00A165F1"/>
    <w:rsid w:val="00A16AEE"/>
    <w:rsid w:val="00A16D05"/>
    <w:rsid w:val="00A17456"/>
    <w:rsid w:val="00A204C1"/>
    <w:rsid w:val="00A205F8"/>
    <w:rsid w:val="00A20889"/>
    <w:rsid w:val="00A20E17"/>
    <w:rsid w:val="00A21471"/>
    <w:rsid w:val="00A21F99"/>
    <w:rsid w:val="00A22402"/>
    <w:rsid w:val="00A225CE"/>
    <w:rsid w:val="00A228CC"/>
    <w:rsid w:val="00A22C51"/>
    <w:rsid w:val="00A22CEC"/>
    <w:rsid w:val="00A22DD1"/>
    <w:rsid w:val="00A23B5D"/>
    <w:rsid w:val="00A248DF"/>
    <w:rsid w:val="00A249AB"/>
    <w:rsid w:val="00A24CAD"/>
    <w:rsid w:val="00A2508E"/>
    <w:rsid w:val="00A25698"/>
    <w:rsid w:val="00A25F1E"/>
    <w:rsid w:val="00A27ED3"/>
    <w:rsid w:val="00A30EEC"/>
    <w:rsid w:val="00A30FFF"/>
    <w:rsid w:val="00A3329F"/>
    <w:rsid w:val="00A3335E"/>
    <w:rsid w:val="00A33C24"/>
    <w:rsid w:val="00A340FC"/>
    <w:rsid w:val="00A34B7E"/>
    <w:rsid w:val="00A34FF9"/>
    <w:rsid w:val="00A357CB"/>
    <w:rsid w:val="00A35B1A"/>
    <w:rsid w:val="00A36C83"/>
    <w:rsid w:val="00A36D53"/>
    <w:rsid w:val="00A37D6C"/>
    <w:rsid w:val="00A37F16"/>
    <w:rsid w:val="00A4044C"/>
    <w:rsid w:val="00A40527"/>
    <w:rsid w:val="00A405DF"/>
    <w:rsid w:val="00A41810"/>
    <w:rsid w:val="00A41F05"/>
    <w:rsid w:val="00A423F4"/>
    <w:rsid w:val="00A427F3"/>
    <w:rsid w:val="00A42C48"/>
    <w:rsid w:val="00A42C93"/>
    <w:rsid w:val="00A42D50"/>
    <w:rsid w:val="00A42DEA"/>
    <w:rsid w:val="00A42FD2"/>
    <w:rsid w:val="00A451BB"/>
    <w:rsid w:val="00A4528E"/>
    <w:rsid w:val="00A4583D"/>
    <w:rsid w:val="00A46A40"/>
    <w:rsid w:val="00A47398"/>
    <w:rsid w:val="00A47A2C"/>
    <w:rsid w:val="00A47C4B"/>
    <w:rsid w:val="00A47D84"/>
    <w:rsid w:val="00A50B37"/>
    <w:rsid w:val="00A51C29"/>
    <w:rsid w:val="00A53469"/>
    <w:rsid w:val="00A53AE8"/>
    <w:rsid w:val="00A53F2E"/>
    <w:rsid w:val="00A54312"/>
    <w:rsid w:val="00A54D19"/>
    <w:rsid w:val="00A54EF6"/>
    <w:rsid w:val="00A55E81"/>
    <w:rsid w:val="00A56206"/>
    <w:rsid w:val="00A564E0"/>
    <w:rsid w:val="00A56677"/>
    <w:rsid w:val="00A5749B"/>
    <w:rsid w:val="00A57F24"/>
    <w:rsid w:val="00A60066"/>
    <w:rsid w:val="00A603CF"/>
    <w:rsid w:val="00A60567"/>
    <w:rsid w:val="00A61475"/>
    <w:rsid w:val="00A61F75"/>
    <w:rsid w:val="00A623DD"/>
    <w:rsid w:val="00A62BFB"/>
    <w:rsid w:val="00A6322F"/>
    <w:rsid w:val="00A6341B"/>
    <w:rsid w:val="00A64413"/>
    <w:rsid w:val="00A64654"/>
    <w:rsid w:val="00A64D73"/>
    <w:rsid w:val="00A65AC8"/>
    <w:rsid w:val="00A675C3"/>
    <w:rsid w:val="00A67A9A"/>
    <w:rsid w:val="00A702D6"/>
    <w:rsid w:val="00A71478"/>
    <w:rsid w:val="00A7234D"/>
    <w:rsid w:val="00A7291E"/>
    <w:rsid w:val="00A72DE2"/>
    <w:rsid w:val="00A73CE5"/>
    <w:rsid w:val="00A74436"/>
    <w:rsid w:val="00A7451C"/>
    <w:rsid w:val="00A75062"/>
    <w:rsid w:val="00A75C03"/>
    <w:rsid w:val="00A7670A"/>
    <w:rsid w:val="00A768DC"/>
    <w:rsid w:val="00A76937"/>
    <w:rsid w:val="00A77258"/>
    <w:rsid w:val="00A779E9"/>
    <w:rsid w:val="00A77AB6"/>
    <w:rsid w:val="00A806BF"/>
    <w:rsid w:val="00A81C82"/>
    <w:rsid w:val="00A82641"/>
    <w:rsid w:val="00A833D0"/>
    <w:rsid w:val="00A834E8"/>
    <w:rsid w:val="00A843CD"/>
    <w:rsid w:val="00A84D8C"/>
    <w:rsid w:val="00A855D8"/>
    <w:rsid w:val="00A858BB"/>
    <w:rsid w:val="00A85E1A"/>
    <w:rsid w:val="00A85F65"/>
    <w:rsid w:val="00A86DCE"/>
    <w:rsid w:val="00A87081"/>
    <w:rsid w:val="00A910CC"/>
    <w:rsid w:val="00A918CE"/>
    <w:rsid w:val="00A91B84"/>
    <w:rsid w:val="00A927CB"/>
    <w:rsid w:val="00A93677"/>
    <w:rsid w:val="00A93E48"/>
    <w:rsid w:val="00A94F1D"/>
    <w:rsid w:val="00A957CA"/>
    <w:rsid w:val="00A96328"/>
    <w:rsid w:val="00A9641D"/>
    <w:rsid w:val="00A97679"/>
    <w:rsid w:val="00A97E6B"/>
    <w:rsid w:val="00AA001E"/>
    <w:rsid w:val="00AA0021"/>
    <w:rsid w:val="00AA0743"/>
    <w:rsid w:val="00AA139A"/>
    <w:rsid w:val="00AA1EC6"/>
    <w:rsid w:val="00AA245F"/>
    <w:rsid w:val="00AA2C7B"/>
    <w:rsid w:val="00AA3074"/>
    <w:rsid w:val="00AA318F"/>
    <w:rsid w:val="00AA327A"/>
    <w:rsid w:val="00AA34B2"/>
    <w:rsid w:val="00AA37A6"/>
    <w:rsid w:val="00AA39FB"/>
    <w:rsid w:val="00AA5394"/>
    <w:rsid w:val="00AA55C7"/>
    <w:rsid w:val="00AA5EE3"/>
    <w:rsid w:val="00AA743F"/>
    <w:rsid w:val="00AA7592"/>
    <w:rsid w:val="00AA797D"/>
    <w:rsid w:val="00AB0423"/>
    <w:rsid w:val="00AB0DAD"/>
    <w:rsid w:val="00AB252B"/>
    <w:rsid w:val="00AB2CCE"/>
    <w:rsid w:val="00AB3D61"/>
    <w:rsid w:val="00AB4EEA"/>
    <w:rsid w:val="00AB66F2"/>
    <w:rsid w:val="00AB79BE"/>
    <w:rsid w:val="00AC0C13"/>
    <w:rsid w:val="00AC154E"/>
    <w:rsid w:val="00AC167E"/>
    <w:rsid w:val="00AC2558"/>
    <w:rsid w:val="00AC27D4"/>
    <w:rsid w:val="00AC2EE8"/>
    <w:rsid w:val="00AC34F0"/>
    <w:rsid w:val="00AC3585"/>
    <w:rsid w:val="00AC3B78"/>
    <w:rsid w:val="00AC4629"/>
    <w:rsid w:val="00AC48A1"/>
    <w:rsid w:val="00AC5493"/>
    <w:rsid w:val="00AC6092"/>
    <w:rsid w:val="00AC6CE6"/>
    <w:rsid w:val="00AC72DF"/>
    <w:rsid w:val="00AD02BF"/>
    <w:rsid w:val="00AD1292"/>
    <w:rsid w:val="00AD1ACF"/>
    <w:rsid w:val="00AD1D82"/>
    <w:rsid w:val="00AD28D6"/>
    <w:rsid w:val="00AD29E5"/>
    <w:rsid w:val="00AD3373"/>
    <w:rsid w:val="00AD442A"/>
    <w:rsid w:val="00AD4D3B"/>
    <w:rsid w:val="00AD5E28"/>
    <w:rsid w:val="00AD6759"/>
    <w:rsid w:val="00AD6FB0"/>
    <w:rsid w:val="00AD71D6"/>
    <w:rsid w:val="00AD7DE7"/>
    <w:rsid w:val="00AE0A4F"/>
    <w:rsid w:val="00AE0E9B"/>
    <w:rsid w:val="00AE2D5D"/>
    <w:rsid w:val="00AE3C58"/>
    <w:rsid w:val="00AE4F42"/>
    <w:rsid w:val="00AE52AA"/>
    <w:rsid w:val="00AE5637"/>
    <w:rsid w:val="00AE5B0B"/>
    <w:rsid w:val="00AE5F90"/>
    <w:rsid w:val="00AE7177"/>
    <w:rsid w:val="00AE7697"/>
    <w:rsid w:val="00AF1ACE"/>
    <w:rsid w:val="00AF26DB"/>
    <w:rsid w:val="00AF2BB8"/>
    <w:rsid w:val="00AF3968"/>
    <w:rsid w:val="00AF3F66"/>
    <w:rsid w:val="00AF4AD4"/>
    <w:rsid w:val="00AF5592"/>
    <w:rsid w:val="00AF60E5"/>
    <w:rsid w:val="00AF61F8"/>
    <w:rsid w:val="00AF6E1A"/>
    <w:rsid w:val="00AF71F1"/>
    <w:rsid w:val="00B00AA1"/>
    <w:rsid w:val="00B00CC5"/>
    <w:rsid w:val="00B011E8"/>
    <w:rsid w:val="00B0127D"/>
    <w:rsid w:val="00B01D96"/>
    <w:rsid w:val="00B02A4A"/>
    <w:rsid w:val="00B02C60"/>
    <w:rsid w:val="00B02D1A"/>
    <w:rsid w:val="00B02EB6"/>
    <w:rsid w:val="00B02EEC"/>
    <w:rsid w:val="00B03261"/>
    <w:rsid w:val="00B039B4"/>
    <w:rsid w:val="00B03D2A"/>
    <w:rsid w:val="00B04480"/>
    <w:rsid w:val="00B04A1D"/>
    <w:rsid w:val="00B04A5F"/>
    <w:rsid w:val="00B053B0"/>
    <w:rsid w:val="00B0552E"/>
    <w:rsid w:val="00B058AF"/>
    <w:rsid w:val="00B07059"/>
    <w:rsid w:val="00B07EC8"/>
    <w:rsid w:val="00B10F27"/>
    <w:rsid w:val="00B122E0"/>
    <w:rsid w:val="00B12A21"/>
    <w:rsid w:val="00B12C5F"/>
    <w:rsid w:val="00B1304D"/>
    <w:rsid w:val="00B1492F"/>
    <w:rsid w:val="00B150B9"/>
    <w:rsid w:val="00B157CE"/>
    <w:rsid w:val="00B159DD"/>
    <w:rsid w:val="00B15D6F"/>
    <w:rsid w:val="00B1608A"/>
    <w:rsid w:val="00B163AA"/>
    <w:rsid w:val="00B203C1"/>
    <w:rsid w:val="00B21758"/>
    <w:rsid w:val="00B2175A"/>
    <w:rsid w:val="00B21F3B"/>
    <w:rsid w:val="00B241BF"/>
    <w:rsid w:val="00B24221"/>
    <w:rsid w:val="00B24F5E"/>
    <w:rsid w:val="00B26178"/>
    <w:rsid w:val="00B269CE"/>
    <w:rsid w:val="00B31950"/>
    <w:rsid w:val="00B3293F"/>
    <w:rsid w:val="00B32E80"/>
    <w:rsid w:val="00B33679"/>
    <w:rsid w:val="00B33729"/>
    <w:rsid w:val="00B35DAD"/>
    <w:rsid w:val="00B361F3"/>
    <w:rsid w:val="00B368DB"/>
    <w:rsid w:val="00B377A2"/>
    <w:rsid w:val="00B37945"/>
    <w:rsid w:val="00B4047A"/>
    <w:rsid w:val="00B418F2"/>
    <w:rsid w:val="00B42467"/>
    <w:rsid w:val="00B43273"/>
    <w:rsid w:val="00B4369D"/>
    <w:rsid w:val="00B43E75"/>
    <w:rsid w:val="00B44B0E"/>
    <w:rsid w:val="00B44C35"/>
    <w:rsid w:val="00B45390"/>
    <w:rsid w:val="00B4585B"/>
    <w:rsid w:val="00B478A0"/>
    <w:rsid w:val="00B504B7"/>
    <w:rsid w:val="00B51113"/>
    <w:rsid w:val="00B5186F"/>
    <w:rsid w:val="00B52B71"/>
    <w:rsid w:val="00B5304A"/>
    <w:rsid w:val="00B54200"/>
    <w:rsid w:val="00B545AF"/>
    <w:rsid w:val="00B5577E"/>
    <w:rsid w:val="00B5657E"/>
    <w:rsid w:val="00B57583"/>
    <w:rsid w:val="00B577FF"/>
    <w:rsid w:val="00B60526"/>
    <w:rsid w:val="00B60626"/>
    <w:rsid w:val="00B611B2"/>
    <w:rsid w:val="00B6131C"/>
    <w:rsid w:val="00B61AEC"/>
    <w:rsid w:val="00B62E43"/>
    <w:rsid w:val="00B63D34"/>
    <w:rsid w:val="00B648C2"/>
    <w:rsid w:val="00B65BE3"/>
    <w:rsid w:val="00B66304"/>
    <w:rsid w:val="00B663BA"/>
    <w:rsid w:val="00B66A6E"/>
    <w:rsid w:val="00B66D48"/>
    <w:rsid w:val="00B67FB7"/>
    <w:rsid w:val="00B70DCF"/>
    <w:rsid w:val="00B73945"/>
    <w:rsid w:val="00B73A04"/>
    <w:rsid w:val="00B73AE5"/>
    <w:rsid w:val="00B74AC4"/>
    <w:rsid w:val="00B75DAF"/>
    <w:rsid w:val="00B75DCE"/>
    <w:rsid w:val="00B775DC"/>
    <w:rsid w:val="00B7769A"/>
    <w:rsid w:val="00B778E2"/>
    <w:rsid w:val="00B8001D"/>
    <w:rsid w:val="00B80179"/>
    <w:rsid w:val="00B80F63"/>
    <w:rsid w:val="00B80FFE"/>
    <w:rsid w:val="00B812C4"/>
    <w:rsid w:val="00B82276"/>
    <w:rsid w:val="00B82655"/>
    <w:rsid w:val="00B82A22"/>
    <w:rsid w:val="00B82AF7"/>
    <w:rsid w:val="00B82B70"/>
    <w:rsid w:val="00B82C46"/>
    <w:rsid w:val="00B83398"/>
    <w:rsid w:val="00B8411A"/>
    <w:rsid w:val="00B8435B"/>
    <w:rsid w:val="00B844D5"/>
    <w:rsid w:val="00B84643"/>
    <w:rsid w:val="00B84980"/>
    <w:rsid w:val="00B856EA"/>
    <w:rsid w:val="00B863F5"/>
    <w:rsid w:val="00B8720F"/>
    <w:rsid w:val="00B87B85"/>
    <w:rsid w:val="00B87E82"/>
    <w:rsid w:val="00B902B2"/>
    <w:rsid w:val="00B907A9"/>
    <w:rsid w:val="00B9198C"/>
    <w:rsid w:val="00B93383"/>
    <w:rsid w:val="00B9497E"/>
    <w:rsid w:val="00B94D7A"/>
    <w:rsid w:val="00B94E03"/>
    <w:rsid w:val="00B94E46"/>
    <w:rsid w:val="00B96479"/>
    <w:rsid w:val="00B96B08"/>
    <w:rsid w:val="00B96DAF"/>
    <w:rsid w:val="00B97608"/>
    <w:rsid w:val="00BA0026"/>
    <w:rsid w:val="00BA17DA"/>
    <w:rsid w:val="00BA19B8"/>
    <w:rsid w:val="00BA2A99"/>
    <w:rsid w:val="00BA3AC6"/>
    <w:rsid w:val="00BA50CF"/>
    <w:rsid w:val="00BA5957"/>
    <w:rsid w:val="00BA5C37"/>
    <w:rsid w:val="00BA60BF"/>
    <w:rsid w:val="00BA77A5"/>
    <w:rsid w:val="00BB1CE8"/>
    <w:rsid w:val="00BB1FDA"/>
    <w:rsid w:val="00BB285B"/>
    <w:rsid w:val="00BB2DED"/>
    <w:rsid w:val="00BB38E7"/>
    <w:rsid w:val="00BB3A37"/>
    <w:rsid w:val="00BB4175"/>
    <w:rsid w:val="00BB479E"/>
    <w:rsid w:val="00BB4A2F"/>
    <w:rsid w:val="00BB6A09"/>
    <w:rsid w:val="00BB6E07"/>
    <w:rsid w:val="00BB751A"/>
    <w:rsid w:val="00BB7950"/>
    <w:rsid w:val="00BC0004"/>
    <w:rsid w:val="00BC0788"/>
    <w:rsid w:val="00BC084C"/>
    <w:rsid w:val="00BC12BC"/>
    <w:rsid w:val="00BC1EFA"/>
    <w:rsid w:val="00BC21D0"/>
    <w:rsid w:val="00BC28CF"/>
    <w:rsid w:val="00BC2BF5"/>
    <w:rsid w:val="00BC2CE6"/>
    <w:rsid w:val="00BC34D4"/>
    <w:rsid w:val="00BC35B3"/>
    <w:rsid w:val="00BC44E8"/>
    <w:rsid w:val="00BC5316"/>
    <w:rsid w:val="00BC5B49"/>
    <w:rsid w:val="00BC5E05"/>
    <w:rsid w:val="00BC5EC2"/>
    <w:rsid w:val="00BC646E"/>
    <w:rsid w:val="00BC6514"/>
    <w:rsid w:val="00BC6D31"/>
    <w:rsid w:val="00BD0253"/>
    <w:rsid w:val="00BD1605"/>
    <w:rsid w:val="00BD1A3F"/>
    <w:rsid w:val="00BD1BA0"/>
    <w:rsid w:val="00BD2481"/>
    <w:rsid w:val="00BD2C91"/>
    <w:rsid w:val="00BD2DB8"/>
    <w:rsid w:val="00BD4129"/>
    <w:rsid w:val="00BD60A9"/>
    <w:rsid w:val="00BD6436"/>
    <w:rsid w:val="00BD6532"/>
    <w:rsid w:val="00BD65B6"/>
    <w:rsid w:val="00BD733F"/>
    <w:rsid w:val="00BE054D"/>
    <w:rsid w:val="00BE08B9"/>
    <w:rsid w:val="00BE0EF8"/>
    <w:rsid w:val="00BE1AB1"/>
    <w:rsid w:val="00BE1B65"/>
    <w:rsid w:val="00BE2118"/>
    <w:rsid w:val="00BE24A9"/>
    <w:rsid w:val="00BE2A2F"/>
    <w:rsid w:val="00BE2C01"/>
    <w:rsid w:val="00BE3132"/>
    <w:rsid w:val="00BE319F"/>
    <w:rsid w:val="00BE3533"/>
    <w:rsid w:val="00BE36D4"/>
    <w:rsid w:val="00BE4518"/>
    <w:rsid w:val="00BE4E26"/>
    <w:rsid w:val="00BE51F2"/>
    <w:rsid w:val="00BE6128"/>
    <w:rsid w:val="00BE64D3"/>
    <w:rsid w:val="00BE74E3"/>
    <w:rsid w:val="00BE7C51"/>
    <w:rsid w:val="00BF16EA"/>
    <w:rsid w:val="00BF2A5B"/>
    <w:rsid w:val="00BF6859"/>
    <w:rsid w:val="00BF6A56"/>
    <w:rsid w:val="00BF6ECC"/>
    <w:rsid w:val="00BF6F96"/>
    <w:rsid w:val="00BF7283"/>
    <w:rsid w:val="00C005AC"/>
    <w:rsid w:val="00C0077E"/>
    <w:rsid w:val="00C00E10"/>
    <w:rsid w:val="00C0110D"/>
    <w:rsid w:val="00C02A85"/>
    <w:rsid w:val="00C0368A"/>
    <w:rsid w:val="00C04561"/>
    <w:rsid w:val="00C0512B"/>
    <w:rsid w:val="00C05D1F"/>
    <w:rsid w:val="00C05D8E"/>
    <w:rsid w:val="00C05E21"/>
    <w:rsid w:val="00C064A3"/>
    <w:rsid w:val="00C07AE9"/>
    <w:rsid w:val="00C102EA"/>
    <w:rsid w:val="00C10F1B"/>
    <w:rsid w:val="00C10F23"/>
    <w:rsid w:val="00C11488"/>
    <w:rsid w:val="00C116D5"/>
    <w:rsid w:val="00C12560"/>
    <w:rsid w:val="00C138F6"/>
    <w:rsid w:val="00C13E0D"/>
    <w:rsid w:val="00C146F4"/>
    <w:rsid w:val="00C15101"/>
    <w:rsid w:val="00C15350"/>
    <w:rsid w:val="00C160D0"/>
    <w:rsid w:val="00C16E08"/>
    <w:rsid w:val="00C17A9C"/>
    <w:rsid w:val="00C17BDE"/>
    <w:rsid w:val="00C20244"/>
    <w:rsid w:val="00C210D5"/>
    <w:rsid w:val="00C235FD"/>
    <w:rsid w:val="00C24631"/>
    <w:rsid w:val="00C2483C"/>
    <w:rsid w:val="00C24AA8"/>
    <w:rsid w:val="00C25534"/>
    <w:rsid w:val="00C2608F"/>
    <w:rsid w:val="00C26576"/>
    <w:rsid w:val="00C30B61"/>
    <w:rsid w:val="00C33640"/>
    <w:rsid w:val="00C33D7B"/>
    <w:rsid w:val="00C36BA6"/>
    <w:rsid w:val="00C37DF0"/>
    <w:rsid w:val="00C403D9"/>
    <w:rsid w:val="00C40B38"/>
    <w:rsid w:val="00C40EB7"/>
    <w:rsid w:val="00C4221B"/>
    <w:rsid w:val="00C42D83"/>
    <w:rsid w:val="00C45378"/>
    <w:rsid w:val="00C45B0D"/>
    <w:rsid w:val="00C45D64"/>
    <w:rsid w:val="00C4605E"/>
    <w:rsid w:val="00C46B5F"/>
    <w:rsid w:val="00C479E8"/>
    <w:rsid w:val="00C47D54"/>
    <w:rsid w:val="00C47EAA"/>
    <w:rsid w:val="00C50DCC"/>
    <w:rsid w:val="00C50DEA"/>
    <w:rsid w:val="00C51383"/>
    <w:rsid w:val="00C513CF"/>
    <w:rsid w:val="00C5174A"/>
    <w:rsid w:val="00C51ED4"/>
    <w:rsid w:val="00C524FE"/>
    <w:rsid w:val="00C526EB"/>
    <w:rsid w:val="00C533CE"/>
    <w:rsid w:val="00C53A1E"/>
    <w:rsid w:val="00C5572F"/>
    <w:rsid w:val="00C55736"/>
    <w:rsid w:val="00C56052"/>
    <w:rsid w:val="00C56ADA"/>
    <w:rsid w:val="00C573CD"/>
    <w:rsid w:val="00C5744F"/>
    <w:rsid w:val="00C57EAA"/>
    <w:rsid w:val="00C60299"/>
    <w:rsid w:val="00C61640"/>
    <w:rsid w:val="00C61CB2"/>
    <w:rsid w:val="00C62E31"/>
    <w:rsid w:val="00C62E4F"/>
    <w:rsid w:val="00C646ED"/>
    <w:rsid w:val="00C6513E"/>
    <w:rsid w:val="00C651CE"/>
    <w:rsid w:val="00C66254"/>
    <w:rsid w:val="00C66C87"/>
    <w:rsid w:val="00C66D34"/>
    <w:rsid w:val="00C714BD"/>
    <w:rsid w:val="00C715B5"/>
    <w:rsid w:val="00C71692"/>
    <w:rsid w:val="00C71D9B"/>
    <w:rsid w:val="00C72100"/>
    <w:rsid w:val="00C726A9"/>
    <w:rsid w:val="00C72D50"/>
    <w:rsid w:val="00C72E48"/>
    <w:rsid w:val="00C73B5A"/>
    <w:rsid w:val="00C746B7"/>
    <w:rsid w:val="00C7510E"/>
    <w:rsid w:val="00C754AA"/>
    <w:rsid w:val="00C769BC"/>
    <w:rsid w:val="00C76B86"/>
    <w:rsid w:val="00C7700E"/>
    <w:rsid w:val="00C77602"/>
    <w:rsid w:val="00C77765"/>
    <w:rsid w:val="00C77D99"/>
    <w:rsid w:val="00C77ECD"/>
    <w:rsid w:val="00C80EF4"/>
    <w:rsid w:val="00C810A9"/>
    <w:rsid w:val="00C81EB6"/>
    <w:rsid w:val="00C82773"/>
    <w:rsid w:val="00C82B5E"/>
    <w:rsid w:val="00C82E5A"/>
    <w:rsid w:val="00C830B5"/>
    <w:rsid w:val="00C833CD"/>
    <w:rsid w:val="00C8377C"/>
    <w:rsid w:val="00C83CD7"/>
    <w:rsid w:val="00C84496"/>
    <w:rsid w:val="00C84527"/>
    <w:rsid w:val="00C845B2"/>
    <w:rsid w:val="00C847F4"/>
    <w:rsid w:val="00C852FC"/>
    <w:rsid w:val="00C8738F"/>
    <w:rsid w:val="00C874C5"/>
    <w:rsid w:val="00C87E0A"/>
    <w:rsid w:val="00C90BF9"/>
    <w:rsid w:val="00C90C18"/>
    <w:rsid w:val="00C90D23"/>
    <w:rsid w:val="00C90EDD"/>
    <w:rsid w:val="00C943DD"/>
    <w:rsid w:val="00C9580F"/>
    <w:rsid w:val="00C9628E"/>
    <w:rsid w:val="00C97223"/>
    <w:rsid w:val="00CA0264"/>
    <w:rsid w:val="00CA18AC"/>
    <w:rsid w:val="00CA1C94"/>
    <w:rsid w:val="00CA1D47"/>
    <w:rsid w:val="00CA2783"/>
    <w:rsid w:val="00CA3229"/>
    <w:rsid w:val="00CA3A34"/>
    <w:rsid w:val="00CA3A96"/>
    <w:rsid w:val="00CA4A67"/>
    <w:rsid w:val="00CA4B47"/>
    <w:rsid w:val="00CA4D90"/>
    <w:rsid w:val="00CA4E93"/>
    <w:rsid w:val="00CA51D7"/>
    <w:rsid w:val="00CA58BD"/>
    <w:rsid w:val="00CA5B33"/>
    <w:rsid w:val="00CA5D27"/>
    <w:rsid w:val="00CA6850"/>
    <w:rsid w:val="00CA6B13"/>
    <w:rsid w:val="00CA6D53"/>
    <w:rsid w:val="00CA6F38"/>
    <w:rsid w:val="00CA71FE"/>
    <w:rsid w:val="00CA72D7"/>
    <w:rsid w:val="00CA73FF"/>
    <w:rsid w:val="00CA74D6"/>
    <w:rsid w:val="00CA7537"/>
    <w:rsid w:val="00CA7E8B"/>
    <w:rsid w:val="00CB0262"/>
    <w:rsid w:val="00CB0C62"/>
    <w:rsid w:val="00CB0DC3"/>
    <w:rsid w:val="00CB16E9"/>
    <w:rsid w:val="00CB1B4A"/>
    <w:rsid w:val="00CB1F33"/>
    <w:rsid w:val="00CB2109"/>
    <w:rsid w:val="00CB2625"/>
    <w:rsid w:val="00CB4300"/>
    <w:rsid w:val="00CB4821"/>
    <w:rsid w:val="00CB4B52"/>
    <w:rsid w:val="00CB4C7C"/>
    <w:rsid w:val="00CB4D2C"/>
    <w:rsid w:val="00CB5A36"/>
    <w:rsid w:val="00CB6C53"/>
    <w:rsid w:val="00CB70A6"/>
    <w:rsid w:val="00CB7219"/>
    <w:rsid w:val="00CC016B"/>
    <w:rsid w:val="00CC0CD4"/>
    <w:rsid w:val="00CC11A8"/>
    <w:rsid w:val="00CC11BF"/>
    <w:rsid w:val="00CC18A7"/>
    <w:rsid w:val="00CC1AC4"/>
    <w:rsid w:val="00CC1DC6"/>
    <w:rsid w:val="00CC20BD"/>
    <w:rsid w:val="00CC2214"/>
    <w:rsid w:val="00CC2F44"/>
    <w:rsid w:val="00CC30DD"/>
    <w:rsid w:val="00CC3AB6"/>
    <w:rsid w:val="00CC4C89"/>
    <w:rsid w:val="00CC5356"/>
    <w:rsid w:val="00CC5E5A"/>
    <w:rsid w:val="00CC65DB"/>
    <w:rsid w:val="00CC683F"/>
    <w:rsid w:val="00CC6C6D"/>
    <w:rsid w:val="00CC7542"/>
    <w:rsid w:val="00CD04B8"/>
    <w:rsid w:val="00CD0564"/>
    <w:rsid w:val="00CD0751"/>
    <w:rsid w:val="00CD0885"/>
    <w:rsid w:val="00CD101E"/>
    <w:rsid w:val="00CD1119"/>
    <w:rsid w:val="00CD124E"/>
    <w:rsid w:val="00CD1279"/>
    <w:rsid w:val="00CD26E7"/>
    <w:rsid w:val="00CD3250"/>
    <w:rsid w:val="00CD3BA2"/>
    <w:rsid w:val="00CD40AA"/>
    <w:rsid w:val="00CD4205"/>
    <w:rsid w:val="00CD427B"/>
    <w:rsid w:val="00CD48BD"/>
    <w:rsid w:val="00CD48BE"/>
    <w:rsid w:val="00CD6E9A"/>
    <w:rsid w:val="00CD6F9B"/>
    <w:rsid w:val="00CD72A0"/>
    <w:rsid w:val="00CE0375"/>
    <w:rsid w:val="00CE0959"/>
    <w:rsid w:val="00CE12E5"/>
    <w:rsid w:val="00CE1BA8"/>
    <w:rsid w:val="00CE1D5A"/>
    <w:rsid w:val="00CE2349"/>
    <w:rsid w:val="00CE362C"/>
    <w:rsid w:val="00CE3950"/>
    <w:rsid w:val="00CE40D1"/>
    <w:rsid w:val="00CE42A4"/>
    <w:rsid w:val="00CE49C0"/>
    <w:rsid w:val="00CE4CF8"/>
    <w:rsid w:val="00CE5E89"/>
    <w:rsid w:val="00CE63F2"/>
    <w:rsid w:val="00CE6913"/>
    <w:rsid w:val="00CE76FD"/>
    <w:rsid w:val="00CF0F64"/>
    <w:rsid w:val="00CF1DCC"/>
    <w:rsid w:val="00CF1EEB"/>
    <w:rsid w:val="00CF1F98"/>
    <w:rsid w:val="00CF2193"/>
    <w:rsid w:val="00CF2197"/>
    <w:rsid w:val="00CF29ED"/>
    <w:rsid w:val="00CF433A"/>
    <w:rsid w:val="00CF4595"/>
    <w:rsid w:val="00CF48F7"/>
    <w:rsid w:val="00CF49AE"/>
    <w:rsid w:val="00CF4EDB"/>
    <w:rsid w:val="00CF5DFB"/>
    <w:rsid w:val="00CF69A4"/>
    <w:rsid w:val="00CF6D88"/>
    <w:rsid w:val="00CF743C"/>
    <w:rsid w:val="00CF76F1"/>
    <w:rsid w:val="00CF79FE"/>
    <w:rsid w:val="00CF7DAE"/>
    <w:rsid w:val="00CF7DDE"/>
    <w:rsid w:val="00D02599"/>
    <w:rsid w:val="00D032A1"/>
    <w:rsid w:val="00D03472"/>
    <w:rsid w:val="00D03545"/>
    <w:rsid w:val="00D03A22"/>
    <w:rsid w:val="00D03E4C"/>
    <w:rsid w:val="00D0475E"/>
    <w:rsid w:val="00D04884"/>
    <w:rsid w:val="00D048B2"/>
    <w:rsid w:val="00D0610A"/>
    <w:rsid w:val="00D061D9"/>
    <w:rsid w:val="00D067C3"/>
    <w:rsid w:val="00D06CC4"/>
    <w:rsid w:val="00D06E1A"/>
    <w:rsid w:val="00D10A72"/>
    <w:rsid w:val="00D10B65"/>
    <w:rsid w:val="00D10F49"/>
    <w:rsid w:val="00D12536"/>
    <w:rsid w:val="00D12787"/>
    <w:rsid w:val="00D12E21"/>
    <w:rsid w:val="00D13D5E"/>
    <w:rsid w:val="00D149DB"/>
    <w:rsid w:val="00D15FDF"/>
    <w:rsid w:val="00D161A0"/>
    <w:rsid w:val="00D178E0"/>
    <w:rsid w:val="00D179E0"/>
    <w:rsid w:val="00D20185"/>
    <w:rsid w:val="00D21216"/>
    <w:rsid w:val="00D227FA"/>
    <w:rsid w:val="00D22A62"/>
    <w:rsid w:val="00D23B49"/>
    <w:rsid w:val="00D2444D"/>
    <w:rsid w:val="00D2484A"/>
    <w:rsid w:val="00D25840"/>
    <w:rsid w:val="00D25861"/>
    <w:rsid w:val="00D26801"/>
    <w:rsid w:val="00D268D9"/>
    <w:rsid w:val="00D26CD5"/>
    <w:rsid w:val="00D301E6"/>
    <w:rsid w:val="00D30FC0"/>
    <w:rsid w:val="00D316B3"/>
    <w:rsid w:val="00D3171B"/>
    <w:rsid w:val="00D32199"/>
    <w:rsid w:val="00D3226F"/>
    <w:rsid w:val="00D3227C"/>
    <w:rsid w:val="00D33AD1"/>
    <w:rsid w:val="00D33D5F"/>
    <w:rsid w:val="00D3446F"/>
    <w:rsid w:val="00D3477C"/>
    <w:rsid w:val="00D34B46"/>
    <w:rsid w:val="00D3579B"/>
    <w:rsid w:val="00D35990"/>
    <w:rsid w:val="00D35F59"/>
    <w:rsid w:val="00D36286"/>
    <w:rsid w:val="00D362C7"/>
    <w:rsid w:val="00D364D1"/>
    <w:rsid w:val="00D36A1B"/>
    <w:rsid w:val="00D37451"/>
    <w:rsid w:val="00D37663"/>
    <w:rsid w:val="00D37B41"/>
    <w:rsid w:val="00D40623"/>
    <w:rsid w:val="00D4077F"/>
    <w:rsid w:val="00D40EBF"/>
    <w:rsid w:val="00D424C3"/>
    <w:rsid w:val="00D427B6"/>
    <w:rsid w:val="00D42CAC"/>
    <w:rsid w:val="00D4356C"/>
    <w:rsid w:val="00D445D6"/>
    <w:rsid w:val="00D4481F"/>
    <w:rsid w:val="00D462EC"/>
    <w:rsid w:val="00D4646C"/>
    <w:rsid w:val="00D46F2B"/>
    <w:rsid w:val="00D4701A"/>
    <w:rsid w:val="00D473AA"/>
    <w:rsid w:val="00D474AA"/>
    <w:rsid w:val="00D47636"/>
    <w:rsid w:val="00D508C3"/>
    <w:rsid w:val="00D50A79"/>
    <w:rsid w:val="00D50B68"/>
    <w:rsid w:val="00D51D46"/>
    <w:rsid w:val="00D528D9"/>
    <w:rsid w:val="00D52F1A"/>
    <w:rsid w:val="00D533FC"/>
    <w:rsid w:val="00D53567"/>
    <w:rsid w:val="00D545A9"/>
    <w:rsid w:val="00D57111"/>
    <w:rsid w:val="00D5747B"/>
    <w:rsid w:val="00D621D4"/>
    <w:rsid w:val="00D62A4D"/>
    <w:rsid w:val="00D62F71"/>
    <w:rsid w:val="00D639D6"/>
    <w:rsid w:val="00D63CFE"/>
    <w:rsid w:val="00D64A0B"/>
    <w:rsid w:val="00D64DF3"/>
    <w:rsid w:val="00D65215"/>
    <w:rsid w:val="00D6522D"/>
    <w:rsid w:val="00D66920"/>
    <w:rsid w:val="00D67546"/>
    <w:rsid w:val="00D67845"/>
    <w:rsid w:val="00D67A37"/>
    <w:rsid w:val="00D702B3"/>
    <w:rsid w:val="00D70D3D"/>
    <w:rsid w:val="00D70F0E"/>
    <w:rsid w:val="00D726FD"/>
    <w:rsid w:val="00D72E65"/>
    <w:rsid w:val="00D74132"/>
    <w:rsid w:val="00D74172"/>
    <w:rsid w:val="00D74431"/>
    <w:rsid w:val="00D74E2F"/>
    <w:rsid w:val="00D74E59"/>
    <w:rsid w:val="00D7539A"/>
    <w:rsid w:val="00D7618B"/>
    <w:rsid w:val="00D77049"/>
    <w:rsid w:val="00D771DD"/>
    <w:rsid w:val="00D774B6"/>
    <w:rsid w:val="00D77B94"/>
    <w:rsid w:val="00D80971"/>
    <w:rsid w:val="00D810A5"/>
    <w:rsid w:val="00D816AE"/>
    <w:rsid w:val="00D81BC0"/>
    <w:rsid w:val="00D83ACF"/>
    <w:rsid w:val="00D850E9"/>
    <w:rsid w:val="00D85F29"/>
    <w:rsid w:val="00D864D0"/>
    <w:rsid w:val="00D86E32"/>
    <w:rsid w:val="00D870B6"/>
    <w:rsid w:val="00D87340"/>
    <w:rsid w:val="00D90422"/>
    <w:rsid w:val="00D906A6"/>
    <w:rsid w:val="00D907AA"/>
    <w:rsid w:val="00D918D5"/>
    <w:rsid w:val="00D92497"/>
    <w:rsid w:val="00D929EC"/>
    <w:rsid w:val="00D93EA6"/>
    <w:rsid w:val="00D93F79"/>
    <w:rsid w:val="00D9459A"/>
    <w:rsid w:val="00D9492F"/>
    <w:rsid w:val="00D94B02"/>
    <w:rsid w:val="00D9530D"/>
    <w:rsid w:val="00D95732"/>
    <w:rsid w:val="00D958FA"/>
    <w:rsid w:val="00D964A6"/>
    <w:rsid w:val="00D96ABA"/>
    <w:rsid w:val="00D97BCA"/>
    <w:rsid w:val="00D97FDD"/>
    <w:rsid w:val="00DA01D0"/>
    <w:rsid w:val="00DA080E"/>
    <w:rsid w:val="00DA12EC"/>
    <w:rsid w:val="00DA22B5"/>
    <w:rsid w:val="00DA25F6"/>
    <w:rsid w:val="00DA2E1B"/>
    <w:rsid w:val="00DA351E"/>
    <w:rsid w:val="00DA355F"/>
    <w:rsid w:val="00DA3C91"/>
    <w:rsid w:val="00DA474F"/>
    <w:rsid w:val="00DA5152"/>
    <w:rsid w:val="00DA5F02"/>
    <w:rsid w:val="00DA67D8"/>
    <w:rsid w:val="00DA74F3"/>
    <w:rsid w:val="00DA7E8C"/>
    <w:rsid w:val="00DB0317"/>
    <w:rsid w:val="00DB14FB"/>
    <w:rsid w:val="00DB19F8"/>
    <w:rsid w:val="00DB1E15"/>
    <w:rsid w:val="00DB20E8"/>
    <w:rsid w:val="00DB26A9"/>
    <w:rsid w:val="00DB316D"/>
    <w:rsid w:val="00DB35E0"/>
    <w:rsid w:val="00DB3B4D"/>
    <w:rsid w:val="00DB4C97"/>
    <w:rsid w:val="00DB5EF6"/>
    <w:rsid w:val="00DB67E4"/>
    <w:rsid w:val="00DB7EC8"/>
    <w:rsid w:val="00DC0090"/>
    <w:rsid w:val="00DC0DE1"/>
    <w:rsid w:val="00DC1EBF"/>
    <w:rsid w:val="00DC5A56"/>
    <w:rsid w:val="00DC60F6"/>
    <w:rsid w:val="00DC6FAD"/>
    <w:rsid w:val="00DC7B90"/>
    <w:rsid w:val="00DC7F5F"/>
    <w:rsid w:val="00DD036B"/>
    <w:rsid w:val="00DD0F5E"/>
    <w:rsid w:val="00DD2D61"/>
    <w:rsid w:val="00DD356C"/>
    <w:rsid w:val="00DD5223"/>
    <w:rsid w:val="00DD531F"/>
    <w:rsid w:val="00DD55BF"/>
    <w:rsid w:val="00DD5D76"/>
    <w:rsid w:val="00DD66F6"/>
    <w:rsid w:val="00DD6FD6"/>
    <w:rsid w:val="00DD705F"/>
    <w:rsid w:val="00DD729F"/>
    <w:rsid w:val="00DE220A"/>
    <w:rsid w:val="00DE2939"/>
    <w:rsid w:val="00DE3E21"/>
    <w:rsid w:val="00DE50CD"/>
    <w:rsid w:val="00DE5356"/>
    <w:rsid w:val="00DE61A8"/>
    <w:rsid w:val="00DE6B02"/>
    <w:rsid w:val="00DE6B90"/>
    <w:rsid w:val="00DF21D8"/>
    <w:rsid w:val="00DF2AD6"/>
    <w:rsid w:val="00DF3280"/>
    <w:rsid w:val="00DF32D0"/>
    <w:rsid w:val="00DF34EE"/>
    <w:rsid w:val="00DF3536"/>
    <w:rsid w:val="00DF3D81"/>
    <w:rsid w:val="00DF557F"/>
    <w:rsid w:val="00DF57E4"/>
    <w:rsid w:val="00DF7530"/>
    <w:rsid w:val="00E008B1"/>
    <w:rsid w:val="00E01108"/>
    <w:rsid w:val="00E01300"/>
    <w:rsid w:val="00E029FE"/>
    <w:rsid w:val="00E03DB3"/>
    <w:rsid w:val="00E0462A"/>
    <w:rsid w:val="00E0491B"/>
    <w:rsid w:val="00E05C71"/>
    <w:rsid w:val="00E05D11"/>
    <w:rsid w:val="00E06DF9"/>
    <w:rsid w:val="00E070E8"/>
    <w:rsid w:val="00E0736C"/>
    <w:rsid w:val="00E07DD4"/>
    <w:rsid w:val="00E112B7"/>
    <w:rsid w:val="00E11BBF"/>
    <w:rsid w:val="00E11D50"/>
    <w:rsid w:val="00E11EA2"/>
    <w:rsid w:val="00E12759"/>
    <w:rsid w:val="00E13AEA"/>
    <w:rsid w:val="00E14ABB"/>
    <w:rsid w:val="00E14FBF"/>
    <w:rsid w:val="00E15017"/>
    <w:rsid w:val="00E159E3"/>
    <w:rsid w:val="00E15E79"/>
    <w:rsid w:val="00E1649D"/>
    <w:rsid w:val="00E20D9E"/>
    <w:rsid w:val="00E21A55"/>
    <w:rsid w:val="00E22D2C"/>
    <w:rsid w:val="00E23C17"/>
    <w:rsid w:val="00E23E87"/>
    <w:rsid w:val="00E241D9"/>
    <w:rsid w:val="00E2487D"/>
    <w:rsid w:val="00E25DD2"/>
    <w:rsid w:val="00E25F97"/>
    <w:rsid w:val="00E270F4"/>
    <w:rsid w:val="00E27354"/>
    <w:rsid w:val="00E30443"/>
    <w:rsid w:val="00E32673"/>
    <w:rsid w:val="00E3350C"/>
    <w:rsid w:val="00E33DB5"/>
    <w:rsid w:val="00E33E67"/>
    <w:rsid w:val="00E35272"/>
    <w:rsid w:val="00E36A4A"/>
    <w:rsid w:val="00E36DEE"/>
    <w:rsid w:val="00E36E7D"/>
    <w:rsid w:val="00E3725F"/>
    <w:rsid w:val="00E37FE4"/>
    <w:rsid w:val="00E40640"/>
    <w:rsid w:val="00E40DF2"/>
    <w:rsid w:val="00E41202"/>
    <w:rsid w:val="00E42AA1"/>
    <w:rsid w:val="00E448A3"/>
    <w:rsid w:val="00E458CB"/>
    <w:rsid w:val="00E45DB6"/>
    <w:rsid w:val="00E473E6"/>
    <w:rsid w:val="00E476AB"/>
    <w:rsid w:val="00E50013"/>
    <w:rsid w:val="00E50F57"/>
    <w:rsid w:val="00E511F9"/>
    <w:rsid w:val="00E51701"/>
    <w:rsid w:val="00E52648"/>
    <w:rsid w:val="00E53E0E"/>
    <w:rsid w:val="00E5423B"/>
    <w:rsid w:val="00E54505"/>
    <w:rsid w:val="00E547A3"/>
    <w:rsid w:val="00E55BB2"/>
    <w:rsid w:val="00E55FA3"/>
    <w:rsid w:val="00E56C31"/>
    <w:rsid w:val="00E576C5"/>
    <w:rsid w:val="00E57820"/>
    <w:rsid w:val="00E57BC7"/>
    <w:rsid w:val="00E60394"/>
    <w:rsid w:val="00E60BB2"/>
    <w:rsid w:val="00E6112C"/>
    <w:rsid w:val="00E61AF6"/>
    <w:rsid w:val="00E61C3E"/>
    <w:rsid w:val="00E63996"/>
    <w:rsid w:val="00E63D20"/>
    <w:rsid w:val="00E63E45"/>
    <w:rsid w:val="00E63E51"/>
    <w:rsid w:val="00E65845"/>
    <w:rsid w:val="00E70397"/>
    <w:rsid w:val="00E706D2"/>
    <w:rsid w:val="00E70768"/>
    <w:rsid w:val="00E729B7"/>
    <w:rsid w:val="00E73318"/>
    <w:rsid w:val="00E739C7"/>
    <w:rsid w:val="00E73F80"/>
    <w:rsid w:val="00E74253"/>
    <w:rsid w:val="00E74A28"/>
    <w:rsid w:val="00E74D2A"/>
    <w:rsid w:val="00E7568D"/>
    <w:rsid w:val="00E75F16"/>
    <w:rsid w:val="00E76320"/>
    <w:rsid w:val="00E7652D"/>
    <w:rsid w:val="00E7717A"/>
    <w:rsid w:val="00E779A6"/>
    <w:rsid w:val="00E77B66"/>
    <w:rsid w:val="00E81572"/>
    <w:rsid w:val="00E82322"/>
    <w:rsid w:val="00E832C2"/>
    <w:rsid w:val="00E8424E"/>
    <w:rsid w:val="00E848C7"/>
    <w:rsid w:val="00E84C6B"/>
    <w:rsid w:val="00E850D3"/>
    <w:rsid w:val="00E866B9"/>
    <w:rsid w:val="00E869D4"/>
    <w:rsid w:val="00E874AB"/>
    <w:rsid w:val="00E87DAC"/>
    <w:rsid w:val="00E906D6"/>
    <w:rsid w:val="00E90994"/>
    <w:rsid w:val="00E90A17"/>
    <w:rsid w:val="00E90EDD"/>
    <w:rsid w:val="00E90FF0"/>
    <w:rsid w:val="00E91A0A"/>
    <w:rsid w:val="00E91FD0"/>
    <w:rsid w:val="00E9285E"/>
    <w:rsid w:val="00E9302F"/>
    <w:rsid w:val="00E93277"/>
    <w:rsid w:val="00E944EB"/>
    <w:rsid w:val="00E94DF0"/>
    <w:rsid w:val="00E95006"/>
    <w:rsid w:val="00E961F8"/>
    <w:rsid w:val="00E965D2"/>
    <w:rsid w:val="00E96E87"/>
    <w:rsid w:val="00E9739E"/>
    <w:rsid w:val="00E9776B"/>
    <w:rsid w:val="00E97805"/>
    <w:rsid w:val="00EA0AAF"/>
    <w:rsid w:val="00EA0DC1"/>
    <w:rsid w:val="00EA391E"/>
    <w:rsid w:val="00EA45F0"/>
    <w:rsid w:val="00EA4CF9"/>
    <w:rsid w:val="00EA4FB2"/>
    <w:rsid w:val="00EA6A8D"/>
    <w:rsid w:val="00EA6EDC"/>
    <w:rsid w:val="00EA753C"/>
    <w:rsid w:val="00EA7653"/>
    <w:rsid w:val="00EA7758"/>
    <w:rsid w:val="00EB0045"/>
    <w:rsid w:val="00EB05AD"/>
    <w:rsid w:val="00EB2779"/>
    <w:rsid w:val="00EB3092"/>
    <w:rsid w:val="00EB4ABC"/>
    <w:rsid w:val="00EB534F"/>
    <w:rsid w:val="00EB63DC"/>
    <w:rsid w:val="00EB643F"/>
    <w:rsid w:val="00EB73A3"/>
    <w:rsid w:val="00EC0B72"/>
    <w:rsid w:val="00EC1313"/>
    <w:rsid w:val="00EC1428"/>
    <w:rsid w:val="00EC16B6"/>
    <w:rsid w:val="00EC175E"/>
    <w:rsid w:val="00EC17F6"/>
    <w:rsid w:val="00EC1C38"/>
    <w:rsid w:val="00EC228B"/>
    <w:rsid w:val="00EC398D"/>
    <w:rsid w:val="00EC4A89"/>
    <w:rsid w:val="00EC5A4F"/>
    <w:rsid w:val="00EC5B61"/>
    <w:rsid w:val="00EC5D21"/>
    <w:rsid w:val="00EC6438"/>
    <w:rsid w:val="00EC68DB"/>
    <w:rsid w:val="00EC7605"/>
    <w:rsid w:val="00EC7658"/>
    <w:rsid w:val="00EC7AFE"/>
    <w:rsid w:val="00ED03DE"/>
    <w:rsid w:val="00ED0592"/>
    <w:rsid w:val="00ED05BC"/>
    <w:rsid w:val="00ED0D82"/>
    <w:rsid w:val="00ED0D99"/>
    <w:rsid w:val="00ED2E43"/>
    <w:rsid w:val="00ED2EED"/>
    <w:rsid w:val="00ED305F"/>
    <w:rsid w:val="00ED31FD"/>
    <w:rsid w:val="00ED350B"/>
    <w:rsid w:val="00ED36BE"/>
    <w:rsid w:val="00ED3A5E"/>
    <w:rsid w:val="00ED4F0C"/>
    <w:rsid w:val="00ED5094"/>
    <w:rsid w:val="00ED5505"/>
    <w:rsid w:val="00ED6E6D"/>
    <w:rsid w:val="00ED6F0E"/>
    <w:rsid w:val="00ED7E80"/>
    <w:rsid w:val="00ED7ED3"/>
    <w:rsid w:val="00EE28F3"/>
    <w:rsid w:val="00EE2E8B"/>
    <w:rsid w:val="00EE2EAB"/>
    <w:rsid w:val="00EE4D5C"/>
    <w:rsid w:val="00EE506F"/>
    <w:rsid w:val="00EE567D"/>
    <w:rsid w:val="00EE5D2A"/>
    <w:rsid w:val="00EE64DA"/>
    <w:rsid w:val="00EE69CF"/>
    <w:rsid w:val="00EE6D31"/>
    <w:rsid w:val="00EE6F95"/>
    <w:rsid w:val="00EE7B9F"/>
    <w:rsid w:val="00EF0794"/>
    <w:rsid w:val="00EF0E04"/>
    <w:rsid w:val="00EF0F25"/>
    <w:rsid w:val="00EF0FEE"/>
    <w:rsid w:val="00EF18C3"/>
    <w:rsid w:val="00EF21EB"/>
    <w:rsid w:val="00EF26CE"/>
    <w:rsid w:val="00EF3577"/>
    <w:rsid w:val="00EF3CDD"/>
    <w:rsid w:val="00EF48F2"/>
    <w:rsid w:val="00EF5186"/>
    <w:rsid w:val="00EF5320"/>
    <w:rsid w:val="00EF5896"/>
    <w:rsid w:val="00EF5F8B"/>
    <w:rsid w:val="00EF63AF"/>
    <w:rsid w:val="00EF63F8"/>
    <w:rsid w:val="00EF7558"/>
    <w:rsid w:val="00F00D54"/>
    <w:rsid w:val="00F00E92"/>
    <w:rsid w:val="00F01531"/>
    <w:rsid w:val="00F01CFB"/>
    <w:rsid w:val="00F02099"/>
    <w:rsid w:val="00F024BF"/>
    <w:rsid w:val="00F0287D"/>
    <w:rsid w:val="00F0322B"/>
    <w:rsid w:val="00F033E3"/>
    <w:rsid w:val="00F033E9"/>
    <w:rsid w:val="00F038B2"/>
    <w:rsid w:val="00F03AE9"/>
    <w:rsid w:val="00F04131"/>
    <w:rsid w:val="00F04A24"/>
    <w:rsid w:val="00F04CDC"/>
    <w:rsid w:val="00F05365"/>
    <w:rsid w:val="00F05609"/>
    <w:rsid w:val="00F0601D"/>
    <w:rsid w:val="00F074DD"/>
    <w:rsid w:val="00F0778F"/>
    <w:rsid w:val="00F10D1E"/>
    <w:rsid w:val="00F10FE3"/>
    <w:rsid w:val="00F11AA2"/>
    <w:rsid w:val="00F11D33"/>
    <w:rsid w:val="00F128F2"/>
    <w:rsid w:val="00F12926"/>
    <w:rsid w:val="00F12BBC"/>
    <w:rsid w:val="00F14259"/>
    <w:rsid w:val="00F146D7"/>
    <w:rsid w:val="00F14BB9"/>
    <w:rsid w:val="00F14DCD"/>
    <w:rsid w:val="00F14EDA"/>
    <w:rsid w:val="00F1513F"/>
    <w:rsid w:val="00F153B0"/>
    <w:rsid w:val="00F154D5"/>
    <w:rsid w:val="00F1637B"/>
    <w:rsid w:val="00F1640D"/>
    <w:rsid w:val="00F16B13"/>
    <w:rsid w:val="00F2062C"/>
    <w:rsid w:val="00F2097E"/>
    <w:rsid w:val="00F21260"/>
    <w:rsid w:val="00F21379"/>
    <w:rsid w:val="00F22D6B"/>
    <w:rsid w:val="00F22EA7"/>
    <w:rsid w:val="00F22F32"/>
    <w:rsid w:val="00F2323A"/>
    <w:rsid w:val="00F240AD"/>
    <w:rsid w:val="00F24B5B"/>
    <w:rsid w:val="00F2589E"/>
    <w:rsid w:val="00F2632B"/>
    <w:rsid w:val="00F2695A"/>
    <w:rsid w:val="00F270E5"/>
    <w:rsid w:val="00F271E1"/>
    <w:rsid w:val="00F277F9"/>
    <w:rsid w:val="00F27FCF"/>
    <w:rsid w:val="00F3000E"/>
    <w:rsid w:val="00F30173"/>
    <w:rsid w:val="00F3221E"/>
    <w:rsid w:val="00F32A24"/>
    <w:rsid w:val="00F3408A"/>
    <w:rsid w:val="00F34408"/>
    <w:rsid w:val="00F34445"/>
    <w:rsid w:val="00F3456D"/>
    <w:rsid w:val="00F353E5"/>
    <w:rsid w:val="00F35619"/>
    <w:rsid w:val="00F35799"/>
    <w:rsid w:val="00F357DE"/>
    <w:rsid w:val="00F35BE1"/>
    <w:rsid w:val="00F363E6"/>
    <w:rsid w:val="00F371E2"/>
    <w:rsid w:val="00F40495"/>
    <w:rsid w:val="00F4070B"/>
    <w:rsid w:val="00F41120"/>
    <w:rsid w:val="00F4255B"/>
    <w:rsid w:val="00F429AF"/>
    <w:rsid w:val="00F42A75"/>
    <w:rsid w:val="00F43C44"/>
    <w:rsid w:val="00F43C4D"/>
    <w:rsid w:val="00F443D6"/>
    <w:rsid w:val="00F464FE"/>
    <w:rsid w:val="00F4700F"/>
    <w:rsid w:val="00F471A2"/>
    <w:rsid w:val="00F474C9"/>
    <w:rsid w:val="00F47744"/>
    <w:rsid w:val="00F47CCB"/>
    <w:rsid w:val="00F47FB6"/>
    <w:rsid w:val="00F50079"/>
    <w:rsid w:val="00F51876"/>
    <w:rsid w:val="00F5187B"/>
    <w:rsid w:val="00F51F6B"/>
    <w:rsid w:val="00F520AB"/>
    <w:rsid w:val="00F529FC"/>
    <w:rsid w:val="00F52A5E"/>
    <w:rsid w:val="00F52BCD"/>
    <w:rsid w:val="00F52DDF"/>
    <w:rsid w:val="00F53AB8"/>
    <w:rsid w:val="00F544BA"/>
    <w:rsid w:val="00F54E45"/>
    <w:rsid w:val="00F55CF8"/>
    <w:rsid w:val="00F5670C"/>
    <w:rsid w:val="00F56726"/>
    <w:rsid w:val="00F567AC"/>
    <w:rsid w:val="00F60043"/>
    <w:rsid w:val="00F60E23"/>
    <w:rsid w:val="00F610BC"/>
    <w:rsid w:val="00F61DC1"/>
    <w:rsid w:val="00F61E36"/>
    <w:rsid w:val="00F61FED"/>
    <w:rsid w:val="00F62331"/>
    <w:rsid w:val="00F6273A"/>
    <w:rsid w:val="00F627E7"/>
    <w:rsid w:val="00F630BC"/>
    <w:rsid w:val="00F64585"/>
    <w:rsid w:val="00F662D0"/>
    <w:rsid w:val="00F66CDE"/>
    <w:rsid w:val="00F66CF3"/>
    <w:rsid w:val="00F66D15"/>
    <w:rsid w:val="00F677D9"/>
    <w:rsid w:val="00F67B7F"/>
    <w:rsid w:val="00F70973"/>
    <w:rsid w:val="00F71B0F"/>
    <w:rsid w:val="00F72344"/>
    <w:rsid w:val="00F730F6"/>
    <w:rsid w:val="00F73BA8"/>
    <w:rsid w:val="00F740FF"/>
    <w:rsid w:val="00F7554C"/>
    <w:rsid w:val="00F76074"/>
    <w:rsid w:val="00F761ED"/>
    <w:rsid w:val="00F776C0"/>
    <w:rsid w:val="00F77A34"/>
    <w:rsid w:val="00F80412"/>
    <w:rsid w:val="00F80778"/>
    <w:rsid w:val="00F81641"/>
    <w:rsid w:val="00F8235F"/>
    <w:rsid w:val="00F8253E"/>
    <w:rsid w:val="00F82734"/>
    <w:rsid w:val="00F83438"/>
    <w:rsid w:val="00F8374E"/>
    <w:rsid w:val="00F83979"/>
    <w:rsid w:val="00F83EDD"/>
    <w:rsid w:val="00F843B3"/>
    <w:rsid w:val="00F84589"/>
    <w:rsid w:val="00F847B8"/>
    <w:rsid w:val="00F84958"/>
    <w:rsid w:val="00F84D4A"/>
    <w:rsid w:val="00F85D69"/>
    <w:rsid w:val="00F860C5"/>
    <w:rsid w:val="00F860E2"/>
    <w:rsid w:val="00F86C8D"/>
    <w:rsid w:val="00F875E9"/>
    <w:rsid w:val="00F876C1"/>
    <w:rsid w:val="00F87A3E"/>
    <w:rsid w:val="00F87AFF"/>
    <w:rsid w:val="00F9041C"/>
    <w:rsid w:val="00F90F40"/>
    <w:rsid w:val="00F91171"/>
    <w:rsid w:val="00F9148B"/>
    <w:rsid w:val="00F914D7"/>
    <w:rsid w:val="00F92002"/>
    <w:rsid w:val="00F92229"/>
    <w:rsid w:val="00F9255D"/>
    <w:rsid w:val="00F92795"/>
    <w:rsid w:val="00F92C50"/>
    <w:rsid w:val="00F9324D"/>
    <w:rsid w:val="00F93C7E"/>
    <w:rsid w:val="00F93DB5"/>
    <w:rsid w:val="00F94B55"/>
    <w:rsid w:val="00F94BCE"/>
    <w:rsid w:val="00F94C97"/>
    <w:rsid w:val="00F95943"/>
    <w:rsid w:val="00F95B19"/>
    <w:rsid w:val="00F95E24"/>
    <w:rsid w:val="00F97059"/>
    <w:rsid w:val="00F97D85"/>
    <w:rsid w:val="00FA03C7"/>
    <w:rsid w:val="00FA1410"/>
    <w:rsid w:val="00FA141B"/>
    <w:rsid w:val="00FA14C1"/>
    <w:rsid w:val="00FA378D"/>
    <w:rsid w:val="00FA4F16"/>
    <w:rsid w:val="00FA5D38"/>
    <w:rsid w:val="00FA63F0"/>
    <w:rsid w:val="00FA7675"/>
    <w:rsid w:val="00FB02FA"/>
    <w:rsid w:val="00FB0804"/>
    <w:rsid w:val="00FB0F55"/>
    <w:rsid w:val="00FB1287"/>
    <w:rsid w:val="00FB1C83"/>
    <w:rsid w:val="00FB2019"/>
    <w:rsid w:val="00FB2405"/>
    <w:rsid w:val="00FB2EB1"/>
    <w:rsid w:val="00FB2FEB"/>
    <w:rsid w:val="00FB3257"/>
    <w:rsid w:val="00FB4599"/>
    <w:rsid w:val="00FB4BA4"/>
    <w:rsid w:val="00FB4C3C"/>
    <w:rsid w:val="00FB4CD0"/>
    <w:rsid w:val="00FB5D37"/>
    <w:rsid w:val="00FB6290"/>
    <w:rsid w:val="00FB6870"/>
    <w:rsid w:val="00FB73B2"/>
    <w:rsid w:val="00FB7C00"/>
    <w:rsid w:val="00FB7CFF"/>
    <w:rsid w:val="00FB7DA7"/>
    <w:rsid w:val="00FC017D"/>
    <w:rsid w:val="00FC0C93"/>
    <w:rsid w:val="00FC14BA"/>
    <w:rsid w:val="00FC1C44"/>
    <w:rsid w:val="00FC1F7E"/>
    <w:rsid w:val="00FC2CC1"/>
    <w:rsid w:val="00FC39B3"/>
    <w:rsid w:val="00FC4464"/>
    <w:rsid w:val="00FC572A"/>
    <w:rsid w:val="00FC5856"/>
    <w:rsid w:val="00FC59D1"/>
    <w:rsid w:val="00FC686D"/>
    <w:rsid w:val="00FC74A8"/>
    <w:rsid w:val="00FD0331"/>
    <w:rsid w:val="00FD0855"/>
    <w:rsid w:val="00FD17EA"/>
    <w:rsid w:val="00FD290C"/>
    <w:rsid w:val="00FD359F"/>
    <w:rsid w:val="00FD35ED"/>
    <w:rsid w:val="00FD3BA7"/>
    <w:rsid w:val="00FD5367"/>
    <w:rsid w:val="00FD5DF3"/>
    <w:rsid w:val="00FD72E8"/>
    <w:rsid w:val="00FD76BC"/>
    <w:rsid w:val="00FD7E09"/>
    <w:rsid w:val="00FE11F5"/>
    <w:rsid w:val="00FE13E0"/>
    <w:rsid w:val="00FE13FD"/>
    <w:rsid w:val="00FE1781"/>
    <w:rsid w:val="00FE18E4"/>
    <w:rsid w:val="00FE1BCB"/>
    <w:rsid w:val="00FE2502"/>
    <w:rsid w:val="00FE27BC"/>
    <w:rsid w:val="00FE3827"/>
    <w:rsid w:val="00FE3A7B"/>
    <w:rsid w:val="00FE3D56"/>
    <w:rsid w:val="00FE4161"/>
    <w:rsid w:val="00FE4732"/>
    <w:rsid w:val="00FE5BAF"/>
    <w:rsid w:val="00FE5E52"/>
    <w:rsid w:val="00FE5E5C"/>
    <w:rsid w:val="00FE769C"/>
    <w:rsid w:val="00FE7865"/>
    <w:rsid w:val="00FE7D3B"/>
    <w:rsid w:val="00FF0E77"/>
    <w:rsid w:val="00FF28DE"/>
    <w:rsid w:val="00FF2E81"/>
    <w:rsid w:val="00FF3B96"/>
    <w:rsid w:val="00FF5861"/>
    <w:rsid w:val="00FF6965"/>
    <w:rsid w:val="00FF6ADE"/>
    <w:rsid w:val="00FF75B0"/>
    <w:rsid w:val="00FF7F64"/>
    <w:rsid w:val="3A3182A2"/>
    <w:rsid w:val="59510E14"/>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F04D6"/>
  <w15:docId w15:val="{B713AE2F-A86C-43D4-A781-E4844A5A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1BA"/>
  </w:style>
  <w:style w:type="paragraph" w:styleId="Heading1">
    <w:name w:val="heading 1"/>
    <w:aliases w:val="Section Heading,heading1,Antraste 1,h1,Section Heading Char,heading1 Char,Antraste 1 Char,h1 Char,H1,Virsraksts _ 1 līmenis _ sab,Heading 1 Char"/>
    <w:basedOn w:val="Normal"/>
    <w:next w:val="Normal"/>
    <w:link w:val="Heading1Char1"/>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aliases w:val="Heading 21"/>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Section Heading Char1,heading1 Char1,Antraste 1 Char1,h1 Char1,Section Heading Char Char,heading1 Char Char,Antraste 1 Char Char,h1 Char Char,H1 Char,Virsraksts _ 1 līmenis _ sab Char,Heading 1 Char Char"/>
    <w:basedOn w:val="DefaultParagraphFont"/>
    <w:link w:val="Heading1"/>
    <w:rsid w:val="001B3490"/>
    <w:rPr>
      <w:rFonts w:asciiTheme="majorHAnsi" w:eastAsiaTheme="majorEastAsia" w:hAnsiTheme="majorHAnsi" w:cstheme="majorBidi"/>
      <w:b/>
      <w:bCs/>
      <w:kern w:val="32"/>
      <w:sz w:val="32"/>
      <w:szCs w:val="32"/>
    </w:rPr>
  </w:style>
  <w:style w:type="character" w:customStyle="1" w:styleId="Heading2Char">
    <w:name w:val="Heading 2 Char"/>
    <w:aliases w:val="Heading 21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character" w:styleId="Hyperlink">
    <w:name w:val="Hyperlink"/>
    <w:uiPriority w:val="99"/>
    <w:rsid w:val="00B94E03"/>
    <w:rPr>
      <w:color w:val="0000FF"/>
      <w:u w:val="single"/>
    </w:rPr>
  </w:style>
  <w:style w:type="character" w:styleId="CommentReference">
    <w:name w:val="annotation reference"/>
    <w:basedOn w:val="DefaultParagraphFont"/>
    <w:uiPriority w:val="99"/>
    <w:unhideWhenUsed/>
    <w:rsid w:val="000B423B"/>
    <w:rPr>
      <w:sz w:val="16"/>
      <w:szCs w:val="16"/>
    </w:rPr>
  </w:style>
  <w:style w:type="paragraph" w:styleId="CommentText">
    <w:name w:val="annotation text"/>
    <w:basedOn w:val="Normal"/>
    <w:link w:val="CommentTextChar"/>
    <w:uiPriority w:val="99"/>
    <w:unhideWhenUsed/>
    <w:rsid w:val="000B423B"/>
  </w:style>
  <w:style w:type="character" w:customStyle="1" w:styleId="CommentTextChar">
    <w:name w:val="Comment Text Char"/>
    <w:basedOn w:val="DefaultParagraphFont"/>
    <w:link w:val="CommentText"/>
    <w:uiPriority w:val="99"/>
    <w:rsid w:val="000B423B"/>
  </w:style>
  <w:style w:type="paragraph" w:styleId="CommentSubject">
    <w:name w:val="annotation subject"/>
    <w:basedOn w:val="CommentText"/>
    <w:next w:val="CommentText"/>
    <w:link w:val="CommentSubjectChar"/>
    <w:uiPriority w:val="99"/>
    <w:semiHidden/>
    <w:unhideWhenUsed/>
    <w:rsid w:val="000B423B"/>
    <w:rPr>
      <w:b/>
      <w:bCs/>
    </w:rPr>
  </w:style>
  <w:style w:type="character" w:customStyle="1" w:styleId="CommentSubjectChar">
    <w:name w:val="Comment Subject Char"/>
    <w:basedOn w:val="CommentTextChar"/>
    <w:link w:val="CommentSubject"/>
    <w:uiPriority w:val="99"/>
    <w:semiHidden/>
    <w:rsid w:val="000B423B"/>
    <w:rPr>
      <w:b/>
      <w:bCs/>
    </w:rPr>
  </w:style>
  <w:style w:type="paragraph" w:styleId="BalloonText">
    <w:name w:val="Balloon Text"/>
    <w:basedOn w:val="Normal"/>
    <w:link w:val="BalloonTextChar"/>
    <w:uiPriority w:val="99"/>
    <w:semiHidden/>
    <w:unhideWhenUsed/>
    <w:rsid w:val="000B42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23B"/>
    <w:rPr>
      <w:rFonts w:ascii="Segoe UI" w:hAnsi="Segoe UI" w:cs="Segoe UI"/>
      <w:sz w:val="18"/>
      <w:szCs w:val="18"/>
    </w:rPr>
  </w:style>
  <w:style w:type="paragraph" w:styleId="ListParagraph">
    <w:name w:val="List Paragraph"/>
    <w:aliases w:val="Syle 1,Strip,Normal bullet 2,Bullet list,H&amp;P List Paragraph,2,Saistīto dokumentu saraksts,Numbered Para 1,Dot pt,List Paragraph Char Char Char,Indicator Text,Bullet Points,MAIN CONTENT,IFCL - List Paragraph,List Paragraph12,OBC Bullet"/>
    <w:basedOn w:val="Normal"/>
    <w:link w:val="ListParagraphChar"/>
    <w:uiPriority w:val="34"/>
    <w:qFormat/>
    <w:rsid w:val="00C646ED"/>
    <w:pPr>
      <w:ind w:left="720"/>
      <w:contextualSpacing/>
    </w:pPr>
  </w:style>
  <w:style w:type="paragraph" w:styleId="Header">
    <w:name w:val="header"/>
    <w:basedOn w:val="Normal"/>
    <w:link w:val="HeaderChar"/>
    <w:uiPriority w:val="99"/>
    <w:unhideWhenUsed/>
    <w:rsid w:val="004620D9"/>
    <w:pPr>
      <w:tabs>
        <w:tab w:val="center" w:pos="4153"/>
        <w:tab w:val="right" w:pos="8306"/>
      </w:tabs>
    </w:pPr>
  </w:style>
  <w:style w:type="character" w:customStyle="1" w:styleId="HeaderChar">
    <w:name w:val="Header Char"/>
    <w:basedOn w:val="DefaultParagraphFont"/>
    <w:link w:val="Header"/>
    <w:uiPriority w:val="99"/>
    <w:rsid w:val="004620D9"/>
  </w:style>
  <w:style w:type="paragraph" w:styleId="Footer">
    <w:name w:val="footer"/>
    <w:basedOn w:val="Normal"/>
    <w:link w:val="FooterChar"/>
    <w:uiPriority w:val="99"/>
    <w:unhideWhenUsed/>
    <w:rsid w:val="004620D9"/>
    <w:pPr>
      <w:tabs>
        <w:tab w:val="center" w:pos="4153"/>
        <w:tab w:val="right" w:pos="8306"/>
      </w:tabs>
    </w:pPr>
  </w:style>
  <w:style w:type="character" w:customStyle="1" w:styleId="FooterChar">
    <w:name w:val="Footer Char"/>
    <w:basedOn w:val="DefaultParagraphFont"/>
    <w:link w:val="Footer"/>
    <w:uiPriority w:val="99"/>
    <w:rsid w:val="004620D9"/>
  </w:style>
  <w:style w:type="paragraph" w:styleId="BodyText">
    <w:name w:val="Body Text"/>
    <w:aliases w:val="Body Text1,Body Text Char Char,Body Text Char2 Char Char,Body Text Char Char Char Char,Body Text Char1 Char Char Char Char,Body Text Char Char Char Char Char Char,Body Text Char1 Char Char Char Char Char Char Rakstz."/>
    <w:basedOn w:val="Normal"/>
    <w:link w:val="BodyTextChar"/>
    <w:qFormat/>
    <w:rsid w:val="000C348E"/>
    <w:pPr>
      <w:spacing w:line="360" w:lineRule="auto"/>
      <w:jc w:val="both"/>
    </w:pPr>
    <w:rPr>
      <w:sz w:val="24"/>
      <w:lang w:val="lv-LV"/>
    </w:rPr>
  </w:style>
  <w:style w:type="character" w:customStyle="1" w:styleId="BodyTextChar">
    <w:name w:val="Body Text Char"/>
    <w:aliases w:val="Body Text1 Char,Body Text Char Char Char,Body Text Char2 Char Char Char,Body Text Char Char Char Char Char,Body Text Char1 Char Char Char Char Char,Body Text Char Char Char Char Char Char Char"/>
    <w:basedOn w:val="DefaultParagraphFont"/>
    <w:link w:val="BodyText"/>
    <w:rsid w:val="000C348E"/>
    <w:rPr>
      <w:sz w:val="24"/>
      <w:lang w:val="lv-LV"/>
    </w:rPr>
  </w:style>
  <w:style w:type="paragraph" w:styleId="BodyTextIndent">
    <w:name w:val="Body Text Indent"/>
    <w:basedOn w:val="Normal"/>
    <w:link w:val="BodyTextIndentChar"/>
    <w:rsid w:val="000C348E"/>
    <w:pPr>
      <w:spacing w:after="120"/>
      <w:ind w:left="283"/>
    </w:pPr>
    <w:rPr>
      <w:sz w:val="24"/>
      <w:szCs w:val="24"/>
      <w:lang w:val="ru-RU"/>
    </w:rPr>
  </w:style>
  <w:style w:type="character" w:customStyle="1" w:styleId="BodyTextIndentChar">
    <w:name w:val="Body Text Indent Char"/>
    <w:basedOn w:val="DefaultParagraphFont"/>
    <w:link w:val="BodyTextIndent"/>
    <w:rsid w:val="000C348E"/>
    <w:rPr>
      <w:sz w:val="24"/>
      <w:szCs w:val="24"/>
      <w:lang w:val="ru-RU"/>
    </w:rPr>
  </w:style>
  <w:style w:type="paragraph" w:styleId="List2">
    <w:name w:val="List 2"/>
    <w:basedOn w:val="Normal"/>
    <w:rsid w:val="000C348E"/>
    <w:pPr>
      <w:ind w:left="566" w:hanging="283"/>
    </w:pPr>
    <w:rPr>
      <w:sz w:val="24"/>
      <w:szCs w:val="24"/>
      <w:lang w:val="en-GB"/>
    </w:rPr>
  </w:style>
  <w:style w:type="paragraph" w:styleId="List3">
    <w:name w:val="List 3"/>
    <w:basedOn w:val="Normal"/>
    <w:rsid w:val="000C348E"/>
    <w:pPr>
      <w:ind w:left="849" w:hanging="283"/>
    </w:pPr>
    <w:rPr>
      <w:sz w:val="24"/>
      <w:szCs w:val="24"/>
      <w:lang w:val="en-GB"/>
    </w:rPr>
  </w:style>
  <w:style w:type="paragraph" w:styleId="NoSpacing">
    <w:name w:val="No Spacing"/>
    <w:link w:val="NoSpacingChar"/>
    <w:uiPriority w:val="1"/>
    <w:qFormat/>
    <w:rsid w:val="0015276A"/>
  </w:style>
  <w:style w:type="paragraph" w:customStyle="1" w:styleId="v1">
    <w:name w:val="v1"/>
    <w:basedOn w:val="Normal"/>
    <w:qFormat/>
    <w:rsid w:val="0004709D"/>
    <w:pPr>
      <w:tabs>
        <w:tab w:val="left" w:pos="0"/>
        <w:tab w:val="left" w:pos="3600"/>
      </w:tabs>
      <w:ind w:left="284" w:right="-6" w:hanging="284"/>
      <w:jc w:val="center"/>
      <w:textAlignment w:val="baseline"/>
    </w:pPr>
    <w:rPr>
      <w:b/>
      <w:sz w:val="22"/>
      <w:szCs w:val="22"/>
      <w:lang w:val="lv-LV"/>
    </w:rPr>
  </w:style>
  <w:style w:type="character" w:customStyle="1" w:styleId="111LgumamChar">
    <w:name w:val="1.1.1. Līgumam Char"/>
    <w:link w:val="111Lgumam"/>
    <w:qFormat/>
    <w:rsid w:val="00C50DCC"/>
    <w:rPr>
      <w:rFonts w:eastAsia="Calibri"/>
      <w:sz w:val="24"/>
      <w:szCs w:val="24"/>
    </w:rPr>
  </w:style>
  <w:style w:type="paragraph" w:customStyle="1" w:styleId="111Lgumam">
    <w:name w:val="1.1.1. Līgumam"/>
    <w:basedOn w:val="Normal"/>
    <w:link w:val="111LgumamChar"/>
    <w:qFormat/>
    <w:rsid w:val="00C50DCC"/>
    <w:pPr>
      <w:overflowPunct w:val="0"/>
      <w:spacing w:after="60"/>
      <w:ind w:left="1418" w:hanging="851"/>
      <w:jc w:val="both"/>
    </w:pPr>
    <w:rPr>
      <w:rFonts w:eastAsia="Calibri"/>
      <w:sz w:val="24"/>
      <w:szCs w:val="24"/>
    </w:rPr>
  </w:style>
  <w:style w:type="numbering" w:customStyle="1" w:styleId="WW8Num71">
    <w:name w:val="WW8Num71"/>
    <w:basedOn w:val="NoList"/>
    <w:rsid w:val="00E30443"/>
    <w:pPr>
      <w:numPr>
        <w:numId w:val="2"/>
      </w:numPr>
    </w:pPr>
  </w:style>
  <w:style w:type="character" w:customStyle="1" w:styleId="Neatrisintapieminana1">
    <w:name w:val="Neatrisināta pieminēšana1"/>
    <w:basedOn w:val="DefaultParagraphFont"/>
    <w:uiPriority w:val="99"/>
    <w:semiHidden/>
    <w:unhideWhenUsed/>
    <w:rsid w:val="00DE3E21"/>
    <w:rPr>
      <w:color w:val="605E5C"/>
      <w:shd w:val="clear" w:color="auto" w:fill="E1DFDD"/>
    </w:rPr>
  </w:style>
  <w:style w:type="paragraph" w:customStyle="1" w:styleId="Default">
    <w:name w:val="Default"/>
    <w:rsid w:val="00E36A4A"/>
    <w:pPr>
      <w:autoSpaceDE w:val="0"/>
      <w:autoSpaceDN w:val="0"/>
      <w:adjustRightInd w:val="0"/>
    </w:pPr>
    <w:rPr>
      <w:rFonts w:eastAsiaTheme="minorHAnsi"/>
      <w:color w:val="000000"/>
      <w:sz w:val="24"/>
      <w:szCs w:val="24"/>
      <w:lang w:val="lv-LV"/>
    </w:rPr>
  </w:style>
  <w:style w:type="character" w:styleId="FollowedHyperlink">
    <w:name w:val="FollowedHyperlink"/>
    <w:basedOn w:val="DefaultParagraphFont"/>
    <w:uiPriority w:val="99"/>
    <w:semiHidden/>
    <w:unhideWhenUsed/>
    <w:rsid w:val="00CD1279"/>
    <w:rPr>
      <w:color w:val="800080" w:themeColor="followedHyperlink"/>
      <w:u w:val="single"/>
    </w:rPr>
  </w:style>
  <w:style w:type="table" w:styleId="TableGrid">
    <w:name w:val="Table Grid"/>
    <w:basedOn w:val="TableNormal"/>
    <w:uiPriority w:val="59"/>
    <w:rsid w:val="00B82B70"/>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yle 1 Char,Strip Char,Normal bullet 2 Char,Bullet list Char,H&amp;P List Paragraph Char,2 Char,Saistīto dokumentu saraksts Char,Numbered Para 1 Char,Dot pt Char,List Paragraph Char Char Char Char,Indicator Text Char,Bullet Points Char"/>
    <w:link w:val="ListParagraph"/>
    <w:uiPriority w:val="99"/>
    <w:qFormat/>
    <w:rsid w:val="008D1761"/>
  </w:style>
  <w:style w:type="numbering" w:customStyle="1" w:styleId="NoList1">
    <w:name w:val="No List1"/>
    <w:next w:val="NoList"/>
    <w:uiPriority w:val="99"/>
    <w:semiHidden/>
    <w:unhideWhenUsed/>
    <w:rsid w:val="00F72344"/>
  </w:style>
  <w:style w:type="numbering" w:customStyle="1" w:styleId="NoList11">
    <w:name w:val="No List11"/>
    <w:next w:val="NoList"/>
    <w:uiPriority w:val="99"/>
    <w:semiHidden/>
    <w:unhideWhenUsed/>
    <w:rsid w:val="00F72344"/>
  </w:style>
  <w:style w:type="paragraph" w:customStyle="1" w:styleId="footnotedescription">
    <w:name w:val="footnote description"/>
    <w:next w:val="Normal"/>
    <w:link w:val="footnotedescriptionChar"/>
    <w:hidden/>
    <w:rsid w:val="00F72344"/>
    <w:pPr>
      <w:spacing w:line="259" w:lineRule="auto"/>
    </w:pPr>
    <w:rPr>
      <w:color w:val="000000"/>
      <w:szCs w:val="22"/>
    </w:rPr>
  </w:style>
  <w:style w:type="character" w:customStyle="1" w:styleId="footnotedescriptionChar">
    <w:name w:val="footnote description Char"/>
    <w:link w:val="footnotedescription"/>
    <w:rsid w:val="00F72344"/>
    <w:rPr>
      <w:color w:val="000000"/>
      <w:szCs w:val="22"/>
    </w:rPr>
  </w:style>
  <w:style w:type="character" w:customStyle="1" w:styleId="footnotemark">
    <w:name w:val="footnote mark"/>
    <w:hidden/>
    <w:rsid w:val="00F72344"/>
    <w:rPr>
      <w:rFonts w:ascii="Times New Roman" w:eastAsia="Times New Roman" w:hAnsi="Times New Roman" w:cs="Times New Roman"/>
      <w:color w:val="000000"/>
      <w:sz w:val="20"/>
      <w:vertAlign w:val="superscript"/>
    </w:rPr>
  </w:style>
  <w:style w:type="table" w:customStyle="1" w:styleId="TableGrid0">
    <w:name w:val="TableGrid"/>
    <w:rsid w:val="00F72344"/>
    <w:rPr>
      <w:rFonts w:ascii="Calibri" w:hAnsi="Calibri"/>
      <w:sz w:val="22"/>
      <w:szCs w:val="22"/>
    </w:rPr>
    <w:tblPr>
      <w:tblCellMar>
        <w:top w:w="0" w:type="dxa"/>
        <w:left w:w="0" w:type="dxa"/>
        <w:bottom w:w="0" w:type="dxa"/>
        <w:right w:w="0" w:type="dxa"/>
      </w:tblCellMar>
    </w:tblPr>
  </w:style>
  <w:style w:type="table" w:customStyle="1" w:styleId="TableGrid1">
    <w:name w:val="Table Grid1"/>
    <w:basedOn w:val="TableNormal"/>
    <w:next w:val="TableGrid"/>
    <w:uiPriority w:val="39"/>
    <w:rsid w:val="00F72344"/>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OutlineListStyle5111">
    <w:name w:val="WW_OutlineListStyle_5111"/>
    <w:rsid w:val="00C533CE"/>
    <w:pPr>
      <w:numPr>
        <w:numId w:val="3"/>
      </w:numPr>
    </w:pPr>
  </w:style>
  <w:style w:type="table" w:customStyle="1" w:styleId="TableNormal1">
    <w:name w:val="Table Normal1"/>
    <w:rsid w:val="009962D1"/>
    <w:pPr>
      <w:pBdr>
        <w:top w:val="nil"/>
        <w:left w:val="nil"/>
        <w:bottom w:val="nil"/>
        <w:right w:val="nil"/>
        <w:between w:val="nil"/>
        <w:bar w:val="nil"/>
      </w:pBdr>
    </w:pPr>
    <w:rPr>
      <w:rFonts w:eastAsia="Arial Unicode MS"/>
      <w:bdr w:val="nil"/>
      <w:lang w:val="lv-LV" w:eastAsia="lv-LV"/>
    </w:rPr>
    <w:tblPr>
      <w:tblInd w:w="0" w:type="dxa"/>
      <w:tblCellMar>
        <w:top w:w="0" w:type="dxa"/>
        <w:left w:w="0" w:type="dxa"/>
        <w:bottom w:w="0" w:type="dxa"/>
        <w:right w:w="0" w:type="dxa"/>
      </w:tblCellMar>
    </w:tblPr>
  </w:style>
  <w:style w:type="paragraph" w:customStyle="1" w:styleId="Punkts">
    <w:name w:val="Punkts"/>
    <w:basedOn w:val="Normal"/>
    <w:next w:val="Apakpunkts"/>
    <w:rsid w:val="00007D50"/>
    <w:pPr>
      <w:numPr>
        <w:numId w:val="55"/>
      </w:numPr>
    </w:pPr>
    <w:rPr>
      <w:rFonts w:ascii="Arial" w:hAnsi="Arial"/>
      <w:b/>
      <w:szCs w:val="24"/>
      <w:lang w:val="lv-LV" w:eastAsia="lv-LV"/>
    </w:rPr>
  </w:style>
  <w:style w:type="paragraph" w:customStyle="1" w:styleId="Apakpunkts">
    <w:name w:val="Apakšpunkts"/>
    <w:basedOn w:val="Normal"/>
    <w:link w:val="ApakpunktsChar"/>
    <w:rsid w:val="00007D50"/>
    <w:pPr>
      <w:numPr>
        <w:ilvl w:val="1"/>
        <w:numId w:val="4"/>
      </w:numPr>
    </w:pPr>
    <w:rPr>
      <w:rFonts w:ascii="Arial" w:hAnsi="Arial"/>
      <w:b/>
      <w:szCs w:val="24"/>
    </w:rPr>
  </w:style>
  <w:style w:type="paragraph" w:customStyle="1" w:styleId="Paragrfs">
    <w:name w:val="Paragrāfs"/>
    <w:basedOn w:val="Normal"/>
    <w:next w:val="Normal"/>
    <w:uiPriority w:val="99"/>
    <w:rsid w:val="00007D50"/>
    <w:pPr>
      <w:numPr>
        <w:ilvl w:val="2"/>
        <w:numId w:val="4"/>
      </w:numPr>
      <w:jc w:val="both"/>
    </w:pPr>
    <w:rPr>
      <w:rFonts w:ascii="Arial" w:hAnsi="Arial"/>
      <w:szCs w:val="24"/>
      <w:lang w:val="lv-LV" w:eastAsia="lv-LV"/>
    </w:rPr>
  </w:style>
  <w:style w:type="character" w:customStyle="1" w:styleId="ApakpunktsChar">
    <w:name w:val="Apakšpunkts Char"/>
    <w:link w:val="Apakpunkts"/>
    <w:rsid w:val="00007D50"/>
    <w:rPr>
      <w:rFonts w:ascii="Arial" w:hAnsi="Arial"/>
      <w:b/>
      <w:szCs w:val="24"/>
    </w:rPr>
  </w:style>
  <w:style w:type="paragraph" w:styleId="Title">
    <w:name w:val="Title"/>
    <w:basedOn w:val="Normal"/>
    <w:next w:val="Subtitle"/>
    <w:link w:val="TitleChar"/>
    <w:qFormat/>
    <w:rsid w:val="009E1535"/>
    <w:pPr>
      <w:suppressAutoHyphens/>
      <w:jc w:val="center"/>
    </w:pPr>
    <w:rPr>
      <w:b/>
      <w:sz w:val="32"/>
      <w:u w:val="single"/>
      <w:lang w:val="lv-LV" w:eastAsia="ar-SA"/>
    </w:rPr>
  </w:style>
  <w:style w:type="character" w:customStyle="1" w:styleId="TitleChar">
    <w:name w:val="Title Char"/>
    <w:basedOn w:val="DefaultParagraphFont"/>
    <w:link w:val="Title"/>
    <w:rsid w:val="009E1535"/>
    <w:rPr>
      <w:b/>
      <w:sz w:val="32"/>
      <w:u w:val="single"/>
      <w:lang w:val="lv-LV" w:eastAsia="ar-SA"/>
    </w:rPr>
  </w:style>
  <w:style w:type="paragraph" w:styleId="Subtitle">
    <w:name w:val="Subtitle"/>
    <w:basedOn w:val="Normal"/>
    <w:next w:val="Normal"/>
    <w:link w:val="SubtitleChar"/>
    <w:uiPriority w:val="99"/>
    <w:qFormat/>
    <w:rsid w:val="009E153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99"/>
    <w:rsid w:val="009E1535"/>
    <w:rPr>
      <w:rFonts w:asciiTheme="minorHAnsi" w:eastAsiaTheme="minorEastAsia" w:hAnsiTheme="minorHAnsi" w:cstheme="minorBidi"/>
      <w:color w:val="5A5A5A" w:themeColor="text1" w:themeTint="A5"/>
      <w:spacing w:val="15"/>
      <w:sz w:val="22"/>
      <w:szCs w:val="22"/>
    </w:rPr>
  </w:style>
  <w:style w:type="numbering" w:customStyle="1" w:styleId="ImportedStyle5">
    <w:name w:val="Imported Style 5"/>
    <w:rsid w:val="00A22DD1"/>
    <w:pPr>
      <w:numPr>
        <w:numId w:val="6"/>
      </w:numPr>
    </w:pPr>
  </w:style>
  <w:style w:type="paragraph" w:customStyle="1" w:styleId="1111Tabulai">
    <w:name w:val="1.1.1.1.Tabulai"/>
    <w:basedOn w:val="Heading4"/>
    <w:qFormat/>
    <w:rsid w:val="00A22DD1"/>
    <w:pPr>
      <w:keepNext w:val="0"/>
      <w:numPr>
        <w:numId w:val="23"/>
      </w:numPr>
      <w:spacing w:before="0" w:after="0"/>
      <w:jc w:val="both"/>
    </w:pPr>
    <w:rPr>
      <w:rFonts w:ascii="Times New Roman" w:eastAsia="Times New Roman" w:hAnsi="Times New Roman" w:cs="Times New Roman"/>
      <w:b w:val="0"/>
      <w:iCs/>
      <w:sz w:val="24"/>
      <w:szCs w:val="24"/>
      <w:u w:color="000000"/>
      <w:bdr w:val="nil"/>
      <w:lang w:val="x-none"/>
    </w:rPr>
  </w:style>
  <w:style w:type="numbering" w:customStyle="1" w:styleId="ImportedStyle7">
    <w:name w:val="Imported Style 7"/>
    <w:rsid w:val="003362FC"/>
    <w:pPr>
      <w:numPr>
        <w:numId w:val="7"/>
      </w:numPr>
    </w:pPr>
  </w:style>
  <w:style w:type="paragraph" w:customStyle="1" w:styleId="tabulai">
    <w:name w:val="tabulai"/>
    <w:link w:val="tabulaiChar"/>
    <w:qFormat/>
    <w:rsid w:val="003362FC"/>
    <w:pPr>
      <w:pBdr>
        <w:top w:val="nil"/>
        <w:left w:val="nil"/>
        <w:bottom w:val="nil"/>
        <w:right w:val="nil"/>
        <w:between w:val="nil"/>
        <w:bar w:val="nil"/>
      </w:pBdr>
      <w:ind w:left="646" w:hanging="504"/>
      <w:jc w:val="both"/>
    </w:pPr>
    <w:rPr>
      <w:rFonts w:eastAsia="Arial Unicode MS" w:cs="Arial Unicode MS"/>
      <w:color w:val="000000"/>
      <w:sz w:val="24"/>
      <w:szCs w:val="24"/>
      <w:u w:color="000000"/>
      <w:bdr w:val="nil"/>
      <w:lang w:val="lv-LV" w:eastAsia="lv-LV"/>
    </w:rPr>
  </w:style>
  <w:style w:type="paragraph" w:customStyle="1" w:styleId="tabulai2">
    <w:name w:val="tabulai2"/>
    <w:link w:val="tabulai2Char"/>
    <w:qFormat/>
    <w:rsid w:val="003362FC"/>
    <w:pPr>
      <w:pBdr>
        <w:top w:val="nil"/>
        <w:left w:val="nil"/>
        <w:bottom w:val="nil"/>
        <w:right w:val="nil"/>
        <w:between w:val="nil"/>
        <w:bar w:val="nil"/>
      </w:pBdr>
      <w:ind w:left="886" w:hanging="851"/>
      <w:jc w:val="both"/>
    </w:pPr>
    <w:rPr>
      <w:rFonts w:ascii="Calibri" w:eastAsia="Calibri" w:hAnsi="Calibri" w:cs="Calibri"/>
      <w:color w:val="000000"/>
      <w:u w:color="000000"/>
      <w:bdr w:val="nil"/>
      <w:lang w:val="lv-LV" w:eastAsia="lv-LV"/>
    </w:rPr>
  </w:style>
  <w:style w:type="character" w:customStyle="1" w:styleId="None">
    <w:name w:val="None"/>
    <w:rsid w:val="003362FC"/>
  </w:style>
  <w:style w:type="character" w:customStyle="1" w:styleId="Hyperlink2">
    <w:name w:val="Hyperlink.2"/>
    <w:basedOn w:val="None"/>
    <w:rsid w:val="003362FC"/>
  </w:style>
  <w:style w:type="paragraph" w:styleId="FootnoteText">
    <w:name w:val="footnote text"/>
    <w:aliases w:val="Rakstz. Rakstz.1,Footnote Text Char2 Char,Footnote Text Char1 Char2 Char,Footnote Text Char Char Char Char,Footnote Text Char1 Char Char Char Char,Footnote Text Char Char Char Char Char Char,Footnote,Fußnote, Rakstz. Rakstz., Rakstz.,fn,f"/>
    <w:basedOn w:val="Normal"/>
    <w:link w:val="FootnoteTextChar"/>
    <w:uiPriority w:val="99"/>
    <w:unhideWhenUsed/>
    <w:qFormat/>
    <w:rsid w:val="003362FC"/>
    <w:rPr>
      <w:rFonts w:eastAsia="Calibri"/>
      <w:u w:color="000000"/>
      <w:lang w:val="x-none"/>
    </w:rPr>
  </w:style>
  <w:style w:type="character" w:customStyle="1" w:styleId="FootnoteTextChar">
    <w:name w:val="Footnote Text Char"/>
    <w:aliases w:val="Rakstz. Rakstz.1 Char1,Footnote Text Char2 Char Char1,Footnote Text Char1 Char2 Char Char1,Footnote Text Char Char Char Char Char1,Footnote Text Char1 Char Char Char Char Char1,Footnote Text Char Char Char Char Char Char Char1,fn Char"/>
    <w:basedOn w:val="DefaultParagraphFont"/>
    <w:link w:val="FootnoteText"/>
    <w:uiPriority w:val="99"/>
    <w:rsid w:val="003362FC"/>
    <w:rPr>
      <w:rFonts w:eastAsia="Calibri"/>
      <w:u w:color="000000"/>
      <w:lang w:val="x-none"/>
    </w:rPr>
  </w:style>
  <w:style w:type="character" w:styleId="FootnoteReference">
    <w:name w:val="footnote reference"/>
    <w:aliases w:val="Footnote symbol,Footnote Reference Number,fr,Footnote Refernece,Footnote Reference Superscript,ftref,Odwołanie przypisu,BVI fnr,Footnotes refss,SUPERS,Ref,de nota al pie,-E Fußnotenzeichen,Footnote reference number,Times 10 Point,E,4"/>
    <w:link w:val="Char2"/>
    <w:uiPriority w:val="99"/>
    <w:unhideWhenUsed/>
    <w:qFormat/>
    <w:rsid w:val="003362FC"/>
    <w:rPr>
      <w:vertAlign w:val="superscript"/>
    </w:rPr>
  </w:style>
  <w:style w:type="character" w:customStyle="1" w:styleId="tabulai2Char">
    <w:name w:val="tabulai2 Char"/>
    <w:link w:val="tabulai2"/>
    <w:rsid w:val="003362FC"/>
    <w:rPr>
      <w:rFonts w:ascii="Calibri" w:eastAsia="Calibri" w:hAnsi="Calibri" w:cs="Calibri"/>
      <w:color w:val="000000"/>
      <w:u w:color="000000"/>
      <w:bdr w:val="nil"/>
      <w:lang w:val="lv-LV" w:eastAsia="lv-LV"/>
    </w:rPr>
  </w:style>
  <w:style w:type="character" w:customStyle="1" w:styleId="tabulaiChar">
    <w:name w:val="tabulai Char"/>
    <w:link w:val="tabulai"/>
    <w:rsid w:val="003362FC"/>
    <w:rPr>
      <w:rFonts w:eastAsia="Arial Unicode MS" w:cs="Arial Unicode MS"/>
      <w:color w:val="000000"/>
      <w:sz w:val="24"/>
      <w:szCs w:val="24"/>
      <w:u w:color="000000"/>
      <w:bdr w:val="nil"/>
      <w:lang w:val="lv-LV" w:eastAsia="lv-LV"/>
    </w:rPr>
  </w:style>
  <w:style w:type="paragraph" w:customStyle="1" w:styleId="naisf">
    <w:name w:val="naisf"/>
    <w:basedOn w:val="Normal"/>
    <w:link w:val="naisfChar"/>
    <w:qFormat/>
    <w:rsid w:val="003362FC"/>
    <w:pPr>
      <w:spacing w:before="75" w:after="75"/>
      <w:ind w:firstLine="375"/>
      <w:jc w:val="both"/>
    </w:pPr>
    <w:rPr>
      <w:sz w:val="24"/>
      <w:szCs w:val="24"/>
      <w:u w:color="000000"/>
      <w:lang w:val="lv-LV" w:eastAsia="lv-LV"/>
    </w:rPr>
  </w:style>
  <w:style w:type="numbering" w:customStyle="1" w:styleId="ImportedStyle51">
    <w:name w:val="Imported Style 51"/>
    <w:rsid w:val="00B0552E"/>
  </w:style>
  <w:style w:type="numbering" w:customStyle="1" w:styleId="ImportedStyle52">
    <w:name w:val="Imported Style 52"/>
    <w:rsid w:val="00CA51D7"/>
  </w:style>
  <w:style w:type="numbering" w:customStyle="1" w:styleId="WWOutlineListStyle511">
    <w:name w:val="WW_OutlineListStyle_511"/>
    <w:rsid w:val="00CA51D7"/>
    <w:pPr>
      <w:numPr>
        <w:numId w:val="17"/>
      </w:numPr>
    </w:pPr>
  </w:style>
  <w:style w:type="numbering" w:customStyle="1" w:styleId="WWOutlineListStyle51111">
    <w:name w:val="WW_OutlineListStyle_51111"/>
    <w:rsid w:val="00CA51D7"/>
    <w:pPr>
      <w:numPr>
        <w:numId w:val="15"/>
      </w:numPr>
    </w:pPr>
  </w:style>
  <w:style w:type="numbering" w:customStyle="1" w:styleId="ImportedStyle53">
    <w:name w:val="Imported Style 53"/>
    <w:rsid w:val="00D32199"/>
    <w:pPr>
      <w:numPr>
        <w:numId w:val="1"/>
      </w:numPr>
    </w:pPr>
  </w:style>
  <w:style w:type="numbering" w:customStyle="1" w:styleId="ImportedStyle30">
    <w:name w:val="Imported Style 30"/>
    <w:rsid w:val="00206EF8"/>
    <w:pPr>
      <w:numPr>
        <w:numId w:val="20"/>
      </w:numPr>
    </w:pPr>
  </w:style>
  <w:style w:type="paragraph" w:customStyle="1" w:styleId="Rindkopa">
    <w:name w:val="Rindkopa"/>
    <w:basedOn w:val="Normal"/>
    <w:next w:val="Normal"/>
    <w:rsid w:val="00206EF8"/>
    <w:pPr>
      <w:ind w:left="851"/>
      <w:jc w:val="both"/>
    </w:pPr>
    <w:rPr>
      <w:rFonts w:ascii="Arial" w:hAnsi="Arial"/>
      <w:szCs w:val="24"/>
      <w:u w:color="000000"/>
      <w:lang w:val="lv-LV" w:eastAsia="lv-LV"/>
    </w:rPr>
  </w:style>
  <w:style w:type="paragraph" w:customStyle="1" w:styleId="RakstzRakstz2CharChar">
    <w:name w:val="Rakstz. Rakstz.2 Char Char"/>
    <w:basedOn w:val="Normal"/>
    <w:rsid w:val="001A589E"/>
    <w:pPr>
      <w:spacing w:after="160" w:line="240" w:lineRule="exact"/>
    </w:pPr>
    <w:rPr>
      <w:rFonts w:ascii="Tahoma" w:hAnsi="Tahoma"/>
    </w:rPr>
  </w:style>
  <w:style w:type="paragraph" w:customStyle="1" w:styleId="StyleHeading1">
    <w:name w:val="Style Heading 1"/>
    <w:aliases w:val="H1 + Times New Roman 12 pt Left"/>
    <w:basedOn w:val="Heading1"/>
    <w:rsid w:val="001A589E"/>
    <w:pPr>
      <w:keepNext w:val="0"/>
      <w:widowControl w:val="0"/>
      <w:numPr>
        <w:numId w:val="0"/>
      </w:numPr>
      <w:tabs>
        <w:tab w:val="num" w:pos="5292"/>
      </w:tabs>
      <w:spacing w:before="120" w:after="120"/>
      <w:ind w:left="5292" w:hanging="432"/>
    </w:pPr>
    <w:rPr>
      <w:rFonts w:ascii="Times New Roman" w:eastAsia="Times New Roman" w:hAnsi="Times New Roman" w:cs="Times New Roman"/>
      <w:caps/>
      <w:kern w:val="0"/>
      <w:sz w:val="24"/>
      <w:szCs w:val="22"/>
      <w:lang w:val="lv-LV"/>
    </w:rPr>
  </w:style>
  <w:style w:type="character" w:styleId="PageNumber">
    <w:name w:val="page number"/>
    <w:basedOn w:val="DefaultParagraphFont"/>
    <w:uiPriority w:val="99"/>
    <w:rsid w:val="001A589E"/>
  </w:style>
  <w:style w:type="paragraph" w:styleId="BodyText3">
    <w:name w:val="Body Text 3"/>
    <w:basedOn w:val="Normal"/>
    <w:link w:val="BodyText3Char"/>
    <w:uiPriority w:val="99"/>
    <w:semiHidden/>
    <w:unhideWhenUsed/>
    <w:rsid w:val="00DB20E8"/>
    <w:pPr>
      <w:spacing w:after="120"/>
    </w:pPr>
    <w:rPr>
      <w:sz w:val="16"/>
      <w:szCs w:val="16"/>
    </w:rPr>
  </w:style>
  <w:style w:type="character" w:customStyle="1" w:styleId="BodyText3Char">
    <w:name w:val="Body Text 3 Char"/>
    <w:basedOn w:val="DefaultParagraphFont"/>
    <w:link w:val="BodyText3"/>
    <w:uiPriority w:val="99"/>
    <w:semiHidden/>
    <w:rsid w:val="00DB20E8"/>
    <w:rPr>
      <w:sz w:val="16"/>
      <w:szCs w:val="16"/>
    </w:rPr>
  </w:style>
  <w:style w:type="table" w:customStyle="1" w:styleId="Reatabula1">
    <w:name w:val="Režģa tabula1"/>
    <w:basedOn w:val="TableNormal"/>
    <w:next w:val="TableGrid"/>
    <w:uiPriority w:val="39"/>
    <w:rsid w:val="00DB20E8"/>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rsid w:val="008E4AA7"/>
    <w:pPr>
      <w:suppressAutoHyphens/>
      <w:ind w:left="240" w:hanging="240"/>
    </w:pPr>
    <w:rPr>
      <w:sz w:val="24"/>
      <w:szCs w:val="24"/>
      <w:lang w:val="en-GB" w:eastAsia="ar-SA"/>
    </w:rPr>
  </w:style>
  <w:style w:type="paragraph" w:customStyle="1" w:styleId="1pielikums">
    <w:name w:val="1. pielikums"/>
    <w:basedOn w:val="Normal"/>
    <w:link w:val="1pielikumsChar"/>
    <w:qFormat/>
    <w:rsid w:val="004B58C8"/>
    <w:pPr>
      <w:numPr>
        <w:numId w:val="21"/>
      </w:numPr>
      <w:ind w:left="7560" w:right="-1"/>
      <w:jc w:val="right"/>
    </w:pPr>
    <w:rPr>
      <w:rFonts w:eastAsia="Calibri"/>
      <w:sz w:val="24"/>
      <w:szCs w:val="24"/>
      <w:lang w:val="x-none"/>
    </w:rPr>
  </w:style>
  <w:style w:type="character" w:customStyle="1" w:styleId="1pielikumsChar">
    <w:name w:val="1. pielikums Char"/>
    <w:link w:val="1pielikums"/>
    <w:rsid w:val="004B58C8"/>
    <w:rPr>
      <w:rFonts w:eastAsia="Calibri"/>
      <w:sz w:val="24"/>
      <w:szCs w:val="24"/>
      <w:lang w:val="x-none"/>
    </w:rPr>
  </w:style>
  <w:style w:type="paragraph" w:styleId="BodyTextIndent3">
    <w:name w:val="Body Text Indent 3"/>
    <w:basedOn w:val="Normal"/>
    <w:link w:val="BodyTextIndent3Char"/>
    <w:uiPriority w:val="99"/>
    <w:unhideWhenUsed/>
    <w:rsid w:val="00A06C8A"/>
    <w:pPr>
      <w:spacing w:after="120"/>
      <w:ind w:left="283"/>
    </w:pPr>
    <w:rPr>
      <w:sz w:val="16"/>
      <w:szCs w:val="16"/>
    </w:rPr>
  </w:style>
  <w:style w:type="character" w:customStyle="1" w:styleId="BodyTextIndent3Char">
    <w:name w:val="Body Text Indent 3 Char"/>
    <w:basedOn w:val="DefaultParagraphFont"/>
    <w:link w:val="BodyTextIndent3"/>
    <w:uiPriority w:val="99"/>
    <w:rsid w:val="00A06C8A"/>
    <w:rPr>
      <w:sz w:val="16"/>
      <w:szCs w:val="16"/>
    </w:rPr>
  </w:style>
  <w:style w:type="numbering" w:customStyle="1" w:styleId="1111112312">
    <w:name w:val="1 / 1.1 / 1.1.12312"/>
    <w:rsid w:val="00A06C8A"/>
    <w:pPr>
      <w:numPr>
        <w:numId w:val="24"/>
      </w:numPr>
    </w:pPr>
  </w:style>
  <w:style w:type="paragraph" w:customStyle="1" w:styleId="RakstzRakstz">
    <w:name w:val="Rakstz. Rakstz."/>
    <w:basedOn w:val="Normal"/>
    <w:rsid w:val="009346FE"/>
    <w:pPr>
      <w:spacing w:before="120" w:after="160" w:line="240" w:lineRule="exact"/>
      <w:ind w:firstLine="720"/>
      <w:jc w:val="both"/>
    </w:pPr>
    <w:rPr>
      <w:rFonts w:ascii="Verdana" w:hAnsi="Verdana"/>
    </w:rPr>
  </w:style>
  <w:style w:type="character" w:customStyle="1" w:styleId="1LgumamCharChar">
    <w:name w:val="1. Līgumam Char Char"/>
    <w:link w:val="1Lgumam"/>
    <w:rsid w:val="001F06C8"/>
    <w:rPr>
      <w:b/>
      <w:sz w:val="24"/>
      <w:szCs w:val="24"/>
      <w:lang w:val="x-none"/>
    </w:rPr>
  </w:style>
  <w:style w:type="character" w:customStyle="1" w:styleId="1pielikumsCharChar">
    <w:name w:val="1. pielikums Char Char"/>
    <w:rsid w:val="001F06C8"/>
    <w:rPr>
      <w:rFonts w:ascii="Times New Roman" w:eastAsia="Times New Roman" w:hAnsi="Times New Roman"/>
      <w:sz w:val="24"/>
      <w:szCs w:val="22"/>
      <w:lang w:val="x-none" w:eastAsia="en-US"/>
    </w:rPr>
  </w:style>
  <w:style w:type="character" w:customStyle="1" w:styleId="111LgumamCharChar">
    <w:name w:val="1.1.1. Līgumam Char Char"/>
    <w:rsid w:val="001F06C8"/>
    <w:rPr>
      <w:rFonts w:ascii="Times New Roman" w:eastAsia="Times New Roman" w:hAnsi="Times New Roman"/>
      <w:sz w:val="24"/>
      <w:szCs w:val="24"/>
      <w:lang w:val="x-none" w:eastAsia="en-US"/>
    </w:rPr>
  </w:style>
  <w:style w:type="character" w:customStyle="1" w:styleId="11LgumamCharChar">
    <w:name w:val="1.1. Līgumam Char Char"/>
    <w:link w:val="11Lgumam"/>
    <w:rsid w:val="001F06C8"/>
    <w:rPr>
      <w:sz w:val="24"/>
      <w:szCs w:val="24"/>
      <w:lang w:val="x-none"/>
    </w:rPr>
  </w:style>
  <w:style w:type="paragraph" w:customStyle="1" w:styleId="11Lgumam">
    <w:name w:val="1.1. Līgumam"/>
    <w:basedOn w:val="Normal"/>
    <w:link w:val="11LgumamCharChar"/>
    <w:qFormat/>
    <w:rsid w:val="001F06C8"/>
    <w:pPr>
      <w:ind w:left="567" w:hanging="567"/>
      <w:jc w:val="both"/>
    </w:pPr>
    <w:rPr>
      <w:sz w:val="24"/>
      <w:szCs w:val="24"/>
      <w:lang w:val="x-none"/>
    </w:rPr>
  </w:style>
  <w:style w:type="paragraph" w:customStyle="1" w:styleId="1111lgumam">
    <w:name w:val="1.1.1.1. līgumam"/>
    <w:basedOn w:val="111Lgumam"/>
    <w:qFormat/>
    <w:rsid w:val="001F06C8"/>
    <w:pPr>
      <w:overflowPunct/>
      <w:spacing w:after="0"/>
      <w:ind w:left="1728" w:hanging="648"/>
    </w:pPr>
    <w:rPr>
      <w:rFonts w:eastAsia="Times New Roman"/>
      <w:lang w:val="x-none"/>
    </w:rPr>
  </w:style>
  <w:style w:type="paragraph" w:customStyle="1" w:styleId="1Lgumam">
    <w:name w:val="1. Līgumam"/>
    <w:basedOn w:val="Normal"/>
    <w:link w:val="1LgumamCharChar"/>
    <w:qFormat/>
    <w:rsid w:val="001F06C8"/>
    <w:pPr>
      <w:spacing w:before="240"/>
      <w:ind w:left="360" w:hanging="360"/>
      <w:jc w:val="center"/>
    </w:pPr>
    <w:rPr>
      <w:b/>
      <w:sz w:val="24"/>
      <w:szCs w:val="24"/>
      <w:lang w:val="x-none"/>
    </w:rPr>
  </w:style>
  <w:style w:type="paragraph" w:customStyle="1" w:styleId="TableContents">
    <w:name w:val="Table Contents"/>
    <w:basedOn w:val="Normal"/>
    <w:rsid w:val="001F06C8"/>
    <w:pPr>
      <w:suppressLineNumbers/>
      <w:suppressAutoHyphens/>
      <w:spacing w:line="100" w:lineRule="atLeast"/>
      <w:ind w:firstLine="567"/>
      <w:jc w:val="both"/>
      <w:textAlignment w:val="baseline"/>
    </w:pPr>
    <w:rPr>
      <w:sz w:val="24"/>
      <w:szCs w:val="24"/>
      <w:lang w:val="en-GB" w:eastAsia="zh-CN"/>
    </w:rPr>
  </w:style>
  <w:style w:type="paragraph" w:customStyle="1" w:styleId="TableHeading">
    <w:name w:val="Table Heading"/>
    <w:basedOn w:val="TableContents"/>
    <w:rsid w:val="001F06C8"/>
    <w:pPr>
      <w:jc w:val="center"/>
    </w:pPr>
    <w:rPr>
      <w:b/>
      <w:bCs/>
    </w:rPr>
  </w:style>
  <w:style w:type="paragraph" w:customStyle="1" w:styleId="11punkts">
    <w:name w:val="1.1. punkts"/>
    <w:basedOn w:val="ListContinue2"/>
    <w:link w:val="11punktsChar"/>
    <w:autoRedefine/>
    <w:qFormat/>
    <w:rsid w:val="00FB02FA"/>
    <w:pPr>
      <w:numPr>
        <w:ilvl w:val="2"/>
        <w:numId w:val="25"/>
      </w:numPr>
      <w:shd w:val="clear" w:color="auto" w:fill="FFFFFF" w:themeFill="background1"/>
      <w:spacing w:after="0" w:line="360" w:lineRule="auto"/>
      <w:ind w:left="709" w:hanging="709"/>
      <w:jc w:val="both"/>
    </w:pPr>
    <w:rPr>
      <w:sz w:val="24"/>
      <w:szCs w:val="24"/>
      <w:lang w:val="lv-LV" w:eastAsia="lv-LV"/>
    </w:rPr>
  </w:style>
  <w:style w:type="paragraph" w:styleId="ListContinue2">
    <w:name w:val="List Continue 2"/>
    <w:basedOn w:val="Normal"/>
    <w:uiPriority w:val="99"/>
    <w:semiHidden/>
    <w:unhideWhenUsed/>
    <w:rsid w:val="00FB02FA"/>
    <w:pPr>
      <w:spacing w:after="120"/>
      <w:ind w:left="566"/>
      <w:contextualSpacing/>
    </w:pPr>
  </w:style>
  <w:style w:type="paragraph" w:customStyle="1" w:styleId="Style1">
    <w:name w:val="Style1"/>
    <w:link w:val="Style1Char"/>
    <w:autoRedefine/>
    <w:qFormat/>
    <w:rsid w:val="00404822"/>
    <w:pPr>
      <w:numPr>
        <w:ilvl w:val="1"/>
        <w:numId w:val="26"/>
      </w:numPr>
      <w:tabs>
        <w:tab w:val="clear" w:pos="786"/>
        <w:tab w:val="num" w:pos="567"/>
      </w:tabs>
      <w:ind w:left="567" w:right="28" w:hanging="567"/>
      <w:jc w:val="both"/>
    </w:pPr>
    <w:rPr>
      <w:rFonts w:eastAsia="Cambria"/>
      <w:sz w:val="24"/>
      <w:szCs w:val="24"/>
      <w:lang w:val="lv-LV"/>
    </w:rPr>
  </w:style>
  <w:style w:type="character" w:customStyle="1" w:styleId="Style1Char">
    <w:name w:val="Style1 Char"/>
    <w:basedOn w:val="DefaultParagraphFont"/>
    <w:link w:val="Style1"/>
    <w:rsid w:val="00404822"/>
    <w:rPr>
      <w:rFonts w:eastAsia="Cambria"/>
      <w:sz w:val="24"/>
      <w:szCs w:val="24"/>
      <w:lang w:val="lv-LV"/>
    </w:rPr>
  </w:style>
  <w:style w:type="numbering" w:customStyle="1" w:styleId="WWOutlineListStyle51112">
    <w:name w:val="WW_OutlineListStyle_51112"/>
    <w:rsid w:val="004F46D5"/>
  </w:style>
  <w:style w:type="paragraph" w:customStyle="1" w:styleId="ListParagraph2">
    <w:name w:val="List Paragraph2"/>
    <w:basedOn w:val="Normal"/>
    <w:rsid w:val="00127DB2"/>
    <w:pPr>
      <w:suppressAutoHyphens/>
      <w:spacing w:line="100" w:lineRule="atLeast"/>
      <w:ind w:left="720"/>
    </w:pPr>
    <w:rPr>
      <w:rFonts w:eastAsia="Calibri"/>
      <w:color w:val="000000"/>
      <w:kern w:val="2"/>
      <w:sz w:val="24"/>
      <w:szCs w:val="24"/>
      <w:lang w:eastAsia="zh-CN" w:bidi="hi-IN"/>
    </w:rPr>
  </w:style>
  <w:style w:type="numbering" w:customStyle="1" w:styleId="ImportedStyle4">
    <w:name w:val="Imported Style 4"/>
    <w:rsid w:val="00127DB2"/>
    <w:pPr>
      <w:numPr>
        <w:numId w:val="27"/>
      </w:numPr>
    </w:pPr>
  </w:style>
  <w:style w:type="character" w:customStyle="1" w:styleId="11LgumamChar">
    <w:name w:val="1.1. Līgumam Char"/>
    <w:qFormat/>
    <w:rsid w:val="00127DB2"/>
    <w:rPr>
      <w:rFonts w:eastAsia="Calibri"/>
      <w:sz w:val="24"/>
      <w:szCs w:val="24"/>
      <w:lang w:val="x-none" w:eastAsia="x-none"/>
    </w:rPr>
  </w:style>
  <w:style w:type="character" w:customStyle="1" w:styleId="naisfChar">
    <w:name w:val="naisf Char"/>
    <w:link w:val="naisf"/>
    <w:qFormat/>
    <w:locked/>
    <w:rsid w:val="00CC6C6D"/>
    <w:rPr>
      <w:sz w:val="24"/>
      <w:szCs w:val="24"/>
      <w:u w:color="000000"/>
      <w:lang w:val="lv-LV" w:eastAsia="lv-LV"/>
    </w:rPr>
  </w:style>
  <w:style w:type="paragraph" w:customStyle="1" w:styleId="tv213">
    <w:name w:val="tv213"/>
    <w:basedOn w:val="Normal"/>
    <w:rsid w:val="004466E8"/>
    <w:pPr>
      <w:spacing w:before="100" w:beforeAutospacing="1" w:after="100" w:afterAutospacing="1"/>
    </w:pPr>
    <w:rPr>
      <w:sz w:val="24"/>
      <w:szCs w:val="24"/>
      <w:lang w:val="lv-LV" w:eastAsia="lv-LV"/>
    </w:rPr>
  </w:style>
  <w:style w:type="character" w:styleId="Emphasis">
    <w:name w:val="Emphasis"/>
    <w:basedOn w:val="DefaultParagraphFont"/>
    <w:uiPriority w:val="20"/>
    <w:qFormat/>
    <w:rsid w:val="0058216B"/>
    <w:rPr>
      <w:i/>
      <w:iCs/>
    </w:rPr>
  </w:style>
  <w:style w:type="paragraph" w:customStyle="1" w:styleId="Bodyright">
    <w:name w:val="Body_right"/>
    <w:basedOn w:val="Normal"/>
    <w:qFormat/>
    <w:rsid w:val="008B4CAF"/>
    <w:rPr>
      <w:rFonts w:asciiTheme="minorHAnsi" w:eastAsia="ヒラギノ角ゴ Pro W3" w:hAnsiTheme="minorHAnsi"/>
      <w:color w:val="000000"/>
    </w:rPr>
  </w:style>
  <w:style w:type="character" w:customStyle="1" w:styleId="1LgumamChar">
    <w:name w:val="1. Līgumam Char"/>
    <w:rsid w:val="00D40EBF"/>
    <w:rPr>
      <w:rFonts w:ascii="Times New Roman" w:eastAsia="Times New Roman" w:hAnsi="Times New Roman"/>
      <w:b/>
      <w:sz w:val="24"/>
      <w:szCs w:val="24"/>
      <w:lang w:val="x-none" w:eastAsia="x-none"/>
    </w:rPr>
  </w:style>
  <w:style w:type="character" w:customStyle="1" w:styleId="NoSpacingChar">
    <w:name w:val="No Spacing Char"/>
    <w:link w:val="NoSpacing"/>
    <w:uiPriority w:val="1"/>
    <w:rsid w:val="00A357CB"/>
  </w:style>
  <w:style w:type="character" w:customStyle="1" w:styleId="Neatrisintapieminana2">
    <w:name w:val="Neatrisināta pieminēšana2"/>
    <w:basedOn w:val="DefaultParagraphFont"/>
    <w:uiPriority w:val="99"/>
    <w:semiHidden/>
    <w:unhideWhenUsed/>
    <w:rsid w:val="001F2DE8"/>
    <w:rPr>
      <w:color w:val="605E5C"/>
      <w:shd w:val="clear" w:color="auto" w:fill="E1DFDD"/>
    </w:rPr>
  </w:style>
  <w:style w:type="character" w:customStyle="1" w:styleId="11punktsChar">
    <w:name w:val="1.1. punkts Char"/>
    <w:basedOn w:val="DefaultParagraphFont"/>
    <w:link w:val="11punkts"/>
    <w:locked/>
    <w:rsid w:val="00CC11A8"/>
    <w:rPr>
      <w:sz w:val="24"/>
      <w:szCs w:val="24"/>
      <w:shd w:val="clear" w:color="auto" w:fill="FFFFFF" w:themeFill="background1"/>
      <w:lang w:val="lv-LV" w:eastAsia="lv-LV"/>
    </w:rPr>
  </w:style>
  <w:style w:type="paragraph" w:styleId="Revision">
    <w:name w:val="Revision"/>
    <w:hidden/>
    <w:uiPriority w:val="99"/>
    <w:semiHidden/>
    <w:rsid w:val="00C9628E"/>
  </w:style>
  <w:style w:type="character" w:styleId="UnresolvedMention">
    <w:name w:val="Unresolved Mention"/>
    <w:basedOn w:val="DefaultParagraphFont"/>
    <w:uiPriority w:val="99"/>
    <w:semiHidden/>
    <w:unhideWhenUsed/>
    <w:rsid w:val="00C30B61"/>
    <w:rPr>
      <w:color w:val="605E5C"/>
      <w:shd w:val="clear" w:color="auto" w:fill="E1DFDD"/>
    </w:rPr>
  </w:style>
  <w:style w:type="paragraph" w:customStyle="1" w:styleId="WW-BodyText2">
    <w:name w:val="WW-Body Text 2"/>
    <w:basedOn w:val="Normal"/>
    <w:rsid w:val="00BE7C51"/>
    <w:pPr>
      <w:widowControl w:val="0"/>
      <w:suppressAutoHyphens/>
    </w:pPr>
    <w:rPr>
      <w:color w:val="000000"/>
      <w:sz w:val="24"/>
      <w:szCs w:val="24"/>
      <w:lang w:val="lv-LV" w:eastAsia="ar-SA"/>
    </w:rPr>
  </w:style>
  <w:style w:type="paragraph" w:styleId="BodyText2">
    <w:name w:val="Body Text 2"/>
    <w:basedOn w:val="Normal"/>
    <w:link w:val="BodyText2Char"/>
    <w:uiPriority w:val="99"/>
    <w:semiHidden/>
    <w:unhideWhenUsed/>
    <w:rsid w:val="002345F7"/>
    <w:pPr>
      <w:spacing w:after="120" w:line="480" w:lineRule="auto"/>
    </w:pPr>
  </w:style>
  <w:style w:type="character" w:customStyle="1" w:styleId="BodyText2Char">
    <w:name w:val="Body Text 2 Char"/>
    <w:basedOn w:val="DefaultParagraphFont"/>
    <w:link w:val="BodyText2"/>
    <w:uiPriority w:val="99"/>
    <w:semiHidden/>
    <w:rsid w:val="002345F7"/>
  </w:style>
  <w:style w:type="character" w:customStyle="1" w:styleId="SubtitleChar1">
    <w:name w:val="Subtitle Char1"/>
    <w:basedOn w:val="DefaultParagraphFont"/>
    <w:uiPriority w:val="99"/>
    <w:locked/>
    <w:rsid w:val="001161CB"/>
    <w:rPr>
      <w:sz w:val="24"/>
      <w:lang w:eastAsia="ar-SA" w:bidi="ar-SA"/>
    </w:rPr>
  </w:style>
  <w:style w:type="character" w:customStyle="1" w:styleId="BodytextItalic">
    <w:name w:val="Body text + Italic"/>
    <w:aliases w:val="Spacing 0 pt"/>
    <w:uiPriority w:val="99"/>
    <w:rsid w:val="001161CB"/>
    <w:rPr>
      <w:rFonts w:ascii="Times New Roman" w:hAnsi="Times New Roman"/>
      <w:i/>
      <w:color w:val="000000"/>
      <w:spacing w:val="0"/>
      <w:w w:val="100"/>
      <w:position w:val="0"/>
      <w:sz w:val="19"/>
      <w:u w:val="none"/>
      <w:lang w:val="lv-LV"/>
    </w:rPr>
  </w:style>
  <w:style w:type="paragraph" w:customStyle="1" w:styleId="Level2">
    <w:name w:val="Level 2"/>
    <w:basedOn w:val="Normal"/>
    <w:next w:val="Normal"/>
    <w:qFormat/>
    <w:rsid w:val="00AD71D6"/>
    <w:pPr>
      <w:numPr>
        <w:ilvl w:val="1"/>
        <w:numId w:val="35"/>
      </w:numPr>
      <w:spacing w:after="210" w:line="264" w:lineRule="auto"/>
      <w:jc w:val="both"/>
      <w:outlineLvl w:val="1"/>
    </w:pPr>
    <w:rPr>
      <w:rFonts w:ascii="Arial" w:hAnsi="Arial" w:cs="Arial"/>
      <w:sz w:val="21"/>
      <w:szCs w:val="21"/>
      <w:lang w:val="en-GB"/>
    </w:rPr>
  </w:style>
  <w:style w:type="paragraph" w:customStyle="1" w:styleId="Parasts1">
    <w:name w:val="Parasts1"/>
    <w:rsid w:val="00030A44"/>
    <w:pPr>
      <w:suppressAutoHyphens/>
      <w:autoSpaceDN w:val="0"/>
      <w:textAlignment w:val="baseline"/>
    </w:pPr>
    <w:rPr>
      <w:sz w:val="24"/>
      <w:szCs w:val="24"/>
      <w:lang w:val="lv-LV" w:eastAsia="lv-LV"/>
    </w:rPr>
  </w:style>
  <w:style w:type="paragraph" w:customStyle="1" w:styleId="Standard">
    <w:name w:val="Standard"/>
    <w:rsid w:val="00030A44"/>
    <w:pPr>
      <w:widowControl w:val="0"/>
      <w:suppressAutoHyphens/>
      <w:autoSpaceDN w:val="0"/>
      <w:textAlignment w:val="baseline"/>
    </w:pPr>
    <w:rPr>
      <w:color w:val="000000"/>
      <w:kern w:val="3"/>
      <w:sz w:val="24"/>
      <w:szCs w:val="24"/>
      <w:lang w:val="lv-LV" w:eastAsia="zh-CN"/>
    </w:rPr>
  </w:style>
  <w:style w:type="paragraph" w:styleId="TOC1">
    <w:name w:val="toc 1"/>
    <w:basedOn w:val="Normal"/>
    <w:next w:val="Normal"/>
    <w:autoRedefine/>
    <w:uiPriority w:val="39"/>
    <w:rsid w:val="00306214"/>
    <w:pPr>
      <w:tabs>
        <w:tab w:val="left" w:pos="480"/>
        <w:tab w:val="right" w:leader="dot" w:pos="8302"/>
      </w:tabs>
      <w:jc w:val="center"/>
    </w:pPr>
    <w:rPr>
      <w:rFonts w:ascii="Arial" w:hAnsi="Arial"/>
      <w:szCs w:val="24"/>
      <w:lang w:val="lv-LV" w:eastAsia="lv-LV"/>
    </w:rPr>
  </w:style>
  <w:style w:type="paragraph" w:customStyle="1" w:styleId="Char2">
    <w:name w:val="Char2"/>
    <w:basedOn w:val="Normal"/>
    <w:next w:val="Normal"/>
    <w:link w:val="FootnoteReference"/>
    <w:uiPriority w:val="99"/>
    <w:rsid w:val="009D4081"/>
    <w:pPr>
      <w:spacing w:line="240" w:lineRule="exact"/>
      <w:ind w:firstLine="567"/>
      <w:jc w:val="both"/>
      <w:textAlignment w:val="baseline"/>
    </w:pPr>
    <w:rPr>
      <w:vertAlign w:val="superscript"/>
    </w:rPr>
  </w:style>
  <w:style w:type="character" w:customStyle="1" w:styleId="BodyTextChar2">
    <w:name w:val="Body Text Char2"/>
    <w:aliases w:val="Body Text1 Char1,Body Text Char Char Char1,Body Text Char2 Char Char Char1,Body Text Char Char Char Char Char1,Body Text Char1 Char Char Char Char Char1,Body Text Char Char Char Char Char Char Char1"/>
    <w:basedOn w:val="DefaultParagraphFont"/>
    <w:rsid w:val="00B545AF"/>
    <w:rPr>
      <w:sz w:val="24"/>
      <w:lang w:val="lv-LV"/>
    </w:rPr>
  </w:style>
  <w:style w:type="character" w:customStyle="1" w:styleId="FootnoteTextChar1">
    <w:name w:val="Footnote Text Char1"/>
    <w:aliases w:val="Rakstz. Rakstz.1 Char,Footnote Text Char2 Char Char,Footnote Text Char1 Char2 Char Char,Footnote Text Char Char Char Char Char,Footnote Text Char1 Char Char Char Char Char,Footnote Text Char Char Char Char Char Char Char,Fußnote Char"/>
    <w:basedOn w:val="DefaultParagraphFont"/>
    <w:uiPriority w:val="99"/>
    <w:locked/>
    <w:rsid w:val="00E27354"/>
    <w:rPr>
      <w:lang w:eastAsia="ar-SA" w:bidi="ar-SA"/>
    </w:rPr>
  </w:style>
  <w:style w:type="paragraph" w:customStyle="1" w:styleId="RixL3">
    <w:name w:val="Rix_L3"/>
    <w:basedOn w:val="ListParagraph"/>
    <w:autoRedefine/>
    <w:qFormat/>
    <w:rsid w:val="008900F6"/>
    <w:pPr>
      <w:tabs>
        <w:tab w:val="num" w:pos="360"/>
        <w:tab w:val="left" w:pos="567"/>
      </w:tabs>
      <w:spacing w:after="120"/>
      <w:ind w:left="1701" w:right="-6" w:hanging="708"/>
      <w:contextualSpacing w:val="0"/>
      <w:jc w:val="both"/>
    </w:pPr>
    <w:rPr>
      <w:rFonts w:ascii="Calibri Light" w:eastAsia="Calibri" w:hAnsi="Calibri Light" w:cs="Calibri Light"/>
      <w:noProof/>
      <w:color w:val="000000" w:themeColor="text1"/>
      <w:sz w:val="22"/>
      <w:szCs w:val="22"/>
      <w:shd w:val="clear" w:color="auto" w:fill="FFFFFF"/>
      <w:lang w:val="lv-LV" w:eastAsia="lv-LV"/>
    </w:rPr>
  </w:style>
  <w:style w:type="numbering" w:customStyle="1" w:styleId="WW8Num711">
    <w:name w:val="WW8Num711"/>
    <w:basedOn w:val="NoList"/>
    <w:rsid w:val="00FE11F5"/>
  </w:style>
  <w:style w:type="numbering" w:customStyle="1" w:styleId="WWOutlineListStyle51113">
    <w:name w:val="WW_OutlineListStyle_51113"/>
    <w:rsid w:val="00FE11F5"/>
  </w:style>
  <w:style w:type="numbering" w:customStyle="1" w:styleId="ImportedStyle54">
    <w:name w:val="Imported Style 54"/>
    <w:rsid w:val="00FE11F5"/>
  </w:style>
  <w:style w:type="numbering" w:customStyle="1" w:styleId="ImportedStyle71">
    <w:name w:val="Imported Style 71"/>
    <w:rsid w:val="00FE11F5"/>
  </w:style>
  <w:style w:type="numbering" w:customStyle="1" w:styleId="WWOutlineListStyle5112">
    <w:name w:val="WW_OutlineListStyle_5112"/>
    <w:rsid w:val="00FE11F5"/>
  </w:style>
  <w:style w:type="numbering" w:customStyle="1" w:styleId="WWOutlineListStyle511111">
    <w:name w:val="WW_OutlineListStyle_511111"/>
    <w:rsid w:val="00FE11F5"/>
  </w:style>
  <w:style w:type="numbering" w:customStyle="1" w:styleId="ImportedStyle531">
    <w:name w:val="Imported Style 531"/>
    <w:rsid w:val="00FE11F5"/>
  </w:style>
  <w:style w:type="numbering" w:customStyle="1" w:styleId="ImportedStyle301">
    <w:name w:val="Imported Style 301"/>
    <w:rsid w:val="00FE11F5"/>
  </w:style>
  <w:style w:type="numbering" w:customStyle="1" w:styleId="11111123121">
    <w:name w:val="1 / 1.1 / 1.1.123121"/>
    <w:rsid w:val="00FE11F5"/>
  </w:style>
  <w:style w:type="numbering" w:customStyle="1" w:styleId="ImportedStyle41">
    <w:name w:val="Imported Style 41"/>
    <w:rsid w:val="00FE11F5"/>
  </w:style>
  <w:style w:type="paragraph" w:customStyle="1" w:styleId="pf0">
    <w:name w:val="pf0"/>
    <w:basedOn w:val="Normal"/>
    <w:rsid w:val="00024C8F"/>
    <w:pPr>
      <w:spacing w:before="100" w:beforeAutospacing="1" w:after="100" w:afterAutospacing="1"/>
    </w:pPr>
    <w:rPr>
      <w:sz w:val="24"/>
      <w:szCs w:val="24"/>
      <w:lang w:val="lv-LV" w:eastAsia="lv-LV"/>
    </w:rPr>
  </w:style>
  <w:style w:type="character" w:customStyle="1" w:styleId="cf01">
    <w:name w:val="cf01"/>
    <w:basedOn w:val="DefaultParagraphFont"/>
    <w:rsid w:val="00024C8F"/>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79054">
      <w:bodyDiv w:val="1"/>
      <w:marLeft w:val="0"/>
      <w:marRight w:val="0"/>
      <w:marTop w:val="0"/>
      <w:marBottom w:val="0"/>
      <w:divBdr>
        <w:top w:val="none" w:sz="0" w:space="0" w:color="auto"/>
        <w:left w:val="none" w:sz="0" w:space="0" w:color="auto"/>
        <w:bottom w:val="none" w:sz="0" w:space="0" w:color="auto"/>
        <w:right w:val="none" w:sz="0" w:space="0" w:color="auto"/>
      </w:divBdr>
    </w:div>
    <w:div w:id="170797843">
      <w:bodyDiv w:val="1"/>
      <w:marLeft w:val="0"/>
      <w:marRight w:val="0"/>
      <w:marTop w:val="0"/>
      <w:marBottom w:val="0"/>
      <w:divBdr>
        <w:top w:val="none" w:sz="0" w:space="0" w:color="auto"/>
        <w:left w:val="none" w:sz="0" w:space="0" w:color="auto"/>
        <w:bottom w:val="none" w:sz="0" w:space="0" w:color="auto"/>
        <w:right w:val="none" w:sz="0" w:space="0" w:color="auto"/>
      </w:divBdr>
    </w:div>
    <w:div w:id="298725751">
      <w:bodyDiv w:val="1"/>
      <w:marLeft w:val="0"/>
      <w:marRight w:val="0"/>
      <w:marTop w:val="0"/>
      <w:marBottom w:val="0"/>
      <w:divBdr>
        <w:top w:val="none" w:sz="0" w:space="0" w:color="auto"/>
        <w:left w:val="none" w:sz="0" w:space="0" w:color="auto"/>
        <w:bottom w:val="none" w:sz="0" w:space="0" w:color="auto"/>
        <w:right w:val="none" w:sz="0" w:space="0" w:color="auto"/>
      </w:divBdr>
    </w:div>
    <w:div w:id="480468778">
      <w:bodyDiv w:val="1"/>
      <w:marLeft w:val="0"/>
      <w:marRight w:val="0"/>
      <w:marTop w:val="0"/>
      <w:marBottom w:val="0"/>
      <w:divBdr>
        <w:top w:val="none" w:sz="0" w:space="0" w:color="auto"/>
        <w:left w:val="none" w:sz="0" w:space="0" w:color="auto"/>
        <w:bottom w:val="none" w:sz="0" w:space="0" w:color="auto"/>
        <w:right w:val="none" w:sz="0" w:space="0" w:color="auto"/>
      </w:divBdr>
    </w:div>
    <w:div w:id="506135539">
      <w:bodyDiv w:val="1"/>
      <w:marLeft w:val="0"/>
      <w:marRight w:val="0"/>
      <w:marTop w:val="0"/>
      <w:marBottom w:val="0"/>
      <w:divBdr>
        <w:top w:val="none" w:sz="0" w:space="0" w:color="auto"/>
        <w:left w:val="none" w:sz="0" w:space="0" w:color="auto"/>
        <w:bottom w:val="none" w:sz="0" w:space="0" w:color="auto"/>
        <w:right w:val="none" w:sz="0" w:space="0" w:color="auto"/>
      </w:divBdr>
      <w:divsChild>
        <w:div w:id="1168128881">
          <w:marLeft w:val="0"/>
          <w:marRight w:val="0"/>
          <w:marTop w:val="0"/>
          <w:marBottom w:val="0"/>
          <w:divBdr>
            <w:top w:val="none" w:sz="0" w:space="0" w:color="auto"/>
            <w:left w:val="none" w:sz="0" w:space="0" w:color="auto"/>
            <w:bottom w:val="none" w:sz="0" w:space="0" w:color="auto"/>
            <w:right w:val="none" w:sz="0" w:space="0" w:color="auto"/>
          </w:divBdr>
        </w:div>
        <w:div w:id="1470172229">
          <w:marLeft w:val="0"/>
          <w:marRight w:val="0"/>
          <w:marTop w:val="0"/>
          <w:marBottom w:val="0"/>
          <w:divBdr>
            <w:top w:val="none" w:sz="0" w:space="0" w:color="auto"/>
            <w:left w:val="none" w:sz="0" w:space="0" w:color="auto"/>
            <w:bottom w:val="none" w:sz="0" w:space="0" w:color="auto"/>
            <w:right w:val="none" w:sz="0" w:space="0" w:color="auto"/>
          </w:divBdr>
        </w:div>
        <w:div w:id="1851482196">
          <w:marLeft w:val="0"/>
          <w:marRight w:val="0"/>
          <w:marTop w:val="0"/>
          <w:marBottom w:val="0"/>
          <w:divBdr>
            <w:top w:val="none" w:sz="0" w:space="0" w:color="auto"/>
            <w:left w:val="none" w:sz="0" w:space="0" w:color="auto"/>
            <w:bottom w:val="none" w:sz="0" w:space="0" w:color="auto"/>
            <w:right w:val="none" w:sz="0" w:space="0" w:color="auto"/>
          </w:divBdr>
        </w:div>
      </w:divsChild>
    </w:div>
    <w:div w:id="574899261">
      <w:bodyDiv w:val="1"/>
      <w:marLeft w:val="0"/>
      <w:marRight w:val="0"/>
      <w:marTop w:val="0"/>
      <w:marBottom w:val="0"/>
      <w:divBdr>
        <w:top w:val="none" w:sz="0" w:space="0" w:color="auto"/>
        <w:left w:val="none" w:sz="0" w:space="0" w:color="auto"/>
        <w:bottom w:val="none" w:sz="0" w:space="0" w:color="auto"/>
        <w:right w:val="none" w:sz="0" w:space="0" w:color="auto"/>
      </w:divBdr>
    </w:div>
    <w:div w:id="582448101">
      <w:bodyDiv w:val="1"/>
      <w:marLeft w:val="0"/>
      <w:marRight w:val="0"/>
      <w:marTop w:val="0"/>
      <w:marBottom w:val="0"/>
      <w:divBdr>
        <w:top w:val="none" w:sz="0" w:space="0" w:color="auto"/>
        <w:left w:val="none" w:sz="0" w:space="0" w:color="auto"/>
        <w:bottom w:val="none" w:sz="0" w:space="0" w:color="auto"/>
        <w:right w:val="none" w:sz="0" w:space="0" w:color="auto"/>
      </w:divBdr>
    </w:div>
    <w:div w:id="663971130">
      <w:bodyDiv w:val="1"/>
      <w:marLeft w:val="0"/>
      <w:marRight w:val="0"/>
      <w:marTop w:val="0"/>
      <w:marBottom w:val="0"/>
      <w:divBdr>
        <w:top w:val="none" w:sz="0" w:space="0" w:color="auto"/>
        <w:left w:val="none" w:sz="0" w:space="0" w:color="auto"/>
        <w:bottom w:val="none" w:sz="0" w:space="0" w:color="auto"/>
        <w:right w:val="none" w:sz="0" w:space="0" w:color="auto"/>
      </w:divBdr>
    </w:div>
    <w:div w:id="739598425">
      <w:bodyDiv w:val="1"/>
      <w:marLeft w:val="0"/>
      <w:marRight w:val="0"/>
      <w:marTop w:val="0"/>
      <w:marBottom w:val="0"/>
      <w:divBdr>
        <w:top w:val="none" w:sz="0" w:space="0" w:color="auto"/>
        <w:left w:val="none" w:sz="0" w:space="0" w:color="auto"/>
        <w:bottom w:val="none" w:sz="0" w:space="0" w:color="auto"/>
        <w:right w:val="none" w:sz="0" w:space="0" w:color="auto"/>
      </w:divBdr>
    </w:div>
    <w:div w:id="831943100">
      <w:bodyDiv w:val="1"/>
      <w:marLeft w:val="0"/>
      <w:marRight w:val="0"/>
      <w:marTop w:val="0"/>
      <w:marBottom w:val="0"/>
      <w:divBdr>
        <w:top w:val="none" w:sz="0" w:space="0" w:color="auto"/>
        <w:left w:val="none" w:sz="0" w:space="0" w:color="auto"/>
        <w:bottom w:val="none" w:sz="0" w:space="0" w:color="auto"/>
        <w:right w:val="none" w:sz="0" w:space="0" w:color="auto"/>
      </w:divBdr>
    </w:div>
    <w:div w:id="837309530">
      <w:bodyDiv w:val="1"/>
      <w:marLeft w:val="0"/>
      <w:marRight w:val="0"/>
      <w:marTop w:val="0"/>
      <w:marBottom w:val="0"/>
      <w:divBdr>
        <w:top w:val="none" w:sz="0" w:space="0" w:color="auto"/>
        <w:left w:val="none" w:sz="0" w:space="0" w:color="auto"/>
        <w:bottom w:val="none" w:sz="0" w:space="0" w:color="auto"/>
        <w:right w:val="none" w:sz="0" w:space="0" w:color="auto"/>
      </w:divBdr>
    </w:div>
    <w:div w:id="1333797125">
      <w:bodyDiv w:val="1"/>
      <w:marLeft w:val="0"/>
      <w:marRight w:val="0"/>
      <w:marTop w:val="0"/>
      <w:marBottom w:val="0"/>
      <w:divBdr>
        <w:top w:val="none" w:sz="0" w:space="0" w:color="auto"/>
        <w:left w:val="none" w:sz="0" w:space="0" w:color="auto"/>
        <w:bottom w:val="none" w:sz="0" w:space="0" w:color="auto"/>
        <w:right w:val="none" w:sz="0" w:space="0" w:color="auto"/>
      </w:divBdr>
    </w:div>
    <w:div w:id="1352417198">
      <w:bodyDiv w:val="1"/>
      <w:marLeft w:val="0"/>
      <w:marRight w:val="0"/>
      <w:marTop w:val="0"/>
      <w:marBottom w:val="0"/>
      <w:divBdr>
        <w:top w:val="none" w:sz="0" w:space="0" w:color="auto"/>
        <w:left w:val="none" w:sz="0" w:space="0" w:color="auto"/>
        <w:bottom w:val="none" w:sz="0" w:space="0" w:color="auto"/>
        <w:right w:val="none" w:sz="0" w:space="0" w:color="auto"/>
      </w:divBdr>
    </w:div>
    <w:div w:id="1378359053">
      <w:bodyDiv w:val="1"/>
      <w:marLeft w:val="0"/>
      <w:marRight w:val="0"/>
      <w:marTop w:val="0"/>
      <w:marBottom w:val="0"/>
      <w:divBdr>
        <w:top w:val="none" w:sz="0" w:space="0" w:color="auto"/>
        <w:left w:val="none" w:sz="0" w:space="0" w:color="auto"/>
        <w:bottom w:val="none" w:sz="0" w:space="0" w:color="auto"/>
        <w:right w:val="none" w:sz="0" w:space="0" w:color="auto"/>
      </w:divBdr>
      <w:divsChild>
        <w:div w:id="974918258">
          <w:marLeft w:val="0"/>
          <w:marRight w:val="0"/>
          <w:marTop w:val="0"/>
          <w:marBottom w:val="0"/>
          <w:divBdr>
            <w:top w:val="none" w:sz="0" w:space="0" w:color="auto"/>
            <w:left w:val="none" w:sz="0" w:space="0" w:color="auto"/>
            <w:bottom w:val="none" w:sz="0" w:space="0" w:color="auto"/>
            <w:right w:val="none" w:sz="0" w:space="0" w:color="auto"/>
          </w:divBdr>
        </w:div>
        <w:div w:id="1068654707">
          <w:marLeft w:val="0"/>
          <w:marRight w:val="0"/>
          <w:marTop w:val="0"/>
          <w:marBottom w:val="0"/>
          <w:divBdr>
            <w:top w:val="none" w:sz="0" w:space="0" w:color="auto"/>
            <w:left w:val="none" w:sz="0" w:space="0" w:color="auto"/>
            <w:bottom w:val="none" w:sz="0" w:space="0" w:color="auto"/>
            <w:right w:val="none" w:sz="0" w:space="0" w:color="auto"/>
          </w:divBdr>
        </w:div>
      </w:divsChild>
    </w:div>
    <w:div w:id="1407344153">
      <w:bodyDiv w:val="1"/>
      <w:marLeft w:val="0"/>
      <w:marRight w:val="0"/>
      <w:marTop w:val="0"/>
      <w:marBottom w:val="0"/>
      <w:divBdr>
        <w:top w:val="none" w:sz="0" w:space="0" w:color="auto"/>
        <w:left w:val="none" w:sz="0" w:space="0" w:color="auto"/>
        <w:bottom w:val="none" w:sz="0" w:space="0" w:color="auto"/>
        <w:right w:val="none" w:sz="0" w:space="0" w:color="auto"/>
      </w:divBdr>
    </w:div>
    <w:div w:id="1609266478">
      <w:bodyDiv w:val="1"/>
      <w:marLeft w:val="0"/>
      <w:marRight w:val="0"/>
      <w:marTop w:val="0"/>
      <w:marBottom w:val="0"/>
      <w:divBdr>
        <w:top w:val="none" w:sz="0" w:space="0" w:color="auto"/>
        <w:left w:val="none" w:sz="0" w:space="0" w:color="auto"/>
        <w:bottom w:val="none" w:sz="0" w:space="0" w:color="auto"/>
        <w:right w:val="none" w:sz="0" w:space="0" w:color="auto"/>
      </w:divBdr>
    </w:div>
    <w:div w:id="1614825903">
      <w:bodyDiv w:val="1"/>
      <w:marLeft w:val="0"/>
      <w:marRight w:val="0"/>
      <w:marTop w:val="0"/>
      <w:marBottom w:val="0"/>
      <w:divBdr>
        <w:top w:val="none" w:sz="0" w:space="0" w:color="auto"/>
        <w:left w:val="none" w:sz="0" w:space="0" w:color="auto"/>
        <w:bottom w:val="none" w:sz="0" w:space="0" w:color="auto"/>
        <w:right w:val="none" w:sz="0" w:space="0" w:color="auto"/>
      </w:divBdr>
    </w:div>
    <w:div w:id="1686322284">
      <w:bodyDiv w:val="1"/>
      <w:marLeft w:val="0"/>
      <w:marRight w:val="0"/>
      <w:marTop w:val="0"/>
      <w:marBottom w:val="0"/>
      <w:divBdr>
        <w:top w:val="none" w:sz="0" w:space="0" w:color="auto"/>
        <w:left w:val="none" w:sz="0" w:space="0" w:color="auto"/>
        <w:bottom w:val="none" w:sz="0" w:space="0" w:color="auto"/>
        <w:right w:val="none" w:sz="0" w:space="0" w:color="auto"/>
      </w:divBdr>
      <w:divsChild>
        <w:div w:id="1786776806">
          <w:marLeft w:val="0"/>
          <w:marRight w:val="0"/>
          <w:marTop w:val="0"/>
          <w:marBottom w:val="0"/>
          <w:divBdr>
            <w:top w:val="none" w:sz="0" w:space="0" w:color="auto"/>
            <w:left w:val="none" w:sz="0" w:space="0" w:color="auto"/>
            <w:bottom w:val="none" w:sz="0" w:space="0" w:color="auto"/>
            <w:right w:val="none" w:sz="0" w:space="0" w:color="auto"/>
          </w:divBdr>
        </w:div>
      </w:divsChild>
    </w:div>
    <w:div w:id="1740010725">
      <w:bodyDiv w:val="1"/>
      <w:marLeft w:val="0"/>
      <w:marRight w:val="0"/>
      <w:marTop w:val="0"/>
      <w:marBottom w:val="0"/>
      <w:divBdr>
        <w:top w:val="none" w:sz="0" w:space="0" w:color="auto"/>
        <w:left w:val="none" w:sz="0" w:space="0" w:color="auto"/>
        <w:bottom w:val="none" w:sz="0" w:space="0" w:color="auto"/>
        <w:right w:val="none" w:sz="0" w:space="0" w:color="auto"/>
      </w:divBdr>
    </w:div>
    <w:div w:id="1820417315">
      <w:bodyDiv w:val="1"/>
      <w:marLeft w:val="0"/>
      <w:marRight w:val="0"/>
      <w:marTop w:val="0"/>
      <w:marBottom w:val="0"/>
      <w:divBdr>
        <w:top w:val="none" w:sz="0" w:space="0" w:color="auto"/>
        <w:left w:val="none" w:sz="0" w:space="0" w:color="auto"/>
        <w:bottom w:val="none" w:sz="0" w:space="0" w:color="auto"/>
        <w:right w:val="none" w:sz="0" w:space="0" w:color="auto"/>
      </w:divBdr>
    </w:div>
    <w:div w:id="1928535839">
      <w:bodyDiv w:val="1"/>
      <w:marLeft w:val="0"/>
      <w:marRight w:val="0"/>
      <w:marTop w:val="0"/>
      <w:marBottom w:val="0"/>
      <w:divBdr>
        <w:top w:val="none" w:sz="0" w:space="0" w:color="auto"/>
        <w:left w:val="none" w:sz="0" w:space="0" w:color="auto"/>
        <w:bottom w:val="none" w:sz="0" w:space="0" w:color="auto"/>
        <w:right w:val="none" w:sz="0" w:space="0" w:color="auto"/>
      </w:divBdr>
    </w:div>
    <w:div w:id="2002081550">
      <w:bodyDiv w:val="1"/>
      <w:marLeft w:val="0"/>
      <w:marRight w:val="0"/>
      <w:marTop w:val="0"/>
      <w:marBottom w:val="0"/>
      <w:divBdr>
        <w:top w:val="none" w:sz="0" w:space="0" w:color="auto"/>
        <w:left w:val="none" w:sz="0" w:space="0" w:color="auto"/>
        <w:bottom w:val="none" w:sz="0" w:space="0" w:color="auto"/>
        <w:right w:val="none" w:sz="0" w:space="0" w:color="auto"/>
      </w:divBdr>
    </w:div>
    <w:div w:id="203615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is.gov.lv/EKEIS/Supplier/Organizer/214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kumi.lv/ta/id/287760-publisko-iepirkumu-likum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espd.eis.gov.lv/filter?lang=lv" TargetMode="External"/><Relationship Id="rId4" Type="http://schemas.openxmlformats.org/officeDocument/2006/relationships/settings" Target="settings.xml"/><Relationship Id="rId9" Type="http://schemas.openxmlformats.org/officeDocument/2006/relationships/hyperlink" Target="https://www.eis.gov.lv/EKEIS/Supplier/Organizer/2147"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iub.gov.lv/lv/jaunums/sankcijas-speka-09042022" TargetMode="External"/><Relationship Id="rId1" Type="http://schemas.openxmlformats.org/officeDocument/2006/relationships/hyperlink" Target="https://www.iub.gov.lv/sites/iub/files/content/Skaidrojumi%20(no%2018.05)/skaidrojums_mazajie_videjie_uz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553C2-3C6B-404D-8580-E835F2990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43</Pages>
  <Words>68657</Words>
  <Characters>39136</Characters>
  <Application>Microsoft Office Word</Application>
  <DocSecurity>0</DocSecurity>
  <Lines>326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107578</CharactersWithSpaces>
  <SharedDoc>false</SharedDoc>
  <HLinks>
    <vt:vector size="36" baseType="variant">
      <vt:variant>
        <vt:i4>8126503</vt:i4>
      </vt:variant>
      <vt:variant>
        <vt:i4>9</vt:i4>
      </vt:variant>
      <vt:variant>
        <vt:i4>0</vt:i4>
      </vt:variant>
      <vt:variant>
        <vt:i4>5</vt:i4>
      </vt:variant>
      <vt:variant>
        <vt:lpwstr>https://likumi.lv/ta/id/287760-publisko-iepirkumu-likums</vt:lpwstr>
      </vt:variant>
      <vt:variant>
        <vt:lpwstr>p68</vt:lpwstr>
      </vt:variant>
      <vt:variant>
        <vt:i4>5898250</vt:i4>
      </vt:variant>
      <vt:variant>
        <vt:i4>6</vt:i4>
      </vt:variant>
      <vt:variant>
        <vt:i4>0</vt:i4>
      </vt:variant>
      <vt:variant>
        <vt:i4>5</vt:i4>
      </vt:variant>
      <vt:variant>
        <vt:lpwstr>http://espd.eis.gov.lv/filter?lang=lv</vt:lpwstr>
      </vt:variant>
      <vt:variant>
        <vt:lpwstr/>
      </vt:variant>
      <vt:variant>
        <vt:i4>5767263</vt:i4>
      </vt:variant>
      <vt:variant>
        <vt:i4>3</vt:i4>
      </vt:variant>
      <vt:variant>
        <vt:i4>0</vt:i4>
      </vt:variant>
      <vt:variant>
        <vt:i4>5</vt:i4>
      </vt:variant>
      <vt:variant>
        <vt:lpwstr>https://www.eis.gov.lv/EKEIS/Supplier/Organizer/2147</vt:lpwstr>
      </vt:variant>
      <vt:variant>
        <vt:lpwstr/>
      </vt:variant>
      <vt:variant>
        <vt:i4>5767263</vt:i4>
      </vt:variant>
      <vt:variant>
        <vt:i4>0</vt:i4>
      </vt:variant>
      <vt:variant>
        <vt:i4>0</vt:i4>
      </vt:variant>
      <vt:variant>
        <vt:i4>5</vt:i4>
      </vt:variant>
      <vt:variant>
        <vt:lpwstr>https://www.eis.gov.lv/EKEIS/Supplier/Organizer/2147</vt:lpwstr>
      </vt:variant>
      <vt:variant>
        <vt:lpwstr/>
      </vt:variant>
      <vt:variant>
        <vt:i4>3932262</vt:i4>
      </vt:variant>
      <vt:variant>
        <vt:i4>3</vt:i4>
      </vt:variant>
      <vt:variant>
        <vt:i4>0</vt:i4>
      </vt:variant>
      <vt:variant>
        <vt:i4>5</vt:i4>
      </vt:variant>
      <vt:variant>
        <vt:lpwstr>https://www.iub.gov.lv/lv/jaunums/sankcijas-speka-09042022</vt:lpwstr>
      </vt:variant>
      <vt:variant>
        <vt:lpwstr/>
      </vt:variant>
      <vt:variant>
        <vt:i4>7143504</vt:i4>
      </vt:variant>
      <vt:variant>
        <vt:i4>0</vt:i4>
      </vt:variant>
      <vt:variant>
        <vt:i4>0</vt:i4>
      </vt:variant>
      <vt:variant>
        <vt:i4>5</vt:i4>
      </vt:variant>
      <vt:variant>
        <vt:lpwstr>https://www.iub.gov.lv/sites/iub/files/content/Skaidrojumi (no 18.05)/skaidrojums_mazajie_videjie_uzn.pdf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Aija Sventecka</dc:creator>
  <cp:keywords/>
  <dc:description/>
  <cp:lastModifiedBy>Inga Vēdiķe – Broka</cp:lastModifiedBy>
  <cp:revision>28</cp:revision>
  <cp:lastPrinted>2023-01-27T18:52:00Z</cp:lastPrinted>
  <dcterms:created xsi:type="dcterms:W3CDTF">2025-05-21T12:02:00Z</dcterms:created>
  <dcterms:modified xsi:type="dcterms:W3CDTF">2025-06-30T12:42:00Z</dcterms:modified>
</cp:coreProperties>
</file>